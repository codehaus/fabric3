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Style w:val="Title"/>
      </w:pPr>
      <w:r>
        <w:rPr>
          <w:noProof/>
          <w:lang w:val="en-GB" w:eastAsia="en-GB"/>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r w:rsidRPr="008C258E">
        <w:t>Fabric3</w:t>
      </w:r>
      <w:r>
        <w:t xml:space="preserve">  Reference Guide</w:t>
      </w:r>
      <w:r w:rsidRPr="007D3037">
        <w:t xml:space="preserve"> </w:t>
      </w:r>
    </w:p>
    <w:p w:rsidR="003F77CE" w:rsidRDefault="003F77CE" w:rsidP="003F77CE">
      <w:r>
        <w:t>Version 1.6</w:t>
      </w: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r>
        <w:rPr>
          <w:noProof/>
          <w:lang w:val="en-GB" w:eastAsia="en-GB"/>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4"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cstate="print"/>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3F77CE" w:rsidRDefault="003F77CE" w:rsidP="003F77CE"/>
    <w:p w:rsidR="003F77CE" w:rsidRDefault="003F77CE" w:rsidP="003F77CE"/>
    <w:p w:rsidR="003F77CE" w:rsidRDefault="003F77CE" w:rsidP="003F77CE">
      <w:r>
        <w:t>© Metaform Systems 2009-2010. All Rights Reserved.</w:t>
      </w:r>
    </w:p>
    <w:p w:rsidR="003F77CE" w:rsidRDefault="003F77CE" w:rsidP="003F77CE">
      <w:r>
        <w:lastRenderedPageBreak/>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3F77CE" w:rsidRDefault="003F77CE" w:rsidP="003F77CE">
          <w:pPr>
            <w:pStyle w:val="TOCHeading"/>
          </w:pPr>
          <w:r>
            <w:t>Table of Contents</w:t>
          </w:r>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r w:rsidRPr="006C4082">
            <w:fldChar w:fldCharType="begin"/>
          </w:r>
          <w:r>
            <w:instrText xml:space="preserve"> TOC \o "1-3" \h \z \u </w:instrText>
          </w:r>
          <w:r w:rsidRPr="006C4082">
            <w:fldChar w:fldCharType="separate"/>
          </w:r>
          <w:hyperlink w:anchor="_Toc263684593" w:history="1">
            <w:r w:rsidRPr="00E77E9A">
              <w:rPr>
                <w:rStyle w:val="Hyperlink"/>
                <w:noProof/>
              </w:rPr>
              <w:t>1.</w:t>
            </w:r>
            <w:r>
              <w:rPr>
                <w:rFonts w:asciiTheme="minorHAnsi" w:eastAsiaTheme="minorEastAsia" w:hAnsiTheme="minorHAnsi" w:cstheme="minorBidi"/>
                <w:b w:val="0"/>
                <w:noProof/>
                <w:color w:val="auto"/>
                <w:sz w:val="22"/>
                <w:szCs w:val="22"/>
                <w:lang w:val="en-GB" w:eastAsia="en-GB"/>
              </w:rPr>
              <w:tab/>
            </w:r>
            <w:r w:rsidRPr="00E77E9A">
              <w:rPr>
                <w:rStyle w:val="Hyperlink"/>
                <w:noProof/>
              </w:rPr>
              <w:t>Migration notes</w:t>
            </w:r>
            <w:r>
              <w:rPr>
                <w:noProof/>
                <w:webHidden/>
              </w:rPr>
              <w:tab/>
            </w:r>
            <w:r>
              <w:rPr>
                <w:noProof/>
                <w:webHidden/>
              </w:rPr>
              <w:fldChar w:fldCharType="begin"/>
            </w:r>
            <w:r>
              <w:rPr>
                <w:noProof/>
                <w:webHidden/>
              </w:rPr>
              <w:instrText xml:space="preserve"> PAGEREF _Toc263684593 \h </w:instrText>
            </w:r>
            <w:r>
              <w:rPr>
                <w:noProof/>
                <w:webHidden/>
              </w:rPr>
            </w:r>
            <w:r>
              <w:rPr>
                <w:noProof/>
                <w:webHidden/>
              </w:rPr>
              <w:fldChar w:fldCharType="separate"/>
            </w:r>
            <w:r>
              <w:rPr>
                <w:noProof/>
                <w:webHidden/>
              </w:rPr>
              <w:t>7</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594" w:history="1">
            <w:r w:rsidRPr="00E77E9A">
              <w:rPr>
                <w:rStyle w:val="Hyperlink"/>
                <w:noProof/>
              </w:rPr>
              <w:t>2.</w:t>
            </w:r>
            <w:r>
              <w:rPr>
                <w:rFonts w:asciiTheme="minorHAnsi" w:eastAsiaTheme="minorEastAsia" w:hAnsiTheme="minorHAnsi" w:cstheme="minorBidi"/>
                <w:b w:val="0"/>
                <w:noProof/>
                <w:color w:val="auto"/>
                <w:sz w:val="22"/>
                <w:szCs w:val="22"/>
                <w:lang w:val="en-GB" w:eastAsia="en-GB"/>
              </w:rPr>
              <w:tab/>
            </w:r>
            <w:r w:rsidRPr="00E77E9A">
              <w:rPr>
                <w:rStyle w:val="Hyperlink"/>
                <w:noProof/>
              </w:rPr>
              <w:t>Getting Started</w:t>
            </w:r>
            <w:r>
              <w:rPr>
                <w:noProof/>
                <w:webHidden/>
              </w:rPr>
              <w:tab/>
            </w:r>
            <w:r>
              <w:rPr>
                <w:noProof/>
                <w:webHidden/>
              </w:rPr>
              <w:fldChar w:fldCharType="begin"/>
            </w:r>
            <w:r>
              <w:rPr>
                <w:noProof/>
                <w:webHidden/>
              </w:rPr>
              <w:instrText xml:space="preserve"> PAGEREF _Toc263684594 \h </w:instrText>
            </w:r>
            <w:r>
              <w:rPr>
                <w:noProof/>
                <w:webHidden/>
              </w:rPr>
            </w:r>
            <w:r>
              <w:rPr>
                <w:noProof/>
                <w:webHidden/>
              </w:rPr>
              <w:fldChar w:fldCharType="separate"/>
            </w:r>
            <w:r>
              <w:rPr>
                <w:noProof/>
                <w:webHidden/>
              </w:rPr>
              <w:t>7</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595" w:history="1">
            <w:r w:rsidRPr="00E77E9A">
              <w:rPr>
                <w:rStyle w:val="Hyperlink"/>
                <w:noProof/>
              </w:rPr>
              <w:t>Choosing a Runtime</w:t>
            </w:r>
            <w:r>
              <w:rPr>
                <w:noProof/>
                <w:webHidden/>
              </w:rPr>
              <w:tab/>
            </w:r>
            <w:r>
              <w:rPr>
                <w:noProof/>
                <w:webHidden/>
              </w:rPr>
              <w:fldChar w:fldCharType="begin"/>
            </w:r>
            <w:r>
              <w:rPr>
                <w:noProof/>
                <w:webHidden/>
              </w:rPr>
              <w:instrText xml:space="preserve"> PAGEREF _Toc263684595 \h </w:instrText>
            </w:r>
            <w:r>
              <w:rPr>
                <w:noProof/>
                <w:webHidden/>
              </w:rPr>
            </w:r>
            <w:r>
              <w:rPr>
                <w:noProof/>
                <w:webHidden/>
              </w:rPr>
              <w:fldChar w:fldCharType="separate"/>
            </w:r>
            <w:r>
              <w:rPr>
                <w:noProof/>
                <w:webHidden/>
              </w:rPr>
              <w:t>8</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596" w:history="1">
            <w:r w:rsidRPr="00E77E9A">
              <w:rPr>
                <w:rStyle w:val="Hyperlink"/>
                <w:noProof/>
              </w:rPr>
              <w:t>Runtime Layout</w:t>
            </w:r>
            <w:r>
              <w:rPr>
                <w:noProof/>
                <w:webHidden/>
              </w:rPr>
              <w:tab/>
            </w:r>
            <w:r>
              <w:rPr>
                <w:noProof/>
                <w:webHidden/>
              </w:rPr>
              <w:fldChar w:fldCharType="begin"/>
            </w:r>
            <w:r>
              <w:rPr>
                <w:noProof/>
                <w:webHidden/>
              </w:rPr>
              <w:instrText xml:space="preserve"> PAGEREF _Toc263684596 \h </w:instrText>
            </w:r>
            <w:r>
              <w:rPr>
                <w:noProof/>
                <w:webHidden/>
              </w:rPr>
            </w:r>
            <w:r>
              <w:rPr>
                <w:noProof/>
                <w:webHidden/>
              </w:rPr>
              <w:fldChar w:fldCharType="separate"/>
            </w:r>
            <w:r>
              <w:rPr>
                <w:noProof/>
                <w:webHidden/>
              </w:rPr>
              <w:t>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597" w:history="1">
            <w:r w:rsidRPr="00E77E9A">
              <w:rPr>
                <w:rStyle w:val="Hyperlink"/>
                <w:noProof/>
              </w:rPr>
              <w:t>The Tutorials</w:t>
            </w:r>
            <w:r>
              <w:rPr>
                <w:noProof/>
                <w:webHidden/>
              </w:rPr>
              <w:tab/>
            </w:r>
            <w:r>
              <w:rPr>
                <w:noProof/>
                <w:webHidden/>
              </w:rPr>
              <w:fldChar w:fldCharType="begin"/>
            </w:r>
            <w:r>
              <w:rPr>
                <w:noProof/>
                <w:webHidden/>
              </w:rPr>
              <w:instrText xml:space="preserve"> PAGEREF _Toc263684597 \h </w:instrText>
            </w:r>
            <w:r>
              <w:rPr>
                <w:noProof/>
                <w:webHidden/>
              </w:rPr>
            </w:r>
            <w:r>
              <w:rPr>
                <w:noProof/>
                <w:webHidden/>
              </w:rPr>
              <w:fldChar w:fldCharType="separate"/>
            </w:r>
            <w:r>
              <w:rPr>
                <w:noProof/>
                <w:webHidden/>
              </w:rPr>
              <w:t>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598" w:history="1">
            <w:r w:rsidRPr="00E77E9A">
              <w:rPr>
                <w:rStyle w:val="Hyperlink"/>
                <w:noProof/>
              </w:rPr>
              <w:t>Prerequisites</w:t>
            </w:r>
            <w:r>
              <w:rPr>
                <w:noProof/>
                <w:webHidden/>
              </w:rPr>
              <w:tab/>
            </w:r>
            <w:r>
              <w:rPr>
                <w:noProof/>
                <w:webHidden/>
              </w:rPr>
              <w:fldChar w:fldCharType="begin"/>
            </w:r>
            <w:r>
              <w:rPr>
                <w:noProof/>
                <w:webHidden/>
              </w:rPr>
              <w:instrText xml:space="preserve"> PAGEREF _Toc263684598 \h </w:instrText>
            </w:r>
            <w:r>
              <w:rPr>
                <w:noProof/>
                <w:webHidden/>
              </w:rPr>
            </w:r>
            <w:r>
              <w:rPr>
                <w:noProof/>
                <w:webHidden/>
              </w:rPr>
              <w:fldChar w:fldCharType="separate"/>
            </w:r>
            <w:r>
              <w:rPr>
                <w:noProof/>
                <w:webHidden/>
              </w:rPr>
              <w:t>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599" w:history="1">
            <w:r w:rsidRPr="00E77E9A">
              <w:rPr>
                <w:rStyle w:val="Hyperlink"/>
                <w:noProof/>
              </w:rPr>
              <w:t>Building and Deploying WebCalc</w:t>
            </w:r>
            <w:r>
              <w:rPr>
                <w:noProof/>
                <w:webHidden/>
              </w:rPr>
              <w:tab/>
            </w:r>
            <w:r>
              <w:rPr>
                <w:noProof/>
                <w:webHidden/>
              </w:rPr>
              <w:fldChar w:fldCharType="begin"/>
            </w:r>
            <w:r>
              <w:rPr>
                <w:noProof/>
                <w:webHidden/>
              </w:rPr>
              <w:instrText xml:space="preserve"> PAGEREF _Toc263684599 \h </w:instrText>
            </w:r>
            <w:r>
              <w:rPr>
                <w:noProof/>
                <w:webHidden/>
              </w:rPr>
            </w:r>
            <w:r>
              <w:rPr>
                <w:noProof/>
                <w:webHidden/>
              </w:rPr>
              <w:fldChar w:fldCharType="separate"/>
            </w:r>
            <w:r>
              <w:rPr>
                <w:noProof/>
                <w:webHidden/>
              </w:rPr>
              <w:t>10</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00" w:history="1">
            <w:r w:rsidRPr="00E77E9A">
              <w:rPr>
                <w:rStyle w:val="Hyperlink"/>
                <w:noProof/>
              </w:rPr>
              <w:t>Building and Deploying BigBank</w:t>
            </w:r>
            <w:r>
              <w:rPr>
                <w:noProof/>
                <w:webHidden/>
              </w:rPr>
              <w:tab/>
            </w:r>
            <w:r>
              <w:rPr>
                <w:noProof/>
                <w:webHidden/>
              </w:rPr>
              <w:fldChar w:fldCharType="begin"/>
            </w:r>
            <w:r>
              <w:rPr>
                <w:noProof/>
                <w:webHidden/>
              </w:rPr>
              <w:instrText xml:space="preserve"> PAGEREF _Toc263684600 \h </w:instrText>
            </w:r>
            <w:r>
              <w:rPr>
                <w:noProof/>
                <w:webHidden/>
              </w:rPr>
            </w:r>
            <w:r>
              <w:rPr>
                <w:noProof/>
                <w:webHidden/>
              </w:rPr>
              <w:fldChar w:fldCharType="separate"/>
            </w:r>
            <w:r>
              <w:rPr>
                <w:noProof/>
                <w:webHidden/>
              </w:rPr>
              <w:t>11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01" w:history="1">
            <w:r w:rsidRPr="00E77E9A">
              <w:rPr>
                <w:rStyle w:val="Hyperlink"/>
                <w:noProof/>
              </w:rPr>
              <w:t>Deploying BigBank to a Distributed Domain</w:t>
            </w:r>
            <w:r>
              <w:rPr>
                <w:noProof/>
                <w:webHidden/>
              </w:rPr>
              <w:tab/>
            </w:r>
            <w:r>
              <w:rPr>
                <w:noProof/>
                <w:webHidden/>
              </w:rPr>
              <w:fldChar w:fldCharType="begin"/>
            </w:r>
            <w:r>
              <w:rPr>
                <w:noProof/>
                <w:webHidden/>
              </w:rPr>
              <w:instrText xml:space="preserve"> PAGEREF _Toc263684601 \h </w:instrText>
            </w:r>
            <w:r>
              <w:rPr>
                <w:noProof/>
                <w:webHidden/>
              </w:rPr>
            </w:r>
            <w:r>
              <w:rPr>
                <w:noProof/>
                <w:webHidden/>
              </w:rPr>
              <w:fldChar w:fldCharType="separate"/>
            </w:r>
            <w:r>
              <w:rPr>
                <w:noProof/>
                <w:webHidden/>
              </w:rPr>
              <w:t>11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02" w:history="1">
            <w:r w:rsidRPr="00E77E9A">
              <w:rPr>
                <w:rStyle w:val="Hyperlink"/>
                <w:noProof/>
              </w:rPr>
              <w:t>Getting Help</w:t>
            </w:r>
            <w:r>
              <w:rPr>
                <w:noProof/>
                <w:webHidden/>
              </w:rPr>
              <w:tab/>
            </w:r>
            <w:r>
              <w:rPr>
                <w:noProof/>
                <w:webHidden/>
              </w:rPr>
              <w:fldChar w:fldCharType="begin"/>
            </w:r>
            <w:r>
              <w:rPr>
                <w:noProof/>
                <w:webHidden/>
              </w:rPr>
              <w:instrText xml:space="preserve"> PAGEREF _Toc263684602 \h </w:instrText>
            </w:r>
            <w:r>
              <w:rPr>
                <w:noProof/>
                <w:webHidden/>
              </w:rPr>
            </w:r>
            <w:r>
              <w:rPr>
                <w:noProof/>
                <w:webHidden/>
              </w:rPr>
              <w:fldChar w:fldCharType="separate"/>
            </w:r>
            <w:r>
              <w:rPr>
                <w:noProof/>
                <w:webHidden/>
              </w:rPr>
              <w:t>12</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03" w:history="1">
            <w:r w:rsidRPr="00E77E9A">
              <w:rPr>
                <w:rStyle w:val="Hyperlink"/>
                <w:noProof/>
              </w:rPr>
              <w:t>3.</w:t>
            </w:r>
            <w:r>
              <w:rPr>
                <w:rFonts w:asciiTheme="minorHAnsi" w:eastAsiaTheme="minorEastAsia" w:hAnsiTheme="minorHAnsi" w:cstheme="minorBidi"/>
                <w:b w:val="0"/>
                <w:noProof/>
                <w:color w:val="auto"/>
                <w:sz w:val="22"/>
                <w:szCs w:val="22"/>
                <w:lang w:val="en-GB" w:eastAsia="en-GB"/>
              </w:rPr>
              <w:tab/>
            </w:r>
            <w:r w:rsidRPr="00E77E9A">
              <w:rPr>
                <w:rStyle w:val="Hyperlink"/>
                <w:noProof/>
              </w:rPr>
              <w:t>JPA and Hibernate</w:t>
            </w:r>
            <w:r>
              <w:rPr>
                <w:noProof/>
                <w:webHidden/>
              </w:rPr>
              <w:tab/>
            </w:r>
            <w:r>
              <w:rPr>
                <w:noProof/>
                <w:webHidden/>
              </w:rPr>
              <w:fldChar w:fldCharType="begin"/>
            </w:r>
            <w:r>
              <w:rPr>
                <w:noProof/>
                <w:webHidden/>
              </w:rPr>
              <w:instrText xml:space="preserve"> PAGEREF _Toc263684603 \h </w:instrText>
            </w:r>
            <w:r>
              <w:rPr>
                <w:noProof/>
                <w:webHidden/>
              </w:rPr>
            </w:r>
            <w:r>
              <w:rPr>
                <w:noProof/>
                <w:webHidden/>
              </w:rPr>
              <w:fldChar w:fldCharType="separate"/>
            </w:r>
            <w:r>
              <w:rPr>
                <w:noProof/>
                <w:webHidden/>
              </w:rPr>
              <w:t>13</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04" w:history="1">
            <w:r w:rsidRPr="00E77E9A">
              <w:rPr>
                <w:rStyle w:val="Hyperlink"/>
                <w:noProof/>
              </w:rPr>
              <w:t>JPA and Hibernate Features</w:t>
            </w:r>
            <w:r>
              <w:rPr>
                <w:noProof/>
                <w:webHidden/>
              </w:rPr>
              <w:tab/>
            </w:r>
            <w:r>
              <w:rPr>
                <w:noProof/>
                <w:webHidden/>
              </w:rPr>
              <w:fldChar w:fldCharType="begin"/>
            </w:r>
            <w:r>
              <w:rPr>
                <w:noProof/>
                <w:webHidden/>
              </w:rPr>
              <w:instrText xml:space="preserve"> PAGEREF _Toc263684604 \h </w:instrText>
            </w:r>
            <w:r>
              <w:rPr>
                <w:noProof/>
                <w:webHidden/>
              </w:rPr>
            </w:r>
            <w:r>
              <w:rPr>
                <w:noProof/>
                <w:webHidden/>
              </w:rPr>
              <w:fldChar w:fldCharType="separate"/>
            </w:r>
            <w:r>
              <w:rPr>
                <w:noProof/>
                <w:webHidden/>
              </w:rPr>
              <w:t>13</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05" w:history="1">
            <w:r w:rsidRPr="00E77E9A">
              <w:rPr>
                <w:rStyle w:val="Hyperlink"/>
                <w:noProof/>
              </w:rPr>
              <w:t>Using JPA</w:t>
            </w:r>
            <w:r>
              <w:rPr>
                <w:noProof/>
                <w:webHidden/>
              </w:rPr>
              <w:tab/>
            </w:r>
            <w:r>
              <w:rPr>
                <w:noProof/>
                <w:webHidden/>
              </w:rPr>
              <w:fldChar w:fldCharType="begin"/>
            </w:r>
            <w:r>
              <w:rPr>
                <w:noProof/>
                <w:webHidden/>
              </w:rPr>
              <w:instrText xml:space="preserve"> PAGEREF _Toc263684605 \h </w:instrText>
            </w:r>
            <w:r>
              <w:rPr>
                <w:noProof/>
                <w:webHidden/>
              </w:rPr>
            </w:r>
            <w:r>
              <w:rPr>
                <w:noProof/>
                <w:webHidden/>
              </w:rPr>
              <w:fldChar w:fldCharType="separate"/>
            </w:r>
            <w:r>
              <w:rPr>
                <w:noProof/>
                <w:webHidden/>
              </w:rPr>
              <w:t>13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06" w:history="1">
            <w:r w:rsidRPr="00E77E9A">
              <w:rPr>
                <w:rStyle w:val="Hyperlink"/>
                <w:noProof/>
              </w:rPr>
              <w:t>Injection</w:t>
            </w:r>
            <w:r>
              <w:rPr>
                <w:noProof/>
                <w:webHidden/>
              </w:rPr>
              <w:tab/>
            </w:r>
            <w:r>
              <w:rPr>
                <w:noProof/>
                <w:webHidden/>
              </w:rPr>
              <w:fldChar w:fldCharType="begin"/>
            </w:r>
            <w:r>
              <w:rPr>
                <w:noProof/>
                <w:webHidden/>
              </w:rPr>
              <w:instrText xml:space="preserve"> PAGEREF _Toc263684606 \h </w:instrText>
            </w:r>
            <w:r>
              <w:rPr>
                <w:noProof/>
                <w:webHidden/>
              </w:rPr>
            </w:r>
            <w:r>
              <w:rPr>
                <w:noProof/>
                <w:webHidden/>
              </w:rPr>
              <w:fldChar w:fldCharType="separate"/>
            </w:r>
            <w:r>
              <w:rPr>
                <w:noProof/>
                <w:webHidden/>
              </w:rPr>
              <w:t>13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07" w:history="1">
            <w:r w:rsidRPr="00E77E9A">
              <w:rPr>
                <w:rStyle w:val="Hyperlink"/>
                <w:noProof/>
              </w:rPr>
              <w:t>Transactions</w:t>
            </w:r>
            <w:r>
              <w:rPr>
                <w:noProof/>
                <w:webHidden/>
              </w:rPr>
              <w:tab/>
            </w:r>
            <w:r>
              <w:rPr>
                <w:noProof/>
                <w:webHidden/>
              </w:rPr>
              <w:fldChar w:fldCharType="begin"/>
            </w:r>
            <w:r>
              <w:rPr>
                <w:noProof/>
                <w:webHidden/>
              </w:rPr>
              <w:instrText xml:space="preserve"> PAGEREF _Toc263684607 \h </w:instrText>
            </w:r>
            <w:r>
              <w:rPr>
                <w:noProof/>
                <w:webHidden/>
              </w:rPr>
            </w:r>
            <w:r>
              <w:rPr>
                <w:noProof/>
                <w:webHidden/>
              </w:rPr>
              <w:fldChar w:fldCharType="separate"/>
            </w:r>
            <w:r>
              <w:rPr>
                <w:noProof/>
                <w:webHidden/>
              </w:rPr>
              <w:t>14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08" w:history="1">
            <w:r w:rsidRPr="00E77E9A">
              <w:rPr>
                <w:rStyle w:val="Hyperlink"/>
                <w:noProof/>
              </w:rPr>
              <w:t>Conversations and Extended Persistence Contexts</w:t>
            </w:r>
            <w:r>
              <w:rPr>
                <w:noProof/>
                <w:webHidden/>
              </w:rPr>
              <w:tab/>
            </w:r>
            <w:r>
              <w:rPr>
                <w:noProof/>
                <w:webHidden/>
              </w:rPr>
              <w:fldChar w:fldCharType="begin"/>
            </w:r>
            <w:r>
              <w:rPr>
                <w:noProof/>
                <w:webHidden/>
              </w:rPr>
              <w:instrText xml:space="preserve"> PAGEREF _Toc263684608 \h </w:instrText>
            </w:r>
            <w:r>
              <w:rPr>
                <w:noProof/>
                <w:webHidden/>
              </w:rPr>
            </w:r>
            <w:r>
              <w:rPr>
                <w:noProof/>
                <w:webHidden/>
              </w:rPr>
              <w:fldChar w:fldCharType="separate"/>
            </w:r>
            <w:r>
              <w:rPr>
                <w:noProof/>
                <w:webHidden/>
              </w:rPr>
              <w:t>15</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09" w:history="1">
            <w:r w:rsidRPr="00E77E9A">
              <w:rPr>
                <w:rStyle w:val="Hyperlink"/>
                <w:noProof/>
              </w:rPr>
              <w:t>Accessing the Hibernate API</w:t>
            </w:r>
            <w:r>
              <w:rPr>
                <w:noProof/>
                <w:webHidden/>
              </w:rPr>
              <w:tab/>
            </w:r>
            <w:r>
              <w:rPr>
                <w:noProof/>
                <w:webHidden/>
              </w:rPr>
              <w:fldChar w:fldCharType="begin"/>
            </w:r>
            <w:r>
              <w:rPr>
                <w:noProof/>
                <w:webHidden/>
              </w:rPr>
              <w:instrText xml:space="preserve"> PAGEREF _Toc263684609 \h </w:instrText>
            </w:r>
            <w:r>
              <w:rPr>
                <w:noProof/>
                <w:webHidden/>
              </w:rPr>
            </w:r>
            <w:r>
              <w:rPr>
                <w:noProof/>
                <w:webHidden/>
              </w:rPr>
              <w:fldChar w:fldCharType="separate"/>
            </w:r>
            <w:r>
              <w:rPr>
                <w:noProof/>
                <w:webHidden/>
              </w:rPr>
              <w:t>16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10" w:history="1">
            <w:r w:rsidRPr="00E77E9A">
              <w:rPr>
                <w:rStyle w:val="Hyperlink"/>
                <w:noProof/>
              </w:rPr>
              <w:t>Enabling JPA</w:t>
            </w:r>
            <w:r>
              <w:rPr>
                <w:noProof/>
                <w:webHidden/>
              </w:rPr>
              <w:tab/>
            </w:r>
            <w:r>
              <w:rPr>
                <w:noProof/>
                <w:webHidden/>
              </w:rPr>
              <w:fldChar w:fldCharType="begin"/>
            </w:r>
            <w:r>
              <w:rPr>
                <w:noProof/>
                <w:webHidden/>
              </w:rPr>
              <w:instrText xml:space="preserve"> PAGEREF _Toc263684610 \h </w:instrText>
            </w:r>
            <w:r>
              <w:rPr>
                <w:noProof/>
                <w:webHidden/>
              </w:rPr>
            </w:r>
            <w:r>
              <w:rPr>
                <w:noProof/>
                <w:webHidden/>
              </w:rPr>
              <w:fldChar w:fldCharType="separate"/>
            </w:r>
            <w:r>
              <w:rPr>
                <w:noProof/>
                <w:webHidden/>
              </w:rPr>
              <w:t>16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11" w:history="1">
            <w:r w:rsidRPr="00E77E9A">
              <w:rPr>
                <w:rStyle w:val="Hyperlink"/>
                <w:noProof/>
              </w:rPr>
              <w:t>Installing the JPA Profile</w:t>
            </w:r>
            <w:r>
              <w:rPr>
                <w:noProof/>
                <w:webHidden/>
              </w:rPr>
              <w:tab/>
            </w:r>
            <w:r>
              <w:rPr>
                <w:noProof/>
                <w:webHidden/>
              </w:rPr>
              <w:fldChar w:fldCharType="begin"/>
            </w:r>
            <w:r>
              <w:rPr>
                <w:noProof/>
                <w:webHidden/>
              </w:rPr>
              <w:instrText xml:space="preserve"> PAGEREF _Toc263684611 \h </w:instrText>
            </w:r>
            <w:r>
              <w:rPr>
                <w:noProof/>
                <w:webHidden/>
              </w:rPr>
            </w:r>
            <w:r>
              <w:rPr>
                <w:noProof/>
                <w:webHidden/>
              </w:rPr>
              <w:fldChar w:fldCharType="separate"/>
            </w:r>
            <w:r>
              <w:rPr>
                <w:noProof/>
                <w:webHidden/>
              </w:rPr>
              <w:t>16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12" w:history="1">
            <w:r w:rsidRPr="00E77E9A">
              <w:rPr>
                <w:rStyle w:val="Hyperlink"/>
                <w:noProof/>
              </w:rPr>
              <w:t>Configuring Datasources in the Standalone Runtime</w:t>
            </w:r>
            <w:r>
              <w:rPr>
                <w:noProof/>
                <w:webHidden/>
              </w:rPr>
              <w:tab/>
            </w:r>
            <w:r>
              <w:rPr>
                <w:noProof/>
                <w:webHidden/>
              </w:rPr>
              <w:fldChar w:fldCharType="begin"/>
            </w:r>
            <w:r>
              <w:rPr>
                <w:noProof/>
                <w:webHidden/>
              </w:rPr>
              <w:instrText xml:space="preserve"> PAGEREF _Toc263684612 \h </w:instrText>
            </w:r>
            <w:r>
              <w:rPr>
                <w:noProof/>
                <w:webHidden/>
              </w:rPr>
            </w:r>
            <w:r>
              <w:rPr>
                <w:noProof/>
                <w:webHidden/>
              </w:rPr>
              <w:fldChar w:fldCharType="separate"/>
            </w:r>
            <w:r>
              <w:rPr>
                <w:noProof/>
                <w:webHidden/>
              </w:rPr>
              <w:t>17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13" w:history="1">
            <w:r w:rsidRPr="00E77E9A">
              <w:rPr>
                <w:rStyle w:val="Hyperlink"/>
                <w:noProof/>
              </w:rPr>
              <w:t>Enabling JPA in the ITest and Webapp Runtimes</w:t>
            </w:r>
            <w:r>
              <w:rPr>
                <w:noProof/>
                <w:webHidden/>
              </w:rPr>
              <w:tab/>
            </w:r>
            <w:r>
              <w:rPr>
                <w:noProof/>
                <w:webHidden/>
              </w:rPr>
              <w:fldChar w:fldCharType="begin"/>
            </w:r>
            <w:r>
              <w:rPr>
                <w:noProof/>
                <w:webHidden/>
              </w:rPr>
              <w:instrText xml:space="preserve"> PAGEREF _Toc263684613 \h </w:instrText>
            </w:r>
            <w:r>
              <w:rPr>
                <w:noProof/>
                <w:webHidden/>
              </w:rPr>
            </w:r>
            <w:r>
              <w:rPr>
                <w:noProof/>
                <w:webHidden/>
              </w:rPr>
              <w:fldChar w:fldCharType="separate"/>
            </w:r>
            <w:r>
              <w:rPr>
                <w:noProof/>
                <w:webHidden/>
              </w:rPr>
              <w:t>17</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14" w:history="1">
            <w:r w:rsidRPr="00E77E9A">
              <w:rPr>
                <w:rStyle w:val="Hyperlink"/>
                <w:noProof/>
              </w:rPr>
              <w:t>4.</w:t>
            </w:r>
            <w:r>
              <w:rPr>
                <w:rFonts w:asciiTheme="minorHAnsi" w:eastAsiaTheme="minorEastAsia" w:hAnsiTheme="minorHAnsi" w:cstheme="minorBidi"/>
                <w:b w:val="0"/>
                <w:noProof/>
                <w:color w:val="auto"/>
                <w:sz w:val="22"/>
                <w:szCs w:val="22"/>
                <w:lang w:val="en-GB" w:eastAsia="en-GB"/>
              </w:rPr>
              <w:tab/>
            </w:r>
            <w:r w:rsidRPr="00E77E9A">
              <w:rPr>
                <w:rStyle w:val="Hyperlink"/>
                <w:noProof/>
              </w:rPr>
              <w:t>Spring</w:t>
            </w:r>
            <w:r>
              <w:rPr>
                <w:noProof/>
                <w:webHidden/>
              </w:rPr>
              <w:tab/>
            </w:r>
            <w:r>
              <w:rPr>
                <w:noProof/>
                <w:webHidden/>
              </w:rPr>
              <w:fldChar w:fldCharType="begin"/>
            </w:r>
            <w:r>
              <w:rPr>
                <w:noProof/>
                <w:webHidden/>
              </w:rPr>
              <w:instrText xml:space="preserve"> PAGEREF _Toc263684614 \h </w:instrText>
            </w:r>
            <w:r>
              <w:rPr>
                <w:noProof/>
                <w:webHidden/>
              </w:rPr>
            </w:r>
            <w:r>
              <w:rPr>
                <w:noProof/>
                <w:webHidden/>
              </w:rPr>
              <w:fldChar w:fldCharType="separate"/>
            </w:r>
            <w:r>
              <w:rPr>
                <w:noProof/>
                <w:webHidden/>
              </w:rPr>
              <w:t>17</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15" w:history="1">
            <w:r w:rsidRPr="00E77E9A">
              <w:rPr>
                <w:rStyle w:val="Hyperlink"/>
                <w:noProof/>
              </w:rPr>
              <w:t>Enabling Spring</w:t>
            </w:r>
            <w:r>
              <w:rPr>
                <w:noProof/>
                <w:webHidden/>
              </w:rPr>
              <w:tab/>
            </w:r>
            <w:r>
              <w:rPr>
                <w:noProof/>
                <w:webHidden/>
              </w:rPr>
              <w:fldChar w:fldCharType="begin"/>
            </w:r>
            <w:r>
              <w:rPr>
                <w:noProof/>
                <w:webHidden/>
              </w:rPr>
              <w:instrText xml:space="preserve"> PAGEREF _Toc263684615 \h </w:instrText>
            </w:r>
            <w:r>
              <w:rPr>
                <w:noProof/>
                <w:webHidden/>
              </w:rPr>
            </w:r>
            <w:r>
              <w:rPr>
                <w:noProof/>
                <w:webHidden/>
              </w:rPr>
              <w:fldChar w:fldCharType="separate"/>
            </w:r>
            <w:r>
              <w:rPr>
                <w:noProof/>
                <w:webHidden/>
              </w:rPr>
              <w:t>17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16" w:history="1">
            <w:r w:rsidRPr="00E77E9A">
              <w:rPr>
                <w:rStyle w:val="Hyperlink"/>
                <w:noProof/>
              </w:rPr>
              <w:t>Spring Extensions</w:t>
            </w:r>
            <w:r>
              <w:rPr>
                <w:noProof/>
                <w:webHidden/>
              </w:rPr>
              <w:tab/>
            </w:r>
            <w:r>
              <w:rPr>
                <w:noProof/>
                <w:webHidden/>
              </w:rPr>
              <w:fldChar w:fldCharType="begin"/>
            </w:r>
            <w:r>
              <w:rPr>
                <w:noProof/>
                <w:webHidden/>
              </w:rPr>
              <w:instrText xml:space="preserve"> PAGEREF _Toc263684616 \h </w:instrText>
            </w:r>
            <w:r>
              <w:rPr>
                <w:noProof/>
                <w:webHidden/>
              </w:rPr>
            </w:r>
            <w:r>
              <w:rPr>
                <w:noProof/>
                <w:webHidden/>
              </w:rPr>
              <w:fldChar w:fldCharType="separate"/>
            </w:r>
            <w:r>
              <w:rPr>
                <w:noProof/>
                <w:webHidden/>
              </w:rPr>
              <w:t>17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17" w:history="1">
            <w:r w:rsidRPr="00E77E9A">
              <w:rPr>
                <w:rStyle w:val="Hyperlink"/>
                <w:noProof/>
              </w:rPr>
              <w:t>Installing the Spring profile</w:t>
            </w:r>
            <w:r>
              <w:rPr>
                <w:noProof/>
                <w:webHidden/>
              </w:rPr>
              <w:tab/>
            </w:r>
            <w:r>
              <w:rPr>
                <w:noProof/>
                <w:webHidden/>
              </w:rPr>
              <w:fldChar w:fldCharType="begin"/>
            </w:r>
            <w:r>
              <w:rPr>
                <w:noProof/>
                <w:webHidden/>
              </w:rPr>
              <w:instrText xml:space="preserve"> PAGEREF _Toc263684617 \h </w:instrText>
            </w:r>
            <w:r>
              <w:rPr>
                <w:noProof/>
                <w:webHidden/>
              </w:rPr>
            </w:r>
            <w:r>
              <w:rPr>
                <w:noProof/>
                <w:webHidden/>
              </w:rPr>
              <w:fldChar w:fldCharType="separate"/>
            </w:r>
            <w:r>
              <w:rPr>
                <w:noProof/>
                <w:webHidden/>
              </w:rPr>
              <w:t>17</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18" w:history="1">
            <w:r w:rsidRPr="00E77E9A">
              <w:rPr>
                <w:rStyle w:val="Hyperlink"/>
                <w:noProof/>
              </w:rPr>
              <w:t>Using Spring</w:t>
            </w:r>
            <w:r>
              <w:rPr>
                <w:noProof/>
                <w:webHidden/>
              </w:rPr>
              <w:tab/>
            </w:r>
            <w:r>
              <w:rPr>
                <w:noProof/>
                <w:webHidden/>
              </w:rPr>
              <w:fldChar w:fldCharType="begin"/>
            </w:r>
            <w:r>
              <w:rPr>
                <w:noProof/>
                <w:webHidden/>
              </w:rPr>
              <w:instrText xml:space="preserve"> PAGEREF _Toc263684618 \h </w:instrText>
            </w:r>
            <w:r>
              <w:rPr>
                <w:noProof/>
                <w:webHidden/>
              </w:rPr>
            </w:r>
            <w:r>
              <w:rPr>
                <w:noProof/>
                <w:webHidden/>
              </w:rPr>
              <w:fldChar w:fldCharType="separate"/>
            </w:r>
            <w:r>
              <w:rPr>
                <w:noProof/>
                <w:webHidden/>
              </w:rPr>
              <w:t>18</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19" w:history="1">
            <w:r w:rsidRPr="00E77E9A">
              <w:rPr>
                <w:rStyle w:val="Hyperlink"/>
                <w:noProof/>
              </w:rPr>
              <w:t>Spring application context as com</w:t>
            </w:r>
            <w:r w:rsidRPr="00E77E9A">
              <w:rPr>
                <w:rStyle w:val="Hyperlink"/>
                <w:noProof/>
              </w:rPr>
              <w:t>p</w:t>
            </w:r>
            <w:r w:rsidRPr="00E77E9A">
              <w:rPr>
                <w:rStyle w:val="Hyperlink"/>
                <w:noProof/>
              </w:rPr>
              <w:t>osite implementation</w:t>
            </w:r>
            <w:r>
              <w:rPr>
                <w:noProof/>
                <w:webHidden/>
              </w:rPr>
              <w:tab/>
            </w:r>
            <w:r>
              <w:rPr>
                <w:noProof/>
                <w:webHidden/>
              </w:rPr>
              <w:fldChar w:fldCharType="begin"/>
            </w:r>
            <w:r>
              <w:rPr>
                <w:noProof/>
                <w:webHidden/>
              </w:rPr>
              <w:instrText xml:space="preserve"> PAGEREF _Toc263684619 \h </w:instrText>
            </w:r>
            <w:r>
              <w:rPr>
                <w:noProof/>
                <w:webHidden/>
              </w:rPr>
            </w:r>
            <w:r>
              <w:rPr>
                <w:noProof/>
                <w:webHidden/>
              </w:rPr>
              <w:fldChar w:fldCharType="separate"/>
            </w:r>
            <w:r>
              <w:rPr>
                <w:noProof/>
                <w:webHidden/>
              </w:rPr>
              <w:t>18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20" w:history="1">
            <w:r w:rsidRPr="00E77E9A">
              <w:rPr>
                <w:rStyle w:val="Hyperlink"/>
                <w:noProof/>
              </w:rPr>
              <w:t>JPA and Hibernate in Spring</w:t>
            </w:r>
            <w:r>
              <w:rPr>
                <w:noProof/>
                <w:webHidden/>
              </w:rPr>
              <w:tab/>
            </w:r>
            <w:r>
              <w:rPr>
                <w:noProof/>
                <w:webHidden/>
              </w:rPr>
              <w:fldChar w:fldCharType="begin"/>
            </w:r>
            <w:r>
              <w:rPr>
                <w:noProof/>
                <w:webHidden/>
              </w:rPr>
              <w:instrText xml:space="preserve"> PAGEREF _Toc263684620 \h </w:instrText>
            </w:r>
            <w:r>
              <w:rPr>
                <w:noProof/>
                <w:webHidden/>
              </w:rPr>
            </w:r>
            <w:r>
              <w:rPr>
                <w:noProof/>
                <w:webHidden/>
              </w:rPr>
              <w:fldChar w:fldCharType="separate"/>
            </w:r>
            <w:r>
              <w:rPr>
                <w:noProof/>
                <w:webHidden/>
              </w:rPr>
              <w:t>19</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21" w:history="1">
            <w:r w:rsidRPr="00E77E9A">
              <w:rPr>
                <w:rStyle w:val="Hyperlink"/>
                <w:noProof/>
              </w:rPr>
              <w:t>JTA in Spring</w:t>
            </w:r>
            <w:r>
              <w:rPr>
                <w:noProof/>
                <w:webHidden/>
              </w:rPr>
              <w:tab/>
            </w:r>
            <w:r>
              <w:rPr>
                <w:noProof/>
                <w:webHidden/>
              </w:rPr>
              <w:fldChar w:fldCharType="begin"/>
            </w:r>
            <w:r>
              <w:rPr>
                <w:noProof/>
                <w:webHidden/>
              </w:rPr>
              <w:instrText xml:space="preserve"> PAGEREF _Toc263684621 \h </w:instrText>
            </w:r>
            <w:r>
              <w:rPr>
                <w:noProof/>
                <w:webHidden/>
              </w:rPr>
            </w:r>
            <w:r>
              <w:rPr>
                <w:noProof/>
                <w:webHidden/>
              </w:rPr>
              <w:fldChar w:fldCharType="separate"/>
            </w:r>
            <w:r>
              <w:rPr>
                <w:noProof/>
                <w:webHidden/>
              </w:rPr>
              <w:t>20</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22" w:history="1">
            <w:r w:rsidRPr="00E77E9A">
              <w:rPr>
                <w:rStyle w:val="Hyperlink"/>
                <w:noProof/>
              </w:rPr>
              <w:t>5.</w:t>
            </w:r>
            <w:r>
              <w:rPr>
                <w:rFonts w:asciiTheme="minorHAnsi" w:eastAsiaTheme="minorEastAsia" w:hAnsiTheme="minorHAnsi" w:cstheme="minorBidi"/>
                <w:b w:val="0"/>
                <w:noProof/>
                <w:color w:val="auto"/>
                <w:sz w:val="22"/>
                <w:szCs w:val="22"/>
                <w:lang w:val="en-GB" w:eastAsia="en-GB"/>
              </w:rPr>
              <w:tab/>
            </w:r>
            <w:r w:rsidRPr="00E77E9A">
              <w:rPr>
                <w:rStyle w:val="Hyperlink"/>
                <w:noProof/>
              </w:rPr>
              <w:t>Transactions and Transactional Resources</w:t>
            </w:r>
            <w:r>
              <w:rPr>
                <w:noProof/>
                <w:webHidden/>
              </w:rPr>
              <w:tab/>
            </w:r>
            <w:r>
              <w:rPr>
                <w:noProof/>
                <w:webHidden/>
              </w:rPr>
              <w:fldChar w:fldCharType="begin"/>
            </w:r>
            <w:r>
              <w:rPr>
                <w:noProof/>
                <w:webHidden/>
              </w:rPr>
              <w:instrText xml:space="preserve"> PAGEREF _Toc263684622 \h </w:instrText>
            </w:r>
            <w:r>
              <w:rPr>
                <w:noProof/>
                <w:webHidden/>
              </w:rPr>
            </w:r>
            <w:r>
              <w:rPr>
                <w:noProof/>
                <w:webHidden/>
              </w:rPr>
              <w:fldChar w:fldCharType="separate"/>
            </w:r>
            <w:r>
              <w:rPr>
                <w:noProof/>
                <w:webHidden/>
              </w:rPr>
              <w:t>20</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23" w:history="1">
            <w:r w:rsidRPr="00E77E9A">
              <w:rPr>
                <w:rStyle w:val="Hyperlink"/>
                <w:noProof/>
              </w:rPr>
              <w:t>Declaring Transactional Behavior</w:t>
            </w:r>
            <w:r>
              <w:rPr>
                <w:noProof/>
                <w:webHidden/>
              </w:rPr>
              <w:tab/>
            </w:r>
            <w:r>
              <w:rPr>
                <w:noProof/>
                <w:webHidden/>
              </w:rPr>
              <w:fldChar w:fldCharType="begin"/>
            </w:r>
            <w:r>
              <w:rPr>
                <w:noProof/>
                <w:webHidden/>
              </w:rPr>
              <w:instrText xml:space="preserve"> PAGEREF _Toc263684623 \h </w:instrText>
            </w:r>
            <w:r>
              <w:rPr>
                <w:noProof/>
                <w:webHidden/>
              </w:rPr>
            </w:r>
            <w:r>
              <w:rPr>
                <w:noProof/>
                <w:webHidden/>
              </w:rPr>
              <w:fldChar w:fldCharType="separate"/>
            </w:r>
            <w:r>
              <w:rPr>
                <w:noProof/>
                <w:webHidden/>
              </w:rPr>
              <w:t>20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24" w:history="1">
            <w:r w:rsidRPr="00E77E9A">
              <w:rPr>
                <w:rStyle w:val="Hyperlink"/>
                <w:noProof/>
              </w:rPr>
              <w:t>Transactional Annotations</w:t>
            </w:r>
            <w:r>
              <w:rPr>
                <w:noProof/>
                <w:webHidden/>
              </w:rPr>
              <w:tab/>
            </w:r>
            <w:r>
              <w:rPr>
                <w:noProof/>
                <w:webHidden/>
              </w:rPr>
              <w:fldChar w:fldCharType="begin"/>
            </w:r>
            <w:r>
              <w:rPr>
                <w:noProof/>
                <w:webHidden/>
              </w:rPr>
              <w:instrText xml:space="preserve"> PAGEREF _Toc263684624 \h </w:instrText>
            </w:r>
            <w:r>
              <w:rPr>
                <w:noProof/>
                <w:webHidden/>
              </w:rPr>
            </w:r>
            <w:r>
              <w:rPr>
                <w:noProof/>
                <w:webHidden/>
              </w:rPr>
              <w:fldChar w:fldCharType="separate"/>
            </w:r>
            <w:r>
              <w:rPr>
                <w:noProof/>
                <w:webHidden/>
              </w:rPr>
              <w:t>20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25" w:history="1">
            <w:r w:rsidRPr="00E77E9A">
              <w:rPr>
                <w:rStyle w:val="Hyperlink"/>
                <w:noProof/>
              </w:rPr>
              <w:t>Composite Configuration</w:t>
            </w:r>
            <w:r>
              <w:rPr>
                <w:noProof/>
                <w:webHidden/>
              </w:rPr>
              <w:tab/>
            </w:r>
            <w:r>
              <w:rPr>
                <w:noProof/>
                <w:webHidden/>
              </w:rPr>
              <w:fldChar w:fldCharType="begin"/>
            </w:r>
            <w:r>
              <w:rPr>
                <w:noProof/>
                <w:webHidden/>
              </w:rPr>
              <w:instrText xml:space="preserve"> PAGEREF _Toc263684625 \h </w:instrText>
            </w:r>
            <w:r>
              <w:rPr>
                <w:noProof/>
                <w:webHidden/>
              </w:rPr>
            </w:r>
            <w:r>
              <w:rPr>
                <w:noProof/>
                <w:webHidden/>
              </w:rPr>
              <w:fldChar w:fldCharType="separate"/>
            </w:r>
            <w:r>
              <w:rPr>
                <w:noProof/>
                <w:webHidden/>
              </w:rPr>
              <w:t>21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26" w:history="1">
            <w:r w:rsidRPr="00E77E9A">
              <w:rPr>
                <w:rStyle w:val="Hyperlink"/>
                <w:noProof/>
              </w:rPr>
              <w:t>Runtime Configuration</w:t>
            </w:r>
            <w:r>
              <w:rPr>
                <w:noProof/>
                <w:webHidden/>
              </w:rPr>
              <w:tab/>
            </w:r>
            <w:r>
              <w:rPr>
                <w:noProof/>
                <w:webHidden/>
              </w:rPr>
              <w:fldChar w:fldCharType="begin"/>
            </w:r>
            <w:r>
              <w:rPr>
                <w:noProof/>
                <w:webHidden/>
              </w:rPr>
              <w:instrText xml:space="preserve"> PAGEREF _Toc263684626 \h </w:instrText>
            </w:r>
            <w:r>
              <w:rPr>
                <w:noProof/>
                <w:webHidden/>
              </w:rPr>
            </w:r>
            <w:r>
              <w:rPr>
                <w:noProof/>
                <w:webHidden/>
              </w:rPr>
              <w:fldChar w:fldCharType="separate"/>
            </w:r>
            <w:r>
              <w:rPr>
                <w:noProof/>
                <w:webHidden/>
              </w:rPr>
              <w:t>22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27" w:history="1">
            <w:r w:rsidRPr="00E77E9A">
              <w:rPr>
                <w:rStyle w:val="Hyperlink"/>
                <w:noProof/>
              </w:rPr>
              <w:t>DataSource Configuration</w:t>
            </w:r>
            <w:r>
              <w:rPr>
                <w:noProof/>
                <w:webHidden/>
              </w:rPr>
              <w:tab/>
            </w:r>
            <w:r>
              <w:rPr>
                <w:noProof/>
                <w:webHidden/>
              </w:rPr>
              <w:fldChar w:fldCharType="begin"/>
            </w:r>
            <w:r>
              <w:rPr>
                <w:noProof/>
                <w:webHidden/>
              </w:rPr>
              <w:instrText xml:space="preserve"> PAGEREF _Toc263684627 \h </w:instrText>
            </w:r>
            <w:r>
              <w:rPr>
                <w:noProof/>
                <w:webHidden/>
              </w:rPr>
            </w:r>
            <w:r>
              <w:rPr>
                <w:noProof/>
                <w:webHidden/>
              </w:rPr>
              <w:fldChar w:fldCharType="separate"/>
            </w:r>
            <w:r>
              <w:rPr>
                <w:noProof/>
                <w:webHidden/>
              </w:rPr>
              <w:t>22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28" w:history="1">
            <w:r w:rsidRPr="00E77E9A">
              <w:rPr>
                <w:rStyle w:val="Hyperlink"/>
                <w:noProof/>
              </w:rPr>
              <w:t>JMS Connection Factory Configuration</w:t>
            </w:r>
            <w:r>
              <w:rPr>
                <w:noProof/>
                <w:webHidden/>
              </w:rPr>
              <w:tab/>
            </w:r>
            <w:r>
              <w:rPr>
                <w:noProof/>
                <w:webHidden/>
              </w:rPr>
              <w:fldChar w:fldCharType="begin"/>
            </w:r>
            <w:r>
              <w:rPr>
                <w:noProof/>
                <w:webHidden/>
              </w:rPr>
              <w:instrText xml:space="preserve"> PAGEREF _Toc263684628 \h </w:instrText>
            </w:r>
            <w:r>
              <w:rPr>
                <w:noProof/>
                <w:webHidden/>
              </w:rPr>
            </w:r>
            <w:r>
              <w:rPr>
                <w:noProof/>
                <w:webHidden/>
              </w:rPr>
              <w:fldChar w:fldCharType="separate"/>
            </w:r>
            <w:r>
              <w:rPr>
                <w:noProof/>
                <w:webHidden/>
              </w:rPr>
              <w:t>23</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29" w:history="1">
            <w:r w:rsidRPr="00E77E9A">
              <w:rPr>
                <w:rStyle w:val="Hyperlink"/>
                <w:noProof/>
              </w:rPr>
              <w:t>6.</w:t>
            </w:r>
            <w:r>
              <w:rPr>
                <w:rFonts w:asciiTheme="minorHAnsi" w:eastAsiaTheme="minorEastAsia" w:hAnsiTheme="minorHAnsi" w:cstheme="minorBidi"/>
                <w:b w:val="0"/>
                <w:noProof/>
                <w:color w:val="auto"/>
                <w:sz w:val="22"/>
                <w:szCs w:val="22"/>
                <w:lang w:val="en-GB" w:eastAsia="en-GB"/>
              </w:rPr>
              <w:tab/>
            </w:r>
            <w:r w:rsidRPr="00E77E9A">
              <w:rPr>
                <w:rStyle w:val="Hyperlink"/>
                <w:noProof/>
              </w:rPr>
              <w:t>Policy</w:t>
            </w:r>
            <w:r>
              <w:rPr>
                <w:noProof/>
                <w:webHidden/>
              </w:rPr>
              <w:tab/>
            </w:r>
            <w:r>
              <w:rPr>
                <w:noProof/>
                <w:webHidden/>
              </w:rPr>
              <w:fldChar w:fldCharType="begin"/>
            </w:r>
            <w:r>
              <w:rPr>
                <w:noProof/>
                <w:webHidden/>
              </w:rPr>
              <w:instrText xml:space="preserve"> PAGEREF _Toc263684629 \h </w:instrText>
            </w:r>
            <w:r>
              <w:rPr>
                <w:noProof/>
                <w:webHidden/>
              </w:rPr>
            </w:r>
            <w:r>
              <w:rPr>
                <w:noProof/>
                <w:webHidden/>
              </w:rPr>
              <w:fldChar w:fldCharType="separate"/>
            </w:r>
            <w:r>
              <w:rPr>
                <w:noProof/>
                <w:webHidden/>
              </w:rPr>
              <w:t>24</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30" w:history="1">
            <w:r w:rsidRPr="00E77E9A">
              <w:rPr>
                <w:rStyle w:val="Hyperlink"/>
                <w:noProof/>
              </w:rPr>
              <w:t>Writing Policy Extensions</w:t>
            </w:r>
            <w:r>
              <w:rPr>
                <w:noProof/>
                <w:webHidden/>
              </w:rPr>
              <w:tab/>
            </w:r>
            <w:r>
              <w:rPr>
                <w:noProof/>
                <w:webHidden/>
              </w:rPr>
              <w:fldChar w:fldCharType="begin"/>
            </w:r>
            <w:r>
              <w:rPr>
                <w:noProof/>
                <w:webHidden/>
              </w:rPr>
              <w:instrText xml:space="preserve"> PAGEREF _Toc263684630 \h </w:instrText>
            </w:r>
            <w:r>
              <w:rPr>
                <w:noProof/>
                <w:webHidden/>
              </w:rPr>
            </w:r>
            <w:r>
              <w:rPr>
                <w:noProof/>
                <w:webHidden/>
              </w:rPr>
              <w:fldChar w:fldCharType="separate"/>
            </w:r>
            <w:r>
              <w:rPr>
                <w:noProof/>
                <w:webHidden/>
              </w:rPr>
              <w:t>24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1" w:history="1">
            <w:r w:rsidRPr="00E77E9A">
              <w:rPr>
                <w:rStyle w:val="Hyperlink"/>
                <w:noProof/>
              </w:rPr>
              <w:t>Defining and Applying Policies</w:t>
            </w:r>
            <w:r>
              <w:rPr>
                <w:noProof/>
                <w:webHidden/>
              </w:rPr>
              <w:tab/>
            </w:r>
            <w:r>
              <w:rPr>
                <w:noProof/>
                <w:webHidden/>
              </w:rPr>
              <w:fldChar w:fldCharType="begin"/>
            </w:r>
            <w:r>
              <w:rPr>
                <w:noProof/>
                <w:webHidden/>
              </w:rPr>
              <w:instrText xml:space="preserve"> PAGEREF _Toc263684631 \h </w:instrText>
            </w:r>
            <w:r>
              <w:rPr>
                <w:noProof/>
                <w:webHidden/>
              </w:rPr>
            </w:r>
            <w:r>
              <w:rPr>
                <w:noProof/>
                <w:webHidden/>
              </w:rPr>
              <w:fldChar w:fldCharType="separate"/>
            </w:r>
            <w:r>
              <w:rPr>
                <w:noProof/>
                <w:webHidden/>
              </w:rPr>
              <w:t>24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2" w:history="1">
            <w:r w:rsidRPr="00E77E9A">
              <w:rPr>
                <w:rStyle w:val="Hyperlink"/>
                <w:noProof/>
              </w:rPr>
              <w:t>Including Policies in a Contribution</w:t>
            </w:r>
            <w:r>
              <w:rPr>
                <w:noProof/>
                <w:webHidden/>
              </w:rPr>
              <w:tab/>
            </w:r>
            <w:r>
              <w:rPr>
                <w:noProof/>
                <w:webHidden/>
              </w:rPr>
              <w:fldChar w:fldCharType="begin"/>
            </w:r>
            <w:r>
              <w:rPr>
                <w:noProof/>
                <w:webHidden/>
              </w:rPr>
              <w:instrText xml:space="preserve"> PAGEREF _Toc263684632 \h </w:instrText>
            </w:r>
            <w:r>
              <w:rPr>
                <w:noProof/>
                <w:webHidden/>
              </w:rPr>
            </w:r>
            <w:r>
              <w:rPr>
                <w:noProof/>
                <w:webHidden/>
              </w:rPr>
              <w:fldChar w:fldCharType="separate"/>
            </w:r>
            <w:r>
              <w:rPr>
                <w:noProof/>
                <w:webHidden/>
              </w:rPr>
              <w:t>26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3" w:history="1">
            <w:r w:rsidRPr="00E77E9A">
              <w:rPr>
                <w:rStyle w:val="Hyperlink"/>
                <w:noProof/>
              </w:rPr>
              <w:t>Packaging Policies Separately</w:t>
            </w:r>
            <w:r>
              <w:rPr>
                <w:noProof/>
                <w:webHidden/>
              </w:rPr>
              <w:tab/>
            </w:r>
            <w:r>
              <w:rPr>
                <w:noProof/>
                <w:webHidden/>
              </w:rPr>
              <w:fldChar w:fldCharType="begin"/>
            </w:r>
            <w:r>
              <w:rPr>
                <w:noProof/>
                <w:webHidden/>
              </w:rPr>
              <w:instrText xml:space="preserve"> PAGEREF _Toc263684633 \h </w:instrText>
            </w:r>
            <w:r>
              <w:rPr>
                <w:noProof/>
                <w:webHidden/>
              </w:rPr>
            </w:r>
            <w:r>
              <w:rPr>
                <w:noProof/>
                <w:webHidden/>
              </w:rPr>
              <w:fldChar w:fldCharType="separate"/>
            </w:r>
            <w:r>
              <w:rPr>
                <w:noProof/>
                <w:webHidden/>
              </w:rPr>
              <w:t>26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4" w:history="1">
            <w:r w:rsidRPr="00E77E9A">
              <w:rPr>
                <w:rStyle w:val="Hyperlink"/>
                <w:noProof/>
              </w:rPr>
              <w:t>Creating Custom Intent and PolicySet Annotations</w:t>
            </w:r>
            <w:r>
              <w:rPr>
                <w:noProof/>
                <w:webHidden/>
              </w:rPr>
              <w:tab/>
            </w:r>
            <w:r>
              <w:rPr>
                <w:noProof/>
                <w:webHidden/>
              </w:rPr>
              <w:fldChar w:fldCharType="begin"/>
            </w:r>
            <w:r>
              <w:rPr>
                <w:noProof/>
                <w:webHidden/>
              </w:rPr>
              <w:instrText xml:space="preserve"> PAGEREF _Toc263684634 \h </w:instrText>
            </w:r>
            <w:r>
              <w:rPr>
                <w:noProof/>
                <w:webHidden/>
              </w:rPr>
            </w:r>
            <w:r>
              <w:rPr>
                <w:noProof/>
                <w:webHidden/>
              </w:rPr>
              <w:fldChar w:fldCharType="separate"/>
            </w:r>
            <w:r>
              <w:rPr>
                <w:noProof/>
                <w:webHidden/>
              </w:rPr>
              <w:t>26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5" w:history="1">
            <w:r w:rsidRPr="00E77E9A">
              <w:rPr>
                <w:rStyle w:val="Hyperlink"/>
                <w:noProof/>
              </w:rPr>
              <w:t>The Interceptor Builder SPI</w:t>
            </w:r>
            <w:r>
              <w:rPr>
                <w:noProof/>
                <w:webHidden/>
              </w:rPr>
              <w:tab/>
            </w:r>
            <w:r>
              <w:rPr>
                <w:noProof/>
                <w:webHidden/>
              </w:rPr>
              <w:fldChar w:fldCharType="begin"/>
            </w:r>
            <w:r>
              <w:rPr>
                <w:noProof/>
                <w:webHidden/>
              </w:rPr>
              <w:instrText xml:space="preserve"> PAGEREF _Toc263684635 \h </w:instrText>
            </w:r>
            <w:r>
              <w:rPr>
                <w:noProof/>
                <w:webHidden/>
              </w:rPr>
            </w:r>
            <w:r>
              <w:rPr>
                <w:noProof/>
                <w:webHidden/>
              </w:rPr>
              <w:fldChar w:fldCharType="separate"/>
            </w:r>
            <w:r>
              <w:rPr>
                <w:noProof/>
                <w:webHidden/>
              </w:rPr>
              <w:t>26</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36" w:history="1">
            <w:r w:rsidRPr="00E77E9A">
              <w:rPr>
                <w:rStyle w:val="Hyperlink"/>
                <w:noProof/>
              </w:rPr>
              <w:t>7.</w:t>
            </w:r>
            <w:r>
              <w:rPr>
                <w:rFonts w:asciiTheme="minorHAnsi" w:eastAsiaTheme="minorEastAsia" w:hAnsiTheme="minorHAnsi" w:cstheme="minorBidi"/>
                <w:b w:val="0"/>
                <w:noProof/>
                <w:color w:val="auto"/>
                <w:sz w:val="22"/>
                <w:szCs w:val="22"/>
                <w:lang w:val="en-GB" w:eastAsia="en-GB"/>
              </w:rPr>
              <w:tab/>
            </w:r>
            <w:r w:rsidRPr="00E77E9A">
              <w:rPr>
                <w:rStyle w:val="Hyperlink"/>
                <w:noProof/>
              </w:rPr>
              <w:t>Security</w:t>
            </w:r>
            <w:r>
              <w:rPr>
                <w:noProof/>
                <w:webHidden/>
              </w:rPr>
              <w:tab/>
            </w:r>
            <w:r>
              <w:rPr>
                <w:noProof/>
                <w:webHidden/>
              </w:rPr>
              <w:fldChar w:fldCharType="begin"/>
            </w:r>
            <w:r>
              <w:rPr>
                <w:noProof/>
                <w:webHidden/>
              </w:rPr>
              <w:instrText xml:space="preserve"> PAGEREF _Toc263684636 \h </w:instrText>
            </w:r>
            <w:r>
              <w:rPr>
                <w:noProof/>
                <w:webHidden/>
              </w:rPr>
            </w:r>
            <w:r>
              <w:rPr>
                <w:noProof/>
                <w:webHidden/>
              </w:rPr>
              <w:fldChar w:fldCharType="separate"/>
            </w:r>
            <w:r>
              <w:rPr>
                <w:noProof/>
                <w:webHidden/>
              </w:rPr>
              <w:t>27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7" w:history="1">
            <w:r w:rsidRPr="00E77E9A">
              <w:rPr>
                <w:rStyle w:val="Hyperlink"/>
                <w:noProof/>
              </w:rPr>
              <w:t>Using Authorization</w:t>
            </w:r>
            <w:r>
              <w:rPr>
                <w:noProof/>
                <w:webHidden/>
              </w:rPr>
              <w:tab/>
            </w:r>
            <w:r>
              <w:rPr>
                <w:noProof/>
                <w:webHidden/>
              </w:rPr>
              <w:fldChar w:fldCharType="begin"/>
            </w:r>
            <w:r>
              <w:rPr>
                <w:noProof/>
                <w:webHidden/>
              </w:rPr>
              <w:instrText xml:space="preserve"> PAGEREF _Toc263684637 \h </w:instrText>
            </w:r>
            <w:r>
              <w:rPr>
                <w:noProof/>
                <w:webHidden/>
              </w:rPr>
            </w:r>
            <w:r>
              <w:rPr>
                <w:noProof/>
                <w:webHidden/>
              </w:rPr>
              <w:fldChar w:fldCharType="separate"/>
            </w:r>
            <w:r>
              <w:rPr>
                <w:noProof/>
                <w:webHidden/>
              </w:rPr>
              <w:t>27</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38" w:history="1">
            <w:r w:rsidRPr="00E77E9A">
              <w:rPr>
                <w:rStyle w:val="Hyperlink"/>
                <w:noProof/>
              </w:rPr>
              <w:t>8.</w:t>
            </w:r>
            <w:r>
              <w:rPr>
                <w:rFonts w:asciiTheme="minorHAnsi" w:eastAsiaTheme="minorEastAsia" w:hAnsiTheme="minorHAnsi" w:cstheme="minorBidi"/>
                <w:b w:val="0"/>
                <w:noProof/>
                <w:color w:val="auto"/>
                <w:sz w:val="22"/>
                <w:szCs w:val="22"/>
                <w:lang w:val="en-GB" w:eastAsia="en-GB"/>
              </w:rPr>
              <w:tab/>
            </w:r>
            <w:r w:rsidRPr="00E77E9A">
              <w:rPr>
                <w:rStyle w:val="Hyperlink"/>
                <w:noProof/>
              </w:rPr>
              <w:t>The Web Services Binding</w:t>
            </w:r>
            <w:r>
              <w:rPr>
                <w:noProof/>
                <w:webHidden/>
              </w:rPr>
              <w:tab/>
            </w:r>
            <w:r>
              <w:rPr>
                <w:noProof/>
                <w:webHidden/>
              </w:rPr>
              <w:fldChar w:fldCharType="begin"/>
            </w:r>
            <w:r>
              <w:rPr>
                <w:noProof/>
                <w:webHidden/>
              </w:rPr>
              <w:instrText xml:space="preserve"> PAGEREF _Toc263684638 \h </w:instrText>
            </w:r>
            <w:r>
              <w:rPr>
                <w:noProof/>
                <w:webHidden/>
              </w:rPr>
            </w:r>
            <w:r>
              <w:rPr>
                <w:noProof/>
                <w:webHidden/>
              </w:rPr>
              <w:fldChar w:fldCharType="separate"/>
            </w:r>
            <w:r>
              <w:rPr>
                <w:noProof/>
                <w:webHidden/>
              </w:rPr>
              <w:t>29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39" w:history="1">
            <w:r w:rsidRPr="00E77E9A">
              <w:rPr>
                <w:rStyle w:val="Hyperlink"/>
                <w:noProof/>
              </w:rPr>
              <w:t>Interoperability with .NET</w:t>
            </w:r>
            <w:r>
              <w:rPr>
                <w:noProof/>
                <w:webHidden/>
              </w:rPr>
              <w:tab/>
            </w:r>
            <w:r>
              <w:rPr>
                <w:noProof/>
                <w:webHidden/>
              </w:rPr>
              <w:fldChar w:fldCharType="begin"/>
            </w:r>
            <w:r>
              <w:rPr>
                <w:noProof/>
                <w:webHidden/>
              </w:rPr>
              <w:instrText xml:space="preserve"> PAGEREF _Toc263684639 \h </w:instrText>
            </w:r>
            <w:r>
              <w:rPr>
                <w:noProof/>
                <w:webHidden/>
              </w:rPr>
            </w:r>
            <w:r>
              <w:rPr>
                <w:noProof/>
                <w:webHidden/>
              </w:rPr>
              <w:fldChar w:fldCharType="separate"/>
            </w:r>
            <w:r>
              <w:rPr>
                <w:noProof/>
                <w:webHidden/>
              </w:rPr>
              <w:t>29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40" w:history="1">
            <w:r w:rsidRPr="00E77E9A">
              <w:rPr>
                <w:rStyle w:val="Hyperlink"/>
                <w:noProof/>
              </w:rPr>
              <w:t>Asynchronous Web Services</w:t>
            </w:r>
            <w:r>
              <w:rPr>
                <w:noProof/>
                <w:webHidden/>
              </w:rPr>
              <w:tab/>
            </w:r>
            <w:r>
              <w:rPr>
                <w:noProof/>
                <w:webHidden/>
              </w:rPr>
              <w:fldChar w:fldCharType="begin"/>
            </w:r>
            <w:r>
              <w:rPr>
                <w:noProof/>
                <w:webHidden/>
              </w:rPr>
              <w:instrText xml:space="preserve"> PAGEREF _Toc263684640 \h </w:instrText>
            </w:r>
            <w:r>
              <w:rPr>
                <w:noProof/>
                <w:webHidden/>
              </w:rPr>
            </w:r>
            <w:r>
              <w:rPr>
                <w:noProof/>
                <w:webHidden/>
              </w:rPr>
              <w:fldChar w:fldCharType="separate"/>
            </w:r>
            <w:r>
              <w:rPr>
                <w:noProof/>
                <w:webHidden/>
              </w:rPr>
              <w:t>29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41" w:history="1">
            <w:r w:rsidRPr="00E77E9A">
              <w:rPr>
                <w:rStyle w:val="Hyperlink"/>
                <w:noProof/>
              </w:rPr>
              <w:t>Standard Web Services Policies</w:t>
            </w:r>
            <w:r>
              <w:rPr>
                <w:noProof/>
                <w:webHidden/>
              </w:rPr>
              <w:tab/>
            </w:r>
            <w:r>
              <w:rPr>
                <w:noProof/>
                <w:webHidden/>
              </w:rPr>
              <w:fldChar w:fldCharType="begin"/>
            </w:r>
            <w:r>
              <w:rPr>
                <w:noProof/>
                <w:webHidden/>
              </w:rPr>
              <w:instrText xml:space="preserve"> PAGEREF _Toc263684641 \h </w:instrText>
            </w:r>
            <w:r>
              <w:rPr>
                <w:noProof/>
                <w:webHidden/>
              </w:rPr>
            </w:r>
            <w:r>
              <w:rPr>
                <w:noProof/>
                <w:webHidden/>
              </w:rPr>
              <w:fldChar w:fldCharType="separate"/>
            </w:r>
            <w:r>
              <w:rPr>
                <w:noProof/>
                <w:webHidden/>
              </w:rPr>
              <w:t>30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42" w:history="1">
            <w:r w:rsidRPr="00E77E9A">
              <w:rPr>
                <w:rStyle w:val="Hyperlink"/>
                <w:noProof/>
              </w:rPr>
              <w:t>Configuring Policy on Services and References</w:t>
            </w:r>
            <w:r>
              <w:rPr>
                <w:noProof/>
                <w:webHidden/>
              </w:rPr>
              <w:tab/>
            </w:r>
            <w:r>
              <w:rPr>
                <w:noProof/>
                <w:webHidden/>
              </w:rPr>
              <w:fldChar w:fldCharType="begin"/>
            </w:r>
            <w:r>
              <w:rPr>
                <w:noProof/>
                <w:webHidden/>
              </w:rPr>
              <w:instrText xml:space="preserve"> PAGEREF _Toc263684642 \h </w:instrText>
            </w:r>
            <w:r>
              <w:rPr>
                <w:noProof/>
                <w:webHidden/>
              </w:rPr>
            </w:r>
            <w:r>
              <w:rPr>
                <w:noProof/>
                <w:webHidden/>
              </w:rPr>
              <w:fldChar w:fldCharType="separate"/>
            </w:r>
            <w:r>
              <w:rPr>
                <w:noProof/>
                <w:webHidden/>
              </w:rPr>
              <w:t>30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43" w:history="1">
            <w:r w:rsidRPr="00E77E9A">
              <w:rPr>
                <w:rStyle w:val="Hyperlink"/>
                <w:noProof/>
              </w:rPr>
              <w:t>Configuring Connections</w:t>
            </w:r>
            <w:r>
              <w:rPr>
                <w:noProof/>
                <w:webHidden/>
              </w:rPr>
              <w:tab/>
            </w:r>
            <w:r>
              <w:rPr>
                <w:noProof/>
                <w:webHidden/>
              </w:rPr>
              <w:fldChar w:fldCharType="begin"/>
            </w:r>
            <w:r>
              <w:rPr>
                <w:noProof/>
                <w:webHidden/>
              </w:rPr>
              <w:instrText xml:space="preserve"> PAGEREF _Toc263684643 \h </w:instrText>
            </w:r>
            <w:r>
              <w:rPr>
                <w:noProof/>
                <w:webHidden/>
              </w:rPr>
            </w:r>
            <w:r>
              <w:rPr>
                <w:noProof/>
                <w:webHidden/>
              </w:rPr>
              <w:fldChar w:fldCharType="separate"/>
            </w:r>
            <w:r>
              <w:rPr>
                <w:noProof/>
                <w:webHidden/>
              </w:rPr>
              <w:t>32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44" w:history="1">
            <w:r w:rsidRPr="00E77E9A">
              <w:rPr>
                <w:rStyle w:val="Hyperlink"/>
                <w:noProof/>
              </w:rPr>
              <w:t>Debugging Options</w:t>
            </w:r>
            <w:r>
              <w:rPr>
                <w:noProof/>
                <w:webHidden/>
              </w:rPr>
              <w:tab/>
            </w:r>
            <w:r>
              <w:rPr>
                <w:noProof/>
                <w:webHidden/>
              </w:rPr>
              <w:fldChar w:fldCharType="begin"/>
            </w:r>
            <w:r>
              <w:rPr>
                <w:noProof/>
                <w:webHidden/>
              </w:rPr>
              <w:instrText xml:space="preserve"> PAGEREF _Toc263684644 \h </w:instrText>
            </w:r>
            <w:r>
              <w:rPr>
                <w:noProof/>
                <w:webHidden/>
              </w:rPr>
            </w:r>
            <w:r>
              <w:rPr>
                <w:noProof/>
                <w:webHidden/>
              </w:rPr>
              <w:fldChar w:fldCharType="separate"/>
            </w:r>
            <w:r>
              <w:rPr>
                <w:noProof/>
                <w:webHidden/>
              </w:rPr>
              <w:t>33</w:t>
            </w:r>
            <w:r>
              <w:rPr>
                <w:noProof/>
                <w:webHidden/>
              </w:rPr>
              <w:fldChar w:fldCharType="end"/>
            </w:r>
          </w:hyperlink>
        </w:p>
        <w:p w:rsidR="003F77CE" w:rsidRDefault="003F77CE">
          <w:pPr>
            <w:pStyle w:val="TOC1"/>
            <w:tabs>
              <w:tab w:val="left" w:pos="480"/>
              <w:tab w:val="right" w:leader="dot" w:pos="8630"/>
            </w:tabs>
            <w:rPr>
              <w:rFonts w:asciiTheme="minorHAnsi" w:eastAsiaTheme="minorEastAsia" w:hAnsiTheme="minorHAnsi" w:cstheme="minorBidi"/>
              <w:b w:val="0"/>
              <w:noProof/>
              <w:color w:val="auto"/>
              <w:sz w:val="22"/>
              <w:szCs w:val="22"/>
              <w:lang w:val="en-GB" w:eastAsia="en-GB"/>
            </w:rPr>
          </w:pPr>
          <w:hyperlink w:anchor="_Toc263684645" w:history="1">
            <w:r w:rsidRPr="00E77E9A">
              <w:rPr>
                <w:rStyle w:val="Hyperlink"/>
                <w:noProof/>
              </w:rPr>
              <w:t>9.</w:t>
            </w:r>
            <w:r>
              <w:rPr>
                <w:rFonts w:asciiTheme="minorHAnsi" w:eastAsiaTheme="minorEastAsia" w:hAnsiTheme="minorHAnsi" w:cstheme="minorBidi"/>
                <w:b w:val="0"/>
                <w:noProof/>
                <w:color w:val="auto"/>
                <w:sz w:val="22"/>
                <w:szCs w:val="22"/>
                <w:lang w:val="en-GB" w:eastAsia="en-GB"/>
              </w:rPr>
              <w:tab/>
            </w:r>
            <w:r w:rsidRPr="00E77E9A">
              <w:rPr>
                <w:rStyle w:val="Hyperlink"/>
                <w:noProof/>
              </w:rPr>
              <w:t>The JMS Binding</w:t>
            </w:r>
            <w:r>
              <w:rPr>
                <w:noProof/>
                <w:webHidden/>
              </w:rPr>
              <w:tab/>
            </w:r>
            <w:r>
              <w:rPr>
                <w:noProof/>
                <w:webHidden/>
              </w:rPr>
              <w:fldChar w:fldCharType="begin"/>
            </w:r>
            <w:r>
              <w:rPr>
                <w:noProof/>
                <w:webHidden/>
              </w:rPr>
              <w:instrText xml:space="preserve"> PAGEREF _Toc263684645 \h </w:instrText>
            </w:r>
            <w:r>
              <w:rPr>
                <w:noProof/>
                <w:webHidden/>
              </w:rPr>
            </w:r>
            <w:r>
              <w:rPr>
                <w:noProof/>
                <w:webHidden/>
              </w:rPr>
              <w:fldChar w:fldCharType="separate"/>
            </w:r>
            <w:r>
              <w:rPr>
                <w:noProof/>
                <w:webHidden/>
              </w:rPr>
              <w:t>34</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46" w:history="1">
            <w:r w:rsidRPr="00E77E9A">
              <w:rPr>
                <w:rStyle w:val="Hyperlink"/>
                <w:noProof/>
              </w:rPr>
              <w:t>Using the JMS Binding</w:t>
            </w:r>
            <w:r>
              <w:rPr>
                <w:noProof/>
                <w:webHidden/>
              </w:rPr>
              <w:tab/>
            </w:r>
            <w:r>
              <w:rPr>
                <w:noProof/>
                <w:webHidden/>
              </w:rPr>
              <w:fldChar w:fldCharType="begin"/>
            </w:r>
            <w:r>
              <w:rPr>
                <w:noProof/>
                <w:webHidden/>
              </w:rPr>
              <w:instrText xml:space="preserve"> PAGEREF _Toc263684646 \h </w:instrText>
            </w:r>
            <w:r>
              <w:rPr>
                <w:noProof/>
                <w:webHidden/>
              </w:rPr>
            </w:r>
            <w:r>
              <w:rPr>
                <w:noProof/>
                <w:webHidden/>
              </w:rPr>
              <w:fldChar w:fldCharType="separate"/>
            </w:r>
            <w:r>
              <w:rPr>
                <w:noProof/>
                <w:webHidden/>
              </w:rPr>
              <w:t>34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47" w:history="1">
            <w:r w:rsidRPr="00E77E9A">
              <w:rPr>
                <w:rStyle w:val="Hyperlink"/>
                <w:noProof/>
              </w:rPr>
              <w:t>Wire Formats</w:t>
            </w:r>
            <w:r>
              <w:rPr>
                <w:noProof/>
                <w:webHidden/>
              </w:rPr>
              <w:tab/>
            </w:r>
            <w:r>
              <w:rPr>
                <w:noProof/>
                <w:webHidden/>
              </w:rPr>
              <w:fldChar w:fldCharType="begin"/>
            </w:r>
            <w:r>
              <w:rPr>
                <w:noProof/>
                <w:webHidden/>
              </w:rPr>
              <w:instrText xml:space="preserve"> PAGEREF _Toc263684647 \h </w:instrText>
            </w:r>
            <w:r>
              <w:rPr>
                <w:noProof/>
                <w:webHidden/>
              </w:rPr>
            </w:r>
            <w:r>
              <w:rPr>
                <w:noProof/>
                <w:webHidden/>
              </w:rPr>
              <w:fldChar w:fldCharType="separate"/>
            </w:r>
            <w:r>
              <w:rPr>
                <w:noProof/>
                <w:webHidden/>
              </w:rPr>
              <w:t>36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48" w:history="1">
            <w:r w:rsidRPr="00E77E9A">
              <w:rPr>
                <w:rStyle w:val="Hyperlink"/>
                <w:noProof/>
              </w:rPr>
              <w:t>Configuring Connection Factories</w:t>
            </w:r>
            <w:r>
              <w:rPr>
                <w:noProof/>
                <w:webHidden/>
              </w:rPr>
              <w:tab/>
            </w:r>
            <w:r>
              <w:rPr>
                <w:noProof/>
                <w:webHidden/>
              </w:rPr>
              <w:fldChar w:fldCharType="begin"/>
            </w:r>
            <w:r>
              <w:rPr>
                <w:noProof/>
                <w:webHidden/>
              </w:rPr>
              <w:instrText xml:space="preserve"> PAGEREF _Toc263684648 \h </w:instrText>
            </w:r>
            <w:r>
              <w:rPr>
                <w:noProof/>
                <w:webHidden/>
              </w:rPr>
            </w:r>
            <w:r>
              <w:rPr>
                <w:noProof/>
                <w:webHidden/>
              </w:rPr>
              <w:fldChar w:fldCharType="separate"/>
            </w:r>
            <w:r>
              <w:rPr>
                <w:noProof/>
                <w:webHidden/>
              </w:rPr>
              <w:t>36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49" w:history="1">
            <w:r w:rsidRPr="00E77E9A">
              <w:rPr>
                <w:rStyle w:val="Hyperlink"/>
                <w:noProof/>
              </w:rPr>
              <w:t>Connection Factories and Destinations using JNDI</w:t>
            </w:r>
            <w:r>
              <w:rPr>
                <w:noProof/>
                <w:webHidden/>
              </w:rPr>
              <w:tab/>
            </w:r>
            <w:r>
              <w:rPr>
                <w:noProof/>
                <w:webHidden/>
              </w:rPr>
              <w:fldChar w:fldCharType="begin"/>
            </w:r>
            <w:r>
              <w:rPr>
                <w:noProof/>
                <w:webHidden/>
              </w:rPr>
              <w:instrText xml:space="preserve"> PAGEREF _Toc263684649 \h </w:instrText>
            </w:r>
            <w:r>
              <w:rPr>
                <w:noProof/>
                <w:webHidden/>
              </w:rPr>
            </w:r>
            <w:r>
              <w:rPr>
                <w:noProof/>
                <w:webHidden/>
              </w:rPr>
              <w:fldChar w:fldCharType="separate"/>
            </w:r>
            <w:r>
              <w:rPr>
                <w:noProof/>
                <w:webHidden/>
              </w:rPr>
              <w:t>37</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50" w:history="1">
            <w:r w:rsidRPr="00E77E9A">
              <w:rPr>
                <w:rStyle w:val="Hyperlink"/>
                <w:noProof/>
              </w:rPr>
              <w:t>XA Transactions</w:t>
            </w:r>
            <w:r>
              <w:rPr>
                <w:noProof/>
                <w:webHidden/>
              </w:rPr>
              <w:tab/>
            </w:r>
            <w:r>
              <w:rPr>
                <w:noProof/>
                <w:webHidden/>
              </w:rPr>
              <w:fldChar w:fldCharType="begin"/>
            </w:r>
            <w:r>
              <w:rPr>
                <w:noProof/>
                <w:webHidden/>
              </w:rPr>
              <w:instrText xml:space="preserve"> PAGEREF _Toc263684650 \h </w:instrText>
            </w:r>
            <w:r>
              <w:rPr>
                <w:noProof/>
                <w:webHidden/>
              </w:rPr>
            </w:r>
            <w:r>
              <w:rPr>
                <w:noProof/>
                <w:webHidden/>
              </w:rPr>
              <w:fldChar w:fldCharType="separate"/>
            </w:r>
            <w:r>
              <w:rPr>
                <w:noProof/>
                <w:webHidden/>
              </w:rPr>
              <w:t>38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51" w:history="1">
            <w:r w:rsidRPr="00E77E9A">
              <w:rPr>
                <w:rStyle w:val="Hyperlink"/>
                <w:noProof/>
              </w:rPr>
              <w:t>Message Autoscaling</w:t>
            </w:r>
            <w:r>
              <w:rPr>
                <w:noProof/>
                <w:webHidden/>
              </w:rPr>
              <w:tab/>
            </w:r>
            <w:r>
              <w:rPr>
                <w:noProof/>
                <w:webHidden/>
              </w:rPr>
              <w:fldChar w:fldCharType="begin"/>
            </w:r>
            <w:r>
              <w:rPr>
                <w:noProof/>
                <w:webHidden/>
              </w:rPr>
              <w:instrText xml:space="preserve"> PAGEREF _Toc263684651 \h </w:instrText>
            </w:r>
            <w:r>
              <w:rPr>
                <w:noProof/>
                <w:webHidden/>
              </w:rPr>
            </w:r>
            <w:r>
              <w:rPr>
                <w:noProof/>
                <w:webHidden/>
              </w:rPr>
              <w:fldChar w:fldCharType="separate"/>
            </w:r>
            <w:r>
              <w:rPr>
                <w:noProof/>
                <w:webHidden/>
              </w:rPr>
              <w:t>38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52" w:history="1">
            <w:r w:rsidRPr="00E77E9A">
              <w:rPr>
                <w:rStyle w:val="Hyperlink"/>
                <w:noProof/>
              </w:rPr>
              <w:t>Configuring ActiveMQ</w:t>
            </w:r>
            <w:r>
              <w:rPr>
                <w:noProof/>
                <w:webHidden/>
              </w:rPr>
              <w:tab/>
            </w:r>
            <w:r>
              <w:rPr>
                <w:noProof/>
                <w:webHidden/>
              </w:rPr>
              <w:fldChar w:fldCharType="begin"/>
            </w:r>
            <w:r>
              <w:rPr>
                <w:noProof/>
                <w:webHidden/>
              </w:rPr>
              <w:instrText xml:space="preserve"> PAGEREF _Toc263684652 \h </w:instrText>
            </w:r>
            <w:r>
              <w:rPr>
                <w:noProof/>
                <w:webHidden/>
              </w:rPr>
            </w:r>
            <w:r>
              <w:rPr>
                <w:noProof/>
                <w:webHidden/>
              </w:rPr>
              <w:fldChar w:fldCharType="separate"/>
            </w:r>
            <w:r>
              <w:rPr>
                <w:noProof/>
                <w:webHidden/>
              </w:rPr>
              <w:t>39</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53" w:history="1">
            <w:r w:rsidRPr="00E77E9A">
              <w:rPr>
                <w:rStyle w:val="Hyperlink"/>
                <w:noProof/>
              </w:rPr>
              <w:t>Binding.SCA</w:t>
            </w:r>
            <w:r>
              <w:rPr>
                <w:noProof/>
                <w:webHidden/>
              </w:rPr>
              <w:tab/>
            </w:r>
            <w:r>
              <w:rPr>
                <w:noProof/>
                <w:webHidden/>
              </w:rPr>
              <w:fldChar w:fldCharType="begin"/>
            </w:r>
            <w:r>
              <w:rPr>
                <w:noProof/>
                <w:webHidden/>
              </w:rPr>
              <w:instrText xml:space="preserve"> PAGEREF _Toc263684653 \h </w:instrText>
            </w:r>
            <w:r>
              <w:rPr>
                <w:noProof/>
                <w:webHidden/>
              </w:rPr>
            </w:r>
            <w:r>
              <w:rPr>
                <w:noProof/>
                <w:webHidden/>
              </w:rPr>
              <w:fldChar w:fldCharType="separate"/>
            </w:r>
            <w:r>
              <w:rPr>
                <w:noProof/>
                <w:webHidden/>
              </w:rPr>
              <w:t>39</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654" w:history="1">
            <w:r w:rsidRPr="00E77E9A">
              <w:rPr>
                <w:rStyle w:val="Hyperlink"/>
                <w:noProof/>
              </w:rPr>
              <w:t>10.</w:t>
            </w:r>
            <w:r>
              <w:rPr>
                <w:rFonts w:asciiTheme="minorHAnsi" w:eastAsiaTheme="minorEastAsia" w:hAnsiTheme="minorHAnsi" w:cstheme="minorBidi"/>
                <w:b w:val="0"/>
                <w:noProof/>
                <w:color w:val="auto"/>
                <w:sz w:val="22"/>
                <w:szCs w:val="22"/>
                <w:lang w:val="en-GB" w:eastAsia="en-GB"/>
              </w:rPr>
              <w:tab/>
            </w:r>
            <w:r w:rsidRPr="00E77E9A">
              <w:rPr>
                <w:rStyle w:val="Hyperlink"/>
                <w:noProof/>
              </w:rPr>
              <w:t>The Net Binding</w:t>
            </w:r>
            <w:r>
              <w:rPr>
                <w:noProof/>
                <w:webHidden/>
              </w:rPr>
              <w:tab/>
            </w:r>
            <w:r>
              <w:rPr>
                <w:noProof/>
                <w:webHidden/>
              </w:rPr>
              <w:fldChar w:fldCharType="begin"/>
            </w:r>
            <w:r>
              <w:rPr>
                <w:noProof/>
                <w:webHidden/>
              </w:rPr>
              <w:instrText xml:space="preserve"> PAGEREF _Toc263684654 \h </w:instrText>
            </w:r>
            <w:r>
              <w:rPr>
                <w:noProof/>
                <w:webHidden/>
              </w:rPr>
            </w:r>
            <w:r>
              <w:rPr>
                <w:noProof/>
                <w:webHidden/>
              </w:rPr>
              <w:fldChar w:fldCharType="separate"/>
            </w:r>
            <w:r>
              <w:rPr>
                <w:noProof/>
                <w:webHidden/>
              </w:rPr>
              <w:t>41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55" w:history="1">
            <w:r w:rsidRPr="00E77E9A">
              <w:rPr>
                <w:rStyle w:val="Hyperlink"/>
                <w:noProof/>
              </w:rPr>
              <w:t>Using HTTP Communications</w:t>
            </w:r>
            <w:r>
              <w:rPr>
                <w:noProof/>
                <w:webHidden/>
              </w:rPr>
              <w:tab/>
            </w:r>
            <w:r>
              <w:rPr>
                <w:noProof/>
                <w:webHidden/>
              </w:rPr>
              <w:fldChar w:fldCharType="begin"/>
            </w:r>
            <w:r>
              <w:rPr>
                <w:noProof/>
                <w:webHidden/>
              </w:rPr>
              <w:instrText xml:space="preserve"> PAGEREF _Toc263684655 \h </w:instrText>
            </w:r>
            <w:r>
              <w:rPr>
                <w:noProof/>
                <w:webHidden/>
              </w:rPr>
            </w:r>
            <w:r>
              <w:rPr>
                <w:noProof/>
                <w:webHidden/>
              </w:rPr>
              <w:fldChar w:fldCharType="separate"/>
            </w:r>
            <w:r>
              <w:rPr>
                <w:noProof/>
                <w:webHidden/>
              </w:rPr>
              <w:t>41</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56" w:history="1">
            <w:r w:rsidRPr="00E77E9A">
              <w:rPr>
                <w:rStyle w:val="Hyperlink"/>
                <w:noProof/>
              </w:rPr>
              <w:t>Wire Formats</w:t>
            </w:r>
            <w:r>
              <w:rPr>
                <w:noProof/>
                <w:webHidden/>
              </w:rPr>
              <w:tab/>
            </w:r>
            <w:r>
              <w:rPr>
                <w:noProof/>
                <w:webHidden/>
              </w:rPr>
              <w:fldChar w:fldCharType="begin"/>
            </w:r>
            <w:r>
              <w:rPr>
                <w:noProof/>
                <w:webHidden/>
              </w:rPr>
              <w:instrText xml:space="preserve"> PAGEREF _Toc263684656 \h </w:instrText>
            </w:r>
            <w:r>
              <w:rPr>
                <w:noProof/>
                <w:webHidden/>
              </w:rPr>
            </w:r>
            <w:r>
              <w:rPr>
                <w:noProof/>
                <w:webHidden/>
              </w:rPr>
              <w:fldChar w:fldCharType="separate"/>
            </w:r>
            <w:r>
              <w:rPr>
                <w:noProof/>
                <w:webHidden/>
              </w:rPr>
              <w:t>42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57" w:history="1">
            <w:r w:rsidRPr="00E77E9A">
              <w:rPr>
                <w:rStyle w:val="Hyperlink"/>
                <w:noProof/>
              </w:rPr>
              <w:t>Binding.SCA</w:t>
            </w:r>
            <w:r>
              <w:rPr>
                <w:noProof/>
                <w:webHidden/>
              </w:rPr>
              <w:tab/>
            </w:r>
            <w:r>
              <w:rPr>
                <w:noProof/>
                <w:webHidden/>
              </w:rPr>
              <w:fldChar w:fldCharType="begin"/>
            </w:r>
            <w:r>
              <w:rPr>
                <w:noProof/>
                <w:webHidden/>
              </w:rPr>
              <w:instrText xml:space="preserve"> PAGEREF _Toc263684657 \h </w:instrText>
            </w:r>
            <w:r>
              <w:rPr>
                <w:noProof/>
                <w:webHidden/>
              </w:rPr>
            </w:r>
            <w:r>
              <w:rPr>
                <w:noProof/>
                <w:webHidden/>
              </w:rPr>
              <w:fldChar w:fldCharType="separate"/>
            </w:r>
            <w:r>
              <w:rPr>
                <w:noProof/>
                <w:webHidden/>
              </w:rPr>
              <w:t>43</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58" w:history="1">
            <w:r w:rsidRPr="00E77E9A">
              <w:rPr>
                <w:rStyle w:val="Hyperlink"/>
                <w:noProof/>
              </w:rPr>
              <w:t>Using TCP Communications</w:t>
            </w:r>
            <w:r>
              <w:rPr>
                <w:noProof/>
                <w:webHidden/>
              </w:rPr>
              <w:tab/>
            </w:r>
            <w:r>
              <w:rPr>
                <w:noProof/>
                <w:webHidden/>
              </w:rPr>
              <w:fldChar w:fldCharType="begin"/>
            </w:r>
            <w:r>
              <w:rPr>
                <w:noProof/>
                <w:webHidden/>
              </w:rPr>
              <w:instrText xml:space="preserve"> PAGEREF _Toc263684658 \h </w:instrText>
            </w:r>
            <w:r>
              <w:rPr>
                <w:noProof/>
                <w:webHidden/>
              </w:rPr>
            </w:r>
            <w:r>
              <w:rPr>
                <w:noProof/>
                <w:webHidden/>
              </w:rPr>
              <w:fldChar w:fldCharType="separate"/>
            </w:r>
            <w:r>
              <w:rPr>
                <w:noProof/>
                <w:webHidden/>
              </w:rPr>
              <w:t>43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59" w:history="1">
            <w:r w:rsidRPr="00E77E9A">
              <w:rPr>
                <w:rStyle w:val="Hyperlink"/>
                <w:noProof/>
              </w:rPr>
              <w:t>Wire Formats</w:t>
            </w:r>
            <w:r>
              <w:rPr>
                <w:noProof/>
                <w:webHidden/>
              </w:rPr>
              <w:tab/>
            </w:r>
            <w:r>
              <w:rPr>
                <w:noProof/>
                <w:webHidden/>
              </w:rPr>
              <w:fldChar w:fldCharType="begin"/>
            </w:r>
            <w:r>
              <w:rPr>
                <w:noProof/>
                <w:webHidden/>
              </w:rPr>
              <w:instrText xml:space="preserve"> PAGEREF _Toc263684659 \h </w:instrText>
            </w:r>
            <w:r>
              <w:rPr>
                <w:noProof/>
                <w:webHidden/>
              </w:rPr>
            </w:r>
            <w:r>
              <w:rPr>
                <w:noProof/>
                <w:webHidden/>
              </w:rPr>
              <w:fldChar w:fldCharType="separate"/>
            </w:r>
            <w:r>
              <w:rPr>
                <w:noProof/>
                <w:webHidden/>
              </w:rPr>
              <w:t>44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60" w:history="1">
            <w:r w:rsidRPr="00E77E9A">
              <w:rPr>
                <w:rStyle w:val="Hyperlink"/>
                <w:noProof/>
              </w:rPr>
              <w:t>Binding.SCA</w:t>
            </w:r>
            <w:r>
              <w:rPr>
                <w:noProof/>
                <w:webHidden/>
              </w:rPr>
              <w:tab/>
            </w:r>
            <w:r>
              <w:rPr>
                <w:noProof/>
                <w:webHidden/>
              </w:rPr>
              <w:fldChar w:fldCharType="begin"/>
            </w:r>
            <w:r>
              <w:rPr>
                <w:noProof/>
                <w:webHidden/>
              </w:rPr>
              <w:instrText xml:space="preserve"> PAGEREF _Toc263684660 \h </w:instrText>
            </w:r>
            <w:r>
              <w:rPr>
                <w:noProof/>
                <w:webHidden/>
              </w:rPr>
            </w:r>
            <w:r>
              <w:rPr>
                <w:noProof/>
                <w:webHidden/>
              </w:rPr>
              <w:fldChar w:fldCharType="separate"/>
            </w:r>
            <w:r>
              <w:rPr>
                <w:noProof/>
                <w:webHidden/>
              </w:rPr>
              <w:t>44</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661" w:history="1">
            <w:r w:rsidRPr="00E77E9A">
              <w:rPr>
                <w:rStyle w:val="Hyperlink"/>
                <w:noProof/>
              </w:rPr>
              <w:t>11.</w:t>
            </w:r>
            <w:r>
              <w:rPr>
                <w:rFonts w:asciiTheme="minorHAnsi" w:eastAsiaTheme="minorEastAsia" w:hAnsiTheme="minorHAnsi" w:cstheme="minorBidi"/>
                <w:b w:val="0"/>
                <w:noProof/>
                <w:color w:val="auto"/>
                <w:sz w:val="22"/>
                <w:szCs w:val="22"/>
                <w:lang w:val="en-GB" w:eastAsia="en-GB"/>
              </w:rPr>
              <w:tab/>
            </w:r>
            <w:r w:rsidRPr="00E77E9A">
              <w:rPr>
                <w:rStyle w:val="Hyperlink"/>
                <w:noProof/>
              </w:rPr>
              <w:t>REST and JAX-RS</w:t>
            </w:r>
            <w:r>
              <w:rPr>
                <w:noProof/>
                <w:webHidden/>
              </w:rPr>
              <w:tab/>
            </w:r>
            <w:r>
              <w:rPr>
                <w:noProof/>
                <w:webHidden/>
              </w:rPr>
              <w:fldChar w:fldCharType="begin"/>
            </w:r>
            <w:r>
              <w:rPr>
                <w:noProof/>
                <w:webHidden/>
              </w:rPr>
              <w:instrText xml:space="preserve"> PAGEREF _Toc263684661 \h </w:instrText>
            </w:r>
            <w:r>
              <w:rPr>
                <w:noProof/>
                <w:webHidden/>
              </w:rPr>
            </w:r>
            <w:r>
              <w:rPr>
                <w:noProof/>
                <w:webHidden/>
              </w:rPr>
              <w:fldChar w:fldCharType="separate"/>
            </w:r>
            <w:r>
              <w:rPr>
                <w:noProof/>
                <w:webHidden/>
              </w:rPr>
              <w:t>45</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662" w:history="1">
            <w:r w:rsidRPr="00E77E9A">
              <w:rPr>
                <w:rStyle w:val="Hyperlink"/>
                <w:noProof/>
              </w:rPr>
              <w:t>12.</w:t>
            </w:r>
            <w:r>
              <w:rPr>
                <w:rFonts w:asciiTheme="minorHAnsi" w:eastAsiaTheme="minorEastAsia" w:hAnsiTheme="minorHAnsi" w:cstheme="minorBidi"/>
                <w:b w:val="0"/>
                <w:noProof/>
                <w:color w:val="auto"/>
                <w:sz w:val="22"/>
                <w:szCs w:val="22"/>
                <w:lang w:val="en-GB" w:eastAsia="en-GB"/>
              </w:rPr>
              <w:tab/>
            </w:r>
            <w:r w:rsidRPr="00E77E9A">
              <w:rPr>
                <w:rStyle w:val="Hyperlink"/>
                <w:noProof/>
              </w:rPr>
              <w:t>The FTP Binding</w:t>
            </w:r>
            <w:r>
              <w:rPr>
                <w:noProof/>
                <w:webHidden/>
              </w:rPr>
              <w:tab/>
            </w:r>
            <w:r>
              <w:rPr>
                <w:noProof/>
                <w:webHidden/>
              </w:rPr>
              <w:fldChar w:fldCharType="begin"/>
            </w:r>
            <w:r>
              <w:rPr>
                <w:noProof/>
                <w:webHidden/>
              </w:rPr>
              <w:instrText xml:space="preserve"> PAGEREF _Toc263684662 \h </w:instrText>
            </w:r>
            <w:r>
              <w:rPr>
                <w:noProof/>
                <w:webHidden/>
              </w:rPr>
            </w:r>
            <w:r>
              <w:rPr>
                <w:noProof/>
                <w:webHidden/>
              </w:rPr>
              <w:fldChar w:fldCharType="separate"/>
            </w:r>
            <w:r>
              <w:rPr>
                <w:noProof/>
                <w:webHidden/>
              </w:rPr>
              <w:t>46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63" w:history="1">
            <w:r w:rsidRPr="00E77E9A">
              <w:rPr>
                <w:rStyle w:val="Hyperlink"/>
                <w:noProof/>
              </w:rPr>
              <w:t>Implementing an FTP Service</w:t>
            </w:r>
            <w:r>
              <w:rPr>
                <w:noProof/>
                <w:webHidden/>
              </w:rPr>
              <w:tab/>
            </w:r>
            <w:r>
              <w:rPr>
                <w:noProof/>
                <w:webHidden/>
              </w:rPr>
              <w:fldChar w:fldCharType="begin"/>
            </w:r>
            <w:r>
              <w:rPr>
                <w:noProof/>
                <w:webHidden/>
              </w:rPr>
              <w:instrText xml:space="preserve"> PAGEREF _Toc263684663 \h </w:instrText>
            </w:r>
            <w:r>
              <w:rPr>
                <w:noProof/>
                <w:webHidden/>
              </w:rPr>
            </w:r>
            <w:r>
              <w:rPr>
                <w:noProof/>
                <w:webHidden/>
              </w:rPr>
              <w:fldChar w:fldCharType="separate"/>
            </w:r>
            <w:r>
              <w:rPr>
                <w:noProof/>
                <w:webHidden/>
              </w:rPr>
              <w:t>46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64" w:history="1">
            <w:r w:rsidRPr="00E77E9A">
              <w:rPr>
                <w:rStyle w:val="Hyperlink"/>
                <w:noProof/>
              </w:rPr>
              <w:t>Handling Different Data Types</w:t>
            </w:r>
            <w:r>
              <w:rPr>
                <w:noProof/>
                <w:webHidden/>
              </w:rPr>
              <w:tab/>
            </w:r>
            <w:r>
              <w:rPr>
                <w:noProof/>
                <w:webHidden/>
              </w:rPr>
              <w:fldChar w:fldCharType="begin"/>
            </w:r>
            <w:r>
              <w:rPr>
                <w:noProof/>
                <w:webHidden/>
              </w:rPr>
              <w:instrText xml:space="preserve"> PAGEREF _Toc263684664 \h </w:instrText>
            </w:r>
            <w:r>
              <w:rPr>
                <w:noProof/>
                <w:webHidden/>
              </w:rPr>
            </w:r>
            <w:r>
              <w:rPr>
                <w:noProof/>
                <w:webHidden/>
              </w:rPr>
              <w:fldChar w:fldCharType="separate"/>
            </w:r>
            <w:r>
              <w:rPr>
                <w:noProof/>
                <w:webHidden/>
              </w:rPr>
              <w:t>47</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65" w:history="1">
            <w:r w:rsidRPr="00E77E9A">
              <w:rPr>
                <w:rStyle w:val="Hyperlink"/>
                <w:noProof/>
              </w:rPr>
              <w:t>Configuring and Provisioning FTP Services</w:t>
            </w:r>
            <w:r>
              <w:rPr>
                <w:noProof/>
                <w:webHidden/>
              </w:rPr>
              <w:tab/>
            </w:r>
            <w:r>
              <w:rPr>
                <w:noProof/>
                <w:webHidden/>
              </w:rPr>
              <w:fldChar w:fldCharType="begin"/>
            </w:r>
            <w:r>
              <w:rPr>
                <w:noProof/>
                <w:webHidden/>
              </w:rPr>
              <w:instrText xml:space="preserve"> PAGEREF _Toc263684665 \h </w:instrText>
            </w:r>
            <w:r>
              <w:rPr>
                <w:noProof/>
                <w:webHidden/>
              </w:rPr>
            </w:r>
            <w:r>
              <w:rPr>
                <w:noProof/>
                <w:webHidden/>
              </w:rPr>
              <w:fldChar w:fldCharType="separate"/>
            </w:r>
            <w:r>
              <w:rPr>
                <w:noProof/>
                <w:webHidden/>
              </w:rPr>
              <w:t>48</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66" w:history="1">
            <w:r w:rsidRPr="00E77E9A">
              <w:rPr>
                <w:rStyle w:val="Hyperlink"/>
                <w:noProof/>
              </w:rPr>
              <w:t>Provisioning Services</w:t>
            </w:r>
            <w:r>
              <w:rPr>
                <w:noProof/>
                <w:webHidden/>
              </w:rPr>
              <w:tab/>
            </w:r>
            <w:r>
              <w:rPr>
                <w:noProof/>
                <w:webHidden/>
              </w:rPr>
              <w:fldChar w:fldCharType="begin"/>
            </w:r>
            <w:r>
              <w:rPr>
                <w:noProof/>
                <w:webHidden/>
              </w:rPr>
              <w:instrText xml:space="preserve"> PAGEREF _Toc263684666 \h </w:instrText>
            </w:r>
            <w:r>
              <w:rPr>
                <w:noProof/>
                <w:webHidden/>
              </w:rPr>
            </w:r>
            <w:r>
              <w:rPr>
                <w:noProof/>
                <w:webHidden/>
              </w:rPr>
              <w:fldChar w:fldCharType="separate"/>
            </w:r>
            <w:r>
              <w:rPr>
                <w:noProof/>
                <w:webHidden/>
              </w:rPr>
              <w:t>48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67" w:history="1">
            <w:r w:rsidRPr="00E77E9A">
              <w:rPr>
                <w:rStyle w:val="Hyperlink"/>
                <w:noProof/>
              </w:rPr>
              <w:t>Connecting to External FTP Servers</w:t>
            </w:r>
            <w:r>
              <w:rPr>
                <w:noProof/>
                <w:webHidden/>
              </w:rPr>
              <w:tab/>
            </w:r>
            <w:r>
              <w:rPr>
                <w:noProof/>
                <w:webHidden/>
              </w:rPr>
              <w:fldChar w:fldCharType="begin"/>
            </w:r>
            <w:r>
              <w:rPr>
                <w:noProof/>
                <w:webHidden/>
              </w:rPr>
              <w:instrText xml:space="preserve"> PAGEREF _Toc263684667 \h </w:instrText>
            </w:r>
            <w:r>
              <w:rPr>
                <w:noProof/>
                <w:webHidden/>
              </w:rPr>
            </w:r>
            <w:r>
              <w:rPr>
                <w:noProof/>
                <w:webHidden/>
              </w:rPr>
              <w:fldChar w:fldCharType="separate"/>
            </w:r>
            <w:r>
              <w:rPr>
                <w:noProof/>
                <w:webHidden/>
              </w:rPr>
              <w:t>49</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68" w:history="1">
            <w:r w:rsidRPr="00E77E9A">
              <w:rPr>
                <w:rStyle w:val="Hyperlink"/>
                <w:noProof/>
              </w:rPr>
              <w:t>Installing the FTP Profile</w:t>
            </w:r>
            <w:r>
              <w:rPr>
                <w:noProof/>
                <w:webHidden/>
              </w:rPr>
              <w:tab/>
            </w:r>
            <w:r>
              <w:rPr>
                <w:noProof/>
                <w:webHidden/>
              </w:rPr>
              <w:fldChar w:fldCharType="begin"/>
            </w:r>
            <w:r>
              <w:rPr>
                <w:noProof/>
                <w:webHidden/>
              </w:rPr>
              <w:instrText xml:space="preserve"> PAGEREF _Toc263684668 \h </w:instrText>
            </w:r>
            <w:r>
              <w:rPr>
                <w:noProof/>
                <w:webHidden/>
              </w:rPr>
            </w:r>
            <w:r>
              <w:rPr>
                <w:noProof/>
                <w:webHidden/>
              </w:rPr>
              <w:fldChar w:fldCharType="separate"/>
            </w:r>
            <w:r>
              <w:rPr>
                <w:noProof/>
                <w:webHidden/>
              </w:rPr>
              <w:t>51</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69" w:history="1">
            <w:r w:rsidRPr="00E77E9A">
              <w:rPr>
                <w:rStyle w:val="Hyperlink"/>
                <w:noProof/>
              </w:rPr>
              <w:t>Installing the FTP Profile</w:t>
            </w:r>
            <w:r>
              <w:rPr>
                <w:noProof/>
                <w:webHidden/>
              </w:rPr>
              <w:tab/>
            </w:r>
            <w:r>
              <w:rPr>
                <w:noProof/>
                <w:webHidden/>
              </w:rPr>
              <w:fldChar w:fldCharType="begin"/>
            </w:r>
            <w:r>
              <w:rPr>
                <w:noProof/>
                <w:webHidden/>
              </w:rPr>
              <w:instrText xml:space="preserve"> PAGEREF _Toc263684669 \h </w:instrText>
            </w:r>
            <w:r>
              <w:rPr>
                <w:noProof/>
                <w:webHidden/>
              </w:rPr>
            </w:r>
            <w:r>
              <w:rPr>
                <w:noProof/>
                <w:webHidden/>
              </w:rPr>
              <w:fldChar w:fldCharType="separate"/>
            </w:r>
            <w:r>
              <w:rPr>
                <w:noProof/>
                <w:webHidden/>
              </w:rPr>
              <w:t>51</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70" w:history="1">
            <w:r w:rsidRPr="00E77E9A">
              <w:rPr>
                <w:rStyle w:val="Hyperlink"/>
                <w:noProof/>
              </w:rPr>
              <w:t>Setting up the FTP Server</w:t>
            </w:r>
            <w:r>
              <w:rPr>
                <w:noProof/>
                <w:webHidden/>
              </w:rPr>
              <w:tab/>
            </w:r>
            <w:r>
              <w:rPr>
                <w:noProof/>
                <w:webHidden/>
              </w:rPr>
              <w:fldChar w:fldCharType="begin"/>
            </w:r>
            <w:r>
              <w:rPr>
                <w:noProof/>
                <w:webHidden/>
              </w:rPr>
              <w:instrText xml:space="preserve"> PAGEREF _Toc263684670 \h </w:instrText>
            </w:r>
            <w:r>
              <w:rPr>
                <w:noProof/>
                <w:webHidden/>
              </w:rPr>
            </w:r>
            <w:r>
              <w:rPr>
                <w:noProof/>
                <w:webHidden/>
              </w:rPr>
              <w:fldChar w:fldCharType="separate"/>
            </w:r>
            <w:r>
              <w:rPr>
                <w:noProof/>
                <w:webHidden/>
              </w:rPr>
              <w:t>51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71" w:history="1">
            <w:r w:rsidRPr="00E77E9A">
              <w:rPr>
                <w:rStyle w:val="Hyperlink"/>
                <w:noProof/>
              </w:rPr>
              <w:t>Configuring an Integration Test Environment</w:t>
            </w:r>
            <w:r>
              <w:rPr>
                <w:noProof/>
                <w:webHidden/>
              </w:rPr>
              <w:tab/>
            </w:r>
            <w:r>
              <w:rPr>
                <w:noProof/>
                <w:webHidden/>
              </w:rPr>
              <w:fldChar w:fldCharType="begin"/>
            </w:r>
            <w:r>
              <w:rPr>
                <w:noProof/>
                <w:webHidden/>
              </w:rPr>
              <w:instrText xml:space="preserve"> PAGEREF _Toc263684671 \h </w:instrText>
            </w:r>
            <w:r>
              <w:rPr>
                <w:noProof/>
                <w:webHidden/>
              </w:rPr>
            </w:r>
            <w:r>
              <w:rPr>
                <w:noProof/>
                <w:webHidden/>
              </w:rPr>
              <w:fldChar w:fldCharType="separate"/>
            </w:r>
            <w:r>
              <w:rPr>
                <w:noProof/>
                <w:webHidden/>
              </w:rPr>
              <w:t>52</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72" w:history="1">
            <w:r w:rsidRPr="00E77E9A">
              <w:rPr>
                <w:rStyle w:val="Hyperlink"/>
                <w:noProof/>
              </w:rPr>
              <w:t>Supported Commands</w:t>
            </w:r>
            <w:r>
              <w:rPr>
                <w:noProof/>
                <w:webHidden/>
              </w:rPr>
              <w:tab/>
            </w:r>
            <w:r>
              <w:rPr>
                <w:noProof/>
                <w:webHidden/>
              </w:rPr>
              <w:fldChar w:fldCharType="begin"/>
            </w:r>
            <w:r>
              <w:rPr>
                <w:noProof/>
                <w:webHidden/>
              </w:rPr>
              <w:instrText xml:space="preserve"> PAGEREF _Toc263684672 \h </w:instrText>
            </w:r>
            <w:r>
              <w:rPr>
                <w:noProof/>
                <w:webHidden/>
              </w:rPr>
            </w:r>
            <w:r>
              <w:rPr>
                <w:noProof/>
                <w:webHidden/>
              </w:rPr>
              <w:fldChar w:fldCharType="separate"/>
            </w:r>
            <w:r>
              <w:rPr>
                <w:noProof/>
                <w:webHidden/>
              </w:rPr>
              <w:t>52</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673" w:history="1">
            <w:r w:rsidRPr="00E77E9A">
              <w:rPr>
                <w:rStyle w:val="Hyperlink"/>
                <w:noProof/>
              </w:rPr>
              <w:t>13.</w:t>
            </w:r>
            <w:r>
              <w:rPr>
                <w:rFonts w:asciiTheme="minorHAnsi" w:eastAsiaTheme="minorEastAsia" w:hAnsiTheme="minorHAnsi" w:cstheme="minorBidi"/>
                <w:b w:val="0"/>
                <w:noProof/>
                <w:color w:val="auto"/>
                <w:sz w:val="22"/>
                <w:szCs w:val="22"/>
                <w:lang w:val="en-GB" w:eastAsia="en-GB"/>
              </w:rPr>
              <w:tab/>
            </w:r>
            <w:r w:rsidRPr="00E77E9A">
              <w:rPr>
                <w:rStyle w:val="Hyperlink"/>
                <w:noProof/>
              </w:rPr>
              <w:t>Web Components</w:t>
            </w:r>
            <w:r>
              <w:rPr>
                <w:noProof/>
                <w:webHidden/>
              </w:rPr>
              <w:tab/>
            </w:r>
            <w:r>
              <w:rPr>
                <w:noProof/>
                <w:webHidden/>
              </w:rPr>
              <w:fldChar w:fldCharType="begin"/>
            </w:r>
            <w:r>
              <w:rPr>
                <w:noProof/>
                <w:webHidden/>
              </w:rPr>
              <w:instrText xml:space="preserve"> PAGEREF _Toc263684673 \h </w:instrText>
            </w:r>
            <w:r>
              <w:rPr>
                <w:noProof/>
                <w:webHidden/>
              </w:rPr>
            </w:r>
            <w:r>
              <w:rPr>
                <w:noProof/>
                <w:webHidden/>
              </w:rPr>
              <w:fldChar w:fldCharType="separate"/>
            </w:r>
            <w:r>
              <w:rPr>
                <w:noProof/>
                <w:webHidden/>
              </w:rPr>
              <w:t>54</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74" w:history="1">
            <w:r w:rsidRPr="00E77E9A">
              <w:rPr>
                <w:rStyle w:val="Hyperlink"/>
                <w:noProof/>
              </w:rPr>
              <w:t>Implementing Web Components</w:t>
            </w:r>
            <w:r>
              <w:rPr>
                <w:noProof/>
                <w:webHidden/>
              </w:rPr>
              <w:tab/>
            </w:r>
            <w:r>
              <w:rPr>
                <w:noProof/>
                <w:webHidden/>
              </w:rPr>
              <w:fldChar w:fldCharType="begin"/>
            </w:r>
            <w:r>
              <w:rPr>
                <w:noProof/>
                <w:webHidden/>
              </w:rPr>
              <w:instrText xml:space="preserve"> PAGEREF _Toc263684674 \h </w:instrText>
            </w:r>
            <w:r>
              <w:rPr>
                <w:noProof/>
                <w:webHidden/>
              </w:rPr>
            </w:r>
            <w:r>
              <w:rPr>
                <w:noProof/>
                <w:webHidden/>
              </w:rPr>
              <w:fldChar w:fldCharType="separate"/>
            </w:r>
            <w:r>
              <w:rPr>
                <w:noProof/>
                <w:webHidden/>
              </w:rPr>
              <w:t>54</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75" w:history="1">
            <w:r w:rsidRPr="00E77E9A">
              <w:rPr>
                <w:rStyle w:val="Hyperlink"/>
                <w:noProof/>
              </w:rPr>
              <w:t>Accessing Services</w:t>
            </w:r>
            <w:r>
              <w:rPr>
                <w:noProof/>
                <w:webHidden/>
              </w:rPr>
              <w:tab/>
            </w:r>
            <w:r>
              <w:rPr>
                <w:noProof/>
                <w:webHidden/>
              </w:rPr>
              <w:fldChar w:fldCharType="begin"/>
            </w:r>
            <w:r>
              <w:rPr>
                <w:noProof/>
                <w:webHidden/>
              </w:rPr>
              <w:instrText xml:space="preserve"> PAGEREF _Toc263684675 \h </w:instrText>
            </w:r>
            <w:r>
              <w:rPr>
                <w:noProof/>
                <w:webHidden/>
              </w:rPr>
            </w:r>
            <w:r>
              <w:rPr>
                <w:noProof/>
                <w:webHidden/>
              </w:rPr>
              <w:fldChar w:fldCharType="separate"/>
            </w:r>
            <w:r>
              <w:rPr>
                <w:noProof/>
                <w:webHidden/>
              </w:rPr>
              <w:t>55</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76" w:history="1">
            <w:r w:rsidRPr="00E77E9A">
              <w:rPr>
                <w:rStyle w:val="Hyperlink"/>
                <w:noProof/>
              </w:rPr>
              <w:t>Accessing Stateless Services</w:t>
            </w:r>
            <w:r>
              <w:rPr>
                <w:noProof/>
                <w:webHidden/>
              </w:rPr>
              <w:tab/>
            </w:r>
            <w:r>
              <w:rPr>
                <w:noProof/>
                <w:webHidden/>
              </w:rPr>
              <w:fldChar w:fldCharType="begin"/>
            </w:r>
            <w:r>
              <w:rPr>
                <w:noProof/>
                <w:webHidden/>
              </w:rPr>
              <w:instrText xml:space="preserve"> PAGEREF _Toc263684676 \h </w:instrText>
            </w:r>
            <w:r>
              <w:rPr>
                <w:noProof/>
                <w:webHidden/>
              </w:rPr>
            </w:r>
            <w:r>
              <w:rPr>
                <w:noProof/>
                <w:webHidden/>
              </w:rPr>
              <w:fldChar w:fldCharType="separate"/>
            </w:r>
            <w:r>
              <w:rPr>
                <w:noProof/>
                <w:webHidden/>
              </w:rPr>
              <w:t>55</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77" w:history="1">
            <w:r w:rsidRPr="00E77E9A">
              <w:rPr>
                <w:rStyle w:val="Hyperlink"/>
                <w:noProof/>
              </w:rPr>
              <w:t>Accessing Conversational Services</w:t>
            </w:r>
            <w:r>
              <w:rPr>
                <w:noProof/>
                <w:webHidden/>
              </w:rPr>
              <w:tab/>
            </w:r>
            <w:r>
              <w:rPr>
                <w:noProof/>
                <w:webHidden/>
              </w:rPr>
              <w:fldChar w:fldCharType="begin"/>
            </w:r>
            <w:r>
              <w:rPr>
                <w:noProof/>
                <w:webHidden/>
              </w:rPr>
              <w:instrText xml:space="preserve"> PAGEREF _Toc263684677 \h </w:instrText>
            </w:r>
            <w:r>
              <w:rPr>
                <w:noProof/>
                <w:webHidden/>
              </w:rPr>
            </w:r>
            <w:r>
              <w:rPr>
                <w:noProof/>
                <w:webHidden/>
              </w:rPr>
              <w:fldChar w:fldCharType="separate"/>
            </w:r>
            <w:r>
              <w:rPr>
                <w:noProof/>
                <w:webHidden/>
              </w:rPr>
              <w:t>56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78" w:history="1">
            <w:r w:rsidRPr="00E77E9A">
              <w:rPr>
                <w:rStyle w:val="Hyperlink"/>
                <w:noProof/>
              </w:rPr>
              <w:t>The SCA Tag Library</w:t>
            </w:r>
            <w:r>
              <w:rPr>
                <w:noProof/>
                <w:webHidden/>
              </w:rPr>
              <w:tab/>
            </w:r>
            <w:r>
              <w:rPr>
                <w:noProof/>
                <w:webHidden/>
              </w:rPr>
              <w:fldChar w:fldCharType="begin"/>
            </w:r>
            <w:r>
              <w:rPr>
                <w:noProof/>
                <w:webHidden/>
              </w:rPr>
              <w:instrText xml:space="preserve"> PAGEREF _Toc263684678 \h </w:instrText>
            </w:r>
            <w:r>
              <w:rPr>
                <w:noProof/>
                <w:webHidden/>
              </w:rPr>
            </w:r>
            <w:r>
              <w:rPr>
                <w:noProof/>
                <w:webHidden/>
              </w:rPr>
              <w:fldChar w:fldCharType="separate"/>
            </w:r>
            <w:r>
              <w:rPr>
                <w:noProof/>
                <w:webHidden/>
              </w:rPr>
              <w:t>56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79" w:history="1">
            <w:r w:rsidRPr="00E77E9A">
              <w:rPr>
                <w:rStyle w:val="Hyperlink"/>
                <w:noProof/>
              </w:rPr>
              <w:t>Fabric3 Server Features</w:t>
            </w:r>
            <w:r>
              <w:rPr>
                <w:noProof/>
                <w:webHidden/>
              </w:rPr>
              <w:tab/>
            </w:r>
            <w:r>
              <w:rPr>
                <w:noProof/>
                <w:webHidden/>
              </w:rPr>
              <w:fldChar w:fldCharType="begin"/>
            </w:r>
            <w:r>
              <w:rPr>
                <w:noProof/>
                <w:webHidden/>
              </w:rPr>
              <w:instrText xml:space="preserve"> PAGEREF _Toc263684679 \h </w:instrText>
            </w:r>
            <w:r>
              <w:rPr>
                <w:noProof/>
                <w:webHidden/>
              </w:rPr>
            </w:r>
            <w:r>
              <w:rPr>
                <w:noProof/>
                <w:webHidden/>
              </w:rPr>
              <w:fldChar w:fldCharType="separate"/>
            </w:r>
            <w:r>
              <w:rPr>
                <w:noProof/>
                <w:webHidden/>
              </w:rPr>
              <w:t>57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80" w:history="1">
            <w:r w:rsidRPr="00E77E9A">
              <w:rPr>
                <w:rStyle w:val="Hyperlink"/>
                <w:noProof/>
              </w:rPr>
              <w:t>Reference injection</w:t>
            </w:r>
            <w:r>
              <w:rPr>
                <w:noProof/>
                <w:webHidden/>
              </w:rPr>
              <w:tab/>
            </w:r>
            <w:r>
              <w:rPr>
                <w:noProof/>
                <w:webHidden/>
              </w:rPr>
              <w:fldChar w:fldCharType="begin"/>
            </w:r>
            <w:r>
              <w:rPr>
                <w:noProof/>
                <w:webHidden/>
              </w:rPr>
              <w:instrText xml:space="preserve"> PAGEREF _Toc263684680 \h </w:instrText>
            </w:r>
            <w:r>
              <w:rPr>
                <w:noProof/>
                <w:webHidden/>
              </w:rPr>
            </w:r>
            <w:r>
              <w:rPr>
                <w:noProof/>
                <w:webHidden/>
              </w:rPr>
              <w:fldChar w:fldCharType="separate"/>
            </w:r>
            <w:r>
              <w:rPr>
                <w:noProof/>
                <w:webHidden/>
              </w:rPr>
              <w:t>57</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81" w:history="1">
            <w:r w:rsidRPr="00E77E9A">
              <w:rPr>
                <w:rStyle w:val="Hyperlink"/>
                <w:noProof/>
              </w:rPr>
              <w:t>Installing the Web Profile</w:t>
            </w:r>
            <w:r>
              <w:rPr>
                <w:noProof/>
                <w:webHidden/>
              </w:rPr>
              <w:tab/>
            </w:r>
            <w:r>
              <w:rPr>
                <w:noProof/>
                <w:webHidden/>
              </w:rPr>
              <w:fldChar w:fldCharType="begin"/>
            </w:r>
            <w:r>
              <w:rPr>
                <w:noProof/>
                <w:webHidden/>
              </w:rPr>
              <w:instrText xml:space="preserve"> PAGEREF _Toc263684681 \h </w:instrText>
            </w:r>
            <w:r>
              <w:rPr>
                <w:noProof/>
                <w:webHidden/>
              </w:rPr>
            </w:r>
            <w:r>
              <w:rPr>
                <w:noProof/>
                <w:webHidden/>
              </w:rPr>
              <w:fldChar w:fldCharType="separate"/>
            </w:r>
            <w:r>
              <w:rPr>
                <w:noProof/>
                <w:webHidden/>
              </w:rPr>
              <w:t>57</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682" w:history="1">
            <w:r w:rsidRPr="00E77E9A">
              <w:rPr>
                <w:rStyle w:val="Hyperlink"/>
                <w:noProof/>
              </w:rPr>
              <w:t>14.</w:t>
            </w:r>
            <w:r>
              <w:rPr>
                <w:rFonts w:asciiTheme="minorHAnsi" w:eastAsiaTheme="minorEastAsia" w:hAnsiTheme="minorHAnsi" w:cstheme="minorBidi"/>
                <w:b w:val="0"/>
                <w:noProof/>
                <w:color w:val="auto"/>
                <w:sz w:val="22"/>
                <w:szCs w:val="22"/>
                <w:lang w:val="en-GB" w:eastAsia="en-GB"/>
              </w:rPr>
              <w:tab/>
            </w:r>
            <w:r w:rsidRPr="00E77E9A">
              <w:rPr>
                <w:rStyle w:val="Hyperlink"/>
                <w:noProof/>
              </w:rPr>
              <w:t>Timer Components</w:t>
            </w:r>
            <w:r>
              <w:rPr>
                <w:noProof/>
                <w:webHidden/>
              </w:rPr>
              <w:tab/>
            </w:r>
            <w:r>
              <w:rPr>
                <w:noProof/>
                <w:webHidden/>
              </w:rPr>
              <w:fldChar w:fldCharType="begin"/>
            </w:r>
            <w:r>
              <w:rPr>
                <w:noProof/>
                <w:webHidden/>
              </w:rPr>
              <w:instrText xml:space="preserve"> PAGEREF _Toc263684682 \h </w:instrText>
            </w:r>
            <w:r>
              <w:rPr>
                <w:noProof/>
                <w:webHidden/>
              </w:rPr>
            </w:r>
            <w:r>
              <w:rPr>
                <w:noProof/>
                <w:webHidden/>
              </w:rPr>
              <w:fldChar w:fldCharType="separate"/>
            </w:r>
            <w:r>
              <w:rPr>
                <w:noProof/>
                <w:webHidden/>
              </w:rPr>
              <w:t>58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83" w:history="1">
            <w:r w:rsidRPr="00E77E9A">
              <w:rPr>
                <w:rStyle w:val="Hyperlink"/>
                <w:noProof/>
              </w:rPr>
              <w:t>Implementing a Timer Component</w:t>
            </w:r>
            <w:r>
              <w:rPr>
                <w:noProof/>
                <w:webHidden/>
              </w:rPr>
              <w:tab/>
            </w:r>
            <w:r>
              <w:rPr>
                <w:noProof/>
                <w:webHidden/>
              </w:rPr>
              <w:fldChar w:fldCharType="begin"/>
            </w:r>
            <w:r>
              <w:rPr>
                <w:noProof/>
                <w:webHidden/>
              </w:rPr>
              <w:instrText xml:space="preserve"> PAGEREF _Toc263684683 \h </w:instrText>
            </w:r>
            <w:r>
              <w:rPr>
                <w:noProof/>
                <w:webHidden/>
              </w:rPr>
            </w:r>
            <w:r>
              <w:rPr>
                <w:noProof/>
                <w:webHidden/>
              </w:rPr>
              <w:fldChar w:fldCharType="separate"/>
            </w:r>
            <w:r>
              <w:rPr>
                <w:noProof/>
                <w:webHidden/>
              </w:rPr>
              <w:t>58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84" w:history="1">
            <w:r w:rsidRPr="00E77E9A">
              <w:rPr>
                <w:rStyle w:val="Hyperlink"/>
                <w:noProof/>
              </w:rPr>
              <w:t>Configuring Trigger Events</w:t>
            </w:r>
            <w:r>
              <w:rPr>
                <w:noProof/>
                <w:webHidden/>
              </w:rPr>
              <w:tab/>
            </w:r>
            <w:r>
              <w:rPr>
                <w:noProof/>
                <w:webHidden/>
              </w:rPr>
              <w:fldChar w:fldCharType="begin"/>
            </w:r>
            <w:r>
              <w:rPr>
                <w:noProof/>
                <w:webHidden/>
              </w:rPr>
              <w:instrText xml:space="preserve"> PAGEREF _Toc263684684 \h </w:instrText>
            </w:r>
            <w:r>
              <w:rPr>
                <w:noProof/>
                <w:webHidden/>
              </w:rPr>
            </w:r>
            <w:r>
              <w:rPr>
                <w:noProof/>
                <w:webHidden/>
              </w:rPr>
              <w:fldChar w:fldCharType="separate"/>
            </w:r>
            <w:r>
              <w:rPr>
                <w:noProof/>
                <w:webHidden/>
              </w:rPr>
              <w:t>59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85" w:history="1">
            <w:r w:rsidRPr="00E77E9A">
              <w:rPr>
                <w:rStyle w:val="Hyperlink"/>
                <w:noProof/>
              </w:rPr>
              <w:t>Fixed rate</w:t>
            </w:r>
            <w:r>
              <w:rPr>
                <w:noProof/>
                <w:webHidden/>
              </w:rPr>
              <w:tab/>
            </w:r>
            <w:r>
              <w:rPr>
                <w:noProof/>
                <w:webHidden/>
              </w:rPr>
              <w:fldChar w:fldCharType="begin"/>
            </w:r>
            <w:r>
              <w:rPr>
                <w:noProof/>
                <w:webHidden/>
              </w:rPr>
              <w:instrText xml:space="preserve"> PAGEREF _Toc263684685 \h </w:instrText>
            </w:r>
            <w:r>
              <w:rPr>
                <w:noProof/>
                <w:webHidden/>
              </w:rPr>
            </w:r>
            <w:r>
              <w:rPr>
                <w:noProof/>
                <w:webHidden/>
              </w:rPr>
              <w:fldChar w:fldCharType="separate"/>
            </w:r>
            <w:r>
              <w:rPr>
                <w:noProof/>
                <w:webHidden/>
              </w:rPr>
              <w:t>59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86" w:history="1">
            <w:r w:rsidRPr="00E77E9A">
              <w:rPr>
                <w:rStyle w:val="Hyperlink"/>
                <w:noProof/>
              </w:rPr>
              <w:t>Repeat interval</w:t>
            </w:r>
            <w:r>
              <w:rPr>
                <w:noProof/>
                <w:webHidden/>
              </w:rPr>
              <w:tab/>
            </w:r>
            <w:r>
              <w:rPr>
                <w:noProof/>
                <w:webHidden/>
              </w:rPr>
              <w:fldChar w:fldCharType="begin"/>
            </w:r>
            <w:r>
              <w:rPr>
                <w:noProof/>
                <w:webHidden/>
              </w:rPr>
              <w:instrText xml:space="preserve"> PAGEREF _Toc263684686 \h </w:instrText>
            </w:r>
            <w:r>
              <w:rPr>
                <w:noProof/>
                <w:webHidden/>
              </w:rPr>
            </w:r>
            <w:r>
              <w:rPr>
                <w:noProof/>
                <w:webHidden/>
              </w:rPr>
              <w:fldChar w:fldCharType="separate"/>
            </w:r>
            <w:r>
              <w:rPr>
                <w:noProof/>
                <w:webHidden/>
              </w:rPr>
              <w:t>59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87" w:history="1">
            <w:r w:rsidRPr="00E77E9A">
              <w:rPr>
                <w:rStyle w:val="Hyperlink"/>
                <w:noProof/>
              </w:rPr>
              <w:t>Cron expression</w:t>
            </w:r>
            <w:r>
              <w:rPr>
                <w:noProof/>
                <w:webHidden/>
              </w:rPr>
              <w:tab/>
            </w:r>
            <w:r>
              <w:rPr>
                <w:noProof/>
                <w:webHidden/>
              </w:rPr>
              <w:fldChar w:fldCharType="begin"/>
            </w:r>
            <w:r>
              <w:rPr>
                <w:noProof/>
                <w:webHidden/>
              </w:rPr>
              <w:instrText xml:space="preserve"> PAGEREF _Toc263684687 \h </w:instrText>
            </w:r>
            <w:r>
              <w:rPr>
                <w:noProof/>
                <w:webHidden/>
              </w:rPr>
            </w:r>
            <w:r>
              <w:rPr>
                <w:noProof/>
                <w:webHidden/>
              </w:rPr>
              <w:fldChar w:fldCharType="separate"/>
            </w:r>
            <w:r>
              <w:rPr>
                <w:noProof/>
                <w:webHidden/>
              </w:rPr>
              <w:t>59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88" w:history="1">
            <w:r w:rsidRPr="00E77E9A">
              <w:rPr>
                <w:rStyle w:val="Hyperlink"/>
                <w:noProof/>
              </w:rPr>
              <w:t>Fire Once</w:t>
            </w:r>
            <w:r>
              <w:rPr>
                <w:noProof/>
                <w:webHidden/>
              </w:rPr>
              <w:tab/>
            </w:r>
            <w:r>
              <w:rPr>
                <w:noProof/>
                <w:webHidden/>
              </w:rPr>
              <w:fldChar w:fldCharType="begin"/>
            </w:r>
            <w:r>
              <w:rPr>
                <w:noProof/>
                <w:webHidden/>
              </w:rPr>
              <w:instrText xml:space="preserve"> PAGEREF _Toc263684688 \h </w:instrText>
            </w:r>
            <w:r>
              <w:rPr>
                <w:noProof/>
                <w:webHidden/>
              </w:rPr>
            </w:r>
            <w:r>
              <w:rPr>
                <w:noProof/>
                <w:webHidden/>
              </w:rPr>
              <w:fldChar w:fldCharType="separate"/>
            </w:r>
            <w:r>
              <w:rPr>
                <w:noProof/>
                <w:webHidden/>
              </w:rPr>
              <w:t>59</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89" w:history="1">
            <w:r w:rsidRPr="00E77E9A">
              <w:rPr>
                <w:rStyle w:val="Hyperlink"/>
                <w:noProof/>
              </w:rPr>
              <w:t>Configuring Policy</w:t>
            </w:r>
            <w:r>
              <w:rPr>
                <w:noProof/>
                <w:webHidden/>
              </w:rPr>
              <w:tab/>
            </w:r>
            <w:r>
              <w:rPr>
                <w:noProof/>
                <w:webHidden/>
              </w:rPr>
              <w:fldChar w:fldCharType="begin"/>
            </w:r>
            <w:r>
              <w:rPr>
                <w:noProof/>
                <w:webHidden/>
              </w:rPr>
              <w:instrText xml:space="preserve"> PAGEREF _Toc263684689 \h </w:instrText>
            </w:r>
            <w:r>
              <w:rPr>
                <w:noProof/>
                <w:webHidden/>
              </w:rPr>
            </w:r>
            <w:r>
              <w:rPr>
                <w:noProof/>
                <w:webHidden/>
              </w:rPr>
              <w:fldChar w:fldCharType="separate"/>
            </w:r>
            <w:r>
              <w:rPr>
                <w:noProof/>
                <w:webHidden/>
              </w:rPr>
              <w:t>60</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90" w:history="1">
            <w:r w:rsidRPr="00E77E9A">
              <w:rPr>
                <w:rStyle w:val="Hyperlink"/>
                <w:noProof/>
              </w:rPr>
              <w:t>Clustering</w:t>
            </w:r>
            <w:r>
              <w:rPr>
                <w:noProof/>
                <w:webHidden/>
              </w:rPr>
              <w:tab/>
            </w:r>
            <w:r>
              <w:rPr>
                <w:noProof/>
                <w:webHidden/>
              </w:rPr>
              <w:fldChar w:fldCharType="begin"/>
            </w:r>
            <w:r>
              <w:rPr>
                <w:noProof/>
                <w:webHidden/>
              </w:rPr>
              <w:instrText xml:space="preserve"> PAGEREF _Toc263684690 \h </w:instrText>
            </w:r>
            <w:r>
              <w:rPr>
                <w:noProof/>
                <w:webHidden/>
              </w:rPr>
            </w:r>
            <w:r>
              <w:rPr>
                <w:noProof/>
                <w:webHidden/>
              </w:rPr>
              <w:fldChar w:fldCharType="separate"/>
            </w:r>
            <w:r>
              <w:rPr>
                <w:noProof/>
                <w:webHidden/>
              </w:rPr>
              <w:t>60</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691" w:history="1">
            <w:r w:rsidRPr="00E77E9A">
              <w:rPr>
                <w:rStyle w:val="Hyperlink"/>
                <w:noProof/>
              </w:rPr>
              <w:t>15.</w:t>
            </w:r>
            <w:r>
              <w:rPr>
                <w:rFonts w:asciiTheme="minorHAnsi" w:eastAsiaTheme="minorEastAsia" w:hAnsiTheme="minorHAnsi" w:cstheme="minorBidi"/>
                <w:b w:val="0"/>
                <w:noProof/>
                <w:color w:val="auto"/>
                <w:sz w:val="22"/>
                <w:szCs w:val="22"/>
                <w:lang w:val="en-GB" w:eastAsia="en-GB"/>
              </w:rPr>
              <w:tab/>
            </w:r>
            <w:r w:rsidRPr="00E77E9A">
              <w:rPr>
                <w:rStyle w:val="Hyperlink"/>
                <w:noProof/>
              </w:rPr>
              <w:t>Running the Fabric3 Server</w:t>
            </w:r>
            <w:r>
              <w:rPr>
                <w:noProof/>
                <w:webHidden/>
              </w:rPr>
              <w:tab/>
            </w:r>
            <w:r>
              <w:rPr>
                <w:noProof/>
                <w:webHidden/>
              </w:rPr>
              <w:fldChar w:fldCharType="begin"/>
            </w:r>
            <w:r>
              <w:rPr>
                <w:noProof/>
                <w:webHidden/>
              </w:rPr>
              <w:instrText xml:space="preserve"> PAGEREF _Toc263684691 \h </w:instrText>
            </w:r>
            <w:r>
              <w:rPr>
                <w:noProof/>
                <w:webHidden/>
              </w:rPr>
            </w:r>
            <w:r>
              <w:rPr>
                <w:noProof/>
                <w:webHidden/>
              </w:rPr>
              <w:fldChar w:fldCharType="separate"/>
            </w:r>
            <w:r>
              <w:rPr>
                <w:noProof/>
                <w:webHidden/>
              </w:rPr>
              <w:t>61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92" w:history="1">
            <w:r w:rsidRPr="00E77E9A">
              <w:rPr>
                <w:rStyle w:val="Hyperlink"/>
                <w:noProof/>
              </w:rPr>
              <w:t>Installation</w:t>
            </w:r>
            <w:r>
              <w:rPr>
                <w:noProof/>
                <w:webHidden/>
              </w:rPr>
              <w:tab/>
            </w:r>
            <w:r>
              <w:rPr>
                <w:noProof/>
                <w:webHidden/>
              </w:rPr>
              <w:fldChar w:fldCharType="begin"/>
            </w:r>
            <w:r>
              <w:rPr>
                <w:noProof/>
                <w:webHidden/>
              </w:rPr>
              <w:instrText xml:space="preserve"> PAGEREF _Toc263684692 \h </w:instrText>
            </w:r>
            <w:r>
              <w:rPr>
                <w:noProof/>
                <w:webHidden/>
              </w:rPr>
            </w:r>
            <w:r>
              <w:rPr>
                <w:noProof/>
                <w:webHidden/>
              </w:rPr>
              <w:fldChar w:fldCharType="separate"/>
            </w:r>
            <w:r>
              <w:rPr>
                <w:noProof/>
                <w:webHidden/>
              </w:rPr>
              <w:t>61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93" w:history="1">
            <w:r w:rsidRPr="00E77E9A">
              <w:rPr>
                <w:rStyle w:val="Hyperlink"/>
                <w:noProof/>
              </w:rPr>
              <w:t>Extensions and Profiles</w:t>
            </w:r>
            <w:r>
              <w:rPr>
                <w:noProof/>
                <w:webHidden/>
              </w:rPr>
              <w:tab/>
            </w:r>
            <w:r>
              <w:rPr>
                <w:noProof/>
                <w:webHidden/>
              </w:rPr>
              <w:fldChar w:fldCharType="begin"/>
            </w:r>
            <w:r>
              <w:rPr>
                <w:noProof/>
                <w:webHidden/>
              </w:rPr>
              <w:instrText xml:space="preserve"> PAGEREF _Toc263684693 \h </w:instrText>
            </w:r>
            <w:r>
              <w:rPr>
                <w:noProof/>
                <w:webHidden/>
              </w:rPr>
            </w:r>
            <w:r>
              <w:rPr>
                <w:noProof/>
                <w:webHidden/>
              </w:rPr>
              <w:fldChar w:fldCharType="separate"/>
            </w:r>
            <w:r>
              <w:rPr>
                <w:noProof/>
                <w:webHidden/>
              </w:rPr>
              <w:t>61</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694" w:history="1">
            <w:r w:rsidRPr="00E77E9A">
              <w:rPr>
                <w:rStyle w:val="Hyperlink"/>
                <w:noProof/>
              </w:rPr>
              <w:t>Packaging an Application</w:t>
            </w:r>
            <w:r>
              <w:rPr>
                <w:noProof/>
                <w:webHidden/>
              </w:rPr>
              <w:tab/>
            </w:r>
            <w:r>
              <w:rPr>
                <w:noProof/>
                <w:webHidden/>
              </w:rPr>
              <w:fldChar w:fldCharType="begin"/>
            </w:r>
            <w:r>
              <w:rPr>
                <w:noProof/>
                <w:webHidden/>
              </w:rPr>
              <w:instrText xml:space="preserve"> PAGEREF _Toc263684694 \h </w:instrText>
            </w:r>
            <w:r>
              <w:rPr>
                <w:noProof/>
                <w:webHidden/>
              </w:rPr>
            </w:r>
            <w:r>
              <w:rPr>
                <w:noProof/>
                <w:webHidden/>
              </w:rPr>
              <w:fldChar w:fldCharType="separate"/>
            </w:r>
            <w:r>
              <w:rPr>
                <w:noProof/>
                <w:webHidden/>
              </w:rPr>
              <w:t>61</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95" w:history="1">
            <w:r w:rsidRPr="00E77E9A">
              <w:rPr>
                <w:rStyle w:val="Hyperlink"/>
                <w:noProof/>
              </w:rPr>
              <w:t>JAR contributions</w:t>
            </w:r>
            <w:r>
              <w:rPr>
                <w:noProof/>
                <w:webHidden/>
              </w:rPr>
              <w:tab/>
            </w:r>
            <w:r>
              <w:rPr>
                <w:noProof/>
                <w:webHidden/>
              </w:rPr>
              <w:fldChar w:fldCharType="begin"/>
            </w:r>
            <w:r>
              <w:rPr>
                <w:noProof/>
                <w:webHidden/>
              </w:rPr>
              <w:instrText xml:space="preserve"> PAGEREF _Toc263684695 \h </w:instrText>
            </w:r>
            <w:r>
              <w:rPr>
                <w:noProof/>
                <w:webHidden/>
              </w:rPr>
            </w:r>
            <w:r>
              <w:rPr>
                <w:noProof/>
                <w:webHidden/>
              </w:rPr>
              <w:fldChar w:fldCharType="separate"/>
            </w:r>
            <w:r>
              <w:rPr>
                <w:noProof/>
                <w:webHidden/>
              </w:rPr>
              <w:t>62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96" w:history="1">
            <w:r w:rsidRPr="00E77E9A">
              <w:rPr>
                <w:rStyle w:val="Hyperlink"/>
                <w:noProof/>
              </w:rPr>
              <w:t>The Fabric3 Contribution Plugin</w:t>
            </w:r>
            <w:r>
              <w:rPr>
                <w:noProof/>
                <w:webHidden/>
              </w:rPr>
              <w:tab/>
            </w:r>
            <w:r>
              <w:rPr>
                <w:noProof/>
                <w:webHidden/>
              </w:rPr>
              <w:fldChar w:fldCharType="begin"/>
            </w:r>
            <w:r>
              <w:rPr>
                <w:noProof/>
                <w:webHidden/>
              </w:rPr>
              <w:instrText xml:space="preserve"> PAGEREF _Toc263684696 \h </w:instrText>
            </w:r>
            <w:r>
              <w:rPr>
                <w:noProof/>
                <w:webHidden/>
              </w:rPr>
            </w:r>
            <w:r>
              <w:rPr>
                <w:noProof/>
                <w:webHidden/>
              </w:rPr>
              <w:fldChar w:fldCharType="separate"/>
            </w:r>
            <w:r>
              <w:rPr>
                <w:noProof/>
                <w:webHidden/>
              </w:rPr>
              <w:t>62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97" w:history="1">
            <w:r w:rsidRPr="00E77E9A">
              <w:rPr>
                <w:rStyle w:val="Hyperlink"/>
                <w:noProof/>
              </w:rPr>
              <w:t>Contribution Imports and Exports</w:t>
            </w:r>
            <w:r>
              <w:rPr>
                <w:noProof/>
                <w:webHidden/>
              </w:rPr>
              <w:tab/>
            </w:r>
            <w:r>
              <w:rPr>
                <w:noProof/>
                <w:webHidden/>
              </w:rPr>
              <w:fldChar w:fldCharType="begin"/>
            </w:r>
            <w:r>
              <w:rPr>
                <w:noProof/>
                <w:webHidden/>
              </w:rPr>
              <w:instrText xml:space="preserve"> PAGEREF _Toc263684697 \h </w:instrText>
            </w:r>
            <w:r>
              <w:rPr>
                <w:noProof/>
                <w:webHidden/>
              </w:rPr>
            </w:r>
            <w:r>
              <w:rPr>
                <w:noProof/>
                <w:webHidden/>
              </w:rPr>
              <w:fldChar w:fldCharType="separate"/>
            </w:r>
            <w:r>
              <w:rPr>
                <w:noProof/>
                <w:webHidden/>
              </w:rPr>
              <w:t>62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98" w:history="1">
            <w:r w:rsidRPr="00E77E9A">
              <w:rPr>
                <w:rStyle w:val="Hyperlink"/>
                <w:noProof/>
              </w:rPr>
              <w:t>XML Resource Sharing</w:t>
            </w:r>
            <w:r>
              <w:rPr>
                <w:noProof/>
                <w:webHidden/>
              </w:rPr>
              <w:tab/>
            </w:r>
            <w:r>
              <w:rPr>
                <w:noProof/>
                <w:webHidden/>
              </w:rPr>
              <w:fldChar w:fldCharType="begin"/>
            </w:r>
            <w:r>
              <w:rPr>
                <w:noProof/>
                <w:webHidden/>
              </w:rPr>
              <w:instrText xml:space="preserve"> PAGEREF _Toc263684698 \h </w:instrText>
            </w:r>
            <w:r>
              <w:rPr>
                <w:noProof/>
                <w:webHidden/>
              </w:rPr>
            </w:r>
            <w:r>
              <w:rPr>
                <w:noProof/>
                <w:webHidden/>
              </w:rPr>
              <w:fldChar w:fldCharType="separate"/>
            </w:r>
            <w:r>
              <w:rPr>
                <w:noProof/>
                <w:webHidden/>
              </w:rPr>
              <w:t>63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699" w:history="1">
            <w:r w:rsidRPr="00E77E9A">
              <w:rPr>
                <w:rStyle w:val="Hyperlink"/>
                <w:noProof/>
              </w:rPr>
              <w:t>Java Package Sharing</w:t>
            </w:r>
            <w:r>
              <w:rPr>
                <w:noProof/>
                <w:webHidden/>
              </w:rPr>
              <w:tab/>
            </w:r>
            <w:r>
              <w:rPr>
                <w:noProof/>
                <w:webHidden/>
              </w:rPr>
              <w:fldChar w:fldCharType="begin"/>
            </w:r>
            <w:r>
              <w:rPr>
                <w:noProof/>
                <w:webHidden/>
              </w:rPr>
              <w:instrText xml:space="preserve"> PAGEREF _Toc263684699 \h </w:instrText>
            </w:r>
            <w:r>
              <w:rPr>
                <w:noProof/>
                <w:webHidden/>
              </w:rPr>
            </w:r>
            <w:r>
              <w:rPr>
                <w:noProof/>
                <w:webHidden/>
              </w:rPr>
              <w:fldChar w:fldCharType="separate"/>
            </w:r>
            <w:r>
              <w:rPr>
                <w:noProof/>
                <w:webHidden/>
              </w:rPr>
              <w:t>63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0" w:history="1">
            <w:r w:rsidRPr="00E77E9A">
              <w:rPr>
                <w:rStyle w:val="Hyperlink"/>
                <w:noProof/>
              </w:rPr>
              <w:t>Fabric3 and OSGi Classloading</w:t>
            </w:r>
            <w:r>
              <w:rPr>
                <w:noProof/>
                <w:webHidden/>
              </w:rPr>
              <w:tab/>
            </w:r>
            <w:r>
              <w:rPr>
                <w:noProof/>
                <w:webHidden/>
              </w:rPr>
              <w:fldChar w:fldCharType="begin"/>
            </w:r>
            <w:r>
              <w:rPr>
                <w:noProof/>
                <w:webHidden/>
              </w:rPr>
              <w:instrText xml:space="preserve"> PAGEREF _Toc263684700 \h </w:instrText>
            </w:r>
            <w:r>
              <w:rPr>
                <w:noProof/>
                <w:webHidden/>
              </w:rPr>
            </w:r>
            <w:r>
              <w:rPr>
                <w:noProof/>
                <w:webHidden/>
              </w:rPr>
              <w:fldChar w:fldCharType="separate"/>
            </w:r>
            <w:r>
              <w:rPr>
                <w:noProof/>
                <w:webHidden/>
              </w:rPr>
              <w:t>64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1" w:history="1">
            <w:r w:rsidRPr="00E77E9A">
              <w:rPr>
                <w:rStyle w:val="Hyperlink"/>
                <w:noProof/>
              </w:rPr>
              <w:t>OSGi Bundles</w:t>
            </w:r>
            <w:r>
              <w:rPr>
                <w:noProof/>
                <w:webHidden/>
              </w:rPr>
              <w:tab/>
            </w:r>
            <w:r>
              <w:rPr>
                <w:noProof/>
                <w:webHidden/>
              </w:rPr>
              <w:fldChar w:fldCharType="begin"/>
            </w:r>
            <w:r>
              <w:rPr>
                <w:noProof/>
                <w:webHidden/>
              </w:rPr>
              <w:instrText xml:space="preserve"> PAGEREF _Toc263684701 \h </w:instrText>
            </w:r>
            <w:r>
              <w:rPr>
                <w:noProof/>
                <w:webHidden/>
              </w:rPr>
            </w:r>
            <w:r>
              <w:rPr>
                <w:noProof/>
                <w:webHidden/>
              </w:rPr>
              <w:fldChar w:fldCharType="separate"/>
            </w:r>
            <w:r>
              <w:rPr>
                <w:noProof/>
                <w:webHidden/>
              </w:rPr>
              <w:t>65</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2" w:history="1">
            <w:r w:rsidRPr="00E77E9A">
              <w:rPr>
                <w:rStyle w:val="Hyperlink"/>
                <w:noProof/>
              </w:rPr>
              <w:t>WAR Archives</w:t>
            </w:r>
            <w:r>
              <w:rPr>
                <w:noProof/>
                <w:webHidden/>
              </w:rPr>
              <w:tab/>
            </w:r>
            <w:r>
              <w:rPr>
                <w:noProof/>
                <w:webHidden/>
              </w:rPr>
              <w:fldChar w:fldCharType="begin"/>
            </w:r>
            <w:r>
              <w:rPr>
                <w:noProof/>
                <w:webHidden/>
              </w:rPr>
              <w:instrText xml:space="preserve"> PAGEREF _Toc263684702 \h </w:instrText>
            </w:r>
            <w:r>
              <w:rPr>
                <w:noProof/>
                <w:webHidden/>
              </w:rPr>
            </w:r>
            <w:r>
              <w:rPr>
                <w:noProof/>
                <w:webHidden/>
              </w:rPr>
              <w:fldChar w:fldCharType="separate"/>
            </w:r>
            <w:r>
              <w:rPr>
                <w:noProof/>
                <w:webHidden/>
              </w:rPr>
              <w:t>65</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03" w:history="1">
            <w:r w:rsidRPr="00E77E9A">
              <w:rPr>
                <w:rStyle w:val="Hyperlink"/>
                <w:noProof/>
              </w:rPr>
              <w:t>Deploying an Application</w:t>
            </w:r>
            <w:r>
              <w:rPr>
                <w:noProof/>
                <w:webHidden/>
              </w:rPr>
              <w:tab/>
            </w:r>
            <w:r>
              <w:rPr>
                <w:noProof/>
                <w:webHidden/>
              </w:rPr>
              <w:fldChar w:fldCharType="begin"/>
            </w:r>
            <w:r>
              <w:rPr>
                <w:noProof/>
                <w:webHidden/>
              </w:rPr>
              <w:instrText xml:space="preserve"> PAGEREF _Toc263684703 \h </w:instrText>
            </w:r>
            <w:r>
              <w:rPr>
                <w:noProof/>
                <w:webHidden/>
              </w:rPr>
            </w:r>
            <w:r>
              <w:rPr>
                <w:noProof/>
                <w:webHidden/>
              </w:rPr>
              <w:fldChar w:fldCharType="separate"/>
            </w:r>
            <w:r>
              <w:rPr>
                <w:noProof/>
                <w:webHidden/>
              </w:rPr>
              <w:t>65</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04" w:history="1">
            <w:r w:rsidRPr="00E77E9A">
              <w:rPr>
                <w:rStyle w:val="Hyperlink"/>
                <w:noProof/>
              </w:rPr>
              <w:t>Runtime Administration</w:t>
            </w:r>
            <w:r>
              <w:rPr>
                <w:noProof/>
                <w:webHidden/>
              </w:rPr>
              <w:tab/>
            </w:r>
            <w:r>
              <w:rPr>
                <w:noProof/>
                <w:webHidden/>
              </w:rPr>
              <w:fldChar w:fldCharType="begin"/>
            </w:r>
            <w:r>
              <w:rPr>
                <w:noProof/>
                <w:webHidden/>
              </w:rPr>
              <w:instrText xml:space="preserve"> PAGEREF _Toc263684704 \h </w:instrText>
            </w:r>
            <w:r>
              <w:rPr>
                <w:noProof/>
                <w:webHidden/>
              </w:rPr>
            </w:r>
            <w:r>
              <w:rPr>
                <w:noProof/>
                <w:webHidden/>
              </w:rPr>
              <w:fldChar w:fldCharType="separate"/>
            </w:r>
            <w:r>
              <w:rPr>
                <w:noProof/>
                <w:webHidden/>
              </w:rPr>
              <w:t>66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5" w:history="1">
            <w:r w:rsidRPr="00E77E9A">
              <w:rPr>
                <w:rStyle w:val="Hyperlink"/>
                <w:noProof/>
              </w:rPr>
              <w:t>Command Line Administration</w:t>
            </w:r>
            <w:r>
              <w:rPr>
                <w:noProof/>
                <w:webHidden/>
              </w:rPr>
              <w:tab/>
            </w:r>
            <w:r>
              <w:rPr>
                <w:noProof/>
                <w:webHidden/>
              </w:rPr>
              <w:fldChar w:fldCharType="begin"/>
            </w:r>
            <w:r>
              <w:rPr>
                <w:noProof/>
                <w:webHidden/>
              </w:rPr>
              <w:instrText xml:space="preserve"> PAGEREF _Toc263684705 \h </w:instrText>
            </w:r>
            <w:r>
              <w:rPr>
                <w:noProof/>
                <w:webHidden/>
              </w:rPr>
            </w:r>
            <w:r>
              <w:rPr>
                <w:noProof/>
                <w:webHidden/>
              </w:rPr>
              <w:fldChar w:fldCharType="separate"/>
            </w:r>
            <w:r>
              <w:rPr>
                <w:noProof/>
                <w:webHidden/>
              </w:rPr>
              <w:t>66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6" w:history="1">
            <w:r w:rsidRPr="00E77E9A">
              <w:rPr>
                <w:rStyle w:val="Hyperlink"/>
                <w:noProof/>
              </w:rPr>
              <w:t>Server Shut Down</w:t>
            </w:r>
            <w:r>
              <w:rPr>
                <w:noProof/>
                <w:webHidden/>
              </w:rPr>
              <w:tab/>
            </w:r>
            <w:r>
              <w:rPr>
                <w:noProof/>
                <w:webHidden/>
              </w:rPr>
              <w:fldChar w:fldCharType="begin"/>
            </w:r>
            <w:r>
              <w:rPr>
                <w:noProof/>
                <w:webHidden/>
              </w:rPr>
              <w:instrText xml:space="preserve"> PAGEREF _Toc263684706 \h </w:instrText>
            </w:r>
            <w:r>
              <w:rPr>
                <w:noProof/>
                <w:webHidden/>
              </w:rPr>
            </w:r>
            <w:r>
              <w:rPr>
                <w:noProof/>
                <w:webHidden/>
              </w:rPr>
              <w:fldChar w:fldCharType="separate"/>
            </w:r>
            <w:r>
              <w:rPr>
                <w:noProof/>
                <w:webHidden/>
              </w:rPr>
              <w:t>66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07" w:history="1">
            <w:r w:rsidRPr="00E77E9A">
              <w:rPr>
                <w:rStyle w:val="Hyperlink"/>
                <w:noProof/>
              </w:rPr>
              <w:t>Runtime Configuration</w:t>
            </w:r>
            <w:r>
              <w:rPr>
                <w:noProof/>
                <w:webHidden/>
              </w:rPr>
              <w:tab/>
            </w:r>
            <w:r>
              <w:rPr>
                <w:noProof/>
                <w:webHidden/>
              </w:rPr>
              <w:fldChar w:fldCharType="begin"/>
            </w:r>
            <w:r>
              <w:rPr>
                <w:noProof/>
                <w:webHidden/>
              </w:rPr>
              <w:instrText xml:space="preserve"> PAGEREF _Toc263684707 \h </w:instrText>
            </w:r>
            <w:r>
              <w:rPr>
                <w:noProof/>
                <w:webHidden/>
              </w:rPr>
            </w:r>
            <w:r>
              <w:rPr>
                <w:noProof/>
                <w:webHidden/>
              </w:rPr>
              <w:fldChar w:fldCharType="separate"/>
            </w:r>
            <w:r>
              <w:rPr>
                <w:noProof/>
                <w:webHidden/>
              </w:rPr>
              <w:t>66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8" w:history="1">
            <w:r w:rsidRPr="00E77E9A">
              <w:rPr>
                <w:rStyle w:val="Hyperlink"/>
                <w:noProof/>
              </w:rPr>
              <w:t>HTTPS Configuration</w:t>
            </w:r>
            <w:r>
              <w:rPr>
                <w:noProof/>
                <w:webHidden/>
              </w:rPr>
              <w:tab/>
            </w:r>
            <w:r>
              <w:rPr>
                <w:noProof/>
                <w:webHidden/>
              </w:rPr>
              <w:fldChar w:fldCharType="begin"/>
            </w:r>
            <w:r>
              <w:rPr>
                <w:noProof/>
                <w:webHidden/>
              </w:rPr>
              <w:instrText xml:space="preserve"> PAGEREF _Toc263684708 \h </w:instrText>
            </w:r>
            <w:r>
              <w:rPr>
                <w:noProof/>
                <w:webHidden/>
              </w:rPr>
            </w:r>
            <w:r>
              <w:rPr>
                <w:noProof/>
                <w:webHidden/>
              </w:rPr>
              <w:fldChar w:fldCharType="separate"/>
            </w:r>
            <w:r>
              <w:rPr>
                <w:noProof/>
                <w:webHidden/>
              </w:rPr>
              <w:t>66</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09" w:history="1">
            <w:r w:rsidRPr="00E77E9A">
              <w:rPr>
                <w:rStyle w:val="Hyperlink"/>
                <w:noProof/>
              </w:rPr>
              <w:t>Logging</w:t>
            </w:r>
            <w:r>
              <w:rPr>
                <w:noProof/>
                <w:webHidden/>
              </w:rPr>
              <w:tab/>
            </w:r>
            <w:r>
              <w:rPr>
                <w:noProof/>
                <w:webHidden/>
              </w:rPr>
              <w:fldChar w:fldCharType="begin"/>
            </w:r>
            <w:r>
              <w:rPr>
                <w:noProof/>
                <w:webHidden/>
              </w:rPr>
              <w:instrText xml:space="preserve"> PAGEREF _Toc263684709 \h </w:instrText>
            </w:r>
            <w:r>
              <w:rPr>
                <w:noProof/>
                <w:webHidden/>
              </w:rPr>
            </w:r>
            <w:r>
              <w:rPr>
                <w:noProof/>
                <w:webHidden/>
              </w:rPr>
              <w:fldChar w:fldCharType="separate"/>
            </w:r>
            <w:r>
              <w:rPr>
                <w:noProof/>
                <w:webHidden/>
              </w:rPr>
              <w:t>67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0" w:history="1">
            <w:r w:rsidRPr="00E77E9A">
              <w:rPr>
                <w:rStyle w:val="Hyperlink"/>
                <w:noProof/>
              </w:rPr>
              <w:t>Base Server Configuration</w:t>
            </w:r>
            <w:r>
              <w:rPr>
                <w:noProof/>
                <w:webHidden/>
              </w:rPr>
              <w:tab/>
            </w:r>
            <w:r>
              <w:rPr>
                <w:noProof/>
                <w:webHidden/>
              </w:rPr>
              <w:fldChar w:fldCharType="begin"/>
            </w:r>
            <w:r>
              <w:rPr>
                <w:noProof/>
                <w:webHidden/>
              </w:rPr>
              <w:instrText xml:space="preserve"> PAGEREF _Toc263684710 \h </w:instrText>
            </w:r>
            <w:r>
              <w:rPr>
                <w:noProof/>
                <w:webHidden/>
              </w:rPr>
            </w:r>
            <w:r>
              <w:rPr>
                <w:noProof/>
                <w:webHidden/>
              </w:rPr>
              <w:fldChar w:fldCharType="separate"/>
            </w:r>
            <w:r>
              <w:rPr>
                <w:noProof/>
                <w:webHidden/>
              </w:rPr>
              <w:t>67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1" w:history="1">
            <w:r w:rsidRPr="00E77E9A">
              <w:rPr>
                <w:rStyle w:val="Hyperlink"/>
                <w:noProof/>
              </w:rPr>
              <w:t>Extension Configuration</w:t>
            </w:r>
            <w:r>
              <w:rPr>
                <w:noProof/>
                <w:webHidden/>
              </w:rPr>
              <w:tab/>
            </w:r>
            <w:r>
              <w:rPr>
                <w:noProof/>
                <w:webHidden/>
              </w:rPr>
              <w:fldChar w:fldCharType="begin"/>
            </w:r>
            <w:r>
              <w:rPr>
                <w:noProof/>
                <w:webHidden/>
              </w:rPr>
              <w:instrText xml:space="preserve"> PAGEREF _Toc263684711 \h </w:instrText>
            </w:r>
            <w:r>
              <w:rPr>
                <w:noProof/>
                <w:webHidden/>
              </w:rPr>
            </w:r>
            <w:r>
              <w:rPr>
                <w:noProof/>
                <w:webHidden/>
              </w:rPr>
              <w:fldChar w:fldCharType="separate"/>
            </w:r>
            <w:r>
              <w:rPr>
                <w:noProof/>
                <w:webHidden/>
              </w:rPr>
              <w:t>67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2" w:history="1">
            <w:r w:rsidRPr="00E77E9A">
              <w:rPr>
                <w:rStyle w:val="Hyperlink"/>
                <w:noProof/>
              </w:rPr>
              <w:t>Pass-By-Value</w:t>
            </w:r>
            <w:r>
              <w:rPr>
                <w:noProof/>
                <w:webHidden/>
              </w:rPr>
              <w:tab/>
            </w:r>
            <w:r>
              <w:rPr>
                <w:noProof/>
                <w:webHidden/>
              </w:rPr>
              <w:fldChar w:fldCharType="begin"/>
            </w:r>
            <w:r>
              <w:rPr>
                <w:noProof/>
                <w:webHidden/>
              </w:rPr>
              <w:instrText xml:space="preserve"> PAGEREF _Toc263684712 \h </w:instrText>
            </w:r>
            <w:r>
              <w:rPr>
                <w:noProof/>
                <w:webHidden/>
              </w:rPr>
            </w:r>
            <w:r>
              <w:rPr>
                <w:noProof/>
                <w:webHidden/>
              </w:rPr>
              <w:fldChar w:fldCharType="separate"/>
            </w:r>
            <w:r>
              <w:rPr>
                <w:noProof/>
                <w:webHidden/>
              </w:rPr>
              <w:t>68</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713" w:history="1">
            <w:r w:rsidRPr="00E77E9A">
              <w:rPr>
                <w:rStyle w:val="Hyperlink"/>
                <w:noProof/>
              </w:rPr>
              <w:t>16.</w:t>
            </w:r>
            <w:r>
              <w:rPr>
                <w:rFonts w:asciiTheme="minorHAnsi" w:eastAsiaTheme="minorEastAsia" w:hAnsiTheme="minorHAnsi" w:cstheme="minorBidi"/>
                <w:b w:val="0"/>
                <w:noProof/>
                <w:color w:val="auto"/>
                <w:sz w:val="22"/>
                <w:szCs w:val="22"/>
                <w:lang w:val="en-GB" w:eastAsia="en-GB"/>
              </w:rPr>
              <w:tab/>
            </w:r>
            <w:r w:rsidRPr="00E77E9A">
              <w:rPr>
                <w:rStyle w:val="Hyperlink"/>
                <w:noProof/>
              </w:rPr>
              <w:t>Distributed Domains</w:t>
            </w:r>
            <w:r>
              <w:rPr>
                <w:noProof/>
                <w:webHidden/>
              </w:rPr>
              <w:tab/>
            </w:r>
            <w:r>
              <w:rPr>
                <w:noProof/>
                <w:webHidden/>
              </w:rPr>
              <w:fldChar w:fldCharType="begin"/>
            </w:r>
            <w:r>
              <w:rPr>
                <w:noProof/>
                <w:webHidden/>
              </w:rPr>
              <w:instrText xml:space="preserve"> PAGEREF _Toc263684713 \h </w:instrText>
            </w:r>
            <w:r>
              <w:rPr>
                <w:noProof/>
                <w:webHidden/>
              </w:rPr>
            </w:r>
            <w:r>
              <w:rPr>
                <w:noProof/>
                <w:webHidden/>
              </w:rPr>
              <w:fldChar w:fldCharType="separate"/>
            </w:r>
            <w:r>
              <w:rPr>
                <w:noProof/>
                <w:webHidden/>
              </w:rPr>
              <w:t>69</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14" w:history="1">
            <w:r w:rsidRPr="00E77E9A">
              <w:rPr>
                <w:rStyle w:val="Hyperlink"/>
                <w:noProof/>
              </w:rPr>
              <w:t>Key Concepts</w:t>
            </w:r>
            <w:r>
              <w:rPr>
                <w:noProof/>
                <w:webHidden/>
              </w:rPr>
              <w:tab/>
            </w:r>
            <w:r>
              <w:rPr>
                <w:noProof/>
                <w:webHidden/>
              </w:rPr>
              <w:fldChar w:fldCharType="begin"/>
            </w:r>
            <w:r>
              <w:rPr>
                <w:noProof/>
                <w:webHidden/>
              </w:rPr>
              <w:instrText xml:space="preserve"> PAGEREF _Toc263684714 \h </w:instrText>
            </w:r>
            <w:r>
              <w:rPr>
                <w:noProof/>
                <w:webHidden/>
              </w:rPr>
            </w:r>
            <w:r>
              <w:rPr>
                <w:noProof/>
                <w:webHidden/>
              </w:rPr>
              <w:fldChar w:fldCharType="separate"/>
            </w:r>
            <w:r>
              <w:rPr>
                <w:noProof/>
                <w:webHidden/>
              </w:rPr>
              <w:t>69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5" w:history="1">
            <w:r w:rsidRPr="00E77E9A">
              <w:rPr>
                <w:rStyle w:val="Hyperlink"/>
                <w:noProof/>
              </w:rPr>
              <w:t>The Domain</w:t>
            </w:r>
            <w:r>
              <w:rPr>
                <w:noProof/>
                <w:webHidden/>
              </w:rPr>
              <w:tab/>
            </w:r>
            <w:r>
              <w:rPr>
                <w:noProof/>
                <w:webHidden/>
              </w:rPr>
              <w:fldChar w:fldCharType="begin"/>
            </w:r>
            <w:r>
              <w:rPr>
                <w:noProof/>
                <w:webHidden/>
              </w:rPr>
              <w:instrText xml:space="preserve"> PAGEREF _Toc263684715 \h </w:instrText>
            </w:r>
            <w:r>
              <w:rPr>
                <w:noProof/>
                <w:webHidden/>
              </w:rPr>
            </w:r>
            <w:r>
              <w:rPr>
                <w:noProof/>
                <w:webHidden/>
              </w:rPr>
              <w:fldChar w:fldCharType="separate"/>
            </w:r>
            <w:r>
              <w:rPr>
                <w:noProof/>
                <w:webHidden/>
              </w:rPr>
              <w:t>69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6" w:history="1">
            <w:r w:rsidRPr="00E77E9A">
              <w:rPr>
                <w:rStyle w:val="Hyperlink"/>
                <w:noProof/>
              </w:rPr>
              <w:t>Zones</w:t>
            </w:r>
            <w:r>
              <w:rPr>
                <w:noProof/>
                <w:webHidden/>
              </w:rPr>
              <w:tab/>
            </w:r>
            <w:r>
              <w:rPr>
                <w:noProof/>
                <w:webHidden/>
              </w:rPr>
              <w:fldChar w:fldCharType="begin"/>
            </w:r>
            <w:r>
              <w:rPr>
                <w:noProof/>
                <w:webHidden/>
              </w:rPr>
              <w:instrText xml:space="preserve"> PAGEREF _Toc263684716 \h </w:instrText>
            </w:r>
            <w:r>
              <w:rPr>
                <w:noProof/>
                <w:webHidden/>
              </w:rPr>
            </w:r>
            <w:r>
              <w:rPr>
                <w:noProof/>
                <w:webHidden/>
              </w:rPr>
              <w:fldChar w:fldCharType="separate"/>
            </w:r>
            <w:r>
              <w:rPr>
                <w:noProof/>
                <w:webHidden/>
              </w:rPr>
              <w:t>69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7" w:history="1">
            <w:r w:rsidRPr="00E77E9A">
              <w:rPr>
                <w:rStyle w:val="Hyperlink"/>
                <w:noProof/>
              </w:rPr>
              <w:t>The Controller, Participants, and Zone Manager</w:t>
            </w:r>
            <w:r>
              <w:rPr>
                <w:noProof/>
                <w:webHidden/>
              </w:rPr>
              <w:tab/>
            </w:r>
            <w:r>
              <w:rPr>
                <w:noProof/>
                <w:webHidden/>
              </w:rPr>
              <w:fldChar w:fldCharType="begin"/>
            </w:r>
            <w:r>
              <w:rPr>
                <w:noProof/>
                <w:webHidden/>
              </w:rPr>
              <w:instrText xml:space="preserve"> PAGEREF _Toc263684717 \h </w:instrText>
            </w:r>
            <w:r>
              <w:rPr>
                <w:noProof/>
                <w:webHidden/>
              </w:rPr>
            </w:r>
            <w:r>
              <w:rPr>
                <w:noProof/>
                <w:webHidden/>
              </w:rPr>
              <w:fldChar w:fldCharType="separate"/>
            </w:r>
            <w:r>
              <w:rPr>
                <w:noProof/>
                <w:webHidden/>
              </w:rPr>
              <w:t>69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8" w:history="1">
            <w:r w:rsidRPr="00E77E9A">
              <w:rPr>
                <w:rStyle w:val="Hyperlink"/>
                <w:noProof/>
              </w:rPr>
              <w:t>Deployment Plans</w:t>
            </w:r>
            <w:r>
              <w:rPr>
                <w:noProof/>
                <w:webHidden/>
              </w:rPr>
              <w:tab/>
            </w:r>
            <w:r>
              <w:rPr>
                <w:noProof/>
                <w:webHidden/>
              </w:rPr>
              <w:fldChar w:fldCharType="begin"/>
            </w:r>
            <w:r>
              <w:rPr>
                <w:noProof/>
                <w:webHidden/>
              </w:rPr>
              <w:instrText xml:space="preserve"> PAGEREF _Toc263684718 \h </w:instrText>
            </w:r>
            <w:r>
              <w:rPr>
                <w:noProof/>
                <w:webHidden/>
              </w:rPr>
            </w:r>
            <w:r>
              <w:rPr>
                <w:noProof/>
                <w:webHidden/>
              </w:rPr>
              <w:fldChar w:fldCharType="separate"/>
            </w:r>
            <w:r>
              <w:rPr>
                <w:noProof/>
                <w:webHidden/>
              </w:rPr>
              <w:t>70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19" w:history="1">
            <w:r w:rsidRPr="00E77E9A">
              <w:rPr>
                <w:rStyle w:val="Hyperlink"/>
                <w:noProof/>
              </w:rPr>
              <w:t>Clustering</w:t>
            </w:r>
            <w:r>
              <w:rPr>
                <w:noProof/>
                <w:webHidden/>
              </w:rPr>
              <w:tab/>
            </w:r>
            <w:r>
              <w:rPr>
                <w:noProof/>
                <w:webHidden/>
              </w:rPr>
              <w:fldChar w:fldCharType="begin"/>
            </w:r>
            <w:r>
              <w:rPr>
                <w:noProof/>
                <w:webHidden/>
              </w:rPr>
              <w:instrText xml:space="preserve"> PAGEREF _Toc263684719 \h </w:instrText>
            </w:r>
            <w:r>
              <w:rPr>
                <w:noProof/>
                <w:webHidden/>
              </w:rPr>
            </w:r>
            <w:r>
              <w:rPr>
                <w:noProof/>
                <w:webHidden/>
              </w:rPr>
              <w:fldChar w:fldCharType="separate"/>
            </w:r>
            <w:r>
              <w:rPr>
                <w:noProof/>
                <w:webHidden/>
              </w:rPr>
              <w:t>70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20" w:history="1">
            <w:r w:rsidRPr="00E77E9A">
              <w:rPr>
                <w:rStyle w:val="Hyperlink"/>
                <w:noProof/>
              </w:rPr>
              <w:t>Scaling Down</w:t>
            </w:r>
            <w:r>
              <w:rPr>
                <w:noProof/>
                <w:webHidden/>
              </w:rPr>
              <w:tab/>
            </w:r>
            <w:r>
              <w:rPr>
                <w:noProof/>
                <w:webHidden/>
              </w:rPr>
              <w:fldChar w:fldCharType="begin"/>
            </w:r>
            <w:r>
              <w:rPr>
                <w:noProof/>
                <w:webHidden/>
              </w:rPr>
              <w:instrText xml:space="preserve"> PAGEREF _Toc263684720 \h </w:instrText>
            </w:r>
            <w:r>
              <w:rPr>
                <w:noProof/>
                <w:webHidden/>
              </w:rPr>
            </w:r>
            <w:r>
              <w:rPr>
                <w:noProof/>
                <w:webHidden/>
              </w:rPr>
              <w:fldChar w:fldCharType="separate"/>
            </w:r>
            <w:r>
              <w:rPr>
                <w:noProof/>
                <w:webHidden/>
              </w:rPr>
              <w:t>70</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21" w:history="1">
            <w:r w:rsidRPr="00E77E9A">
              <w:rPr>
                <w:rStyle w:val="Hyperlink"/>
                <w:noProof/>
              </w:rPr>
              <w:t>Setting up a Distributed Domain</w:t>
            </w:r>
            <w:r>
              <w:rPr>
                <w:noProof/>
                <w:webHidden/>
              </w:rPr>
              <w:tab/>
            </w:r>
            <w:r>
              <w:rPr>
                <w:noProof/>
                <w:webHidden/>
              </w:rPr>
              <w:fldChar w:fldCharType="begin"/>
            </w:r>
            <w:r>
              <w:rPr>
                <w:noProof/>
                <w:webHidden/>
              </w:rPr>
              <w:instrText xml:space="preserve"> PAGEREF _Toc263684721 \h </w:instrText>
            </w:r>
            <w:r>
              <w:rPr>
                <w:noProof/>
                <w:webHidden/>
              </w:rPr>
            </w:r>
            <w:r>
              <w:rPr>
                <w:noProof/>
                <w:webHidden/>
              </w:rPr>
              <w:fldChar w:fldCharType="separate"/>
            </w:r>
            <w:r>
              <w:rPr>
                <w:noProof/>
                <w:webHidden/>
              </w:rPr>
              <w:t>70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22" w:history="1">
            <w:r w:rsidRPr="00E77E9A">
              <w:rPr>
                <w:rStyle w:val="Hyperlink"/>
                <w:noProof/>
              </w:rPr>
              <w:t>Installing the Controller</w:t>
            </w:r>
            <w:r>
              <w:rPr>
                <w:noProof/>
                <w:webHidden/>
              </w:rPr>
              <w:tab/>
            </w:r>
            <w:r>
              <w:rPr>
                <w:noProof/>
                <w:webHidden/>
              </w:rPr>
              <w:fldChar w:fldCharType="begin"/>
            </w:r>
            <w:r>
              <w:rPr>
                <w:noProof/>
                <w:webHidden/>
              </w:rPr>
              <w:instrText xml:space="preserve"> PAGEREF _Toc263684722 \h </w:instrText>
            </w:r>
            <w:r>
              <w:rPr>
                <w:noProof/>
                <w:webHidden/>
              </w:rPr>
            </w:r>
            <w:r>
              <w:rPr>
                <w:noProof/>
                <w:webHidden/>
              </w:rPr>
              <w:fldChar w:fldCharType="separate"/>
            </w:r>
            <w:r>
              <w:rPr>
                <w:noProof/>
                <w:webHidden/>
              </w:rPr>
              <w:t>70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23" w:history="1">
            <w:r w:rsidRPr="00E77E9A">
              <w:rPr>
                <w:rStyle w:val="Hyperlink"/>
                <w:noProof/>
              </w:rPr>
              <w:t>Installing Participants</w:t>
            </w:r>
            <w:r>
              <w:rPr>
                <w:noProof/>
                <w:webHidden/>
              </w:rPr>
              <w:tab/>
            </w:r>
            <w:r>
              <w:rPr>
                <w:noProof/>
                <w:webHidden/>
              </w:rPr>
              <w:fldChar w:fldCharType="begin"/>
            </w:r>
            <w:r>
              <w:rPr>
                <w:noProof/>
                <w:webHidden/>
              </w:rPr>
              <w:instrText xml:space="preserve"> PAGEREF _Toc263684723 \h </w:instrText>
            </w:r>
            <w:r>
              <w:rPr>
                <w:noProof/>
                <w:webHidden/>
              </w:rPr>
            </w:r>
            <w:r>
              <w:rPr>
                <w:noProof/>
                <w:webHidden/>
              </w:rPr>
              <w:fldChar w:fldCharType="separate"/>
            </w:r>
            <w:r>
              <w:rPr>
                <w:noProof/>
                <w:webHidden/>
              </w:rPr>
              <w:t>71</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24" w:history="1">
            <w:r w:rsidRPr="00E77E9A">
              <w:rPr>
                <w:rStyle w:val="Hyperlink"/>
                <w:noProof/>
              </w:rPr>
              <w:t>Installing the Administration tool</w:t>
            </w:r>
            <w:r>
              <w:rPr>
                <w:noProof/>
                <w:webHidden/>
              </w:rPr>
              <w:tab/>
            </w:r>
            <w:r>
              <w:rPr>
                <w:noProof/>
                <w:webHidden/>
              </w:rPr>
              <w:fldChar w:fldCharType="begin"/>
            </w:r>
            <w:r>
              <w:rPr>
                <w:noProof/>
                <w:webHidden/>
              </w:rPr>
              <w:instrText xml:space="preserve"> PAGEREF _Toc263684724 \h </w:instrText>
            </w:r>
            <w:r>
              <w:rPr>
                <w:noProof/>
                <w:webHidden/>
              </w:rPr>
            </w:r>
            <w:r>
              <w:rPr>
                <w:noProof/>
                <w:webHidden/>
              </w:rPr>
              <w:fldChar w:fldCharType="separate"/>
            </w:r>
            <w:r>
              <w:rPr>
                <w:noProof/>
                <w:webHidden/>
              </w:rPr>
              <w:t>71</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725" w:history="1">
            <w:r w:rsidRPr="00E77E9A">
              <w:rPr>
                <w:rStyle w:val="Hyperlink"/>
                <w:noProof/>
              </w:rPr>
              <w:t>17.</w:t>
            </w:r>
            <w:r>
              <w:rPr>
                <w:rFonts w:asciiTheme="minorHAnsi" w:eastAsiaTheme="minorEastAsia" w:hAnsiTheme="minorHAnsi" w:cstheme="minorBidi"/>
                <w:b w:val="0"/>
                <w:noProof/>
                <w:color w:val="auto"/>
                <w:sz w:val="22"/>
                <w:szCs w:val="22"/>
                <w:lang w:val="en-GB" w:eastAsia="en-GB"/>
              </w:rPr>
              <w:tab/>
            </w:r>
            <w:r w:rsidRPr="00E77E9A">
              <w:rPr>
                <w:rStyle w:val="Hyperlink"/>
                <w:noProof/>
              </w:rPr>
              <w:t>The Tomcat Runtime</w:t>
            </w:r>
            <w:r>
              <w:rPr>
                <w:noProof/>
                <w:webHidden/>
              </w:rPr>
              <w:tab/>
            </w:r>
            <w:r>
              <w:rPr>
                <w:noProof/>
                <w:webHidden/>
              </w:rPr>
              <w:fldChar w:fldCharType="begin"/>
            </w:r>
            <w:r>
              <w:rPr>
                <w:noProof/>
                <w:webHidden/>
              </w:rPr>
              <w:instrText xml:space="preserve"> PAGEREF _Toc263684725 \h </w:instrText>
            </w:r>
            <w:r>
              <w:rPr>
                <w:noProof/>
                <w:webHidden/>
              </w:rPr>
            </w:r>
            <w:r>
              <w:rPr>
                <w:noProof/>
                <w:webHidden/>
              </w:rPr>
              <w:fldChar w:fldCharType="separate"/>
            </w:r>
            <w:r>
              <w:rPr>
                <w:noProof/>
                <w:webHidden/>
              </w:rPr>
              <w:t>72</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726" w:history="1">
            <w:r w:rsidRPr="00E77E9A">
              <w:rPr>
                <w:rStyle w:val="Hyperlink"/>
                <w:noProof/>
              </w:rPr>
              <w:t>18.</w:t>
            </w:r>
            <w:r>
              <w:rPr>
                <w:rFonts w:asciiTheme="minorHAnsi" w:eastAsiaTheme="minorEastAsia" w:hAnsiTheme="minorHAnsi" w:cstheme="minorBidi"/>
                <w:b w:val="0"/>
                <w:noProof/>
                <w:color w:val="auto"/>
                <w:sz w:val="22"/>
                <w:szCs w:val="22"/>
                <w:lang w:val="en-GB" w:eastAsia="en-GB"/>
              </w:rPr>
              <w:tab/>
            </w:r>
            <w:r w:rsidRPr="00E77E9A">
              <w:rPr>
                <w:rStyle w:val="Hyperlink"/>
                <w:noProof/>
              </w:rPr>
              <w:t>The Webapp Runtime</w:t>
            </w:r>
            <w:r>
              <w:rPr>
                <w:noProof/>
                <w:webHidden/>
              </w:rPr>
              <w:tab/>
            </w:r>
            <w:r>
              <w:rPr>
                <w:noProof/>
                <w:webHidden/>
              </w:rPr>
              <w:fldChar w:fldCharType="begin"/>
            </w:r>
            <w:r>
              <w:rPr>
                <w:noProof/>
                <w:webHidden/>
              </w:rPr>
              <w:instrText xml:space="preserve"> PAGEREF _Toc263684726 \h </w:instrText>
            </w:r>
            <w:r>
              <w:rPr>
                <w:noProof/>
                <w:webHidden/>
              </w:rPr>
            </w:r>
            <w:r>
              <w:rPr>
                <w:noProof/>
                <w:webHidden/>
              </w:rPr>
              <w:fldChar w:fldCharType="separate"/>
            </w:r>
            <w:r>
              <w:rPr>
                <w:noProof/>
                <w:webHidden/>
              </w:rPr>
              <w:t>73</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27" w:history="1">
            <w:r w:rsidRPr="00E77E9A">
              <w:rPr>
                <w:rStyle w:val="Hyperlink"/>
                <w:noProof/>
              </w:rPr>
              <w:t>Installing the WebApp Runtime</w:t>
            </w:r>
            <w:r>
              <w:rPr>
                <w:noProof/>
                <w:webHidden/>
              </w:rPr>
              <w:tab/>
            </w:r>
            <w:r>
              <w:rPr>
                <w:noProof/>
                <w:webHidden/>
              </w:rPr>
              <w:fldChar w:fldCharType="begin"/>
            </w:r>
            <w:r>
              <w:rPr>
                <w:noProof/>
                <w:webHidden/>
              </w:rPr>
              <w:instrText xml:space="preserve"> PAGEREF _Toc263684727 \h </w:instrText>
            </w:r>
            <w:r>
              <w:rPr>
                <w:noProof/>
                <w:webHidden/>
              </w:rPr>
            </w:r>
            <w:r>
              <w:rPr>
                <w:noProof/>
                <w:webHidden/>
              </w:rPr>
              <w:fldChar w:fldCharType="separate"/>
            </w:r>
            <w:r>
              <w:rPr>
                <w:noProof/>
                <w:webHidden/>
              </w:rPr>
              <w:t>73</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28" w:history="1">
            <w:r w:rsidRPr="00E77E9A">
              <w:rPr>
                <w:rStyle w:val="Hyperlink"/>
                <w:noProof/>
              </w:rPr>
              <w:t>Configuring the Web Application</w:t>
            </w:r>
            <w:r>
              <w:rPr>
                <w:noProof/>
                <w:webHidden/>
              </w:rPr>
              <w:tab/>
            </w:r>
            <w:r>
              <w:rPr>
                <w:noProof/>
                <w:webHidden/>
              </w:rPr>
              <w:fldChar w:fldCharType="begin"/>
            </w:r>
            <w:r>
              <w:rPr>
                <w:noProof/>
                <w:webHidden/>
              </w:rPr>
              <w:instrText xml:space="preserve"> PAGEREF _Toc263684728 \h </w:instrText>
            </w:r>
            <w:r>
              <w:rPr>
                <w:noProof/>
                <w:webHidden/>
              </w:rPr>
            </w:r>
            <w:r>
              <w:rPr>
                <w:noProof/>
                <w:webHidden/>
              </w:rPr>
              <w:fldChar w:fldCharType="separate"/>
            </w:r>
            <w:r>
              <w:rPr>
                <w:noProof/>
                <w:webHidden/>
              </w:rPr>
              <w:t>74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29" w:history="1">
            <w:r w:rsidRPr="00E77E9A">
              <w:rPr>
                <w:rStyle w:val="Hyperlink"/>
                <w:noProof/>
              </w:rPr>
              <w:t>Required web.xml Settings</w:t>
            </w:r>
            <w:r>
              <w:rPr>
                <w:noProof/>
                <w:webHidden/>
              </w:rPr>
              <w:tab/>
            </w:r>
            <w:r>
              <w:rPr>
                <w:noProof/>
                <w:webHidden/>
              </w:rPr>
              <w:fldChar w:fldCharType="begin"/>
            </w:r>
            <w:r>
              <w:rPr>
                <w:noProof/>
                <w:webHidden/>
              </w:rPr>
              <w:instrText xml:space="preserve"> PAGEREF _Toc263684729 \h </w:instrText>
            </w:r>
            <w:r>
              <w:rPr>
                <w:noProof/>
                <w:webHidden/>
              </w:rPr>
            </w:r>
            <w:r>
              <w:rPr>
                <w:noProof/>
                <w:webHidden/>
              </w:rPr>
              <w:fldChar w:fldCharType="separate"/>
            </w:r>
            <w:r>
              <w:rPr>
                <w:noProof/>
                <w:webHidden/>
              </w:rPr>
              <w:t>74</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30" w:history="1">
            <w:r w:rsidRPr="00E77E9A">
              <w:rPr>
                <w:rStyle w:val="Hyperlink"/>
                <w:noProof/>
              </w:rPr>
              <w:t>Default Deployment Settings</w:t>
            </w:r>
            <w:r>
              <w:rPr>
                <w:noProof/>
                <w:webHidden/>
              </w:rPr>
              <w:tab/>
            </w:r>
            <w:r>
              <w:rPr>
                <w:noProof/>
                <w:webHidden/>
              </w:rPr>
              <w:fldChar w:fldCharType="begin"/>
            </w:r>
            <w:r>
              <w:rPr>
                <w:noProof/>
                <w:webHidden/>
              </w:rPr>
              <w:instrText xml:space="preserve"> PAGEREF _Toc263684730 \h </w:instrText>
            </w:r>
            <w:r>
              <w:rPr>
                <w:noProof/>
                <w:webHidden/>
              </w:rPr>
            </w:r>
            <w:r>
              <w:rPr>
                <w:noProof/>
                <w:webHidden/>
              </w:rPr>
              <w:fldChar w:fldCharType="separate"/>
            </w:r>
            <w:r>
              <w:rPr>
                <w:noProof/>
                <w:webHidden/>
              </w:rPr>
              <w:t>75</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31" w:history="1">
            <w:r w:rsidRPr="00E77E9A">
              <w:rPr>
                <w:rStyle w:val="Hyperlink"/>
                <w:noProof/>
              </w:rPr>
              <w:t>Using Extensions and Profiles</w:t>
            </w:r>
            <w:r>
              <w:rPr>
                <w:noProof/>
                <w:webHidden/>
              </w:rPr>
              <w:tab/>
            </w:r>
            <w:r>
              <w:rPr>
                <w:noProof/>
                <w:webHidden/>
              </w:rPr>
              <w:fldChar w:fldCharType="begin"/>
            </w:r>
            <w:r>
              <w:rPr>
                <w:noProof/>
                <w:webHidden/>
              </w:rPr>
              <w:instrText xml:space="preserve"> PAGEREF _Toc263684731 \h </w:instrText>
            </w:r>
            <w:r>
              <w:rPr>
                <w:noProof/>
                <w:webHidden/>
              </w:rPr>
            </w:r>
            <w:r>
              <w:rPr>
                <w:noProof/>
                <w:webHidden/>
              </w:rPr>
              <w:fldChar w:fldCharType="separate"/>
            </w:r>
            <w:r>
              <w:rPr>
                <w:noProof/>
                <w:webHidden/>
              </w:rPr>
              <w:t>76</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32" w:history="1">
            <w:r w:rsidRPr="00E77E9A">
              <w:rPr>
                <w:rStyle w:val="Hyperlink"/>
                <w:noProof/>
              </w:rPr>
              <w:t>Classloading</w:t>
            </w:r>
            <w:r>
              <w:rPr>
                <w:noProof/>
                <w:webHidden/>
              </w:rPr>
              <w:tab/>
            </w:r>
            <w:r>
              <w:rPr>
                <w:noProof/>
                <w:webHidden/>
              </w:rPr>
              <w:fldChar w:fldCharType="begin"/>
            </w:r>
            <w:r>
              <w:rPr>
                <w:noProof/>
                <w:webHidden/>
              </w:rPr>
              <w:instrText xml:space="preserve"> PAGEREF _Toc263684732 \h </w:instrText>
            </w:r>
            <w:r>
              <w:rPr>
                <w:noProof/>
                <w:webHidden/>
              </w:rPr>
            </w:r>
            <w:r>
              <w:rPr>
                <w:noProof/>
                <w:webHidden/>
              </w:rPr>
              <w:fldChar w:fldCharType="separate"/>
            </w:r>
            <w:r>
              <w:rPr>
                <w:noProof/>
                <w:webHidden/>
              </w:rPr>
              <w:t>77</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733" w:history="1">
            <w:r w:rsidRPr="00E77E9A">
              <w:rPr>
                <w:rStyle w:val="Hyperlink"/>
                <w:noProof/>
              </w:rPr>
              <w:t>19.</w:t>
            </w:r>
            <w:r>
              <w:rPr>
                <w:rFonts w:asciiTheme="minorHAnsi" w:eastAsiaTheme="minorEastAsia" w:hAnsiTheme="minorHAnsi" w:cstheme="minorBidi"/>
                <w:b w:val="0"/>
                <w:noProof/>
                <w:color w:val="auto"/>
                <w:sz w:val="22"/>
                <w:szCs w:val="22"/>
                <w:lang w:val="en-GB" w:eastAsia="en-GB"/>
              </w:rPr>
              <w:tab/>
            </w:r>
            <w:r w:rsidRPr="00E77E9A">
              <w:rPr>
                <w:rStyle w:val="Hyperlink"/>
                <w:noProof/>
              </w:rPr>
              <w:t>Testing</w:t>
            </w:r>
            <w:r>
              <w:rPr>
                <w:noProof/>
                <w:webHidden/>
              </w:rPr>
              <w:tab/>
            </w:r>
            <w:r>
              <w:rPr>
                <w:noProof/>
                <w:webHidden/>
              </w:rPr>
              <w:fldChar w:fldCharType="begin"/>
            </w:r>
            <w:r>
              <w:rPr>
                <w:noProof/>
                <w:webHidden/>
              </w:rPr>
              <w:instrText xml:space="preserve"> PAGEREF _Toc263684733 \h </w:instrText>
            </w:r>
            <w:r>
              <w:rPr>
                <w:noProof/>
                <w:webHidden/>
              </w:rPr>
            </w:r>
            <w:r>
              <w:rPr>
                <w:noProof/>
                <w:webHidden/>
              </w:rPr>
              <w:fldChar w:fldCharType="separate"/>
            </w:r>
            <w:r>
              <w:rPr>
                <w:noProof/>
                <w:webHidden/>
              </w:rPr>
              <w:t>78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34" w:history="1">
            <w:r w:rsidRPr="00E77E9A">
              <w:rPr>
                <w:rStyle w:val="Hyperlink"/>
                <w:noProof/>
              </w:rPr>
              <w:t>Unit Testing</w:t>
            </w:r>
            <w:r>
              <w:rPr>
                <w:noProof/>
                <w:webHidden/>
              </w:rPr>
              <w:tab/>
            </w:r>
            <w:r>
              <w:rPr>
                <w:noProof/>
                <w:webHidden/>
              </w:rPr>
              <w:fldChar w:fldCharType="begin"/>
            </w:r>
            <w:r>
              <w:rPr>
                <w:noProof/>
                <w:webHidden/>
              </w:rPr>
              <w:instrText xml:space="preserve"> PAGEREF _Toc263684734 \h </w:instrText>
            </w:r>
            <w:r>
              <w:rPr>
                <w:noProof/>
                <w:webHidden/>
              </w:rPr>
            </w:r>
            <w:r>
              <w:rPr>
                <w:noProof/>
                <w:webHidden/>
              </w:rPr>
              <w:fldChar w:fldCharType="separate"/>
            </w:r>
            <w:r>
              <w:rPr>
                <w:noProof/>
                <w:webHidden/>
              </w:rPr>
              <w:t>78</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35" w:history="1">
            <w:r w:rsidRPr="00E77E9A">
              <w:rPr>
                <w:rStyle w:val="Hyperlink"/>
                <w:noProof/>
              </w:rPr>
              <w:t>Integration Testing</w:t>
            </w:r>
            <w:r>
              <w:rPr>
                <w:noProof/>
                <w:webHidden/>
              </w:rPr>
              <w:tab/>
            </w:r>
            <w:r>
              <w:rPr>
                <w:noProof/>
                <w:webHidden/>
              </w:rPr>
              <w:fldChar w:fldCharType="begin"/>
            </w:r>
            <w:r>
              <w:rPr>
                <w:noProof/>
                <w:webHidden/>
              </w:rPr>
              <w:instrText xml:space="preserve"> PAGEREF _Toc263684735 \h </w:instrText>
            </w:r>
            <w:r>
              <w:rPr>
                <w:noProof/>
                <w:webHidden/>
              </w:rPr>
            </w:r>
            <w:r>
              <w:rPr>
                <w:noProof/>
                <w:webHidden/>
              </w:rPr>
              <w:fldChar w:fldCharType="separate"/>
            </w:r>
            <w:r>
              <w:rPr>
                <w:noProof/>
                <w:webHidden/>
              </w:rPr>
              <w:t>78</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36" w:history="1">
            <w:r w:rsidRPr="00E77E9A">
              <w:rPr>
                <w:rStyle w:val="Hyperlink"/>
                <w:noProof/>
              </w:rPr>
              <w:t>Simple Example</w:t>
            </w:r>
            <w:r>
              <w:rPr>
                <w:noProof/>
                <w:webHidden/>
              </w:rPr>
              <w:tab/>
            </w:r>
            <w:r>
              <w:rPr>
                <w:noProof/>
                <w:webHidden/>
              </w:rPr>
              <w:fldChar w:fldCharType="begin"/>
            </w:r>
            <w:r>
              <w:rPr>
                <w:noProof/>
                <w:webHidden/>
              </w:rPr>
              <w:instrText xml:space="preserve"> PAGEREF _Toc263684736 \h </w:instrText>
            </w:r>
            <w:r>
              <w:rPr>
                <w:noProof/>
                <w:webHidden/>
              </w:rPr>
            </w:r>
            <w:r>
              <w:rPr>
                <w:noProof/>
                <w:webHidden/>
              </w:rPr>
              <w:fldChar w:fldCharType="separate"/>
            </w:r>
            <w:r>
              <w:rPr>
                <w:noProof/>
                <w:webHidden/>
              </w:rPr>
              <w:t>79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37" w:history="1">
            <w:r w:rsidRPr="00E77E9A">
              <w:rPr>
                <w:rStyle w:val="Hyperlink"/>
                <w:noProof/>
              </w:rPr>
              <w:t>Service Interface</w:t>
            </w:r>
            <w:r>
              <w:rPr>
                <w:noProof/>
                <w:webHidden/>
              </w:rPr>
              <w:tab/>
            </w:r>
            <w:r>
              <w:rPr>
                <w:noProof/>
                <w:webHidden/>
              </w:rPr>
              <w:fldChar w:fldCharType="begin"/>
            </w:r>
            <w:r>
              <w:rPr>
                <w:noProof/>
                <w:webHidden/>
              </w:rPr>
              <w:instrText xml:space="preserve"> PAGEREF _Toc263684737 \h </w:instrText>
            </w:r>
            <w:r>
              <w:rPr>
                <w:noProof/>
                <w:webHidden/>
              </w:rPr>
            </w:r>
            <w:r>
              <w:rPr>
                <w:noProof/>
                <w:webHidden/>
              </w:rPr>
              <w:fldChar w:fldCharType="separate"/>
            </w:r>
            <w:r>
              <w:rPr>
                <w:noProof/>
                <w:webHidden/>
              </w:rPr>
              <w:t>79</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38" w:history="1">
            <w:r w:rsidRPr="00E77E9A">
              <w:rPr>
                <w:rStyle w:val="Hyperlink"/>
                <w:noProof/>
              </w:rPr>
              <w:t>Service Implementation</w:t>
            </w:r>
            <w:r>
              <w:rPr>
                <w:noProof/>
                <w:webHidden/>
              </w:rPr>
              <w:tab/>
            </w:r>
            <w:r>
              <w:rPr>
                <w:noProof/>
                <w:webHidden/>
              </w:rPr>
              <w:fldChar w:fldCharType="begin"/>
            </w:r>
            <w:r>
              <w:rPr>
                <w:noProof/>
                <w:webHidden/>
              </w:rPr>
              <w:instrText xml:space="preserve"> PAGEREF _Toc263684738 \h </w:instrText>
            </w:r>
            <w:r>
              <w:rPr>
                <w:noProof/>
                <w:webHidden/>
              </w:rPr>
            </w:r>
            <w:r>
              <w:rPr>
                <w:noProof/>
                <w:webHidden/>
              </w:rPr>
              <w:fldChar w:fldCharType="separate"/>
            </w:r>
            <w:r>
              <w:rPr>
                <w:noProof/>
                <w:webHidden/>
              </w:rPr>
              <w:t>80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39" w:history="1">
            <w:r w:rsidRPr="00E77E9A">
              <w:rPr>
                <w:rStyle w:val="Hyperlink"/>
                <w:noProof/>
              </w:rPr>
              <w:t>Service Composite</w:t>
            </w:r>
            <w:r>
              <w:rPr>
                <w:noProof/>
                <w:webHidden/>
              </w:rPr>
              <w:tab/>
            </w:r>
            <w:r>
              <w:rPr>
                <w:noProof/>
                <w:webHidden/>
              </w:rPr>
              <w:fldChar w:fldCharType="begin"/>
            </w:r>
            <w:r>
              <w:rPr>
                <w:noProof/>
                <w:webHidden/>
              </w:rPr>
              <w:instrText xml:space="preserve"> PAGEREF _Toc263684739 \h </w:instrText>
            </w:r>
            <w:r>
              <w:rPr>
                <w:noProof/>
                <w:webHidden/>
              </w:rPr>
            </w:r>
            <w:r>
              <w:rPr>
                <w:noProof/>
                <w:webHidden/>
              </w:rPr>
              <w:fldChar w:fldCharType="separate"/>
            </w:r>
            <w:r>
              <w:rPr>
                <w:noProof/>
                <w:webHidden/>
              </w:rPr>
              <w:t>80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0" w:history="1">
            <w:r w:rsidRPr="00E77E9A">
              <w:rPr>
                <w:rStyle w:val="Hyperlink"/>
                <w:noProof/>
              </w:rPr>
              <w:t>Service Test</w:t>
            </w:r>
            <w:r>
              <w:rPr>
                <w:noProof/>
                <w:webHidden/>
              </w:rPr>
              <w:tab/>
            </w:r>
            <w:r>
              <w:rPr>
                <w:noProof/>
                <w:webHidden/>
              </w:rPr>
              <w:fldChar w:fldCharType="begin"/>
            </w:r>
            <w:r>
              <w:rPr>
                <w:noProof/>
                <w:webHidden/>
              </w:rPr>
              <w:instrText xml:space="preserve"> PAGEREF _Toc263684740 \h </w:instrText>
            </w:r>
            <w:r>
              <w:rPr>
                <w:noProof/>
                <w:webHidden/>
              </w:rPr>
            </w:r>
            <w:r>
              <w:rPr>
                <w:noProof/>
                <w:webHidden/>
              </w:rPr>
              <w:fldChar w:fldCharType="separate"/>
            </w:r>
            <w:r>
              <w:rPr>
                <w:noProof/>
                <w:webHidden/>
              </w:rPr>
              <w:t>80</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1" w:history="1">
            <w:r w:rsidRPr="00E77E9A">
              <w:rPr>
                <w:rStyle w:val="Hyperlink"/>
                <w:noProof/>
              </w:rPr>
              <w:t>Integration Composite</w:t>
            </w:r>
            <w:r>
              <w:rPr>
                <w:noProof/>
                <w:webHidden/>
              </w:rPr>
              <w:tab/>
            </w:r>
            <w:r>
              <w:rPr>
                <w:noProof/>
                <w:webHidden/>
              </w:rPr>
              <w:fldChar w:fldCharType="begin"/>
            </w:r>
            <w:r>
              <w:rPr>
                <w:noProof/>
                <w:webHidden/>
              </w:rPr>
              <w:instrText xml:space="preserve"> PAGEREF _Toc263684741 \h </w:instrText>
            </w:r>
            <w:r>
              <w:rPr>
                <w:noProof/>
                <w:webHidden/>
              </w:rPr>
            </w:r>
            <w:r>
              <w:rPr>
                <w:noProof/>
                <w:webHidden/>
              </w:rPr>
              <w:fldChar w:fldCharType="separate"/>
            </w:r>
            <w:r>
              <w:rPr>
                <w:noProof/>
                <w:webHidden/>
              </w:rPr>
              <w:t>81</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2" w:history="1">
            <w:r w:rsidRPr="00E77E9A">
              <w:rPr>
                <w:rStyle w:val="Hyperlink"/>
                <w:noProof/>
              </w:rPr>
              <w:t>Maven Project Descriptor</w:t>
            </w:r>
            <w:r>
              <w:rPr>
                <w:noProof/>
                <w:webHidden/>
              </w:rPr>
              <w:tab/>
            </w:r>
            <w:r>
              <w:rPr>
                <w:noProof/>
                <w:webHidden/>
              </w:rPr>
              <w:fldChar w:fldCharType="begin"/>
            </w:r>
            <w:r>
              <w:rPr>
                <w:noProof/>
                <w:webHidden/>
              </w:rPr>
              <w:instrText xml:space="preserve"> PAGEREF _Toc263684742 \h </w:instrText>
            </w:r>
            <w:r>
              <w:rPr>
                <w:noProof/>
                <w:webHidden/>
              </w:rPr>
            </w:r>
            <w:r>
              <w:rPr>
                <w:noProof/>
                <w:webHidden/>
              </w:rPr>
              <w:fldChar w:fldCharType="separate"/>
            </w:r>
            <w:r>
              <w:rPr>
                <w:noProof/>
                <w:webHidden/>
              </w:rPr>
              <w:t>82</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3" w:history="1">
            <w:r w:rsidRPr="00E77E9A">
              <w:rPr>
                <w:rStyle w:val="Hyperlink"/>
                <w:noProof/>
              </w:rPr>
              <w:t>Project Dependencies</w:t>
            </w:r>
            <w:r>
              <w:rPr>
                <w:noProof/>
                <w:webHidden/>
              </w:rPr>
              <w:tab/>
            </w:r>
            <w:r>
              <w:rPr>
                <w:noProof/>
                <w:webHidden/>
              </w:rPr>
              <w:fldChar w:fldCharType="begin"/>
            </w:r>
            <w:r>
              <w:rPr>
                <w:noProof/>
                <w:webHidden/>
              </w:rPr>
              <w:instrText xml:space="preserve"> PAGEREF _Toc263684743 \h </w:instrText>
            </w:r>
            <w:r>
              <w:rPr>
                <w:noProof/>
                <w:webHidden/>
              </w:rPr>
            </w:r>
            <w:r>
              <w:rPr>
                <w:noProof/>
                <w:webHidden/>
              </w:rPr>
              <w:fldChar w:fldCharType="separate"/>
            </w:r>
            <w:r>
              <w:rPr>
                <w:noProof/>
                <w:webHidden/>
              </w:rPr>
              <w:t>83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4" w:history="1">
            <w:r w:rsidRPr="00E77E9A">
              <w:rPr>
                <w:rStyle w:val="Hyperlink"/>
                <w:noProof/>
              </w:rPr>
              <w:t>Plugins</w:t>
            </w:r>
            <w:r>
              <w:rPr>
                <w:noProof/>
                <w:webHidden/>
              </w:rPr>
              <w:tab/>
            </w:r>
            <w:r>
              <w:rPr>
                <w:noProof/>
                <w:webHidden/>
              </w:rPr>
              <w:fldChar w:fldCharType="begin"/>
            </w:r>
            <w:r>
              <w:rPr>
                <w:noProof/>
                <w:webHidden/>
              </w:rPr>
              <w:instrText xml:space="preserve"> PAGEREF _Toc263684744 \h </w:instrText>
            </w:r>
            <w:r>
              <w:rPr>
                <w:noProof/>
                <w:webHidden/>
              </w:rPr>
            </w:r>
            <w:r>
              <w:rPr>
                <w:noProof/>
                <w:webHidden/>
              </w:rPr>
              <w:fldChar w:fldCharType="separate"/>
            </w:r>
            <w:r>
              <w:rPr>
                <w:noProof/>
                <w:webHidden/>
              </w:rPr>
              <w:t>83</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5" w:history="1">
            <w:r w:rsidRPr="00E77E9A">
              <w:rPr>
                <w:rStyle w:val="Hyperlink"/>
                <w:noProof/>
              </w:rPr>
              <w:t>Running the Test</w:t>
            </w:r>
            <w:r>
              <w:rPr>
                <w:noProof/>
                <w:webHidden/>
              </w:rPr>
              <w:tab/>
            </w:r>
            <w:r>
              <w:rPr>
                <w:noProof/>
                <w:webHidden/>
              </w:rPr>
              <w:fldChar w:fldCharType="begin"/>
            </w:r>
            <w:r>
              <w:rPr>
                <w:noProof/>
                <w:webHidden/>
              </w:rPr>
              <w:instrText xml:space="preserve"> PAGEREF _Toc263684745 \h </w:instrText>
            </w:r>
            <w:r>
              <w:rPr>
                <w:noProof/>
                <w:webHidden/>
              </w:rPr>
            </w:r>
            <w:r>
              <w:rPr>
                <w:noProof/>
                <w:webHidden/>
              </w:rPr>
              <w:fldChar w:fldCharType="separate"/>
            </w:r>
            <w:r>
              <w:rPr>
                <w:noProof/>
                <w:webHidden/>
              </w:rPr>
              <w:t>84</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46" w:history="1">
            <w:r w:rsidRPr="00E77E9A">
              <w:rPr>
                <w:rStyle w:val="Hyperlink"/>
                <w:noProof/>
              </w:rPr>
              <w:t>Using Extensions</w:t>
            </w:r>
            <w:r>
              <w:rPr>
                <w:noProof/>
                <w:webHidden/>
              </w:rPr>
              <w:tab/>
            </w:r>
            <w:r>
              <w:rPr>
                <w:noProof/>
                <w:webHidden/>
              </w:rPr>
              <w:fldChar w:fldCharType="begin"/>
            </w:r>
            <w:r>
              <w:rPr>
                <w:noProof/>
                <w:webHidden/>
              </w:rPr>
              <w:instrText xml:space="preserve"> PAGEREF _Toc263684746 \h </w:instrText>
            </w:r>
            <w:r>
              <w:rPr>
                <w:noProof/>
                <w:webHidden/>
              </w:rPr>
            </w:r>
            <w:r>
              <w:rPr>
                <w:noProof/>
                <w:webHidden/>
              </w:rPr>
              <w:fldChar w:fldCharType="separate"/>
            </w:r>
            <w:r>
              <w:rPr>
                <w:noProof/>
                <w:webHidden/>
              </w:rPr>
              <w:t>84</w:t>
            </w:r>
            <w:r>
              <w:rPr>
                <w:noProof/>
                <w:webHidden/>
              </w:rPr>
              <w:fldChar w:fldCharType="end"/>
            </w:r>
          </w:hyperlink>
        </w:p>
        <w:p w:rsidR="003F77CE" w:rsidRDefault="003F77CE">
          <w:pPr>
            <w:pStyle w:val="TOC2"/>
            <w:tabs>
              <w:tab w:val="right" w:leader="dot" w:pos="8630"/>
            </w:tabs>
            <w:rPr>
              <w:rFonts w:eastAsiaTheme="minorEastAsia" w:cstheme="minorBidi"/>
              <w:noProof/>
              <w:lang w:val="en-GB" w:eastAsia="en-GB"/>
            </w:rPr>
          </w:pPr>
          <w:hyperlink w:anchor="_Toc263684747" w:history="1">
            <w:r w:rsidRPr="00E77E9A">
              <w:rPr>
                <w:rStyle w:val="Hyperlink"/>
                <w:noProof/>
              </w:rPr>
              <w:t>Working with Easymock</w:t>
            </w:r>
            <w:r>
              <w:rPr>
                <w:noProof/>
                <w:webHidden/>
              </w:rPr>
              <w:tab/>
            </w:r>
            <w:r>
              <w:rPr>
                <w:noProof/>
                <w:webHidden/>
              </w:rPr>
              <w:fldChar w:fldCharType="begin"/>
            </w:r>
            <w:r>
              <w:rPr>
                <w:noProof/>
                <w:webHidden/>
              </w:rPr>
              <w:instrText xml:space="preserve"> PAGEREF _Toc263684747 \h </w:instrText>
            </w:r>
            <w:r>
              <w:rPr>
                <w:noProof/>
                <w:webHidden/>
              </w:rPr>
            </w:r>
            <w:r>
              <w:rPr>
                <w:noProof/>
                <w:webHidden/>
              </w:rPr>
              <w:fldChar w:fldCharType="separate"/>
            </w:r>
            <w:r>
              <w:rPr>
                <w:noProof/>
                <w:webHidden/>
              </w:rPr>
              <w:t>87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8" w:history="1">
            <w:r w:rsidRPr="00E77E9A">
              <w:rPr>
                <w:rStyle w:val="Hyperlink"/>
                <w:noProof/>
              </w:rPr>
              <w:t>Adding Mock Functionality to Hello World</w:t>
            </w:r>
            <w:r>
              <w:rPr>
                <w:noProof/>
                <w:webHidden/>
              </w:rPr>
              <w:tab/>
            </w:r>
            <w:r>
              <w:rPr>
                <w:noProof/>
                <w:webHidden/>
              </w:rPr>
              <w:fldChar w:fldCharType="begin"/>
            </w:r>
            <w:r>
              <w:rPr>
                <w:noProof/>
                <w:webHidden/>
              </w:rPr>
              <w:instrText xml:space="preserve"> PAGEREF _Toc263684748 \h </w:instrText>
            </w:r>
            <w:r>
              <w:rPr>
                <w:noProof/>
                <w:webHidden/>
              </w:rPr>
            </w:r>
            <w:r>
              <w:rPr>
                <w:noProof/>
                <w:webHidden/>
              </w:rPr>
              <w:fldChar w:fldCharType="separate"/>
            </w:r>
            <w:r>
              <w:rPr>
                <w:noProof/>
                <w:webHidden/>
              </w:rPr>
              <w:t>87</w:t>
            </w:r>
            <w:r>
              <w:rPr>
                <w:noProof/>
                <w:webHidden/>
              </w:rPr>
              <w:fldChar w:fldCharType="end"/>
            </w:r>
          </w:hyperlink>
        </w:p>
        <w:p w:rsidR="003F77CE" w:rsidRDefault="003F77CE">
          <w:pPr>
            <w:pStyle w:val="TOC3"/>
            <w:tabs>
              <w:tab w:val="right" w:leader="dot" w:pos="8630"/>
            </w:tabs>
            <w:rPr>
              <w:rFonts w:eastAsiaTheme="minorEastAsia" w:cstheme="minorBidi"/>
              <w:i w:val="0"/>
              <w:noProof/>
              <w:lang w:val="en-GB" w:eastAsia="en-GB"/>
            </w:rPr>
          </w:pPr>
          <w:hyperlink w:anchor="_Toc263684749" w:history="1">
            <w:r w:rsidRPr="00E77E9A">
              <w:rPr>
                <w:rStyle w:val="Hyperlink"/>
                <w:noProof/>
              </w:rPr>
              <w:t>Configuring Security Performing Security Tests</w:t>
            </w:r>
            <w:r>
              <w:rPr>
                <w:noProof/>
                <w:webHidden/>
              </w:rPr>
              <w:tab/>
            </w:r>
            <w:r>
              <w:rPr>
                <w:noProof/>
                <w:webHidden/>
              </w:rPr>
              <w:fldChar w:fldCharType="begin"/>
            </w:r>
            <w:r>
              <w:rPr>
                <w:noProof/>
                <w:webHidden/>
              </w:rPr>
              <w:instrText xml:space="preserve"> PAGEREF _Toc263684749 \h </w:instrText>
            </w:r>
            <w:r>
              <w:rPr>
                <w:noProof/>
                <w:webHidden/>
              </w:rPr>
            </w:r>
            <w:r>
              <w:rPr>
                <w:noProof/>
                <w:webHidden/>
              </w:rPr>
              <w:fldChar w:fldCharType="separate"/>
            </w:r>
            <w:r>
              <w:rPr>
                <w:noProof/>
                <w:webHidden/>
              </w:rPr>
              <w:t>92</w:t>
            </w:r>
            <w:r>
              <w:rPr>
                <w:noProof/>
                <w:webHidden/>
              </w:rPr>
              <w:fldChar w:fldCharType="end"/>
            </w:r>
          </w:hyperlink>
        </w:p>
        <w:p w:rsidR="003F77CE" w:rsidRDefault="003F77CE">
          <w:pPr>
            <w:pStyle w:val="TOC1"/>
            <w:tabs>
              <w:tab w:val="left" w:pos="720"/>
              <w:tab w:val="right" w:leader="dot" w:pos="8630"/>
            </w:tabs>
            <w:rPr>
              <w:rFonts w:asciiTheme="minorHAnsi" w:eastAsiaTheme="minorEastAsia" w:hAnsiTheme="minorHAnsi" w:cstheme="minorBidi"/>
              <w:b w:val="0"/>
              <w:noProof/>
              <w:color w:val="auto"/>
              <w:sz w:val="22"/>
              <w:szCs w:val="22"/>
              <w:lang w:val="en-GB" w:eastAsia="en-GB"/>
            </w:rPr>
          </w:pPr>
          <w:hyperlink w:anchor="_Toc263684750" w:history="1">
            <w:r w:rsidRPr="00E77E9A">
              <w:rPr>
                <w:rStyle w:val="Hyperlink"/>
                <w:noProof/>
              </w:rPr>
              <w:t>20.</w:t>
            </w:r>
            <w:r>
              <w:rPr>
                <w:rFonts w:asciiTheme="minorHAnsi" w:eastAsiaTheme="minorEastAsia" w:hAnsiTheme="minorHAnsi" w:cstheme="minorBidi"/>
                <w:b w:val="0"/>
                <w:noProof/>
                <w:color w:val="auto"/>
                <w:sz w:val="22"/>
                <w:szCs w:val="22"/>
                <w:lang w:val="en-GB" w:eastAsia="en-GB"/>
              </w:rPr>
              <w:tab/>
            </w:r>
            <w:r w:rsidRPr="00E77E9A">
              <w:rPr>
                <w:rStyle w:val="Hyperlink"/>
                <w:noProof/>
              </w:rPr>
              <w:t>Extending Fabric3</w:t>
            </w:r>
            <w:r>
              <w:rPr>
                <w:noProof/>
                <w:webHidden/>
              </w:rPr>
              <w:tab/>
            </w:r>
            <w:r>
              <w:rPr>
                <w:noProof/>
                <w:webHidden/>
              </w:rPr>
              <w:fldChar w:fldCharType="begin"/>
            </w:r>
            <w:r>
              <w:rPr>
                <w:noProof/>
                <w:webHidden/>
              </w:rPr>
              <w:instrText xml:space="preserve"> PAGEREF _Toc263684750 \h </w:instrText>
            </w:r>
            <w:r>
              <w:rPr>
                <w:noProof/>
                <w:webHidden/>
              </w:rPr>
            </w:r>
            <w:r>
              <w:rPr>
                <w:noProof/>
                <w:webHidden/>
              </w:rPr>
              <w:fldChar w:fldCharType="separate"/>
            </w:r>
            <w:r>
              <w:rPr>
                <w:noProof/>
                <w:webHidden/>
              </w:rPr>
              <w:t>94</w:t>
            </w:r>
            <w:r>
              <w:rPr>
                <w:noProof/>
                <w:webHidden/>
              </w:rPr>
              <w:fldChar w:fldCharType="end"/>
            </w:r>
          </w:hyperlink>
        </w:p>
        <w:p w:rsidR="003F77CE" w:rsidRDefault="003F77CE" w:rsidP="003F77CE">
          <w:r>
            <w:fldChar w:fldCharType="end"/>
          </w:r>
        </w:p>
      </w:sdtContent>
    </w:sdt>
    <w:p w:rsidR="003F77CE" w:rsidRDefault="003F77CE" w:rsidP="003F77CE">
      <w:r>
        <w:br w:type="page"/>
      </w:r>
    </w:p>
    <w:p w:rsidR="003F77CE" w:rsidRDefault="003F77CE" w:rsidP="003F77CE"/>
    <w:p w:rsidR="003F77CE" w:rsidRDefault="003F77CE" w:rsidP="003F77CE">
      <w:pPr>
        <w:pStyle w:val="Heading1"/>
      </w:pPr>
      <w:bookmarkStart w:id="0" w:name="_Toc263684593"/>
      <w:r>
        <w:t>Migration notes</w:t>
      </w:r>
      <w:bookmarkEnd w:id="0"/>
    </w:p>
    <w:p w:rsidR="003F77CE" w:rsidRPr="00B40D3C" w:rsidRDefault="003F77CE" w:rsidP="003F77CE"/>
    <w:p w:rsidR="003F77CE" w:rsidRDefault="003F77CE" w:rsidP="003F77CE">
      <w:pPr>
        <w:ind w:left="360"/>
      </w:pPr>
      <w:r>
        <w:t>1. Changed default JMX port from 1099 to 1199</w:t>
      </w:r>
    </w:p>
    <w:p w:rsidR="003F77CE" w:rsidRDefault="003F77CE" w:rsidP="003F77CE">
      <w:pPr>
        <w:ind w:left="360"/>
      </w:pPr>
    </w:p>
    <w:p w:rsidR="003F77CE" w:rsidRPr="00B40D3C" w:rsidRDefault="003F77CE" w:rsidP="003F77CE">
      <w:pPr>
        <w:ind w:left="360"/>
      </w:pPr>
    </w:p>
    <w:p w:rsidR="003F77CE" w:rsidRDefault="003F77CE" w:rsidP="003F77CE">
      <w:pPr>
        <w:pStyle w:val="Heading1"/>
      </w:pPr>
      <w:bookmarkStart w:id="1" w:name="_Toc263684594"/>
      <w:r>
        <w:t>Getting Started</w:t>
      </w:r>
      <w:bookmarkEnd w:id="1"/>
    </w:p>
    <w:p w:rsidR="003F77CE" w:rsidRDefault="003F77CE" w:rsidP="003F77CE"/>
    <w:p w:rsidR="003F77CE" w:rsidRDefault="003F77CE" w:rsidP="003F77CE">
      <w:pPr>
        <w:pStyle w:val="BodyTextFirstIndent"/>
      </w:pPr>
      <w:r>
        <w:t>Fabric3 is a platform for developing, assembling, and managing distributed applications. Fabric3 provides the following features:</w:t>
      </w:r>
    </w:p>
    <w:p w:rsidR="003F77CE" w:rsidRDefault="003F77CE" w:rsidP="003F77CE"/>
    <w:p w:rsidR="003F77CE" w:rsidRDefault="003F77CE" w:rsidP="003F77CE">
      <w:pPr>
        <w:pStyle w:val="ListBullet"/>
      </w:pPr>
      <w:r>
        <w:t>A programming model based on Service Component Architecture (SCA) that is specifically designed for building loosely-coupled systems.</w:t>
      </w:r>
    </w:p>
    <w:p w:rsidR="003F77CE" w:rsidRDefault="003F77CE" w:rsidP="003F77CE">
      <w:pPr>
        <w:pStyle w:val="ListBullet"/>
        <w:numPr>
          <w:ilvl w:val="0"/>
          <w:numId w:val="0"/>
        </w:numPr>
        <w:ind w:left="360"/>
      </w:pPr>
    </w:p>
    <w:p w:rsidR="003F77CE" w:rsidRDefault="003F77CE" w:rsidP="003F77CE">
      <w:pPr>
        <w:pStyle w:val="ListBullet"/>
      </w:pPr>
      <w:r>
        <w:t>The ability to use a variety of remote communication protocols in a unified, consistent manner without tying application logic to specific transport APIs.</w:t>
      </w:r>
    </w:p>
    <w:p w:rsidR="003F77CE" w:rsidRDefault="003F77CE" w:rsidP="003F77CE">
      <w:pPr>
        <w:pStyle w:val="ListBullet"/>
        <w:numPr>
          <w:ilvl w:val="0"/>
          <w:numId w:val="0"/>
        </w:numPr>
        <w:ind w:left="1080"/>
      </w:pPr>
    </w:p>
    <w:p w:rsidR="003F77CE" w:rsidRDefault="003F77CE" w:rsidP="003F77CE">
      <w:pPr>
        <w:pStyle w:val="ListBullet"/>
      </w:pPr>
      <w:r>
        <w:t>A cross-application policy framework for implementing and enforcing policies such as security and SLAs throughout an organization.</w:t>
      </w:r>
    </w:p>
    <w:p w:rsidR="003F77CE" w:rsidRDefault="003F77CE" w:rsidP="003F77CE">
      <w:pPr>
        <w:pStyle w:val="ListBullet"/>
        <w:numPr>
          <w:ilvl w:val="0"/>
          <w:numId w:val="0"/>
        </w:numPr>
        <w:ind w:left="360"/>
      </w:pPr>
    </w:p>
    <w:p w:rsidR="003F77CE" w:rsidRDefault="003F77CE" w:rsidP="003F77CE">
      <w:pPr>
        <w:pStyle w:val="ListBullet"/>
      </w:pPr>
      <w:r>
        <w:t>A management framework for provisioning, controlling, and monitoring production deployments.</w:t>
      </w:r>
    </w:p>
    <w:p w:rsidR="003F77CE" w:rsidRDefault="003F77CE" w:rsidP="003F77CE">
      <w:pPr>
        <w:pStyle w:val="ListBullet"/>
        <w:numPr>
          <w:ilvl w:val="0"/>
          <w:numId w:val="0"/>
        </w:numPr>
        <w:ind w:left="360"/>
      </w:pPr>
    </w:p>
    <w:p w:rsidR="003F77CE" w:rsidRDefault="003F77CE" w:rsidP="003F77CE">
      <w:pPr>
        <w:pStyle w:val="ListBullet"/>
      </w:pPr>
      <w:r>
        <w:t>Portability across a variety of middleware environments including Tomcat, JBoss, Websphere and WebLogic.</w:t>
      </w:r>
    </w:p>
    <w:p w:rsidR="003F77CE" w:rsidRDefault="003F77CE" w:rsidP="003F77CE"/>
    <w:p w:rsidR="003F77CE" w:rsidRDefault="003F77CE" w:rsidP="003F77CE">
      <w:pPr>
        <w:pStyle w:val="BodyTextFirstIndent"/>
      </w:pPr>
      <w:r>
        <w:t>In this chapter, we cover the basics of setting up and deploying an application using Fabric3. Subsequent chapters will cover developing loosely-coupled services, runtime configuration and topics such as integration with Java Persistence Architecture (JPA).</w:t>
      </w:r>
    </w:p>
    <w:p w:rsidR="003F77CE" w:rsidRDefault="003F77CE" w:rsidP="003F77CE">
      <w:pPr>
        <w:pStyle w:val="BodyTextFirstIndent"/>
      </w:pPr>
    </w:p>
    <w:p w:rsidR="003F77CE" w:rsidRPr="00617C54" w:rsidRDefault="003F77CE" w:rsidP="003F77CE">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SCA. Alternatively, Jim Marino and Michael Rowley, </w:t>
      </w:r>
      <w:r w:rsidRPr="00617C54">
        <w:rPr>
          <w:i/>
        </w:rPr>
        <w:t>Understanding SCA</w:t>
      </w:r>
      <w:r>
        <w:rPr>
          <w:i/>
        </w:rPr>
        <w:t xml:space="preserve"> </w:t>
      </w:r>
      <w:r>
        <w:t>(Addison-Wesley) provides an in-depth treatment including Fabric3.</w:t>
      </w:r>
    </w:p>
    <w:p w:rsidR="003F77CE" w:rsidRDefault="003F77CE" w:rsidP="003F77CE">
      <w:pPr>
        <w:pStyle w:val="Heading2"/>
      </w:pPr>
    </w:p>
    <w:p w:rsidR="003F77CE" w:rsidRDefault="003F77CE" w:rsidP="003F77CE">
      <w:pPr>
        <w:pStyle w:val="Heading2"/>
      </w:pPr>
    </w:p>
    <w:p w:rsidR="003F77CE" w:rsidRDefault="003F77CE" w:rsidP="003F77CE">
      <w:pPr>
        <w:pStyle w:val="Heading2"/>
      </w:pPr>
    </w:p>
    <w:p w:rsidR="003F77CE" w:rsidRDefault="003F77CE" w:rsidP="003F77CE">
      <w:pPr>
        <w:pStyle w:val="Heading2"/>
      </w:pPr>
      <w:bookmarkStart w:id="2" w:name="_Toc263684595"/>
      <w:r>
        <w:lastRenderedPageBreak/>
        <w:t>Choosing a Runtime</w:t>
      </w:r>
      <w:bookmarkEnd w:id="2"/>
    </w:p>
    <w:p w:rsidR="003F77CE" w:rsidRPr="00442EB0" w:rsidRDefault="003F77CE" w:rsidP="003F77CE"/>
    <w:p w:rsidR="003F77CE" w:rsidRDefault="003F77CE" w:rsidP="003F77CE">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3F77CE" w:rsidRDefault="003F77CE" w:rsidP="003F77CE">
      <w:pPr>
        <w:pStyle w:val="BodyTextFirstIndent"/>
      </w:pPr>
    </w:p>
    <w:p w:rsidR="003F77CE" w:rsidRPr="00407AD8" w:rsidRDefault="003F77CE" w:rsidP="003F77CE">
      <w:pPr>
        <w:pStyle w:val="ListBullet"/>
      </w:pPr>
      <w:r>
        <w:rPr>
          <w:b/>
          <w:bCs/>
        </w:rPr>
        <w:t>The Standalone Server:</w:t>
      </w:r>
      <w:r>
        <w:t xml:space="preserve"> Fabric3 includes a server that can be run in a single VM or in a distributed environment with multiple runtime clusters.</w:t>
      </w:r>
      <w:r>
        <w:rPr>
          <w:b/>
          <w:bCs/>
        </w:rPr>
        <w:t> </w:t>
      </w:r>
    </w:p>
    <w:p w:rsidR="003F77CE" w:rsidRDefault="003F77CE" w:rsidP="003F77CE">
      <w:pPr>
        <w:pStyle w:val="ListBullet"/>
        <w:numPr>
          <w:ilvl w:val="0"/>
          <w:numId w:val="0"/>
        </w:numPr>
        <w:ind w:left="360"/>
      </w:pPr>
    </w:p>
    <w:p w:rsidR="003F77CE" w:rsidRPr="00AA0B0F" w:rsidRDefault="003F77CE" w:rsidP="003F77CE">
      <w:pPr>
        <w:pStyle w:val="ListBullet"/>
      </w:pPr>
      <w:r w:rsidRPr="00AA0B0F">
        <w:rPr>
          <w:b/>
        </w:rPr>
        <w:t xml:space="preserve">The Fabric3 Tomcat </w:t>
      </w:r>
      <w:r>
        <w:rPr>
          <w:b/>
        </w:rPr>
        <w:t>Runtime</w:t>
      </w:r>
      <w:r>
        <w:t>:</w:t>
      </w:r>
      <w:r>
        <w:rPr>
          <w:b/>
        </w:rPr>
        <w:t xml:space="preserve"> </w:t>
      </w:r>
      <w:r>
        <w:t xml:space="preserve">Fabric3 includes a distribution that is hosted in a Tomcat server. Unlike the Webapp runtime (described below), the Fabric3 Tomcat Runtime is integrated with Tomcat facilities such as JMX and logging. </w:t>
      </w:r>
    </w:p>
    <w:p w:rsidR="003F77CE" w:rsidRDefault="003F77CE" w:rsidP="003F77CE">
      <w:pPr>
        <w:pStyle w:val="ListBullet"/>
        <w:numPr>
          <w:ilvl w:val="0"/>
          <w:numId w:val="0"/>
        </w:numPr>
        <w:rPr>
          <w:b/>
          <w:bCs/>
        </w:rPr>
      </w:pPr>
    </w:p>
    <w:p w:rsidR="003F77CE" w:rsidRDefault="003F77CE" w:rsidP="003F77CE">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3F77CE" w:rsidRPr="00407AD8" w:rsidRDefault="003F77CE" w:rsidP="003F77CE">
      <w:pPr>
        <w:pStyle w:val="ListBullet"/>
        <w:numPr>
          <w:ilvl w:val="0"/>
          <w:numId w:val="0"/>
        </w:numPr>
        <w:ind w:left="360"/>
      </w:pPr>
    </w:p>
    <w:p w:rsidR="003F77CE" w:rsidRDefault="003F77CE" w:rsidP="003F77CE">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3F77CE" w:rsidRDefault="003F77CE" w:rsidP="003F77CE">
      <w:pPr>
        <w:pStyle w:val="ListParagraph"/>
      </w:pPr>
    </w:p>
    <w:p w:rsidR="003F77CE" w:rsidRDefault="003F77CE" w:rsidP="003F77CE">
      <w:pPr>
        <w:pStyle w:val="Heading3"/>
      </w:pPr>
      <w:bookmarkStart w:id="3" w:name="_Runtime_Layout"/>
      <w:bookmarkStart w:id="4" w:name="_Toc263684596"/>
      <w:bookmarkEnd w:id="3"/>
      <w:r>
        <w:t>Runtime Layout</w:t>
      </w:r>
      <w:bookmarkEnd w:id="4"/>
    </w:p>
    <w:p w:rsidR="003F77CE" w:rsidRDefault="003F77CE" w:rsidP="003F77CE">
      <w:pPr>
        <w:pStyle w:val="BodyTextFirstIndent"/>
      </w:pPr>
    </w:p>
    <w:p w:rsidR="003F77CE" w:rsidRDefault="003F77CE" w:rsidP="003F77CE">
      <w:pPr>
        <w:pStyle w:val="BodyTextFirstIndent"/>
      </w:pPr>
      <w:r>
        <w:t>The runtime image is organized as:</w:t>
      </w:r>
    </w:p>
    <w:p w:rsidR="003F77CE" w:rsidRDefault="003F77CE" w:rsidP="003F77CE">
      <w:pPr>
        <w:pStyle w:val="BodyTextFirstIndent"/>
      </w:pPr>
    </w:p>
    <w:tbl>
      <w:tblPr>
        <w:tblStyle w:val="TableGrid"/>
        <w:tblW w:w="8976" w:type="dxa"/>
        <w:tblLook w:val="04A0"/>
      </w:tblPr>
      <w:tblGrid>
        <w:gridCol w:w="817"/>
        <w:gridCol w:w="709"/>
        <w:gridCol w:w="709"/>
        <w:gridCol w:w="2501"/>
        <w:gridCol w:w="4240"/>
      </w:tblGrid>
      <w:tr w:rsidR="003F77CE" w:rsidTr="00FE3339">
        <w:tc>
          <w:tcPr>
            <w:tcW w:w="4736" w:type="dxa"/>
            <w:gridSpan w:val="4"/>
          </w:tcPr>
          <w:p w:rsidR="003F77CE" w:rsidRDefault="003F77CE" w:rsidP="00FE3339">
            <w:pPr>
              <w:pStyle w:val="BodyTextFirstIndent"/>
              <w:ind w:firstLine="0"/>
            </w:pPr>
            <w:r>
              <w:t>/bin</w:t>
            </w:r>
          </w:p>
        </w:tc>
        <w:tc>
          <w:tcPr>
            <w:tcW w:w="4240" w:type="dxa"/>
          </w:tcPr>
          <w:p w:rsidR="003F77CE" w:rsidRDefault="003F77CE" w:rsidP="00FE3339">
            <w:pPr>
              <w:pStyle w:val="BodyTextFirstIndent"/>
              <w:ind w:firstLine="0"/>
            </w:pPr>
            <w:r>
              <w:t>Startup modules</w:t>
            </w:r>
          </w:p>
        </w:tc>
      </w:tr>
      <w:tr w:rsidR="003F77CE" w:rsidTr="00FE3339">
        <w:tc>
          <w:tcPr>
            <w:tcW w:w="4736" w:type="dxa"/>
            <w:gridSpan w:val="4"/>
          </w:tcPr>
          <w:p w:rsidR="003F77CE" w:rsidRDefault="003F77CE" w:rsidP="00FE3339">
            <w:pPr>
              <w:pStyle w:val="BodyTextFirstIndent"/>
              <w:ind w:firstLine="0"/>
            </w:pPr>
            <w:r>
              <w:t>/lib</w:t>
            </w:r>
          </w:p>
        </w:tc>
        <w:tc>
          <w:tcPr>
            <w:tcW w:w="4240" w:type="dxa"/>
          </w:tcPr>
          <w:p w:rsidR="003F77CE" w:rsidRDefault="003F77CE" w:rsidP="00FE3339">
            <w:pPr>
              <w:pStyle w:val="BodyTextFirstIndent"/>
              <w:ind w:firstLine="0"/>
            </w:pPr>
            <w:r>
              <w:t>Modules required to start the runtime host</w:t>
            </w:r>
          </w:p>
        </w:tc>
      </w:tr>
      <w:tr w:rsidR="003F77CE" w:rsidTr="00FE3339">
        <w:tc>
          <w:tcPr>
            <w:tcW w:w="4736" w:type="dxa"/>
            <w:gridSpan w:val="4"/>
          </w:tcPr>
          <w:p w:rsidR="003F77CE" w:rsidRDefault="003F77CE" w:rsidP="00FE3339">
            <w:pPr>
              <w:pStyle w:val="BodyTextFirstIndent"/>
              <w:ind w:firstLine="0"/>
            </w:pPr>
            <w:r>
              <w:t>/boot</w:t>
            </w:r>
          </w:p>
        </w:tc>
        <w:tc>
          <w:tcPr>
            <w:tcW w:w="4240" w:type="dxa"/>
          </w:tcPr>
          <w:p w:rsidR="003F77CE" w:rsidRDefault="003F77CE" w:rsidP="00FE3339">
            <w:pPr>
              <w:pStyle w:val="BodyTextFirstIndent"/>
              <w:ind w:firstLine="0"/>
            </w:pPr>
            <w:r>
              <w:t>Modules required for the runtime bootstrap and primordial system services</w:t>
            </w:r>
          </w:p>
        </w:tc>
      </w:tr>
      <w:tr w:rsidR="003F77CE" w:rsidTr="00FE3339">
        <w:tc>
          <w:tcPr>
            <w:tcW w:w="4736" w:type="dxa"/>
            <w:gridSpan w:val="4"/>
          </w:tcPr>
          <w:p w:rsidR="003F77CE" w:rsidRDefault="003F77CE" w:rsidP="00FE3339">
            <w:pPr>
              <w:pStyle w:val="BodyTextFirstIndent"/>
              <w:ind w:firstLine="0"/>
            </w:pPr>
            <w:r>
              <w:t>/host</w:t>
            </w:r>
          </w:p>
        </w:tc>
        <w:tc>
          <w:tcPr>
            <w:tcW w:w="4240" w:type="dxa"/>
          </w:tcPr>
          <w:p w:rsidR="003F77CE" w:rsidRDefault="003F77CE" w:rsidP="00FE3339">
            <w:pPr>
              <w:pStyle w:val="BodyTextFirstIndent"/>
              <w:ind w:firstLine="0"/>
            </w:pPr>
            <w:r>
              <w:t>Libraries shared between the runtime and application (e.g. web services annotations)</w:t>
            </w:r>
          </w:p>
        </w:tc>
      </w:tr>
      <w:tr w:rsidR="003F77CE" w:rsidTr="00FE3339">
        <w:tc>
          <w:tcPr>
            <w:tcW w:w="4736" w:type="dxa"/>
            <w:gridSpan w:val="4"/>
          </w:tcPr>
          <w:p w:rsidR="003F77CE" w:rsidRDefault="003F77CE" w:rsidP="00FE3339">
            <w:pPr>
              <w:pStyle w:val="BodyTextFirstIndent"/>
              <w:ind w:firstLine="0"/>
            </w:pPr>
            <w:r>
              <w:t>/extensions</w:t>
            </w:r>
          </w:p>
        </w:tc>
        <w:tc>
          <w:tcPr>
            <w:tcW w:w="4240" w:type="dxa"/>
          </w:tcPr>
          <w:p w:rsidR="003F77CE" w:rsidRDefault="003F77CE" w:rsidP="00FE3339">
            <w:pPr>
              <w:pStyle w:val="BodyTextFirstIndent"/>
              <w:ind w:firstLine="0"/>
            </w:pPr>
            <w:r>
              <w:t>Extension modules that are able to be loaded by all runtime instances</w:t>
            </w:r>
          </w:p>
        </w:tc>
      </w:tr>
      <w:tr w:rsidR="003F77CE" w:rsidTr="00FE3339">
        <w:tc>
          <w:tcPr>
            <w:tcW w:w="4736" w:type="dxa"/>
            <w:gridSpan w:val="4"/>
          </w:tcPr>
          <w:p w:rsidR="003F77CE" w:rsidRDefault="003F77CE" w:rsidP="00FE3339">
            <w:pPr>
              <w:pStyle w:val="BodyTextFirstIndent"/>
              <w:ind w:firstLine="0"/>
            </w:pPr>
            <w:r>
              <w:t>/runtimes</w:t>
            </w:r>
          </w:p>
        </w:tc>
        <w:tc>
          <w:tcPr>
            <w:tcW w:w="4240" w:type="dxa"/>
          </w:tcPr>
          <w:p w:rsidR="003F77CE" w:rsidRDefault="003F77CE" w:rsidP="00FE3339">
            <w:pPr>
              <w:pStyle w:val="BodyTextFirstIndent"/>
              <w:ind w:firstLine="0"/>
            </w:pPr>
            <w:r>
              <w:t>Specific runtime instance configuration is hosted by default under this directory</w:t>
            </w:r>
          </w:p>
        </w:tc>
      </w:tr>
      <w:tr w:rsidR="003F77CE" w:rsidTr="00FE3339">
        <w:tc>
          <w:tcPr>
            <w:tcW w:w="817" w:type="dxa"/>
          </w:tcPr>
          <w:p w:rsidR="003F77CE" w:rsidRDefault="003F77CE" w:rsidP="00FE3339">
            <w:pPr>
              <w:pStyle w:val="BodyTextFirstIndent"/>
              <w:ind w:firstLine="0"/>
            </w:pPr>
          </w:p>
        </w:tc>
        <w:tc>
          <w:tcPr>
            <w:tcW w:w="3919" w:type="dxa"/>
            <w:gridSpan w:val="3"/>
          </w:tcPr>
          <w:p w:rsidR="003F77CE" w:rsidRDefault="003F77CE" w:rsidP="00FE3339">
            <w:pPr>
              <w:pStyle w:val="BodyTextFirstIndent"/>
              <w:ind w:firstLine="0"/>
            </w:pPr>
            <w:r>
              <w:t>&lt;runtime-name&gt;</w:t>
            </w:r>
          </w:p>
        </w:tc>
        <w:tc>
          <w:tcPr>
            <w:tcW w:w="4240" w:type="dxa"/>
          </w:tcPr>
          <w:p w:rsidR="003F77CE" w:rsidRDefault="003F77CE" w:rsidP="00FE3339">
            <w:pPr>
              <w:pStyle w:val="BodyTextFirstIndent"/>
              <w:ind w:firstLine="0"/>
            </w:pPr>
            <w:r>
              <w:t>top level directory for a runtime configuration</w:t>
            </w:r>
          </w:p>
        </w:tc>
      </w:tr>
      <w:tr w:rsidR="003F77CE" w:rsidTr="00FE3339">
        <w:tc>
          <w:tcPr>
            <w:tcW w:w="817" w:type="dxa"/>
            <w:tcBorders>
              <w:bottom w:val="nil"/>
              <w:right w:val="nil"/>
            </w:tcBorders>
          </w:tcPr>
          <w:p w:rsidR="003F77CE" w:rsidRDefault="003F77CE" w:rsidP="00FE3339">
            <w:pPr>
              <w:pStyle w:val="BodyTextFirstIndent"/>
              <w:ind w:firstLine="0"/>
            </w:pPr>
          </w:p>
        </w:tc>
        <w:tc>
          <w:tcPr>
            <w:tcW w:w="709" w:type="dxa"/>
            <w:tcBorders>
              <w:left w:val="nil"/>
              <w:bottom w:val="nil"/>
            </w:tcBorders>
          </w:tcPr>
          <w:p w:rsidR="003F77CE" w:rsidRDefault="003F77CE" w:rsidP="00FE3339">
            <w:pPr>
              <w:pStyle w:val="BodyTextFirstIndent"/>
              <w:ind w:firstLine="0"/>
            </w:pPr>
          </w:p>
        </w:tc>
        <w:tc>
          <w:tcPr>
            <w:tcW w:w="3210" w:type="dxa"/>
            <w:gridSpan w:val="2"/>
          </w:tcPr>
          <w:p w:rsidR="003F77CE" w:rsidRDefault="003F77CE" w:rsidP="00FE3339">
            <w:pPr>
              <w:pStyle w:val="BodyTextFirstIndent"/>
              <w:ind w:firstLine="0"/>
            </w:pPr>
            <w:r>
              <w:t>/config</w:t>
            </w:r>
          </w:p>
        </w:tc>
        <w:tc>
          <w:tcPr>
            <w:tcW w:w="4240" w:type="dxa"/>
          </w:tcPr>
          <w:p w:rsidR="003F77CE" w:rsidRDefault="003F77CE" w:rsidP="00FE3339">
            <w:pPr>
              <w:pStyle w:val="BodyTextFirstIndent"/>
              <w:ind w:firstLine="0"/>
            </w:pPr>
            <w:r>
              <w:t>Contains systemConfig.xml for configuring the runtime and extensions</w:t>
            </w:r>
          </w:p>
        </w:tc>
      </w:tr>
      <w:tr w:rsidR="003F77CE" w:rsidTr="00FE3339">
        <w:tc>
          <w:tcPr>
            <w:tcW w:w="817" w:type="dxa"/>
            <w:tcBorders>
              <w:top w:val="nil"/>
              <w:bottom w:val="nil"/>
              <w:right w:val="nil"/>
            </w:tcBorders>
          </w:tcPr>
          <w:p w:rsidR="003F77CE" w:rsidRDefault="003F77CE" w:rsidP="00FE3339">
            <w:pPr>
              <w:pStyle w:val="BodyTextFirstIndent"/>
              <w:ind w:firstLine="0"/>
            </w:pPr>
          </w:p>
        </w:tc>
        <w:tc>
          <w:tcPr>
            <w:tcW w:w="709" w:type="dxa"/>
            <w:tcBorders>
              <w:top w:val="nil"/>
              <w:left w:val="nil"/>
              <w:bottom w:val="nil"/>
            </w:tcBorders>
          </w:tcPr>
          <w:p w:rsidR="003F77CE" w:rsidRDefault="003F77CE" w:rsidP="00FE3339">
            <w:pPr>
              <w:pStyle w:val="BodyTextFirstIndent"/>
              <w:ind w:firstLine="0"/>
            </w:pPr>
          </w:p>
        </w:tc>
        <w:tc>
          <w:tcPr>
            <w:tcW w:w="3210" w:type="dxa"/>
            <w:gridSpan w:val="2"/>
          </w:tcPr>
          <w:p w:rsidR="003F77CE" w:rsidRDefault="003F77CE" w:rsidP="00FE3339">
            <w:pPr>
              <w:pStyle w:val="BodyTextFirstIndent"/>
              <w:ind w:firstLine="0"/>
            </w:pPr>
            <w:r>
              <w:t>/deploy</w:t>
            </w:r>
          </w:p>
        </w:tc>
        <w:tc>
          <w:tcPr>
            <w:tcW w:w="4240" w:type="dxa"/>
          </w:tcPr>
          <w:p w:rsidR="003F77CE" w:rsidRDefault="003F77CE" w:rsidP="00FE3339">
            <w:pPr>
              <w:pStyle w:val="BodyTextFirstIndent"/>
              <w:ind w:firstLine="0"/>
            </w:pPr>
            <w:r>
              <w:t>File system deploy directory for the controller and single-VM runtimes</w:t>
            </w:r>
          </w:p>
        </w:tc>
      </w:tr>
      <w:tr w:rsidR="003F77CE" w:rsidTr="00FE3339">
        <w:tc>
          <w:tcPr>
            <w:tcW w:w="817" w:type="dxa"/>
            <w:tcBorders>
              <w:top w:val="nil"/>
              <w:right w:val="nil"/>
            </w:tcBorders>
          </w:tcPr>
          <w:p w:rsidR="003F77CE" w:rsidRDefault="003F77CE" w:rsidP="00FE3339">
            <w:pPr>
              <w:pStyle w:val="BodyTextFirstIndent"/>
              <w:ind w:firstLine="0"/>
            </w:pPr>
          </w:p>
        </w:tc>
        <w:tc>
          <w:tcPr>
            <w:tcW w:w="709" w:type="dxa"/>
            <w:tcBorders>
              <w:top w:val="nil"/>
              <w:left w:val="nil"/>
            </w:tcBorders>
          </w:tcPr>
          <w:p w:rsidR="003F77CE" w:rsidRDefault="003F77CE" w:rsidP="00FE3339">
            <w:pPr>
              <w:pStyle w:val="BodyTextFirstIndent"/>
              <w:ind w:firstLine="0"/>
            </w:pPr>
          </w:p>
        </w:tc>
        <w:tc>
          <w:tcPr>
            <w:tcW w:w="3210" w:type="dxa"/>
            <w:gridSpan w:val="2"/>
          </w:tcPr>
          <w:p w:rsidR="003F77CE" w:rsidRDefault="003F77CE" w:rsidP="00FE3339">
            <w:pPr>
              <w:pStyle w:val="BodyTextFirstIndent"/>
              <w:ind w:firstLine="0"/>
            </w:pPr>
            <w:r>
              <w:t>/repository</w:t>
            </w:r>
          </w:p>
        </w:tc>
        <w:tc>
          <w:tcPr>
            <w:tcW w:w="4240" w:type="dxa"/>
          </w:tcPr>
          <w:p w:rsidR="003F77CE" w:rsidRDefault="003F77CE" w:rsidP="00FE3339">
            <w:pPr>
              <w:pStyle w:val="BodyTextFirstIndent"/>
              <w:ind w:firstLine="0"/>
            </w:pPr>
          </w:p>
        </w:tc>
      </w:tr>
      <w:tr w:rsidR="003F77CE" w:rsidTr="00FE3339">
        <w:tc>
          <w:tcPr>
            <w:tcW w:w="817" w:type="dxa"/>
            <w:tcBorders>
              <w:bottom w:val="single" w:sz="4" w:space="0" w:color="000000" w:themeColor="text1"/>
              <w:right w:val="nil"/>
            </w:tcBorders>
          </w:tcPr>
          <w:p w:rsidR="003F77CE" w:rsidRDefault="003F77CE" w:rsidP="00FE3339">
            <w:pPr>
              <w:pStyle w:val="BodyTextFirstIndent"/>
              <w:ind w:firstLine="0"/>
            </w:pPr>
          </w:p>
        </w:tc>
        <w:tc>
          <w:tcPr>
            <w:tcW w:w="709" w:type="dxa"/>
            <w:tcBorders>
              <w:left w:val="nil"/>
              <w:bottom w:val="single" w:sz="4" w:space="0" w:color="000000" w:themeColor="text1"/>
              <w:right w:val="nil"/>
            </w:tcBorders>
          </w:tcPr>
          <w:p w:rsidR="003F77CE" w:rsidRDefault="003F77CE" w:rsidP="00FE3339">
            <w:pPr>
              <w:pStyle w:val="BodyTextFirstIndent"/>
              <w:ind w:firstLine="0"/>
            </w:pPr>
          </w:p>
        </w:tc>
        <w:tc>
          <w:tcPr>
            <w:tcW w:w="709" w:type="dxa"/>
            <w:tcBorders>
              <w:left w:val="nil"/>
              <w:bottom w:val="single" w:sz="4" w:space="0" w:color="000000" w:themeColor="text1"/>
            </w:tcBorders>
          </w:tcPr>
          <w:p w:rsidR="003F77CE" w:rsidRDefault="003F77CE" w:rsidP="00FE3339">
            <w:pPr>
              <w:pStyle w:val="BodyTextFirstIndent"/>
              <w:ind w:firstLine="0"/>
            </w:pPr>
          </w:p>
        </w:tc>
        <w:tc>
          <w:tcPr>
            <w:tcW w:w="2501" w:type="dxa"/>
          </w:tcPr>
          <w:p w:rsidR="003F77CE" w:rsidRDefault="003F77CE" w:rsidP="00FE3339">
            <w:pPr>
              <w:pStyle w:val="BodyTextFirstIndent"/>
              <w:ind w:firstLine="0"/>
            </w:pPr>
            <w:r>
              <w:t>/runtime</w:t>
            </w:r>
          </w:p>
        </w:tc>
        <w:tc>
          <w:tcPr>
            <w:tcW w:w="4240" w:type="dxa"/>
          </w:tcPr>
          <w:p w:rsidR="003F77CE" w:rsidRDefault="003F77CE" w:rsidP="00FE3339">
            <w:pPr>
              <w:pStyle w:val="BodyTextFirstIndent"/>
              <w:ind w:firstLine="0"/>
            </w:pPr>
            <w:r>
              <w:t>Extensions only loaded for the runtime image</w:t>
            </w:r>
          </w:p>
        </w:tc>
      </w:tr>
      <w:tr w:rsidR="003F77CE" w:rsidTr="00FE3339">
        <w:tc>
          <w:tcPr>
            <w:tcW w:w="817" w:type="dxa"/>
            <w:tcBorders>
              <w:bottom w:val="single" w:sz="4" w:space="0" w:color="000000" w:themeColor="text1"/>
              <w:right w:val="nil"/>
            </w:tcBorders>
          </w:tcPr>
          <w:p w:rsidR="003F77CE" w:rsidRDefault="003F77CE" w:rsidP="00FE3339">
            <w:pPr>
              <w:pStyle w:val="BodyTextFirstIndent"/>
              <w:ind w:firstLine="0"/>
            </w:pPr>
          </w:p>
        </w:tc>
        <w:tc>
          <w:tcPr>
            <w:tcW w:w="709" w:type="dxa"/>
            <w:tcBorders>
              <w:left w:val="nil"/>
              <w:bottom w:val="single" w:sz="4" w:space="0" w:color="000000" w:themeColor="text1"/>
              <w:right w:val="nil"/>
            </w:tcBorders>
          </w:tcPr>
          <w:p w:rsidR="003F77CE" w:rsidRDefault="003F77CE" w:rsidP="00FE3339">
            <w:pPr>
              <w:pStyle w:val="BodyTextFirstIndent"/>
              <w:ind w:firstLine="0"/>
            </w:pPr>
          </w:p>
        </w:tc>
        <w:tc>
          <w:tcPr>
            <w:tcW w:w="709" w:type="dxa"/>
            <w:tcBorders>
              <w:left w:val="nil"/>
            </w:tcBorders>
          </w:tcPr>
          <w:p w:rsidR="003F77CE" w:rsidRDefault="003F77CE" w:rsidP="00FE3339">
            <w:pPr>
              <w:pStyle w:val="BodyTextFirstIndent"/>
              <w:ind w:firstLine="0"/>
            </w:pPr>
          </w:p>
        </w:tc>
        <w:tc>
          <w:tcPr>
            <w:tcW w:w="2501" w:type="dxa"/>
          </w:tcPr>
          <w:p w:rsidR="003F77CE" w:rsidRDefault="003F77CE" w:rsidP="00FE3339">
            <w:pPr>
              <w:pStyle w:val="BodyTextFirstIndent"/>
              <w:ind w:firstLine="0"/>
            </w:pPr>
            <w:r>
              <w:t>/user</w:t>
            </w:r>
          </w:p>
        </w:tc>
        <w:tc>
          <w:tcPr>
            <w:tcW w:w="4240" w:type="dxa"/>
          </w:tcPr>
          <w:p w:rsidR="003F77CE" w:rsidRDefault="003F77CE" w:rsidP="00FE3339">
            <w:pPr>
              <w:pStyle w:val="BodyTextFirstIndent"/>
              <w:ind w:firstLine="0"/>
            </w:pPr>
            <w:r>
              <w:t>User contributions (only populated on the controller and single-VM runtimes)</w:t>
            </w:r>
          </w:p>
        </w:tc>
      </w:tr>
      <w:tr w:rsidR="003F77CE" w:rsidTr="00FE3339">
        <w:tc>
          <w:tcPr>
            <w:tcW w:w="817" w:type="dxa"/>
            <w:tcBorders>
              <w:bottom w:val="nil"/>
              <w:right w:val="nil"/>
            </w:tcBorders>
          </w:tcPr>
          <w:p w:rsidR="003F77CE" w:rsidRDefault="003F77CE" w:rsidP="00FE3339">
            <w:pPr>
              <w:pStyle w:val="BodyTextFirstIndent"/>
              <w:ind w:firstLine="0"/>
            </w:pPr>
          </w:p>
        </w:tc>
        <w:tc>
          <w:tcPr>
            <w:tcW w:w="709" w:type="dxa"/>
            <w:tcBorders>
              <w:left w:val="nil"/>
              <w:bottom w:val="nil"/>
            </w:tcBorders>
          </w:tcPr>
          <w:p w:rsidR="003F77CE" w:rsidRDefault="003F77CE" w:rsidP="00FE3339">
            <w:pPr>
              <w:pStyle w:val="BodyTextFirstIndent"/>
              <w:ind w:firstLine="0"/>
            </w:pPr>
          </w:p>
        </w:tc>
        <w:tc>
          <w:tcPr>
            <w:tcW w:w="3210" w:type="dxa"/>
            <w:gridSpan w:val="2"/>
          </w:tcPr>
          <w:p w:rsidR="003F77CE" w:rsidRDefault="003F77CE" w:rsidP="00FE3339">
            <w:pPr>
              <w:pStyle w:val="BodyTextFirstIndent"/>
              <w:ind w:firstLine="0"/>
            </w:pPr>
            <w:r>
              <w:t>/data</w:t>
            </w:r>
          </w:p>
        </w:tc>
        <w:tc>
          <w:tcPr>
            <w:tcW w:w="4240" w:type="dxa"/>
          </w:tcPr>
          <w:p w:rsidR="003F77CE" w:rsidRDefault="003F77CE" w:rsidP="00FE3339">
            <w:pPr>
              <w:pStyle w:val="BodyTextFirstIndent"/>
              <w:ind w:firstLine="0"/>
            </w:pPr>
            <w:r>
              <w:t>Persistent data directory for a runtime insctance (e.g. transaction log)</w:t>
            </w:r>
          </w:p>
        </w:tc>
      </w:tr>
      <w:tr w:rsidR="003F77CE" w:rsidTr="00FE3339">
        <w:tc>
          <w:tcPr>
            <w:tcW w:w="817" w:type="dxa"/>
            <w:tcBorders>
              <w:top w:val="nil"/>
              <w:right w:val="nil"/>
            </w:tcBorders>
          </w:tcPr>
          <w:p w:rsidR="003F77CE" w:rsidRDefault="003F77CE" w:rsidP="00FE3339">
            <w:pPr>
              <w:pStyle w:val="BodyTextFirstIndent"/>
              <w:ind w:firstLine="0"/>
            </w:pPr>
          </w:p>
        </w:tc>
        <w:tc>
          <w:tcPr>
            <w:tcW w:w="709" w:type="dxa"/>
            <w:tcBorders>
              <w:top w:val="nil"/>
              <w:left w:val="nil"/>
            </w:tcBorders>
          </w:tcPr>
          <w:p w:rsidR="003F77CE" w:rsidRDefault="003F77CE" w:rsidP="00FE3339">
            <w:pPr>
              <w:pStyle w:val="BodyTextFirstIndent"/>
              <w:ind w:firstLine="0"/>
            </w:pPr>
          </w:p>
        </w:tc>
        <w:tc>
          <w:tcPr>
            <w:tcW w:w="3210" w:type="dxa"/>
            <w:gridSpan w:val="2"/>
          </w:tcPr>
          <w:p w:rsidR="003F77CE" w:rsidRDefault="003F77CE" w:rsidP="00FE3339">
            <w:pPr>
              <w:pStyle w:val="BodyTextFirstIndent"/>
              <w:ind w:firstLine="0"/>
            </w:pPr>
            <w:r>
              <w:t>/tmp</w:t>
            </w:r>
          </w:p>
        </w:tc>
        <w:tc>
          <w:tcPr>
            <w:tcW w:w="4240" w:type="dxa"/>
          </w:tcPr>
          <w:p w:rsidR="003F77CE" w:rsidRDefault="003F77CE" w:rsidP="00FE3339">
            <w:pPr>
              <w:pStyle w:val="BodyTextFirstIndent"/>
              <w:ind w:firstLine="0"/>
            </w:pPr>
            <w:r>
              <w:t>Temporary data and artifact cache for a runtime instance</w:t>
            </w:r>
          </w:p>
        </w:tc>
      </w:tr>
    </w:tbl>
    <w:p w:rsidR="003F77CE" w:rsidRDefault="003F77CE" w:rsidP="003F77CE">
      <w:pPr>
        <w:pStyle w:val="BodyTextFirstIndent"/>
      </w:pPr>
    </w:p>
    <w:p w:rsidR="003F77CE" w:rsidRDefault="003F77CE" w:rsidP="003F77CE">
      <w:pPr>
        <w:pStyle w:val="BodyTextFirstIndent"/>
      </w:pPr>
      <w:r>
        <w:t>For basic startup , the runtime name is required, which maps to a configuration under runtimes:</w:t>
      </w:r>
    </w:p>
    <w:p w:rsidR="003F77CE" w:rsidRDefault="003F77CE" w:rsidP="003F77CE">
      <w:pPr>
        <w:pStyle w:val="BodyTextFirstIndent"/>
      </w:pPr>
    </w:p>
    <w:tbl>
      <w:tblPr>
        <w:tblStyle w:val="TableGrid"/>
        <w:tblW w:w="0" w:type="auto"/>
        <w:tblLook w:val="04A0"/>
      </w:tblPr>
      <w:tblGrid>
        <w:gridCol w:w="3936"/>
        <w:gridCol w:w="4920"/>
      </w:tblGrid>
      <w:tr w:rsidR="003F77CE" w:rsidRPr="006571DB" w:rsidTr="00FE3339">
        <w:tc>
          <w:tcPr>
            <w:tcW w:w="3936" w:type="dxa"/>
          </w:tcPr>
          <w:p w:rsidR="003F77CE" w:rsidRPr="006571DB" w:rsidRDefault="003F77CE" w:rsidP="00FE3339">
            <w:pPr>
              <w:pStyle w:val="BodyTextFirstIndent"/>
              <w:ind w:firstLine="0"/>
              <w:rPr>
                <w:lang w:val="fr-FR"/>
              </w:rPr>
            </w:pPr>
            <w:r w:rsidRPr="006571DB">
              <w:rPr>
                <w:lang w:val="fr-FR"/>
              </w:rPr>
              <w:t>java -jar server.jar controller</w:t>
            </w:r>
            <w:r>
              <w:rPr>
                <w:lang w:val="fr-FR"/>
              </w:rPr>
              <w:t> </w:t>
            </w:r>
            <w:r w:rsidRPr="006571DB">
              <w:rPr>
                <w:lang w:val="fr-FR"/>
              </w:rPr>
              <w:t xml:space="preserve">    </w:t>
            </w:r>
          </w:p>
        </w:tc>
        <w:tc>
          <w:tcPr>
            <w:tcW w:w="4920" w:type="dxa"/>
          </w:tcPr>
          <w:p w:rsidR="003F77CE" w:rsidRPr="006571DB" w:rsidRDefault="003F77CE" w:rsidP="00FE3339">
            <w:pPr>
              <w:pStyle w:val="BodyTextFirstIndent"/>
              <w:ind w:firstLine="0"/>
            </w:pPr>
            <w:r>
              <w:t>l</w:t>
            </w:r>
            <w:r w:rsidRPr="006571DB">
              <w:t>aunches a runtime using the runtimes/controller image</w:t>
            </w:r>
          </w:p>
        </w:tc>
      </w:tr>
      <w:tr w:rsidR="003F77CE" w:rsidRPr="006571DB" w:rsidTr="00FE3339">
        <w:tc>
          <w:tcPr>
            <w:tcW w:w="3936" w:type="dxa"/>
          </w:tcPr>
          <w:p w:rsidR="003F77CE" w:rsidRPr="006571DB" w:rsidRDefault="003F77CE" w:rsidP="00FE3339">
            <w:pPr>
              <w:pStyle w:val="BodyTextFirstIndent"/>
              <w:ind w:firstLine="0"/>
              <w:rPr>
                <w:lang w:val="fr-FR"/>
              </w:rPr>
            </w:pPr>
            <w:r w:rsidRPr="006571DB">
              <w:rPr>
                <w:lang w:val="fr-FR"/>
              </w:rPr>
              <w:t xml:space="preserve">java -jar server.jar </w:t>
            </w:r>
            <w:r>
              <w:rPr>
                <w:lang w:val="fr-FR"/>
              </w:rPr>
              <w:t>vm</w:t>
            </w:r>
            <w:r w:rsidRPr="006571DB">
              <w:rPr>
                <w:lang w:val="fr-FR"/>
              </w:rPr>
              <w:t xml:space="preserve">    </w:t>
            </w:r>
          </w:p>
        </w:tc>
        <w:tc>
          <w:tcPr>
            <w:tcW w:w="4920" w:type="dxa"/>
          </w:tcPr>
          <w:p w:rsidR="003F77CE" w:rsidRPr="006571DB" w:rsidRDefault="003F77CE" w:rsidP="00FE3339">
            <w:pPr>
              <w:pStyle w:val="BodyTextFirstIndent"/>
              <w:ind w:firstLine="0"/>
              <w:rPr>
                <w:lang w:val="en-GB"/>
              </w:rPr>
            </w:pPr>
            <w:r w:rsidRPr="006571DB">
              <w:t>launches a runtime using the runtimes/vm image</w:t>
            </w:r>
          </w:p>
        </w:tc>
      </w:tr>
      <w:tr w:rsidR="003F77CE" w:rsidRPr="006571DB" w:rsidTr="00FE3339">
        <w:tc>
          <w:tcPr>
            <w:tcW w:w="3936" w:type="dxa"/>
          </w:tcPr>
          <w:p w:rsidR="003F77CE" w:rsidRPr="006571DB" w:rsidRDefault="003F77CE" w:rsidP="00FE3339">
            <w:pPr>
              <w:pStyle w:val="BodyTextFirstIndent"/>
              <w:ind w:firstLine="0"/>
              <w:rPr>
                <w:lang w:val="fr-FR"/>
              </w:rPr>
            </w:pPr>
            <w:r w:rsidRPr="006571DB">
              <w:rPr>
                <w:lang w:val="fr-FR"/>
              </w:rPr>
              <w:t>java -jar server.jar participant</w:t>
            </w:r>
          </w:p>
        </w:tc>
        <w:tc>
          <w:tcPr>
            <w:tcW w:w="4920" w:type="dxa"/>
          </w:tcPr>
          <w:p w:rsidR="003F77CE" w:rsidRPr="006571DB" w:rsidRDefault="003F77CE" w:rsidP="00FE3339">
            <w:pPr>
              <w:pStyle w:val="BodyTextFirstIndent"/>
              <w:ind w:firstLine="0"/>
            </w:pPr>
            <w:r w:rsidRPr="006571DB">
              <w:t xml:space="preserve">launches a runtime using the </w:t>
            </w:r>
            <w:r>
              <w:t>r</w:t>
            </w:r>
            <w:r w:rsidRPr="006571DB">
              <w:t>untimes/participant image</w:t>
            </w:r>
          </w:p>
          <w:p w:rsidR="003F77CE" w:rsidRPr="006571DB" w:rsidRDefault="003F77CE" w:rsidP="00FE3339">
            <w:pPr>
              <w:pStyle w:val="BodyTextFirstIndent"/>
              <w:ind w:firstLine="0"/>
            </w:pPr>
          </w:p>
        </w:tc>
      </w:tr>
      <w:tr w:rsidR="003F77CE" w:rsidRPr="006571DB" w:rsidTr="00FE3339">
        <w:tc>
          <w:tcPr>
            <w:tcW w:w="3936" w:type="dxa"/>
          </w:tcPr>
          <w:p w:rsidR="003F77CE" w:rsidRPr="006571DB" w:rsidRDefault="003F77CE" w:rsidP="00FE3339">
            <w:pPr>
              <w:pStyle w:val="BodyTextFirstIndent"/>
              <w:ind w:firstLine="0"/>
              <w:rPr>
                <w:lang w:val="fr-FR"/>
              </w:rPr>
            </w:pPr>
            <w:r w:rsidRPr="006571DB">
              <w:rPr>
                <w:lang w:val="fr-FR"/>
              </w:rPr>
              <w:t xml:space="preserve">java -jar server.jar </w:t>
            </w:r>
            <w:r>
              <w:rPr>
                <w:lang w:val="fr-FR"/>
              </w:rPr>
              <w:t>foo</w:t>
            </w:r>
          </w:p>
        </w:tc>
        <w:tc>
          <w:tcPr>
            <w:tcW w:w="4920" w:type="dxa"/>
          </w:tcPr>
          <w:p w:rsidR="003F77CE" w:rsidRPr="006571DB" w:rsidRDefault="003F77CE" w:rsidP="00FE3339">
            <w:pPr>
              <w:pStyle w:val="BodyTextFirstIndent"/>
              <w:ind w:firstLine="0"/>
            </w:pPr>
            <w:r w:rsidRPr="006571DB">
              <w:t xml:space="preserve">launches a </w:t>
            </w:r>
            <w:r>
              <w:t xml:space="preserve">custom </w:t>
            </w:r>
            <w:r w:rsidRPr="006571DB">
              <w:t xml:space="preserve">runtime using the </w:t>
            </w:r>
            <w:r>
              <w:t>r</w:t>
            </w:r>
            <w:r w:rsidRPr="006571DB">
              <w:t>untimes/</w:t>
            </w:r>
            <w:r>
              <w:t>foo</w:t>
            </w:r>
            <w:r w:rsidRPr="006571DB">
              <w:t xml:space="preserve"> image</w:t>
            </w:r>
          </w:p>
          <w:p w:rsidR="003F77CE" w:rsidRPr="006571DB" w:rsidRDefault="003F77CE" w:rsidP="00FE3339">
            <w:pPr>
              <w:pStyle w:val="BodyTextFirstIndent"/>
              <w:ind w:firstLine="0"/>
            </w:pPr>
          </w:p>
        </w:tc>
      </w:tr>
    </w:tbl>
    <w:p w:rsidR="003F77CE" w:rsidRPr="009A4250" w:rsidRDefault="003F77CE" w:rsidP="003F77CE">
      <w:pPr>
        <w:pStyle w:val="BodyTextFirstIndent"/>
      </w:pPr>
    </w:p>
    <w:p w:rsidR="003F77CE" w:rsidRDefault="003F77CE" w:rsidP="003F77CE">
      <w:pPr>
        <w:pStyle w:val="ListBullet"/>
        <w:numPr>
          <w:ilvl w:val="0"/>
          <w:numId w:val="0"/>
        </w:numPr>
        <w:ind w:left="360"/>
      </w:pPr>
    </w:p>
    <w:p w:rsidR="003F77CE" w:rsidRDefault="003F77CE" w:rsidP="003F77CE">
      <w:pPr>
        <w:pStyle w:val="Heading2"/>
      </w:pPr>
      <w:bookmarkStart w:id="5" w:name="_Toc263684597"/>
      <w:r>
        <w:t>The Tutorials</w:t>
      </w:r>
      <w:bookmarkEnd w:id="5"/>
    </w:p>
    <w:p w:rsidR="003F77CE" w:rsidRPr="00FD5EA7" w:rsidRDefault="003F77CE" w:rsidP="003F77CE"/>
    <w:p w:rsidR="003F77CE" w:rsidRDefault="003F77CE" w:rsidP="003F77CE">
      <w:pPr>
        <w:pStyle w:val="BodyTextFirstIndent"/>
      </w:pPr>
      <w:r>
        <w:t>The tutorials are intended to demonstrate the capabilities of Fabric3 using the standalone server. The tutorials contain individual projects designed to showcase specific features:</w:t>
      </w:r>
    </w:p>
    <w:p w:rsidR="003F77CE" w:rsidRDefault="003F77CE" w:rsidP="003F77CE">
      <w:pPr>
        <w:pStyle w:val="BodyTextFirstIndent"/>
      </w:pPr>
    </w:p>
    <w:p w:rsidR="003F77CE" w:rsidRDefault="003F77CE" w:rsidP="003F77CE">
      <w:pPr>
        <w:pStyle w:val="ListBullet"/>
      </w:pPr>
      <w:r>
        <w:rPr>
          <w:b/>
          <w:bCs/>
        </w:rPr>
        <w:t>WebCalc</w:t>
      </w:r>
      <w:r>
        <w:t>. This tutorial demonstrates how to create a basic SCA application with a web UI. WebCalc is a simple calculator assembled from add, subtract, delete, and multiple services with a servlet-based UI.</w:t>
      </w:r>
    </w:p>
    <w:p w:rsidR="003F77CE" w:rsidRDefault="003F77CE" w:rsidP="003F77CE">
      <w:pPr>
        <w:pStyle w:val="ListBullet"/>
        <w:numPr>
          <w:ilvl w:val="0"/>
          <w:numId w:val="0"/>
        </w:numPr>
        <w:ind w:left="360"/>
      </w:pPr>
    </w:p>
    <w:p w:rsidR="003F77CE" w:rsidRDefault="003F77CE" w:rsidP="003F77CE">
      <w:pPr>
        <w:pStyle w:val="ListBullet"/>
      </w:pPr>
      <w:r>
        <w:rPr>
          <w:b/>
          <w:bCs/>
        </w:rPr>
        <w:t>BigBank Loan Application</w:t>
      </w:r>
      <w:r>
        <w:t>. This tutorial showcases advanced features of the Fabric3 runtime. It is intended to provide a complete, real-world application that demonstrates SCA and Fabric3 best-practices.</w:t>
      </w:r>
    </w:p>
    <w:p w:rsidR="003F77CE" w:rsidRDefault="003F77CE" w:rsidP="003F77CE">
      <w:pPr>
        <w:pStyle w:val="ListBullet"/>
        <w:numPr>
          <w:ilvl w:val="0"/>
          <w:numId w:val="0"/>
        </w:numPr>
        <w:ind w:left="360"/>
      </w:pPr>
    </w:p>
    <w:p w:rsidR="003F77CE" w:rsidRDefault="003F77CE" w:rsidP="003F77CE">
      <w:pPr>
        <w:pStyle w:val="Heading3"/>
      </w:pPr>
      <w:bookmarkStart w:id="6" w:name="_Toc263684598"/>
      <w:r>
        <w:t>Prerequisites</w:t>
      </w:r>
      <w:bookmarkEnd w:id="6"/>
    </w:p>
    <w:p w:rsidR="003F77CE" w:rsidRPr="00FD5EA7" w:rsidRDefault="003F77CE" w:rsidP="003F77CE"/>
    <w:p w:rsidR="003F77CE" w:rsidRDefault="003F77CE" w:rsidP="003F77CE">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3F77CE" w:rsidRDefault="003F77CE" w:rsidP="003F77CE">
      <w:pPr>
        <w:pStyle w:val="BodyTextFirstIndent"/>
      </w:pPr>
    </w:p>
    <w:p w:rsidR="003F77CE" w:rsidRDefault="003F77CE" w:rsidP="003F77CE">
      <w:pPr>
        <w:pStyle w:val="ListBullet"/>
      </w:pPr>
      <w:r>
        <w:t>JDK 6.0 or later.</w:t>
      </w:r>
    </w:p>
    <w:p w:rsidR="003F77CE" w:rsidRDefault="003F77CE" w:rsidP="003F77CE">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3F77CE" w:rsidRDefault="003F77CE" w:rsidP="003F77CE">
      <w:pPr>
        <w:pStyle w:val="ListBullet"/>
        <w:numPr>
          <w:ilvl w:val="0"/>
          <w:numId w:val="0"/>
        </w:numPr>
        <w:ind w:left="360"/>
      </w:pPr>
    </w:p>
    <w:p w:rsidR="003F77CE" w:rsidRDefault="003F77CE" w:rsidP="003F77CE">
      <w:pPr>
        <w:pStyle w:val="Heading3"/>
      </w:pPr>
      <w:bookmarkStart w:id="7" w:name="_Toc263684599"/>
      <w:r>
        <w:t>Building and Deploying WebCalc</w:t>
      </w:r>
      <w:bookmarkEnd w:id="7"/>
    </w:p>
    <w:p w:rsidR="003F77CE" w:rsidRPr="00F308A0" w:rsidRDefault="003F77CE" w:rsidP="003F77CE"/>
    <w:p w:rsidR="003F77CE" w:rsidRDefault="003F77CE" w:rsidP="003F77CE">
      <w:pPr>
        <w:pStyle w:val="BodyTextFirstIndent"/>
      </w:pPr>
      <w:r>
        <w:t>To build and deploy WebCalc, do the following:</w:t>
      </w:r>
    </w:p>
    <w:p w:rsidR="003F77CE" w:rsidRDefault="003F77CE" w:rsidP="003F77CE">
      <w:pPr>
        <w:pStyle w:val="BodyTextFirstIndent"/>
      </w:pPr>
    </w:p>
    <w:p w:rsidR="003F77CE" w:rsidRDefault="003F77CE" w:rsidP="003F77CE">
      <w:pPr>
        <w:pStyle w:val="ListBullet"/>
      </w:pPr>
      <w:r>
        <w:rPr>
          <w:b/>
          <w:bCs/>
        </w:rPr>
        <w:t>Build WebCalc</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In the directory where you extracted the tutorials distribution, go to the webcalc project folder and execute:</w:t>
      </w:r>
    </w:p>
    <w:p w:rsidR="003F77CE" w:rsidRDefault="003F77CE" w:rsidP="003F77CE">
      <w:pPr>
        <w:pStyle w:val="ListBullet"/>
        <w:numPr>
          <w:ilvl w:val="0"/>
          <w:numId w:val="0"/>
        </w:numPr>
        <w:ind w:left="1080"/>
        <w:rPr>
          <w:b/>
          <w:bCs/>
        </w:rPr>
      </w:pPr>
    </w:p>
    <w:p w:rsidR="003F77CE" w:rsidRPr="002B4B9E" w:rsidRDefault="003F77CE" w:rsidP="003F77CE">
      <w:pPr>
        <w:pStyle w:val="ListBullet"/>
        <w:numPr>
          <w:ilvl w:val="0"/>
          <w:numId w:val="0"/>
        </w:numPr>
        <w:ind w:left="1080"/>
      </w:pPr>
      <w:r w:rsidRPr="002B4B9E">
        <w:rPr>
          <w:rFonts w:ascii="Courier New" w:hAnsi="Courier New" w:cs="Courier New"/>
          <w:sz w:val="26"/>
          <w:szCs w:val="26"/>
        </w:rPr>
        <w:t>mvn clean install</w:t>
      </w:r>
    </w:p>
    <w:p w:rsidR="003F77CE" w:rsidRDefault="003F77CE" w:rsidP="003F77CE">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3F77CE" w:rsidRDefault="003F77CE" w:rsidP="003F77CE">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3F77CE" w:rsidRDefault="003F77CE" w:rsidP="003F77CE">
      <w:pPr>
        <w:pStyle w:val="ListBullet"/>
        <w:numPr>
          <w:ilvl w:val="0"/>
          <w:numId w:val="0"/>
        </w:numPr>
        <w:ind w:left="1080"/>
      </w:pPr>
    </w:p>
    <w:p w:rsidR="003F77CE" w:rsidRDefault="003F77CE" w:rsidP="003F77CE">
      <w:pPr>
        <w:pStyle w:val="codeline"/>
      </w:pPr>
      <w:r>
        <w:t>mvn -o clean install</w:t>
      </w:r>
    </w:p>
    <w:p w:rsidR="003F77CE" w:rsidRDefault="003F77CE" w:rsidP="003F77CE">
      <w:pPr>
        <w:pStyle w:val="codeline"/>
      </w:pPr>
    </w:p>
    <w:p w:rsidR="003F77CE" w:rsidRDefault="003F77CE" w:rsidP="003F77CE">
      <w:pPr>
        <w:pStyle w:val="ListBullet"/>
        <w:numPr>
          <w:ilvl w:val="0"/>
          <w:numId w:val="0"/>
        </w:numPr>
        <w:ind w:left="1080"/>
      </w:pPr>
      <w:r>
        <w:t>A WAR containing the application will be created in the /target output directory.</w:t>
      </w:r>
    </w:p>
    <w:p w:rsidR="003F77CE" w:rsidRPr="00612EEA" w:rsidRDefault="003F77CE" w:rsidP="003F77CE">
      <w:pPr>
        <w:pStyle w:val="ListBullet"/>
        <w:numPr>
          <w:ilvl w:val="0"/>
          <w:numId w:val="0"/>
        </w:numPr>
        <w:ind w:left="1080"/>
      </w:pPr>
    </w:p>
    <w:p w:rsidR="003F77CE" w:rsidRDefault="003F77CE" w:rsidP="003F77CE">
      <w:pPr>
        <w:pStyle w:val="ListBullet"/>
      </w:pPr>
      <w:r>
        <w:rPr>
          <w:b/>
          <w:bCs/>
        </w:rPr>
        <w:t>Build the Fabric3 server distribution.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Download the Fabric3 standalone runtime by executing the Maven build script from the tutorials /servers/vm directory: </w:t>
      </w:r>
    </w:p>
    <w:p w:rsidR="003F77CE" w:rsidRDefault="003F77CE" w:rsidP="003F77CE">
      <w:pPr>
        <w:pStyle w:val="ListBullet"/>
        <w:numPr>
          <w:ilvl w:val="0"/>
          <w:numId w:val="0"/>
        </w:numPr>
        <w:ind w:left="1080"/>
      </w:pPr>
    </w:p>
    <w:p w:rsidR="003F77CE" w:rsidRDefault="003F77CE" w:rsidP="003F77CE">
      <w:pPr>
        <w:pStyle w:val="codeline"/>
      </w:pPr>
      <w:r>
        <w:t>mvn -o clean install   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This will create a server image for use with the tutorials in the /target/image directory.  </w:t>
      </w:r>
    </w:p>
    <w:p w:rsidR="003F77CE" w:rsidRDefault="003F77CE" w:rsidP="003F77CE">
      <w:pPr>
        <w:pStyle w:val="ListBullet"/>
        <w:numPr>
          <w:ilvl w:val="0"/>
          <w:numId w:val="0"/>
        </w:numPr>
        <w:ind w:left="1080"/>
      </w:pPr>
    </w:p>
    <w:p w:rsidR="003F77CE" w:rsidRPr="005A2AD0" w:rsidRDefault="003F77CE" w:rsidP="003F77CE">
      <w:pPr>
        <w:pStyle w:val="ListBullet"/>
      </w:pPr>
      <w:r>
        <w:rPr>
          <w:b/>
          <w:bCs/>
        </w:rPr>
        <w:t>Start the server. </w:t>
      </w:r>
    </w:p>
    <w:p w:rsidR="003F77CE" w:rsidRPr="005A2AD0" w:rsidRDefault="003F77CE" w:rsidP="003F77CE">
      <w:pPr>
        <w:pStyle w:val="ListBullet"/>
        <w:numPr>
          <w:ilvl w:val="0"/>
          <w:numId w:val="0"/>
        </w:numPr>
        <w:ind w:left="1080"/>
      </w:pPr>
    </w:p>
    <w:p w:rsidR="003F77CE" w:rsidRDefault="003F77CE" w:rsidP="003F77CE">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Default="003F77CE" w:rsidP="003F77CE">
      <w:pPr>
        <w:pStyle w:val="ListBullet"/>
        <w:numPr>
          <w:ilvl w:val="0"/>
          <w:numId w:val="0"/>
        </w:numPr>
        <w:ind w:left="1080"/>
      </w:pPr>
    </w:p>
    <w:p w:rsidR="003F77CE" w:rsidRDefault="003F77CE" w:rsidP="003F77CE">
      <w:pPr>
        <w:pStyle w:val="ListBullet"/>
      </w:pPr>
      <w:r>
        <w:rPr>
          <w:b/>
          <w:bCs/>
        </w:rPr>
        <w:t>Deploy the application</w:t>
      </w:r>
      <w:r>
        <w:t xml:space="preserve">. </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After the server has booted, deploy the WebCalc WAR by copying it to the Fabric3 runtime /deploy directory.</w:t>
      </w:r>
    </w:p>
    <w:p w:rsidR="003F77CE" w:rsidRDefault="003F77CE" w:rsidP="003F77CE">
      <w:pPr>
        <w:pStyle w:val="ListBullet"/>
        <w:numPr>
          <w:ilvl w:val="0"/>
          <w:numId w:val="0"/>
        </w:numPr>
        <w:ind w:left="1080"/>
      </w:pPr>
    </w:p>
    <w:p w:rsidR="003F77CE" w:rsidRDefault="003F77CE" w:rsidP="003F77CE">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3F77CE" w:rsidRDefault="003F77CE" w:rsidP="003F77CE">
      <w:pPr>
        <w:pStyle w:val="BodyText"/>
      </w:pPr>
    </w:p>
    <w:p w:rsidR="003F77CE" w:rsidRDefault="003F77CE" w:rsidP="003F77CE">
      <w:pPr>
        <w:pStyle w:val="Heading2"/>
      </w:pPr>
      <w:bookmarkStart w:id="8" w:name="_Toc263684600"/>
      <w:r>
        <w:t>Building and Deploying BigBank</w:t>
      </w:r>
      <w:bookmarkEnd w:id="8"/>
    </w:p>
    <w:p w:rsidR="003F77CE" w:rsidRPr="0082364F" w:rsidRDefault="003F77CE" w:rsidP="003F77CE"/>
    <w:p w:rsidR="003F77CE" w:rsidRDefault="003F77CE" w:rsidP="003F77CE">
      <w:pPr>
        <w:pStyle w:val="BodyTextFirstIndent"/>
      </w:pPr>
      <w:r>
        <w:t>To build and deploy BigBank, do the following:</w:t>
      </w:r>
    </w:p>
    <w:p w:rsidR="003F77CE" w:rsidRDefault="003F77CE" w:rsidP="003F77CE">
      <w:pPr>
        <w:pStyle w:val="BodyTextFirstIndent"/>
      </w:pPr>
    </w:p>
    <w:p w:rsidR="003F77CE" w:rsidRDefault="003F77CE" w:rsidP="003F77CE">
      <w:pPr>
        <w:pStyle w:val="ListBullet"/>
      </w:pPr>
      <w:r>
        <w:rPr>
          <w:b/>
          <w:bCs/>
        </w:rPr>
        <w:t>Build the BigBank source</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To build BigBank, go to the bigbank project folder and execute:</w:t>
      </w:r>
    </w:p>
    <w:p w:rsidR="003F77CE" w:rsidRDefault="003F77CE" w:rsidP="003F77CE">
      <w:pPr>
        <w:pStyle w:val="codeline"/>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ListBullet"/>
        <w:numPr>
          <w:ilvl w:val="0"/>
          <w:numId w:val="0"/>
        </w:numPr>
        <w:ind w:left="1080"/>
      </w:pPr>
      <w:r>
        <w:t>The build will produce four archives: bigbank-api-1.5.jar, bigbank-services-1.5.jar, bigbank-loan-1.5.jar, and fabric3-tutorial-bigbank-webclient-1.5-.war.</w:t>
      </w:r>
    </w:p>
    <w:p w:rsidR="003F77CE" w:rsidRDefault="003F77CE" w:rsidP="003F77CE">
      <w:pPr>
        <w:pStyle w:val="ListBullet"/>
        <w:numPr>
          <w:ilvl w:val="0"/>
          <w:numId w:val="0"/>
        </w:numPr>
        <w:ind w:left="1080"/>
      </w:pPr>
    </w:p>
    <w:p w:rsidR="003F77CE" w:rsidRPr="0082364F" w:rsidRDefault="003F77CE" w:rsidP="003F77CE">
      <w:pPr>
        <w:pStyle w:val="ListBullet"/>
      </w:pPr>
      <w:r>
        <w:rPr>
          <w:b/>
          <w:bCs/>
        </w:rPr>
        <w:t>Start the server.</w:t>
      </w:r>
    </w:p>
    <w:p w:rsidR="003F77CE" w:rsidRPr="0082364F" w:rsidRDefault="003F77CE" w:rsidP="003F77CE">
      <w:pPr>
        <w:pStyle w:val="ListBullet"/>
        <w:numPr>
          <w:ilvl w:val="0"/>
          <w:numId w:val="0"/>
        </w:numPr>
        <w:ind w:left="1080"/>
      </w:pPr>
    </w:p>
    <w:p w:rsidR="003F77CE" w:rsidRDefault="003F77CE" w:rsidP="003F77CE">
      <w:pPr>
        <w:pStyle w:val="ListBullet"/>
        <w:numPr>
          <w:ilvl w:val="0"/>
          <w:numId w:val="0"/>
        </w:numPr>
        <w:ind w:left="1080"/>
      </w:pPr>
      <w:r w:rsidRPr="0082364F">
        <w:rPr>
          <w:bCs/>
        </w:rPr>
        <w:t>Boot the Fabric3 runtime from the server/</w:t>
      </w:r>
      <w:r>
        <w:rPr>
          <w:bCs/>
        </w:rPr>
        <w:t>vm/image</w:t>
      </w:r>
      <w:r w:rsidRPr="0082364F">
        <w:rPr>
          <w:bCs/>
        </w:rPr>
        <w:t>/bin directory by executing:</w:t>
      </w:r>
      <w:r>
        <w:t xml:space="preserve"> </w:t>
      </w:r>
    </w:p>
    <w:p w:rsidR="003F77CE" w:rsidRDefault="003F77CE" w:rsidP="003F77CE">
      <w:pPr>
        <w:pStyle w:val="ListBullet"/>
        <w:numPr>
          <w:ilvl w:val="0"/>
          <w:numId w:val="0"/>
        </w:numPr>
        <w:ind w:left="1080"/>
      </w:pPr>
    </w:p>
    <w:p w:rsidR="003F77CE" w:rsidRDefault="003F77CE" w:rsidP="003F77CE">
      <w:pPr>
        <w:pStyle w:val="codeline"/>
      </w:pPr>
      <w:r>
        <w:t>java -jar server.jar  </w:t>
      </w:r>
    </w:p>
    <w:p w:rsidR="003F77CE" w:rsidRPr="0082364F" w:rsidRDefault="003F77CE" w:rsidP="003F77CE">
      <w:pPr>
        <w:pStyle w:val="ListBullet"/>
        <w:numPr>
          <w:ilvl w:val="0"/>
          <w:numId w:val="0"/>
        </w:numPr>
        <w:ind w:left="1080"/>
      </w:pPr>
    </w:p>
    <w:p w:rsidR="003F77CE" w:rsidRDefault="003F77CE" w:rsidP="003F77CE">
      <w:pPr>
        <w:pStyle w:val="ListBullet"/>
      </w:pPr>
      <w:r>
        <w:rPr>
          <w:b/>
          <w:bCs/>
        </w:rPr>
        <w:t>Deploy the archives</w:t>
      </w:r>
      <w:r>
        <w:t>.</w:t>
      </w:r>
    </w:p>
    <w:p w:rsidR="003F77CE" w:rsidRDefault="003F77CE" w:rsidP="003F77CE">
      <w:pPr>
        <w:pStyle w:val="ListBullet"/>
        <w:numPr>
          <w:ilvl w:val="0"/>
          <w:numId w:val="0"/>
        </w:numPr>
        <w:ind w:left="1080"/>
      </w:pPr>
    </w:p>
    <w:p w:rsidR="003F77CE" w:rsidRDefault="003F77CE" w:rsidP="003F77CE">
      <w:pPr>
        <w:pStyle w:val="ListBullet"/>
        <w:numPr>
          <w:ilvl w:val="0"/>
          <w:numId w:val="0"/>
        </w:numPr>
        <w:ind w:left="1080"/>
      </w:pPr>
      <w:r>
        <w:t>Copy the archives to the server /deploy directory.</w:t>
      </w:r>
    </w:p>
    <w:p w:rsidR="003F77CE" w:rsidRDefault="003F77CE" w:rsidP="003F77CE">
      <w:pPr>
        <w:pStyle w:val="ListBullet"/>
        <w:numPr>
          <w:ilvl w:val="0"/>
          <w:numId w:val="0"/>
        </w:numPr>
        <w:ind w:left="1080"/>
      </w:pPr>
    </w:p>
    <w:p w:rsidR="003F77CE" w:rsidRDefault="003F77CE" w:rsidP="003F77CE">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3F77CE" w:rsidRDefault="003F77CE" w:rsidP="003F77CE">
      <w:pPr>
        <w:pStyle w:val="BodyText"/>
      </w:pPr>
    </w:p>
    <w:p w:rsidR="003F77CE" w:rsidRDefault="003F77CE" w:rsidP="003F77CE">
      <w:pPr>
        <w:pStyle w:val="Heading2"/>
      </w:pPr>
      <w:bookmarkStart w:id="9" w:name="_Toc263684601"/>
      <w:r>
        <w:t>Deploying BigBank to a Distributed Domain</w:t>
      </w:r>
      <w:bookmarkEnd w:id="9"/>
    </w:p>
    <w:p w:rsidR="003F77CE" w:rsidRPr="00BF64C8" w:rsidRDefault="003F77CE" w:rsidP="003F77CE"/>
    <w:p w:rsidR="003F77CE" w:rsidRDefault="003F77CE" w:rsidP="003F77CE">
      <w:pPr>
        <w:pStyle w:val="BodyTextFirstIndent"/>
      </w:pPr>
      <w:r>
        <w:t>The tutorials distribution also contains an automated build process for producing a set of clustered servers. To create the clustered servers, execute the following from the servers/cluster directory:</w:t>
      </w:r>
    </w:p>
    <w:p w:rsidR="003F77CE" w:rsidRDefault="003F77CE" w:rsidP="003F77CE">
      <w:pPr>
        <w:pStyle w:val="BodyTextFirstIndent"/>
      </w:pPr>
    </w:p>
    <w:p w:rsidR="003F77CE" w:rsidRDefault="003F77CE" w:rsidP="003F77CE">
      <w:pPr>
        <w:pStyle w:val="codeline"/>
      </w:pPr>
      <w:r>
        <w:t>mvn clean install </w:t>
      </w:r>
    </w:p>
    <w:p w:rsidR="003F77CE" w:rsidRDefault="003F77CE" w:rsidP="003F77CE">
      <w:pPr>
        <w:pStyle w:val="codeline"/>
      </w:pPr>
      <w:r>
        <w:t> </w:t>
      </w:r>
    </w:p>
    <w:p w:rsidR="003F77CE" w:rsidRDefault="003F77CE" w:rsidP="003F77CE">
      <w:pPr>
        <w:pStyle w:val="BodyTextFirstIndent"/>
        <w:ind w:firstLine="0"/>
      </w:pPr>
      <w:r>
        <w:t>The build will create three server images located in the target directory of each module under /servers/cluster: controller, zone1, and zone2.</w:t>
      </w:r>
    </w:p>
    <w:p w:rsidR="003F77CE" w:rsidRDefault="003F77CE" w:rsidP="003F77CE">
      <w:pPr>
        <w:pStyle w:val="BodyTextFirstIndent"/>
        <w:ind w:firstLine="0"/>
      </w:pPr>
    </w:p>
    <w:p w:rsidR="003F77CE" w:rsidRDefault="003F77CE" w:rsidP="003F77CE">
      <w:pPr>
        <w:pStyle w:val="BodyTextFirstIndent"/>
      </w:pPr>
      <w:r>
        <w:t>Follow the steps in the previous section to build the BigBank application. When the build completes, launch the controller and zone runtimes:</w:t>
      </w:r>
    </w:p>
    <w:p w:rsidR="003F77CE" w:rsidRDefault="003F77CE" w:rsidP="003F77CE">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ListBullet"/>
      </w:pPr>
      <w:r>
        <w:t>From the controller/target/image/bin directory:</w:t>
      </w:r>
    </w:p>
    <w:p w:rsidR="003F77CE" w:rsidRPr="00550FA5" w:rsidRDefault="003F77CE" w:rsidP="003F77CE">
      <w:pPr>
        <w:pStyle w:val="codeline"/>
        <w:rPr>
          <w:rFonts w:cs="Arial"/>
          <w:lang w:val="fr-FR"/>
        </w:rPr>
      </w:pPr>
      <w:r w:rsidRPr="00550FA5">
        <w:rPr>
          <w:lang w:val="fr-FR"/>
        </w:rPr>
        <w:t>java -jar server.jar controller </w:t>
      </w:r>
      <w:r w:rsidRPr="00550FA5">
        <w:rPr>
          <w:rFonts w:cs="Arial"/>
          <w:lang w:val="fr-FR"/>
        </w:rPr>
        <w:t> </w:t>
      </w:r>
    </w:p>
    <w:p w:rsidR="003F77CE" w:rsidRPr="00550FA5" w:rsidRDefault="003F77CE" w:rsidP="003F77CE">
      <w:pPr>
        <w:pStyle w:val="BodyText"/>
        <w:rPr>
          <w:lang w:val="fr-FR"/>
        </w:rPr>
      </w:pPr>
    </w:p>
    <w:p w:rsidR="003F77CE" w:rsidRDefault="003F77CE" w:rsidP="003F77CE">
      <w:pPr>
        <w:pStyle w:val="ListBullet"/>
      </w:pPr>
      <w:r>
        <w:t>From the zone1/target/image/bin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lang w:val="fr-FR"/>
        </w:rPr>
      </w:pPr>
    </w:p>
    <w:p w:rsidR="003F77CE" w:rsidRDefault="003F77CE" w:rsidP="003F77CE">
      <w:pPr>
        <w:pStyle w:val="ListBullet"/>
      </w:pPr>
      <w:r>
        <w:t>From the zone2/target/image/bin directory:</w:t>
      </w:r>
    </w:p>
    <w:p w:rsidR="003F77CE" w:rsidRPr="00550FA5" w:rsidRDefault="003F77CE" w:rsidP="003F77CE">
      <w:pPr>
        <w:pStyle w:val="codeline"/>
        <w:rPr>
          <w:rFonts w:cs="Arial"/>
          <w:lang w:val="fr-FR"/>
        </w:rPr>
      </w:pPr>
      <w:r w:rsidRPr="00550FA5">
        <w:rPr>
          <w:lang w:val="fr-FR"/>
        </w:rPr>
        <w:t>java -jar server.jar participant </w:t>
      </w:r>
      <w:r w:rsidRPr="00550FA5">
        <w:rPr>
          <w:rFonts w:cs="Arial"/>
          <w:lang w:val="fr-FR"/>
        </w:rPr>
        <w:t> </w:t>
      </w:r>
    </w:p>
    <w:p w:rsidR="003F77CE" w:rsidRPr="00550FA5" w:rsidRDefault="003F77CE" w:rsidP="003F77CE">
      <w:pPr>
        <w:widowControl w:val="0"/>
        <w:autoSpaceDE w:val="0"/>
        <w:autoSpaceDN w:val="0"/>
        <w:adjustRightInd w:val="0"/>
        <w:spacing w:after="200" w:line="340" w:lineRule="atLeast"/>
        <w:rPr>
          <w:rFonts w:cs="Arial"/>
          <w:sz w:val="26"/>
          <w:szCs w:val="26"/>
          <w:lang w:val="fr-FR"/>
        </w:rPr>
      </w:pPr>
    </w:p>
    <w:p w:rsidR="003F77CE" w:rsidRDefault="003F77CE" w:rsidP="003F77CE">
      <w:pPr>
        <w:pStyle w:val="BodyText"/>
      </w:pPr>
      <w:r>
        <w:t>After booting, the runtimes will discover each other and form a distributed domain consisting of two cluster zones. Note the runtimes may be on the same machine or different machines.</w:t>
      </w:r>
    </w:p>
    <w:p w:rsidR="003F77CE" w:rsidRDefault="003F77CE" w:rsidP="003F77CE">
      <w:pPr>
        <w:pStyle w:val="BodyText"/>
      </w:pPr>
      <w:r>
        <w:t>Copy the deployment archives to the controller/target/image/deploy directory. The controller will provision the loan service and UI archives to zone1 and the services archive to zone2.</w:t>
      </w:r>
    </w:p>
    <w:p w:rsidR="003F77CE" w:rsidRPr="001F02D4" w:rsidRDefault="003F77CE" w:rsidP="003F77CE">
      <w:pPr>
        <w:pStyle w:val="BodyText"/>
      </w:pPr>
      <w:r>
        <w:t>To run additional zone participants, copy one of the images and follow the instructions above for launching the servers. If more than one server is run on the same machine, you will need to modify the HTTP and HTTPS ports in config/participant/systemConfig.xml.</w:t>
      </w:r>
    </w:p>
    <w:p w:rsidR="003F77CE" w:rsidRDefault="003F77CE" w:rsidP="003F77CE">
      <w:pPr>
        <w:pStyle w:val="Heading2"/>
      </w:pPr>
      <w:bookmarkStart w:id="10" w:name="_Toc263684602"/>
      <w:r>
        <w:t>Getting Help</w:t>
      </w:r>
      <w:bookmarkEnd w:id="10"/>
    </w:p>
    <w:p w:rsidR="003F77CE" w:rsidRPr="001F02D4" w:rsidRDefault="003F77CE" w:rsidP="003F77CE"/>
    <w:p w:rsidR="003F77CE" w:rsidRDefault="003F77CE" w:rsidP="003F77CE">
      <w:pPr>
        <w:pStyle w:val="BodyText"/>
      </w:pPr>
      <w:r>
        <w:t xml:space="preserve">At some point you may require help with Fabric3. The best place to obtain pointers, advice or assistance troubleshooting a problem is the user mailing list, which can be accessed at </w:t>
      </w:r>
      <w:hyperlink r:id="rId16"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3F77CE" w:rsidRPr="002A7DA8" w:rsidRDefault="003F77CE" w:rsidP="003F77CE">
      <w:pPr>
        <w:pStyle w:val="BodyText"/>
      </w:pPr>
      <w:r>
        <w:t xml:space="preserve">Should you encounter a bug, we encourage you to file a report in the online JIRA system at </w:t>
      </w:r>
      <w:hyperlink r:id="rId17"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3F77CE" w:rsidRDefault="003F77CE" w:rsidP="003F77CE">
      <w:pPr>
        <w:pStyle w:val="Heading1"/>
      </w:pPr>
      <w:r>
        <w:br w:type="page"/>
      </w:r>
      <w:bookmarkStart w:id="11" w:name="_Toc263684603"/>
      <w:r>
        <w:lastRenderedPageBreak/>
        <w:t>JPA and Hibernate</w:t>
      </w:r>
      <w:bookmarkEnd w:id="11"/>
    </w:p>
    <w:p w:rsidR="003F77CE" w:rsidRDefault="003F77CE" w:rsidP="003F77CE">
      <w:pPr>
        <w:pStyle w:val="BodyText"/>
      </w:pPr>
    </w:p>
    <w:p w:rsidR="003F77CE" w:rsidRDefault="003F77CE" w:rsidP="003F77CE">
      <w:pPr>
        <w:pStyle w:val="BodyTextFirstIndent"/>
      </w:pPr>
      <w:r>
        <w:t>Fabric3 provides first-class SCA/JPA integration by allowing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3F77CE" w:rsidRDefault="003F77CE" w:rsidP="003F77CE">
      <w:pPr>
        <w:pStyle w:val="BodyTextFirstIndent"/>
      </w:pPr>
    </w:p>
    <w:p w:rsidR="003F77CE" w:rsidRDefault="003F77CE" w:rsidP="003F77CE">
      <w:pPr>
        <w:pStyle w:val="Heading2"/>
      </w:pPr>
      <w:bookmarkStart w:id="12" w:name="_Toc263684604"/>
      <w:r>
        <w:t>JPA and Hibernate Features</w:t>
      </w:r>
      <w:bookmarkEnd w:id="12"/>
    </w:p>
    <w:p w:rsidR="003F77CE" w:rsidRDefault="003F77CE" w:rsidP="003F77CE">
      <w:pPr>
        <w:pStyle w:val="BodyTextFirstIndent"/>
      </w:pPr>
      <w:r>
        <w:t>JPA features supported by Fabric3 include:</w:t>
      </w:r>
    </w:p>
    <w:p w:rsidR="003F77CE" w:rsidRDefault="003F77CE" w:rsidP="003F77CE">
      <w:pPr>
        <w:pStyle w:val="BodyTextFirstIndent"/>
      </w:pPr>
    </w:p>
    <w:p w:rsidR="003F77CE" w:rsidRDefault="003F77CE" w:rsidP="003F77CE">
      <w:pPr>
        <w:pStyle w:val="ListBullet"/>
      </w:pPr>
      <w:r>
        <w:t>Injection of entity manager factories using @PersistenceUnit annotation</w:t>
      </w:r>
    </w:p>
    <w:p w:rsidR="003F77CE" w:rsidRDefault="003F77CE" w:rsidP="003F77CE">
      <w:pPr>
        <w:pStyle w:val="ListBullet"/>
      </w:pPr>
      <w:r>
        <w:t>Injection of entity managers using @PersistenceContext annotation</w:t>
      </w:r>
    </w:p>
    <w:p w:rsidR="003F77CE" w:rsidRDefault="003F77CE" w:rsidP="003F77CE">
      <w:pPr>
        <w:pStyle w:val="ListBullet"/>
      </w:pPr>
      <w:r>
        <w:t>Injection of Hibernate Session objects using the @PersistenceContext. Hibernate Session injection provides components access to Hibernate APIs.</w:t>
      </w:r>
    </w:p>
    <w:p w:rsidR="003F77CE" w:rsidRDefault="003F77CE" w:rsidP="003F77CE">
      <w:pPr>
        <w:pStyle w:val="ListBullet"/>
      </w:pPr>
      <w:r>
        <w:t>Support for extended and transaction scope entity managers</w:t>
      </w:r>
    </w:p>
    <w:p w:rsidR="003F77CE" w:rsidRDefault="003F77CE" w:rsidP="003F77CE">
      <w:pPr>
        <w:pStyle w:val="ListBullet"/>
      </w:pPr>
      <w:r>
        <w:t>Support for using JPA in JSE and JEE environments</w:t>
      </w:r>
    </w:p>
    <w:p w:rsidR="003F77CE" w:rsidRDefault="003F77CE" w:rsidP="003F77CE">
      <w:pPr>
        <w:pStyle w:val="ListBullet"/>
      </w:pPr>
      <w:r>
        <w:t>Integration with SCA transaction policies</w:t>
      </w:r>
    </w:p>
    <w:p w:rsidR="003F77CE" w:rsidRDefault="003F77CE" w:rsidP="003F77CE">
      <w:pPr>
        <w:pStyle w:val="ListBullet"/>
      </w:pPr>
      <w:r>
        <w:t>Support for zero code DAOs</w:t>
      </w:r>
    </w:p>
    <w:p w:rsidR="003F77CE" w:rsidRDefault="003F77CE" w:rsidP="003F77CE">
      <w:pPr>
        <w:pStyle w:val="ListBullet"/>
      </w:pPr>
      <w:r>
        <w:t>Transaction optimization across persistence units</w:t>
      </w:r>
    </w:p>
    <w:p w:rsidR="003F77CE" w:rsidRDefault="003F77CE" w:rsidP="003F77CE">
      <w:pPr>
        <w:pStyle w:val="Heading2"/>
      </w:pPr>
    </w:p>
    <w:p w:rsidR="003F77CE" w:rsidRDefault="003F77CE" w:rsidP="003F77CE">
      <w:pPr>
        <w:pStyle w:val="Heading2"/>
      </w:pPr>
      <w:bookmarkStart w:id="13" w:name="_Toc263684605"/>
      <w:r>
        <w:t>Using JPA</w:t>
      </w:r>
      <w:bookmarkEnd w:id="13"/>
    </w:p>
    <w:p w:rsidR="003F77CE" w:rsidRPr="00F76CFF" w:rsidRDefault="003F77CE" w:rsidP="003F77CE"/>
    <w:p w:rsidR="003F77CE" w:rsidRDefault="003F77CE" w:rsidP="003F77CE">
      <w:pPr>
        <w:pStyle w:val="Heading3"/>
      </w:pPr>
      <w:bookmarkStart w:id="14" w:name="_Toc263684606"/>
      <w:r>
        <w:t>Injection</w:t>
      </w:r>
      <w:bookmarkEnd w:id="14"/>
    </w:p>
    <w:p w:rsidR="003F77CE" w:rsidRPr="001C70B0" w:rsidRDefault="003F77CE" w:rsidP="003F77CE"/>
    <w:p w:rsidR="003F77CE" w:rsidRDefault="003F77CE" w:rsidP="003F77CE">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3F77CE" w:rsidRDefault="003F77CE" w:rsidP="003F77CE">
      <w:pPr>
        <w:pStyle w:val="BodyTextFirstIndent"/>
      </w:pP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@PersistenceUnit(unitName=</w:t>
      </w:r>
      <w:r>
        <w:rPr>
          <w:color w:val="378D00"/>
        </w:rPr>
        <w:t>"employee"</w:t>
      </w:r>
      <w:r>
        <w:t>)</w:t>
      </w:r>
    </w:p>
    <w:p w:rsidR="003F77CE" w:rsidRDefault="003F77CE" w:rsidP="003F77CE">
      <w:pPr>
        <w:pStyle w:val="code"/>
      </w:pPr>
      <w:r>
        <w:t> </w:t>
      </w:r>
      <w:r>
        <w:tab/>
      </w:r>
      <w:r>
        <w:rPr>
          <w:color w:val="001190"/>
        </w:rPr>
        <w:t>protected</w:t>
      </w:r>
      <w:r>
        <w:t xml:space="preserve"> EntityManagerFactory emf;    </w:t>
      </w:r>
    </w:p>
    <w:p w:rsidR="003F77CE" w:rsidRDefault="003F77CE" w:rsidP="003F77CE">
      <w:pPr>
        <w:pStyle w:val="code"/>
      </w:pPr>
      <w:r>
        <w:t xml:space="preserve"> </w:t>
      </w:r>
      <w:r>
        <w:tab/>
      </w:r>
      <w:r>
        <w:rPr>
          <w:color w:val="001190"/>
        </w:rPr>
        <w:t>public</w:t>
      </w:r>
      <w:r>
        <w:t xml:space="preserve"> void save(Employee employee) {</w:t>
      </w:r>
    </w:p>
    <w:p w:rsidR="003F77CE" w:rsidRDefault="003F77CE" w:rsidP="003F77CE">
      <w:pPr>
        <w:pStyle w:val="code"/>
      </w:pPr>
      <w:r>
        <w:tab/>
      </w:r>
      <w:r>
        <w:tab/>
        <w:t>EntityManager em = emf.createEntityManager();   </w:t>
      </w:r>
    </w:p>
    <w:p w:rsidR="003F77CE" w:rsidRDefault="003F77CE" w:rsidP="003F77CE">
      <w:pPr>
        <w:pStyle w:val="code"/>
      </w:pPr>
      <w:r>
        <w:t xml:space="preserve">           em.persist(employee);</w:t>
      </w:r>
    </w:p>
    <w:p w:rsidR="003F77CE" w:rsidRDefault="003F77CE" w:rsidP="003F77CE">
      <w:pPr>
        <w:pStyle w:val="code"/>
      </w:pPr>
      <w:r>
        <w:tab/>
        <w:t>}</w:t>
      </w:r>
    </w:p>
    <w:p w:rsidR="003F77CE" w:rsidRDefault="003F77CE" w:rsidP="003F77CE">
      <w:pPr>
        <w:pStyle w:val="code"/>
      </w:pPr>
      <w:r>
        <w:t>}</w:t>
      </w:r>
    </w:p>
    <w:p w:rsidR="003F77CE" w:rsidRDefault="003F77CE" w:rsidP="003F77CE">
      <w:pPr>
        <w:pStyle w:val="code"/>
        <w:rPr>
          <w:rFonts w:cs="Arial"/>
        </w:rPr>
      </w:pPr>
      <w:r>
        <w:rPr>
          <w:rFonts w:cs="Arial"/>
        </w:rPr>
        <w:lastRenderedPageBreak/>
        <w:t>and</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The following is an example persistence.xml file:</w:t>
      </w:r>
    </w:p>
    <w:p w:rsidR="003F77CE" w:rsidRDefault="003F77CE" w:rsidP="003F77CE">
      <w:pPr>
        <w:pStyle w:val="BodyTextFirstIndent"/>
      </w:pPr>
    </w:p>
    <w:p w:rsidR="003F77CE" w:rsidRPr="00550FA5" w:rsidRDefault="003F77CE" w:rsidP="003F77CE">
      <w:pPr>
        <w:pStyle w:val="code"/>
        <w:rPr>
          <w:lang w:val="fr-FR"/>
        </w:rPr>
      </w:pPr>
      <w:r w:rsidRPr="00550FA5">
        <w:rPr>
          <w:lang w:val="fr-FR"/>
        </w:rPr>
        <w:t>&lt;persistence xmlns=</w:t>
      </w:r>
      <w:r w:rsidRPr="00550FA5">
        <w:rPr>
          <w:color w:val="378D00"/>
          <w:lang w:val="fr-FR"/>
        </w:rPr>
        <w:t>"http:</w:t>
      </w:r>
      <w:r w:rsidRPr="00550FA5">
        <w:rPr>
          <w:lang w:val="fr-FR"/>
        </w:rPr>
        <w:t>//java.sun.com/xml/ns/persistence"…&gt;</w:t>
      </w:r>
    </w:p>
    <w:p w:rsidR="003F77CE" w:rsidRDefault="003F77CE" w:rsidP="003F77CE">
      <w:pPr>
        <w:pStyle w:val="code"/>
      </w:pPr>
      <w:r w:rsidRPr="00550FA5">
        <w:rPr>
          <w:lang w:val="fr-FR"/>
        </w:rPr>
        <w:t xml:space="preserve">     </w:t>
      </w:r>
      <w:r>
        <w:t>&lt;persistence-unit name=</w:t>
      </w:r>
      <w:r>
        <w:rPr>
          <w:color w:val="378D00"/>
        </w:rPr>
        <w:t>"employee"</w:t>
      </w:r>
      <w:r>
        <w:t xml:space="preserve"> transaction-type=</w:t>
      </w:r>
      <w:r>
        <w:rPr>
          <w:color w:val="378D00"/>
        </w:rPr>
        <w:t>"JTA"</w:t>
      </w:r>
      <w:r>
        <w:t xml:space="preserve">&gt;          </w:t>
      </w:r>
    </w:p>
    <w:p w:rsidR="003F77CE" w:rsidRDefault="003F77CE" w:rsidP="003F77CE">
      <w:pPr>
        <w:pStyle w:val="code"/>
      </w:pPr>
      <w:r>
        <w:t xml:space="preserve">     &lt;jta-data-source&gt;EmployeeDS&lt;/jta-data-source&gt;</w:t>
      </w:r>
    </w:p>
    <w:p w:rsidR="003F77CE" w:rsidRDefault="003F77CE" w:rsidP="003F77CE">
      <w:pPr>
        <w:pStyle w:val="code"/>
      </w:pPr>
      <w:r>
        <w:t xml:space="preserve">     &lt;class&gt;org.fabric3.jpa.model.Employee&lt;/class&gt;</w:t>
      </w:r>
    </w:p>
    <w:p w:rsidR="003F77CE" w:rsidRDefault="003F77CE" w:rsidP="003F77CE">
      <w:pPr>
        <w:pStyle w:val="code"/>
      </w:pPr>
      <w:r>
        <w:t xml:space="preserve">     &lt;properties&gt;</w:t>
      </w:r>
    </w:p>
    <w:p w:rsidR="003F77CE" w:rsidRDefault="003F77CE" w:rsidP="003F77CE">
      <w:pPr>
        <w:pStyle w:val="code"/>
      </w:pPr>
      <w:r>
        <w:t xml:space="preserve">     &lt;property name=</w:t>
      </w:r>
      <w:r>
        <w:rPr>
          <w:color w:val="378D00"/>
        </w:rPr>
        <w:t>"hibernate.dialect"</w:t>
      </w:r>
      <w:r>
        <w:t xml:space="preserve"> </w:t>
      </w:r>
    </w:p>
    <w:p w:rsidR="003F77CE" w:rsidRDefault="003F77CE" w:rsidP="003F77CE">
      <w:pPr>
        <w:pStyle w:val="code"/>
      </w:pPr>
      <w:r>
        <w:t xml:space="preserve">               value=</w:t>
      </w:r>
      <w:r>
        <w:rPr>
          <w:color w:val="378D00"/>
        </w:rPr>
        <w:t>"org.hibernate.dialect.HSQLDialect"</w:t>
      </w:r>
      <w:r>
        <w:t xml:space="preserve">/&gt;       </w:t>
      </w:r>
    </w:p>
    <w:p w:rsidR="003F77CE" w:rsidRDefault="003F77CE" w:rsidP="003F77CE">
      <w:pPr>
        <w:pStyle w:val="code"/>
      </w:pPr>
      <w:r>
        <w:t xml:space="preserve">     &lt;property name=</w:t>
      </w:r>
      <w:r>
        <w:rPr>
          <w:color w:val="378D00"/>
        </w:rPr>
        <w:t>"hibernate.hbm2ddl.auto"</w:t>
      </w:r>
      <w:r>
        <w:t xml:space="preserve"> </w:t>
      </w:r>
    </w:p>
    <w:p w:rsidR="003F77CE" w:rsidRDefault="003F77CE" w:rsidP="003F77CE">
      <w:pPr>
        <w:pStyle w:val="code"/>
      </w:pPr>
      <w:r>
        <w:t xml:space="preserve">               value=</w:t>
      </w:r>
      <w:r>
        <w:rPr>
          <w:color w:val="378D00"/>
        </w:rPr>
        <w:t>"create-drop"</w:t>
      </w:r>
      <w:r>
        <w:t>/&gt;</w:t>
      </w:r>
    </w:p>
    <w:p w:rsidR="003F77CE" w:rsidRDefault="003F77CE" w:rsidP="003F77CE">
      <w:pPr>
        <w:pStyle w:val="code"/>
      </w:pPr>
      <w:r>
        <w:t xml:space="preserve">     &lt;/properties&gt;</w:t>
      </w:r>
    </w:p>
    <w:p w:rsidR="003F77CE" w:rsidRDefault="003F77CE" w:rsidP="003F77CE">
      <w:pPr>
        <w:pStyle w:val="code"/>
      </w:pPr>
      <w:r>
        <w:t xml:space="preserve">    &lt;/persistence-unit&gt;</w:t>
      </w:r>
    </w:p>
    <w:p w:rsidR="003F77CE" w:rsidRDefault="003F77CE" w:rsidP="003F77CE">
      <w:pPr>
        <w:pStyle w:val="code"/>
      </w:pPr>
      <w:r>
        <w:t>&lt;/persistence&gt;</w:t>
      </w:r>
    </w:p>
    <w:p w:rsidR="003F77CE" w:rsidRDefault="003F77CE" w:rsidP="003F77CE">
      <w:pPr>
        <w:pStyle w:val="Heading3"/>
      </w:pPr>
    </w:p>
    <w:p w:rsidR="003F77CE" w:rsidRDefault="003F77CE" w:rsidP="003F77CE">
      <w:pPr>
        <w:pStyle w:val="Heading3"/>
      </w:pPr>
      <w:bookmarkStart w:id="15" w:name="_Toc263684607"/>
      <w:r>
        <w:t>Transactions</w:t>
      </w:r>
      <w:bookmarkEnd w:id="15"/>
    </w:p>
    <w:p w:rsidR="003F77CE" w:rsidRPr="00350DE4" w:rsidRDefault="003F77CE" w:rsidP="003F77CE"/>
    <w:p w:rsidR="003F77CE" w:rsidRDefault="003F77CE" w:rsidP="003F77CE">
      <w:pPr>
        <w:pStyle w:val="BodyTextFirstIndent"/>
      </w:pPr>
      <w:r>
        <w:t>Fabric3 integrates JPA with SCA transaction policies. By using SCA policies, operations performed against an EntityManager can be done in the context of a transaction. Fabric3 handles associating EntityManager instances and transaction contexts transparently to applications. For example, to enable global transactions, use the @ManagedTransaction as shown in the following example:</w:t>
      </w:r>
    </w:p>
    <w:p w:rsidR="003F77CE" w:rsidRDefault="003F77CE" w:rsidP="003F77CE">
      <w:pPr>
        <w:pStyle w:val="BodyTextFirstIndent"/>
      </w:pPr>
    </w:p>
    <w:p w:rsidR="003F77CE" w:rsidRPr="00550FA5" w:rsidRDefault="003F77CE" w:rsidP="003F77CE">
      <w:pPr>
        <w:pStyle w:val="code"/>
        <w:rPr>
          <w:color w:val="001190"/>
          <w:lang w:val="fr-FR"/>
        </w:rPr>
      </w:pPr>
      <w:r w:rsidRPr="00550FA5">
        <w:rPr>
          <w:color w:val="001190"/>
          <w:lang w:val="fr-FR"/>
        </w:rPr>
        <w:t>import org.fabric3.api.annotation.transaction.ManagedTransaction</w:t>
      </w:r>
    </w:p>
    <w:p w:rsidR="003F77CE" w:rsidRPr="00550FA5" w:rsidRDefault="003F77CE" w:rsidP="003F77CE">
      <w:pPr>
        <w:pStyle w:val="code"/>
        <w:rPr>
          <w:color w:val="001190"/>
          <w:lang w:val="fr-FR"/>
        </w:rPr>
      </w:pPr>
    </w:p>
    <w:p w:rsidR="003F77CE" w:rsidRPr="00550FA5" w:rsidRDefault="003F77CE" w:rsidP="003F77CE">
      <w:pPr>
        <w:pStyle w:val="code"/>
        <w:rPr>
          <w:color w:val="001190"/>
          <w:lang w:val="fr-FR"/>
        </w:rPr>
      </w:pPr>
      <w:r w:rsidRPr="00550FA5">
        <w:rPr>
          <w:color w:val="001190"/>
          <w:lang w:val="fr-FR"/>
        </w:rPr>
        <w:t>@ManagedTransaction</w:t>
      </w:r>
    </w:p>
    <w:p w:rsidR="003F77CE" w:rsidRDefault="003F77CE" w:rsidP="003F77CE">
      <w:pPr>
        <w:pStyle w:val="code"/>
      </w:pPr>
      <w:r>
        <w:rPr>
          <w:color w:val="001190"/>
        </w:rPr>
        <w:t>public</w:t>
      </w:r>
      <w:r>
        <w:t xml:space="preserve"> class EmployeeDAOImpl implement EmployeeDAO { </w:t>
      </w:r>
    </w:p>
    <w:p w:rsidR="003F77CE" w:rsidRDefault="003F77CE" w:rsidP="003F77CE">
      <w:pPr>
        <w:pStyle w:val="code"/>
      </w:pPr>
    </w:p>
    <w:p w:rsidR="003F77CE" w:rsidRDefault="003F77CE" w:rsidP="003F77CE">
      <w:pPr>
        <w:pStyle w:val="code"/>
        <w:ind w:firstLine="720"/>
      </w:pPr>
      <w:r>
        <w:t>@PersistenceContext(name=</w:t>
      </w:r>
      <w:r>
        <w:rPr>
          <w:color w:val="378D00"/>
        </w:rPr>
        <w:t>"employeeEmf"</w:t>
      </w:r>
      <w:r>
        <w:t> unitName=</w:t>
      </w:r>
      <w:r>
        <w:rPr>
          <w:color w:val="378D00"/>
        </w:rPr>
        <w:t>"employee"</w:t>
      </w:r>
      <w:r>
        <w:t>)</w:t>
      </w:r>
      <w:r>
        <w:lastRenderedPageBreak/>
        <w:tab/>
      </w:r>
      <w:r>
        <w:rPr>
          <w:color w:val="001190"/>
        </w:rPr>
        <w:t>protected</w:t>
      </w:r>
      <w:r>
        <w:t xml:space="preserve">  EntityManager em;    </w:t>
      </w:r>
      <w:r>
        <w:tab/>
        <w:t xml:space="preserve">        </w:t>
      </w:r>
    </w:p>
    <w:p w:rsidR="003F77CE" w:rsidRDefault="003F77CE" w:rsidP="003F77CE">
      <w:pPr>
        <w:pStyle w:val="code"/>
      </w:pPr>
    </w:p>
    <w:p w:rsidR="003F77CE" w:rsidRDefault="003F77CE" w:rsidP="003F77CE">
      <w:pPr>
        <w:pStyle w:val="code"/>
        <w:ind w:firstLine="720"/>
      </w:pPr>
      <w:r>
        <w:rPr>
          <w:color w:val="001190"/>
        </w:rPr>
        <w:t>public</w:t>
      </w:r>
      <w:r>
        <w:t xml:space="preserve"> void save(Employee employee) {</w:t>
      </w:r>
    </w:p>
    <w:p w:rsidR="003F77CE" w:rsidRDefault="003F77CE" w:rsidP="003F77CE">
      <w:pPr>
        <w:pStyle w:val="code"/>
      </w:pPr>
      <w:r>
        <w:t xml:space="preserve">     </w:t>
      </w:r>
      <w:r>
        <w:tab/>
      </w:r>
      <w:r>
        <w:tab/>
        <w:t>m.persist(employee);</w:t>
      </w:r>
    </w:p>
    <w:p w:rsidR="003F77CE" w:rsidRDefault="003F77CE" w:rsidP="003F77CE">
      <w:pPr>
        <w:pStyle w:val="code"/>
      </w:pPr>
      <w:r>
        <w:t xml:space="preserve">   </w:t>
      </w:r>
      <w:r>
        <w:tab/>
        <w:t>}</w:t>
      </w:r>
    </w:p>
    <w:p w:rsidR="003F77CE" w:rsidRDefault="003F77CE" w:rsidP="003F77CE">
      <w:pPr>
        <w:pStyle w:val="code"/>
      </w:pPr>
      <w:r>
        <w:t>} </w:t>
      </w:r>
    </w:p>
    <w:p w:rsidR="003F77CE" w:rsidRDefault="003F77CE" w:rsidP="003F77CE">
      <w:pPr>
        <w:widowControl w:val="0"/>
        <w:autoSpaceDE w:val="0"/>
        <w:autoSpaceDN w:val="0"/>
        <w:adjustRightInd w:val="0"/>
        <w:spacing w:line="340" w:lineRule="atLeast"/>
        <w:rPr>
          <w:rFonts w:cs="Arial"/>
        </w:rPr>
      </w:pPr>
    </w:p>
    <w:p w:rsidR="003F77CE" w:rsidRPr="00FD2C19" w:rsidRDefault="003F77CE" w:rsidP="003F77CE">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3F77CE" w:rsidRDefault="003F77CE" w:rsidP="003F77CE">
      <w:pPr>
        <w:pStyle w:val="BodyText"/>
      </w:pPr>
      <w:r>
        <w:t>Alternatively, transaction policy can be configured using the @requires attribute on a component entry in a composite:</w:t>
      </w:r>
    </w:p>
    <w:p w:rsidR="003F77CE" w:rsidRPr="00FD2C19" w:rsidRDefault="003F77CE" w:rsidP="003F77CE">
      <w:pPr>
        <w:pStyle w:val="BodyTextFirstIndent"/>
      </w:pPr>
    </w:p>
    <w:p w:rsidR="003F77CE" w:rsidRDefault="003F77CE" w:rsidP="003F77CE">
      <w:pPr>
        <w:pStyle w:val="code"/>
      </w:pPr>
      <w:r>
        <w:t>&lt;component name="EmployeeDAO" requires="sca:managedTransaction"&gt;</w:t>
      </w:r>
    </w:p>
    <w:p w:rsidR="003F77CE" w:rsidRDefault="003F77CE" w:rsidP="003F77CE">
      <w:pPr>
        <w:pStyle w:val="code"/>
      </w:pPr>
      <w:r>
        <w:t xml:space="preserve">        &lt;implementation.java class="com.foo.EmployeeDAOImpl"/&gt;</w:t>
      </w:r>
    </w:p>
    <w:p w:rsidR="003F77CE" w:rsidRDefault="003F77CE" w:rsidP="003F77CE">
      <w:pPr>
        <w:pStyle w:val="code"/>
      </w:pPr>
      <w:r>
        <w:t>&lt;/component&gt;</w:t>
      </w:r>
    </w:p>
    <w:p w:rsidR="003F77CE" w:rsidRDefault="003F77CE" w:rsidP="003F77CE">
      <w:pPr>
        <w:pStyle w:val="Heading3"/>
      </w:pPr>
    </w:p>
    <w:p w:rsidR="003F77CE" w:rsidRDefault="003F77CE" w:rsidP="003F77CE">
      <w:pPr>
        <w:pStyle w:val="Heading3"/>
      </w:pPr>
      <w:bookmarkStart w:id="16" w:name="_Toc263684608"/>
      <w:r>
        <w:t>Conversations and Extended Persistence Contexts</w:t>
      </w:r>
      <w:bookmarkEnd w:id="16"/>
    </w:p>
    <w:p w:rsidR="003F77CE" w:rsidRPr="00FD2C19" w:rsidRDefault="003F77CE" w:rsidP="003F77CE"/>
    <w:p w:rsidR="003F77CE" w:rsidRDefault="003F77CE" w:rsidP="003F77CE">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3F77CE" w:rsidRDefault="003F77CE" w:rsidP="003F77CE">
      <w:pPr>
        <w:pStyle w:val="BodyTextFirstIndent"/>
      </w:pPr>
    </w:p>
    <w:p w:rsidR="003F77CE" w:rsidRDefault="003F77CE" w:rsidP="003F77CE">
      <w:pPr>
        <w:pStyle w:val="BodyTextFirstIndent"/>
      </w:pPr>
      <w:r>
        <w:t>The following is an exampe of injecting an EntityManager with an extended persistence context on a composite-scoped component:</w:t>
      </w:r>
    </w:p>
    <w:p w:rsidR="003F77CE" w:rsidRDefault="003F77CE" w:rsidP="003F77CE">
      <w:pPr>
        <w:pStyle w:val="BodyTextFirstIndent"/>
      </w:pPr>
    </w:p>
    <w:p w:rsidR="003F77CE" w:rsidRDefault="003F77CE" w:rsidP="003F77CE">
      <w:pPr>
        <w:pStyle w:val="code"/>
      </w:pPr>
      <w:r>
        <w:t>@Scope("CONVERSATION")</w:t>
      </w:r>
    </w:p>
    <w:p w:rsidR="003F77CE" w:rsidRDefault="003F77CE" w:rsidP="003F77CE">
      <w:pPr>
        <w:pStyle w:val="code"/>
      </w:pPr>
    </w:p>
    <w:p w:rsidR="003F77CE" w:rsidRDefault="003F77CE" w:rsidP="003F77CE">
      <w:pPr>
        <w:pStyle w:val="code"/>
      </w:pPr>
      <w:r>
        <w:rPr>
          <w:color w:val="001190"/>
        </w:rPr>
        <w:t>public</w:t>
      </w:r>
      <w:r>
        <w:t xml:space="preserve"> class ConversationEmployeeDAOImpl </w:t>
      </w:r>
      <w:r>
        <w:rPr>
          <w:color w:val="001190"/>
        </w:rPr>
        <w:t>implements</w:t>
      </w:r>
      <w:r>
        <w:t xml:space="preserve"> ConversationEmployeeDAO {</w:t>
      </w:r>
    </w:p>
    <w:p w:rsidR="003F77CE" w:rsidRDefault="003F77CE" w:rsidP="003F77CE">
      <w:pPr>
        <w:pStyle w:val="code"/>
      </w:pPr>
    </w:p>
    <w:p w:rsidR="003F77CE" w:rsidRDefault="003F77CE" w:rsidP="003F77CE">
      <w:pPr>
        <w:pStyle w:val="code"/>
      </w:pPr>
      <w:r>
        <w:lastRenderedPageBreak/>
        <w:t xml:space="preserve">   </w:t>
      </w:r>
      <w:r>
        <w:rPr>
          <w:color w:val="001190"/>
        </w:rPr>
        <w:t>private</w:t>
      </w:r>
      <w:r>
        <w:t xml:space="preserve"> EntityManager employeeEM;</w:t>
      </w:r>
    </w:p>
    <w:p w:rsidR="003F77CE" w:rsidRDefault="003F77CE" w:rsidP="003F77CE">
      <w:pPr>
        <w:pStyle w:val="code"/>
      </w:pPr>
    </w:p>
    <w:p w:rsidR="003F77CE" w:rsidRDefault="003F77CE" w:rsidP="003F77CE">
      <w:pPr>
        <w:pStyle w:val="code"/>
      </w:pPr>
      <w:r>
        <w:t xml:space="preserve">   @PersistenceContext(name = "employeeEmf", unitName = "employee", type = PersistenceContextType.EXTENDED)</w:t>
      </w:r>
    </w:p>
    <w:p w:rsidR="003F77CE" w:rsidRDefault="003F77CE" w:rsidP="003F77CE">
      <w:pPr>
        <w:pStyle w:val="code"/>
      </w:pP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rPr>
          <w:color w:val="808080"/>
        </w:rPr>
      </w:pPr>
      <w:r>
        <w:t xml:space="preserve">   </w:t>
      </w:r>
      <w:r>
        <w:rPr>
          <w:color w:val="808080"/>
        </w:rPr>
        <w:t>//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17" w:name="_Toc263684609"/>
      <w:r>
        <w:t>Accessing the Hibernate API</w:t>
      </w:r>
      <w:bookmarkEnd w:id="17"/>
    </w:p>
    <w:p w:rsidR="003F77CE" w:rsidRPr="003D14F3" w:rsidRDefault="003F77CE" w:rsidP="003F77CE"/>
    <w:p w:rsidR="003F77CE" w:rsidRDefault="003F77CE" w:rsidP="003F77CE">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r>
        <w:rPr>
          <w:rFonts w:ascii="Courier" w:hAnsi="Courier" w:cs="Courier"/>
        </w:rPr>
        <w:t>EntityMamager.getDelegate()</w:t>
      </w:r>
      <w:r>
        <w:t>:</w:t>
      </w:r>
    </w:p>
    <w:p w:rsidR="003F77CE" w:rsidRDefault="003F77CE" w:rsidP="003F77CE">
      <w:pPr>
        <w:widowControl w:val="0"/>
        <w:autoSpaceDE w:val="0"/>
        <w:autoSpaceDN w:val="0"/>
        <w:adjustRightInd w:val="0"/>
        <w:spacing w:line="280" w:lineRule="atLeast"/>
        <w:rPr>
          <w:rFonts w:ascii="Courier New" w:hAnsi="Courier New" w:cs="Courier New"/>
          <w:color w:val="001190"/>
          <w:sz w:val="22"/>
          <w:szCs w:val="22"/>
        </w:rPr>
      </w:pPr>
    </w:p>
    <w:p w:rsidR="003F77CE" w:rsidRDefault="003F77CE" w:rsidP="003F77CE">
      <w:pPr>
        <w:pStyle w:val="code"/>
      </w:pPr>
      <w:r>
        <w:rPr>
          <w:color w:val="001190"/>
        </w:rPr>
        <w:t>public</w:t>
      </w:r>
      <w:r>
        <w:t xml:space="preserve"> class EmployeeDAOImpl implement EmployeeDAO {</w:t>
      </w:r>
    </w:p>
    <w:p w:rsidR="003F77CE" w:rsidRDefault="003F77CE" w:rsidP="003F77CE">
      <w:pPr>
        <w:pStyle w:val="code"/>
      </w:pPr>
    </w:p>
    <w:p w:rsidR="003F77CE" w:rsidRDefault="003F77CE" w:rsidP="003F77CE">
      <w:pPr>
        <w:pStyle w:val="code"/>
      </w:pPr>
      <w:r>
        <w:t xml:space="preserve">  @PersistenceContext(name=</w:t>
      </w:r>
      <w:r>
        <w:rPr>
          <w:color w:val="378D00"/>
        </w:rPr>
        <w:t>"employeeEmf"</w:t>
      </w:r>
      <w:r>
        <w:t xml:space="preserve"> unitName=</w:t>
      </w:r>
      <w:r>
        <w:rPr>
          <w:color w:val="378D00"/>
        </w:rPr>
        <w:t>"employee"</w:t>
      </w:r>
      <w:r>
        <w:t>)</w:t>
      </w:r>
    </w:p>
    <w:p w:rsidR="003F77CE" w:rsidRDefault="003F77CE" w:rsidP="003F77CE">
      <w:pPr>
        <w:pStyle w:val="code"/>
      </w:pPr>
      <w:r>
        <w:t xml:space="preserve">   </w:t>
      </w:r>
      <w:r>
        <w:rPr>
          <w:color w:val="001190"/>
        </w:rPr>
        <w:t>protected</w:t>
      </w:r>
      <w:r>
        <w:t xml:space="preserve">  EntityManager em;</w:t>
      </w:r>
    </w:p>
    <w:p w:rsidR="003F77CE" w:rsidRDefault="003F77CE" w:rsidP="003F77CE">
      <w:pPr>
        <w:pStyle w:val="code"/>
      </w:pPr>
    </w:p>
    <w:p w:rsidR="003F77CE" w:rsidRDefault="003F77CE" w:rsidP="003F77CE">
      <w:pPr>
        <w:pStyle w:val="code"/>
      </w:pPr>
      <w:r>
        <w:t xml:space="preserve">   </w:t>
      </w:r>
      <w:r>
        <w:rPr>
          <w:color w:val="001190"/>
        </w:rPr>
        <w:t>public</w:t>
      </w:r>
      <w:r>
        <w:t xml:space="preserve"> List&lt;Employee&gt; searchWithCriteria(</w:t>
      </w:r>
      <w:r>
        <w:rPr>
          <w:color w:val="831B92"/>
        </w:rPr>
        <w:t>String</w:t>
      </w:r>
      <w:r>
        <w:t xml:space="preserve"> name) {</w:t>
      </w:r>
    </w:p>
    <w:p w:rsidR="003F77CE" w:rsidRDefault="003F77CE" w:rsidP="003F77CE">
      <w:pPr>
        <w:pStyle w:val="code"/>
      </w:pPr>
      <w:r>
        <w:t xml:space="preserve">      Session session = (Session) employeeEM.getDelegate();</w:t>
      </w:r>
    </w:p>
    <w:p w:rsidR="003F77CE" w:rsidRDefault="003F77CE" w:rsidP="003F77CE">
      <w:pPr>
        <w:pStyle w:val="code"/>
      </w:pPr>
      <w:r>
        <w:t xml:space="preserve">      Criteria criteria = session.createCriteria(Employee.class);</w:t>
      </w:r>
    </w:p>
    <w:p w:rsidR="003F77CE" w:rsidRDefault="003F77CE" w:rsidP="003F77CE">
      <w:pPr>
        <w:pStyle w:val="code"/>
      </w:pPr>
      <w:r>
        <w:t xml:space="preserve">      criteria.add(Restrictions.eq(</w:t>
      </w:r>
      <w:r>
        <w:rPr>
          <w:color w:val="378D00"/>
        </w:rPr>
        <w:t>"name"</w:t>
      </w:r>
      <w:r>
        <w:t>, name));</w:t>
      </w:r>
    </w:p>
    <w:p w:rsidR="003F77CE" w:rsidRDefault="003F77CE" w:rsidP="003F77CE">
      <w:pPr>
        <w:pStyle w:val="code"/>
      </w:pPr>
      <w:r>
        <w:t xml:space="preserve">      </w:t>
      </w:r>
      <w:r>
        <w:rPr>
          <w:color w:val="001190"/>
        </w:rPr>
        <w:t>return</w:t>
      </w:r>
      <w:r>
        <w:t xml:space="preserve"> (List&lt;Employee&gt;) criteria.list();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2"/>
      </w:pPr>
      <w:bookmarkStart w:id="18" w:name="_Toc263684610"/>
      <w:r>
        <w:t>Enabling JPA</w:t>
      </w:r>
      <w:bookmarkEnd w:id="18"/>
    </w:p>
    <w:p w:rsidR="003F77CE" w:rsidRPr="002B255B" w:rsidRDefault="003F77CE" w:rsidP="003F77CE"/>
    <w:p w:rsidR="003F77CE" w:rsidRDefault="003F77CE" w:rsidP="003F77CE">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3F77CE" w:rsidRDefault="003F77CE" w:rsidP="003F77CE">
      <w:pPr>
        <w:pStyle w:val="BodyTextFirstIndent"/>
      </w:pPr>
    </w:p>
    <w:p w:rsidR="003F77CE" w:rsidRDefault="003F77CE" w:rsidP="003F77CE">
      <w:pPr>
        <w:pStyle w:val="Heading3"/>
      </w:pPr>
      <w:bookmarkStart w:id="19" w:name="_Toc263684611"/>
      <w:r>
        <w:t>Installing the JPA Profile</w:t>
      </w:r>
      <w:bookmarkEnd w:id="19"/>
    </w:p>
    <w:p w:rsidR="003F77CE" w:rsidRPr="00DF3D42" w:rsidRDefault="003F77CE" w:rsidP="003F77CE"/>
    <w:p w:rsidR="003F77CE" w:rsidRDefault="003F77CE" w:rsidP="003F77CE">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20" w:name="_Toc263684612"/>
      <w:r>
        <w:lastRenderedPageBreak/>
        <w:t>Configuring Datasources in the Standalone Runtime</w:t>
      </w:r>
      <w:bookmarkEnd w:id="20"/>
    </w:p>
    <w:p w:rsidR="003F77CE" w:rsidRPr="00F44F01" w:rsidRDefault="003F77CE" w:rsidP="003F77CE"/>
    <w:p w:rsidR="003F77CE" w:rsidRDefault="003F77CE" w:rsidP="003F77CE">
      <w:pPr>
        <w:pStyle w:val="BodyTextFirstIndent"/>
      </w:pPr>
      <w:r>
        <w:t>See “</w:t>
      </w:r>
      <w:r>
        <w:fldChar w:fldCharType="begin"/>
      </w:r>
      <w:r>
        <w:instrText xml:space="preserve"> REF _Ref105150650 \h </w:instrText>
      </w:r>
      <w:r>
        <w:fldChar w:fldCharType="separate"/>
      </w:r>
      <w:r>
        <w:t>Transactions and Transactional Resources</w:t>
      </w:r>
      <w:r>
        <w:fldChar w:fldCharType="end"/>
      </w:r>
      <w:r>
        <w:t>” for more information. Note you will need to configure persistence.xml files to use the datasources setup in the runtime.</w:t>
      </w:r>
    </w:p>
    <w:p w:rsidR="003F77CE" w:rsidRPr="00F44F01" w:rsidRDefault="003F77CE" w:rsidP="003F77CE">
      <w:pPr>
        <w:pStyle w:val="BodyTextFirstIndent"/>
        <w:rPr>
          <w:rFonts w:cs="Arial"/>
          <w:sz w:val="26"/>
          <w:szCs w:val="26"/>
        </w:rPr>
      </w:pPr>
    </w:p>
    <w:p w:rsidR="003F77CE" w:rsidRDefault="003F77CE" w:rsidP="003F77CE">
      <w:pPr>
        <w:pStyle w:val="Heading3"/>
      </w:pPr>
      <w:bookmarkStart w:id="21" w:name="_Toc263684613"/>
      <w:r>
        <w:t>Enabling JPA in the ITest and Webapp Runtimes</w:t>
      </w:r>
      <w:bookmarkEnd w:id="21"/>
    </w:p>
    <w:p w:rsidR="003F77CE" w:rsidRPr="008D17C3" w:rsidRDefault="003F77CE" w:rsidP="003F77CE"/>
    <w:p w:rsidR="003F77CE" w:rsidRDefault="003F77CE" w:rsidP="003F77CE">
      <w:pPr>
        <w:pStyle w:val="BodyTextFirstIndent"/>
      </w:pPr>
      <w:r>
        <w:t>To use JPA in the ITest and Webapp environments, you must enable the JPA profile. See the Maven runtime chapter for details on activating profiles in an integration test environment.</w:t>
      </w:r>
    </w:p>
    <w:p w:rsidR="003F77CE" w:rsidRDefault="003F77CE" w:rsidP="003F77CE">
      <w:pPr>
        <w:pStyle w:val="Heading1"/>
        <w:numPr>
          <w:ilvl w:val="0"/>
          <w:numId w:val="0"/>
        </w:numPr>
        <w:ind w:left="360"/>
      </w:pPr>
      <w:bookmarkStart w:id="22" w:name="_Ref105150650"/>
      <w:bookmarkStart w:id="23" w:name="_Ref105150667"/>
    </w:p>
    <w:p w:rsidR="003F77CE" w:rsidRDefault="003F77CE" w:rsidP="003F77CE">
      <w:pPr>
        <w:pStyle w:val="Heading1"/>
      </w:pPr>
      <w:bookmarkStart w:id="24" w:name="_Toc263684614"/>
      <w:r>
        <w:t>Spring</w:t>
      </w:r>
      <w:bookmarkEnd w:id="24"/>
    </w:p>
    <w:p w:rsidR="003F77CE" w:rsidRDefault="003F77CE" w:rsidP="003F77CE">
      <w:pPr>
        <w:pStyle w:val="BodyTextFirstIndent"/>
        <w:rPr>
          <w:rStyle w:val="apple-style-span"/>
          <w:szCs w:val="13"/>
        </w:rPr>
      </w:pPr>
      <w:r w:rsidRPr="00E53CF9">
        <w:rPr>
          <w:rStyle w:val="apple-style-span"/>
          <w:szCs w:val="13"/>
        </w:rPr>
        <w:t xml:space="preserve">Fabric3 provides integration with Spring XML-based applications. Fabric3 is able to expose a Spring bean as an endpoint via SCA. </w:t>
      </w:r>
    </w:p>
    <w:p w:rsidR="003F77CE" w:rsidRDefault="003F77CE" w:rsidP="003F77CE">
      <w:pPr>
        <w:pStyle w:val="BodyTextFirstIndent"/>
        <w:rPr>
          <w:rStyle w:val="apple-style-span"/>
          <w:szCs w:val="13"/>
        </w:rPr>
      </w:pPr>
    </w:p>
    <w:p w:rsidR="003F77CE" w:rsidRPr="00F45A49" w:rsidRDefault="003F77CE" w:rsidP="003F77CE">
      <w:pPr>
        <w:pStyle w:val="Heading2"/>
        <w:rPr>
          <w:rStyle w:val="apple-style-span"/>
          <w:szCs w:val="13"/>
        </w:rPr>
      </w:pPr>
      <w:bookmarkStart w:id="25" w:name="_Toc263684615"/>
      <w:r w:rsidRPr="00F45A49">
        <w:rPr>
          <w:rStyle w:val="apple-style-span"/>
          <w:szCs w:val="13"/>
        </w:rPr>
        <w:t>Enabling Spring</w:t>
      </w:r>
      <w:bookmarkEnd w:id="25"/>
    </w:p>
    <w:p w:rsidR="003F77CE" w:rsidRDefault="003F77CE" w:rsidP="003F77CE">
      <w:pPr>
        <w:pStyle w:val="BodyTextFirstIndent"/>
        <w:rPr>
          <w:rStyle w:val="apple-style-span"/>
          <w:szCs w:val="13"/>
        </w:rPr>
      </w:pPr>
    </w:p>
    <w:p w:rsidR="003F77CE" w:rsidRPr="00AC1673" w:rsidRDefault="003F77CE" w:rsidP="003F77CE">
      <w:pPr>
        <w:pStyle w:val="Heading3"/>
        <w:rPr>
          <w:rStyle w:val="apple-style-span"/>
          <w:szCs w:val="13"/>
        </w:rPr>
      </w:pPr>
      <w:bookmarkStart w:id="26" w:name="_Toc263684616"/>
      <w:r w:rsidRPr="00AC1673">
        <w:rPr>
          <w:rStyle w:val="apple-style-span"/>
          <w:szCs w:val="13"/>
        </w:rPr>
        <w:t>Spring Extensions</w:t>
      </w:r>
      <w:bookmarkEnd w:id="26"/>
    </w:p>
    <w:p w:rsidR="003F77CE" w:rsidRDefault="003F77CE" w:rsidP="003F77CE">
      <w:pPr>
        <w:pStyle w:val="BodyTextFirstIndent"/>
        <w:rPr>
          <w:rStyle w:val="apple-style-span"/>
          <w:szCs w:val="13"/>
        </w:rPr>
      </w:pPr>
    </w:p>
    <w:p w:rsidR="003F77CE" w:rsidRDefault="003F77CE" w:rsidP="003F77CE">
      <w:pPr>
        <w:pStyle w:val="BodyTextFirstIndent"/>
        <w:rPr>
          <w:rStyle w:val="apple-style-span"/>
          <w:szCs w:val="13"/>
        </w:rPr>
      </w:pPr>
      <w:r w:rsidRPr="00E53CF9">
        <w:rPr>
          <w:rStyle w:val="apple-style-span"/>
          <w:szCs w:val="13"/>
        </w:rPr>
        <w:t xml:space="preserve">There are two extensions to enable Spring support in Fabric3: </w:t>
      </w:r>
      <w:r>
        <w:rPr>
          <w:rStyle w:val="apple-style-span"/>
          <w:szCs w:val="13"/>
        </w:rPr>
        <w:t>the</w:t>
      </w:r>
      <w:r w:rsidRPr="00E53CF9">
        <w:rPr>
          <w:rStyle w:val="apple-style-span"/>
          <w:szCs w:val="13"/>
        </w:rPr>
        <w:t xml:space="preserve"> Spring implementation type extension and an extension that supplies the Spring library classes.</w:t>
      </w:r>
    </w:p>
    <w:p w:rsidR="003F77CE" w:rsidRDefault="003F77CE" w:rsidP="003F77CE">
      <w:pPr>
        <w:pStyle w:val="BodyTextFirstIndent"/>
        <w:rPr>
          <w:rStyle w:val="apple-style-span"/>
          <w:szCs w:val="13"/>
        </w:rPr>
      </w:pPr>
      <w:r>
        <w:rPr>
          <w:rStyle w:val="apple-style-span"/>
          <w:szCs w:val="13"/>
        </w:rPr>
        <w:t>By separating these two extensions, it is possible to use custom versions of the Spring library extension.  Under the covers, the Spring implementation extension will use the Fabric3 extension point mechanism to resolve the Spring library extension.</w:t>
      </w:r>
    </w:p>
    <w:p w:rsidR="003F77CE" w:rsidRDefault="003F77CE" w:rsidP="003F77CE">
      <w:pPr>
        <w:pStyle w:val="BodyTextFirstIndent"/>
        <w:rPr>
          <w:rStyle w:val="apple-style-span"/>
          <w:szCs w:val="13"/>
        </w:rPr>
      </w:pPr>
    </w:p>
    <w:p w:rsidR="003F77CE" w:rsidRPr="00AC1673" w:rsidRDefault="003F77CE" w:rsidP="003F77CE">
      <w:pPr>
        <w:pStyle w:val="Heading4"/>
        <w:rPr>
          <w:rStyle w:val="apple-style-span"/>
          <w:szCs w:val="13"/>
        </w:rPr>
      </w:pPr>
      <w:r w:rsidRPr="00AC1673">
        <w:rPr>
          <w:rStyle w:val="apple-style-span"/>
          <w:szCs w:val="13"/>
        </w:rPr>
        <w:t>Spring implementation type extension</w:t>
      </w:r>
    </w:p>
    <w:p w:rsidR="003F77CE" w:rsidRPr="00A33ACA" w:rsidRDefault="003F77CE" w:rsidP="003F77CE"/>
    <w:p w:rsidR="003F77CE" w:rsidRDefault="003F77CE" w:rsidP="003F77CE">
      <w:pPr>
        <w:pStyle w:val="BodyTextFirstIndent"/>
      </w:pPr>
      <w:r>
        <w:t>This extension handles creating and wiring Spring components in a domain. The domain can be single-VM or distributed.</w:t>
      </w:r>
    </w:p>
    <w:p w:rsidR="003F77CE" w:rsidRDefault="003F77CE" w:rsidP="003F77CE">
      <w:pPr>
        <w:pStyle w:val="BodyTextFirstIndent"/>
      </w:pPr>
    </w:p>
    <w:p w:rsidR="003F77CE" w:rsidRDefault="003F77CE" w:rsidP="003F77CE">
      <w:pPr>
        <w:pStyle w:val="Heading4"/>
      </w:pPr>
      <w:r>
        <w:t>Spring Library classes extension</w:t>
      </w:r>
    </w:p>
    <w:p w:rsidR="003F77CE" w:rsidRPr="00A33ACA" w:rsidRDefault="003F77CE" w:rsidP="003F77CE"/>
    <w:p w:rsidR="003F77CE" w:rsidRDefault="003F77CE" w:rsidP="003F77CE">
      <w:pPr>
        <w:pStyle w:val="BodyTextFirstIndent"/>
      </w:pPr>
      <w:r>
        <w:t>This extension is a jar containing Spring classes and other dependencies. To create a custom library extension, a jar containing other jars in META-INF/lib/ and an SCA manifest needs to be produced.</w:t>
      </w:r>
    </w:p>
    <w:p w:rsidR="003F77CE" w:rsidRDefault="003F77CE" w:rsidP="003F77CE">
      <w:pPr>
        <w:pStyle w:val="BodyTextFirstIndent"/>
      </w:pPr>
    </w:p>
    <w:p w:rsidR="003F77CE" w:rsidRDefault="003F77CE" w:rsidP="003F77CE">
      <w:pPr>
        <w:pStyle w:val="Heading3"/>
      </w:pPr>
      <w:bookmarkStart w:id="27" w:name="_Toc263684617"/>
      <w:r>
        <w:t>Installing the Spring profile</w:t>
      </w:r>
      <w:bookmarkEnd w:id="27"/>
    </w:p>
    <w:p w:rsidR="003F77CE" w:rsidRDefault="003F77CE" w:rsidP="003F77CE">
      <w:pPr>
        <w:pStyle w:val="BodyTextFirstIndent"/>
      </w:pPr>
      <w:r>
        <w:t xml:space="preserve">To install Spring support into the Fabric3 runtime, download the Spring profile from the Fabric3 web site and copy the appropriate jars into the correct directory. To find out in which directory these jars should be copied, read the </w:t>
      </w:r>
      <w:hyperlink w:anchor="_Runtime_Layout" w:history="1">
        <w:r>
          <w:rPr>
            <w:rStyle w:val="Hyperlink"/>
          </w:rPr>
          <w:t>runtime layout description</w:t>
        </w:r>
      </w:hyperlink>
      <w:r>
        <w:t>. After restarting the runtime, Spring support will be activated.</w:t>
      </w:r>
    </w:p>
    <w:p w:rsidR="003F77CE" w:rsidRDefault="003F77CE" w:rsidP="003F77CE">
      <w:pPr>
        <w:pStyle w:val="BodyTextFirstIndent"/>
      </w:pPr>
    </w:p>
    <w:p w:rsidR="003F77CE" w:rsidRDefault="003F77CE" w:rsidP="003F77CE">
      <w:pPr>
        <w:pStyle w:val="Heading2"/>
        <w:rPr>
          <w:rStyle w:val="apple-style-span"/>
          <w:szCs w:val="13"/>
        </w:rPr>
      </w:pPr>
      <w:bookmarkStart w:id="28" w:name="_Toc263684618"/>
      <w:r>
        <w:rPr>
          <w:rStyle w:val="apple-style-span"/>
          <w:szCs w:val="13"/>
        </w:rPr>
        <w:lastRenderedPageBreak/>
        <w:t>Using Spring</w:t>
      </w:r>
      <w:bookmarkEnd w:id="28"/>
    </w:p>
    <w:p w:rsidR="003F77CE" w:rsidRDefault="003F77CE" w:rsidP="003F77CE"/>
    <w:p w:rsidR="003F77CE" w:rsidRDefault="003F77CE" w:rsidP="003F77CE">
      <w:pPr>
        <w:pStyle w:val="Heading3"/>
      </w:pPr>
      <w:bookmarkStart w:id="29" w:name="_Toc263684619"/>
      <w:r>
        <w:t>Spring application context as composite implementation</w:t>
      </w:r>
      <w:bookmarkEnd w:id="29"/>
    </w:p>
    <w:p w:rsidR="003F77CE" w:rsidRDefault="003F77CE" w:rsidP="003F77CE">
      <w:pPr>
        <w:pStyle w:val="BodyTextFirstIndent"/>
      </w:pPr>
    </w:p>
    <w:p w:rsidR="003F77CE" w:rsidRDefault="003F77CE" w:rsidP="003F77CE">
      <w:pPr>
        <w:pStyle w:val="BodyTextFirstIndent"/>
      </w:pPr>
      <w:r>
        <w:t>To expose a Spring Bean as a SCA service in a composite component, the Spring implementation should be used:</w:t>
      </w:r>
    </w:p>
    <w:p w:rsidR="003F77CE" w:rsidRDefault="003F77CE" w:rsidP="003F77CE">
      <w:pPr>
        <w:pStyle w:val="code"/>
        <w:rPr>
          <w:lang w:val="en-GB"/>
        </w:rPr>
      </w:pPr>
      <w:r>
        <w:rPr>
          <w:lang w:val="en-GB"/>
        </w:rPr>
        <w:t>&lt;component name="MyComponent"&gt;</w:t>
      </w:r>
    </w:p>
    <w:p w:rsidR="003F77CE" w:rsidRDefault="003F77CE" w:rsidP="003F77CE">
      <w:pPr>
        <w:pStyle w:val="code"/>
        <w:rPr>
          <w:lang w:val="en-GB"/>
        </w:rPr>
      </w:pPr>
      <w:r>
        <w:rPr>
          <w:lang w:val="en-GB"/>
        </w:rPr>
        <w:t xml:space="preserve">      &lt;implementation.spring location="META-INF/appContext.xml"/&gt;</w:t>
      </w:r>
    </w:p>
    <w:p w:rsidR="003F77CE" w:rsidRDefault="003F77CE" w:rsidP="003F77CE">
      <w:pPr>
        <w:pStyle w:val="code"/>
        <w:rPr>
          <w:lang w:val="en-GB"/>
        </w:rPr>
      </w:pPr>
      <w:r>
        <w:rPr>
          <w:lang w:val="en-GB"/>
        </w:rPr>
        <w:tab/>
        <w:t>...</w:t>
      </w:r>
    </w:p>
    <w:p w:rsidR="003F77CE" w:rsidRPr="00577EEA" w:rsidRDefault="003F77CE" w:rsidP="003F77CE">
      <w:pPr>
        <w:pStyle w:val="code"/>
      </w:pPr>
      <w:r>
        <w:rPr>
          <w:lang w:val="en-GB"/>
        </w:rPr>
        <w:t>&lt;/component&gt;</w:t>
      </w:r>
    </w:p>
    <w:p w:rsidR="003F77CE" w:rsidRDefault="003F77CE" w:rsidP="003F77CE"/>
    <w:p w:rsidR="003F77CE" w:rsidRDefault="003F77CE" w:rsidP="003F77CE">
      <w:pPr>
        <w:pStyle w:val="BodyTextFirstIndent"/>
      </w:pPr>
      <w:r>
        <w:t xml:space="preserve">The location attribute of the implementation.spring element, should refer to the applicationcontext xml file where the Spring bean is declared. </w:t>
      </w:r>
    </w:p>
    <w:p w:rsidR="003F77CE" w:rsidRDefault="003F77CE" w:rsidP="003F77CE">
      <w:pPr>
        <w:pStyle w:val="BodyTextFirstIndent"/>
      </w:pPr>
    </w:p>
    <w:p w:rsidR="003F77CE" w:rsidRDefault="003F77CE" w:rsidP="003F77CE">
      <w:pPr>
        <w:pStyle w:val="BodyTextFirstIndent"/>
      </w:pPr>
      <w:r>
        <w:t>In the Spring application context, the SCA service should be declared using the SCA namespace:</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w:t>
      </w:r>
      <w:r w:rsidRPr="00F154A0">
        <w:rPr>
          <w:i/>
        </w:rPr>
        <w:t>MySCAService</w:t>
      </w:r>
      <w:r>
        <w:t>" target="</w:t>
      </w:r>
      <w:r w:rsidRPr="00F154A0">
        <w:rPr>
          <w:i/>
        </w:rPr>
        <w:t>mySpringBean</w:t>
      </w:r>
      <w:r>
        <w:t>"/&gt;</w:t>
      </w:r>
    </w:p>
    <w:p w:rsidR="003F77CE" w:rsidRDefault="003F77CE" w:rsidP="003F77CE">
      <w:pPr>
        <w:pStyle w:val="code"/>
      </w:pPr>
    </w:p>
    <w:p w:rsidR="003F77CE" w:rsidRDefault="003F77CE" w:rsidP="003F77CE">
      <w:pPr>
        <w:pStyle w:val="code"/>
      </w:pPr>
      <w:r>
        <w:tab/>
        <w:t>&lt;bean id="</w:t>
      </w:r>
      <w:r w:rsidRPr="00F154A0">
        <w:rPr>
          <w:i/>
        </w:rPr>
        <w:t>mySpringBean</w:t>
      </w:r>
      <w:r>
        <w:t>" class="... .</w:t>
      </w:r>
      <w:r>
        <w:rPr>
          <w:i/>
        </w:rPr>
        <w:t>MyC</w:t>
      </w:r>
      <w:r w:rsidRPr="00F154A0">
        <w:rPr>
          <w:i/>
        </w:rPr>
        <w:t>lass</w:t>
      </w:r>
      <w:r>
        <w:t>"/&gt;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p>
    <w:p w:rsidR="003F77CE" w:rsidRDefault="003F77CE" w:rsidP="003F77CE">
      <w:pPr>
        <w:pStyle w:val="BodyTextFirstIndent"/>
      </w:pPr>
      <w:r>
        <w:t>The above code snippet shows an explicit declaration of a Spring SCA service.  The target attribute of the sca:service element refers to a Spring Bean.</w:t>
      </w:r>
    </w:p>
    <w:p w:rsidR="003F77CE" w:rsidRDefault="003F77CE" w:rsidP="003F77CE">
      <w:pPr>
        <w:pStyle w:val="BodyTextFirstIndent"/>
      </w:pPr>
    </w:p>
    <w:p w:rsidR="003F77CE" w:rsidRDefault="003F77CE" w:rsidP="003F77CE">
      <w:pPr>
        <w:pStyle w:val="BodyTextFirstIndent"/>
      </w:pPr>
      <w:r>
        <w:t>To use an SCA reference in your Spring bean, use the sca:reference element:</w:t>
      </w:r>
    </w:p>
    <w:p w:rsidR="003F77CE" w:rsidRDefault="003F77CE" w:rsidP="003F77CE">
      <w:pPr>
        <w:pStyle w:val="BodyTextFirstIndent"/>
      </w:pPr>
    </w:p>
    <w:p w:rsidR="003F77CE" w:rsidRDefault="003F77CE" w:rsidP="003F77CE">
      <w:pPr>
        <w:pStyle w:val="code"/>
      </w:pPr>
      <w:r>
        <w:t xml:space="preserve">&lt;beans </w:t>
      </w:r>
    </w:p>
    <w:p w:rsidR="003F77CE" w:rsidRDefault="003F77CE" w:rsidP="003F77CE">
      <w:pPr>
        <w:pStyle w:val="code"/>
      </w:pPr>
      <w:r>
        <w:t>xmlns="http://www.springframework.org/schema/beans"</w:t>
      </w:r>
    </w:p>
    <w:p w:rsidR="003F77CE" w:rsidRDefault="003F77CE" w:rsidP="003F77CE">
      <w:pPr>
        <w:pStyle w:val="code"/>
      </w:pPr>
      <w:r>
        <w:t>xmlns:xsi="http://www.w3.org/2001/XMLSchema-instance"</w:t>
      </w:r>
    </w:p>
    <w:p w:rsidR="003F77CE" w:rsidRDefault="003F77CE" w:rsidP="003F77CE">
      <w:pPr>
        <w:pStyle w:val="code"/>
      </w:pPr>
      <w:r>
        <w:t>xmlns:context="http://www.springframework.org/schema/context"</w:t>
      </w:r>
    </w:p>
    <w:p w:rsidR="003F77CE" w:rsidRDefault="003F77CE" w:rsidP="003F77CE">
      <w:pPr>
        <w:pStyle w:val="code"/>
      </w:pPr>
      <w:r>
        <w:t>xmlns:sca="http://docs.oasis-open.org/ns/opencsa/sca/200912"</w:t>
      </w:r>
    </w:p>
    <w:p w:rsidR="003F77CE" w:rsidRDefault="003F77CE" w:rsidP="003F77CE">
      <w:pPr>
        <w:pStyle w:val="code"/>
      </w:pPr>
      <w:r>
        <w:lastRenderedPageBreak/>
        <w:t>xmlns:tx="http://www.springframework.org/schema/tx"</w:t>
      </w:r>
    </w:p>
    <w:p w:rsidR="003F77CE" w:rsidRDefault="003F77CE" w:rsidP="003F77CE">
      <w:pPr>
        <w:pStyle w:val="code"/>
      </w:pPr>
      <w:r>
        <w:t>xsi:schemaLocation="http://www.springframework.org/schema/beans</w:t>
      </w:r>
    </w:p>
    <w:p w:rsidR="003F77CE" w:rsidRDefault="003F77CE" w:rsidP="003F77CE">
      <w:pPr>
        <w:pStyle w:val="code"/>
      </w:pPr>
      <w:r>
        <w:t>http://www.springframework.org/schema/beans/spring-beans-3.0.xsd</w:t>
      </w:r>
    </w:p>
    <w:p w:rsidR="003F77CE" w:rsidRDefault="003F77CE" w:rsidP="003F77CE">
      <w:pPr>
        <w:pStyle w:val="code"/>
      </w:pPr>
      <w:r>
        <w:t>...</w:t>
      </w:r>
      <w:r>
        <w:tab/>
      </w:r>
    </w:p>
    <w:p w:rsidR="003F77CE" w:rsidRDefault="003F77CE" w:rsidP="003F77CE">
      <w:pPr>
        <w:pStyle w:val="code"/>
      </w:pPr>
      <w:r>
        <w:t>http://docs.oasis-open.org/ns/opencsa/sca/200912                           http://docs.oasis-open.org/opencsa/sca-assembly/sca-1.1.xsd"&gt;</w:t>
      </w:r>
    </w:p>
    <w:p w:rsidR="003F77CE" w:rsidRDefault="003F77CE" w:rsidP="003F77CE">
      <w:pPr>
        <w:pStyle w:val="code"/>
      </w:pPr>
    </w:p>
    <w:p w:rsidR="003F77CE" w:rsidRDefault="003F77CE" w:rsidP="003F77CE">
      <w:pPr>
        <w:pStyle w:val="code"/>
      </w:pPr>
      <w:r>
        <w:tab/>
        <w:t>&lt;sca:service name="MySCAService" target="mySpringBean"/&gt;</w:t>
      </w:r>
    </w:p>
    <w:p w:rsidR="003F77CE" w:rsidRDefault="003F77CE" w:rsidP="003F77CE">
      <w:pPr>
        <w:pStyle w:val="code"/>
      </w:pPr>
    </w:p>
    <w:p w:rsidR="003F77CE" w:rsidRDefault="003F77CE" w:rsidP="003F77CE">
      <w:pPr>
        <w:pStyle w:val="code"/>
      </w:pPr>
      <w:r>
        <w:tab/>
        <w:t>&lt;bean id="mySpringBean" class="... .MyClass"&gt;</w:t>
      </w:r>
    </w:p>
    <w:p w:rsidR="003F77CE" w:rsidRDefault="003F77CE" w:rsidP="003F77CE">
      <w:pPr>
        <w:pStyle w:val="code"/>
      </w:pPr>
      <w:r>
        <w:tab/>
      </w:r>
      <w:r>
        <w:tab/>
        <w:t>&lt;property name="myRefBean" ref="</w:t>
      </w:r>
      <w:r w:rsidRPr="00F154A0">
        <w:rPr>
          <w:i/>
        </w:rPr>
        <w:t>myRefService</w:t>
      </w:r>
      <w:r>
        <w:t>"/&gt;</w:t>
      </w:r>
    </w:p>
    <w:p w:rsidR="003F77CE" w:rsidRDefault="003F77CE" w:rsidP="003F77CE">
      <w:pPr>
        <w:pStyle w:val="code"/>
      </w:pPr>
      <w:r>
        <w:tab/>
        <w:t>&lt;/bean&gt;</w:t>
      </w:r>
    </w:p>
    <w:p w:rsidR="003F77CE" w:rsidRDefault="003F77CE" w:rsidP="003F77CE">
      <w:pPr>
        <w:pStyle w:val="code"/>
      </w:pPr>
    </w:p>
    <w:p w:rsidR="003F77CE" w:rsidRDefault="003F77CE" w:rsidP="003F77CE">
      <w:pPr>
        <w:pStyle w:val="code"/>
      </w:pPr>
      <w:r>
        <w:t>&lt;sca:reference name="</w:t>
      </w:r>
      <w:r w:rsidRPr="00F154A0">
        <w:rPr>
          <w:i/>
        </w:rPr>
        <w:t>myRefService</w:t>
      </w:r>
      <w:r>
        <w:t xml:space="preserve">" </w:t>
      </w:r>
      <w:r>
        <w:t>t</w:t>
      </w:r>
      <w:r>
        <w:t>ype="foo.bar.MyServiceI"/&gt;</w:t>
      </w:r>
    </w:p>
    <w:p w:rsidR="003F77CE" w:rsidRDefault="003F77CE" w:rsidP="003F77CE">
      <w:pPr>
        <w:pStyle w:val="code"/>
      </w:pPr>
    </w:p>
    <w:p w:rsidR="003F77CE" w:rsidRDefault="003F77CE" w:rsidP="003F77CE">
      <w:pPr>
        <w:pStyle w:val="code"/>
      </w:pPr>
      <w:r>
        <w:t>&lt;/beans&gt;</w:t>
      </w:r>
    </w:p>
    <w:p w:rsidR="003F77CE" w:rsidRDefault="003F77CE" w:rsidP="003F77CE">
      <w:pPr>
        <w:pStyle w:val="BodyTextFirstIndent"/>
      </w:pPr>
      <w:r>
        <w:t>This reference is also declared in a composite file, using the spring implementation element for declaring the component.</w:t>
      </w:r>
    </w:p>
    <w:p w:rsidR="003F77CE" w:rsidRPr="007D1351" w:rsidRDefault="003F77CE" w:rsidP="003F77CE">
      <w:pPr>
        <w:pStyle w:val="BodyTextFirstIndent"/>
      </w:pPr>
    </w:p>
    <w:p w:rsidR="003F77CE" w:rsidRDefault="003F77CE" w:rsidP="003F77CE">
      <w:pPr>
        <w:pStyle w:val="BodyTextFirstIndent"/>
      </w:pPr>
    </w:p>
    <w:p w:rsidR="003F77CE" w:rsidRPr="00577EEA" w:rsidRDefault="003F77CE" w:rsidP="003F77CE">
      <w:pPr>
        <w:pStyle w:val="Heading2"/>
      </w:pPr>
      <w:bookmarkStart w:id="30" w:name="_Toc263684620"/>
      <w:r w:rsidRPr="00577EEA">
        <w:t>JPA and Hibernate in Spring</w:t>
      </w:r>
      <w:bookmarkEnd w:id="30"/>
    </w:p>
    <w:p w:rsidR="003F77CE" w:rsidRPr="00A33ACA" w:rsidRDefault="003F77CE" w:rsidP="003F77CE"/>
    <w:p w:rsidR="003F77CE" w:rsidRDefault="003F77CE" w:rsidP="003F77CE">
      <w:pPr>
        <w:pStyle w:val="BodyTextFirstIndent"/>
        <w:rPr>
          <w:rStyle w:val="apple-style-span"/>
          <w:szCs w:val="16"/>
        </w:rPr>
      </w:pPr>
      <w:r w:rsidRPr="00246844">
        <w:t>Fabric3 provides support for using JPA and Hibernate in Spring. F</w:t>
      </w:r>
      <w:r>
        <w:t>abric3</w:t>
      </w:r>
      <w:r w:rsidRPr="00246844">
        <w:t xml:space="preserve"> provides a Spring Bean </w:t>
      </w:r>
      <w:r w:rsidRPr="00246844">
        <w:rPr>
          <w:rStyle w:val="apple-style-span"/>
          <w:szCs w:val="16"/>
        </w:rPr>
        <w:t>org.fabric3.implementation.spring.api.Fabric3EntityManagerFactoryBean</w:t>
      </w:r>
      <w:r>
        <w:rPr>
          <w:rStyle w:val="apple-style-span"/>
          <w:szCs w:val="16"/>
        </w:rPr>
        <w:t>, that extends the standard Spring LocalContainerEntityManagerFactoryBean. This gives the ability to have  pooled datasources and it makes it unnecessary to specify a persistence provider in persistence.xml. With this approach, vendor-specific configurations can be avoided in application artifacts .</w:t>
      </w:r>
    </w:p>
    <w:p w:rsidR="003F77CE" w:rsidRDefault="003F77CE" w:rsidP="003F77CE">
      <w:pPr>
        <w:pStyle w:val="BodyTextFirstIndent"/>
        <w:rPr>
          <w:rStyle w:val="apple-style-span"/>
          <w:szCs w:val="16"/>
        </w:rPr>
      </w:pPr>
    </w:p>
    <w:p w:rsidR="003F77CE" w:rsidRDefault="003F77CE" w:rsidP="003F77CE">
      <w:pPr>
        <w:pStyle w:val="code"/>
        <w:rPr>
          <w:rStyle w:val="apple-style-span"/>
          <w:szCs w:val="16"/>
        </w:rPr>
      </w:pPr>
      <w:r w:rsidRPr="00246844">
        <w:rPr>
          <w:rStyle w:val="apple-style-span"/>
          <w:szCs w:val="16"/>
        </w:rPr>
        <w:t>&lt;bean id="EntityManagerFactory" class="org.fabric3.implementation.spring.api.Fabric3EntityManagerFactoryBean"&gt;</w:t>
      </w:r>
      <w:r w:rsidRPr="00246844">
        <w:br/>
      </w:r>
      <w:r w:rsidRPr="00246844">
        <w:rPr>
          <w:rStyle w:val="apple-style-span"/>
          <w:szCs w:val="16"/>
        </w:rPr>
        <w:t>        &lt;property name="persistenceUnitName" value="</w:t>
      </w:r>
      <w:r>
        <w:rPr>
          <w:rStyle w:val="apple-style-span"/>
          <w:i/>
          <w:szCs w:val="16"/>
        </w:rPr>
        <w:t>unitName</w:t>
      </w:r>
      <w:r w:rsidRPr="00246844">
        <w:rPr>
          <w:rStyle w:val="apple-style-span"/>
          <w:szCs w:val="16"/>
        </w:rPr>
        <w:t>"/&gt;</w:t>
      </w:r>
      <w:r w:rsidRPr="00246844">
        <w:br/>
      </w:r>
      <w:r w:rsidRPr="00246844">
        <w:rPr>
          <w:rStyle w:val="apple-style-span"/>
          <w:szCs w:val="16"/>
        </w:rPr>
        <w:t>&lt;/bean&gt;</w:t>
      </w:r>
    </w:p>
    <w:p w:rsidR="003F77CE" w:rsidRDefault="003F77CE" w:rsidP="003F77CE">
      <w:pPr>
        <w:pStyle w:val="code"/>
        <w:rPr>
          <w:rStyle w:val="apple-style-span"/>
          <w:szCs w:val="16"/>
        </w:rPr>
      </w:pPr>
    </w:p>
    <w:p w:rsidR="003F77CE" w:rsidRPr="00E74A74" w:rsidRDefault="003F77CE" w:rsidP="003F77CE">
      <w:pPr>
        <w:pStyle w:val="code"/>
        <w:rPr>
          <w:rStyle w:val="apple-style-span"/>
        </w:rPr>
      </w:pPr>
      <w:r w:rsidRPr="007508BB">
        <w:rPr>
          <w:rStyle w:val="apple-style-span"/>
        </w:rPr>
        <w:t>&lt;bean id="PersistenceAnnotationBeanPostProcessor" class="org.springframework.orm.jpa.support.PersistenceAnnotationBeanPostProcessor"/&gt;</w:t>
      </w:r>
      <w:r w:rsidRPr="00A33ACA">
        <w:br/>
      </w:r>
      <w:r w:rsidRPr="00A33ACA">
        <w:br/>
      </w:r>
      <w:r w:rsidRPr="00A33ACA">
        <w:rPr>
          <w:rStyle w:val="apple-style-span"/>
          <w:szCs w:val="16"/>
        </w:rPr>
        <w:t>&lt;tx:annotation-driven/&gt;</w:t>
      </w:r>
      <w:r w:rsidRPr="00A33ACA">
        <w:br/>
      </w:r>
    </w:p>
    <w:p w:rsidR="003F77CE" w:rsidRDefault="003F77CE" w:rsidP="003F77CE">
      <w:pPr>
        <w:pStyle w:val="BodyTextFirstIndent"/>
      </w:pPr>
    </w:p>
    <w:p w:rsidR="003F77CE" w:rsidRDefault="003F77CE" w:rsidP="003F77CE">
      <w:pPr>
        <w:pStyle w:val="BodyTextFirstIndent"/>
      </w:pPr>
      <w:r>
        <w:t>Alternatively, the standard Spring LocalContainerEntityManagerFactoryBean can be used instead of the Fabric3EntityManager. In that case, the naming of the datasource needed, should be placed in the persistence.xml.</w:t>
      </w:r>
    </w:p>
    <w:p w:rsidR="003F77CE" w:rsidRDefault="003F77CE" w:rsidP="003F77CE">
      <w:pPr>
        <w:pStyle w:val="BodyTextFirstIndent"/>
      </w:pPr>
    </w:p>
    <w:p w:rsidR="003F77CE" w:rsidRDefault="003F77CE" w:rsidP="003F77CE">
      <w:pPr>
        <w:pStyle w:val="code"/>
        <w:rPr>
          <w:rStyle w:val="apple-style-span"/>
          <w:szCs w:val="16"/>
        </w:rPr>
      </w:pPr>
      <w:r w:rsidRPr="007C572D">
        <w:rPr>
          <w:rStyle w:val="apple-style-span"/>
          <w:szCs w:val="16"/>
        </w:rPr>
        <w:t>&lt;bean id="EntityManagerFactory" class="org.springframework.orm.jpa.LocalContainerEntityManagerFactoryBean"&gt;</w:t>
      </w:r>
      <w:r w:rsidRPr="007C572D">
        <w:br/>
      </w:r>
      <w:r w:rsidRPr="007C572D">
        <w:rPr>
          <w:rStyle w:val="apple-style-span"/>
          <w:szCs w:val="16"/>
        </w:rPr>
        <w:t>         &lt;property name="persistenceUnitName" value="unitName"/&gt;</w:t>
      </w:r>
      <w:r w:rsidRPr="007C572D">
        <w:br/>
      </w:r>
      <w:r w:rsidRPr="007C572D">
        <w:rPr>
          <w:rStyle w:val="apple-style-span"/>
          <w:szCs w:val="16"/>
        </w:rPr>
        <w:t>         &lt;property name="dataSource" ref="dataSourceName"/&gt;</w:t>
      </w:r>
      <w:r w:rsidRPr="007C572D">
        <w:br/>
      </w:r>
      <w:r w:rsidRPr="007C572D">
        <w:rPr>
          <w:rStyle w:val="apple-style-span"/>
          <w:szCs w:val="16"/>
        </w:rPr>
        <w:t>&lt;/bean&gt;</w:t>
      </w:r>
    </w:p>
    <w:p w:rsidR="003F77CE" w:rsidRPr="007C572D" w:rsidRDefault="003F77CE" w:rsidP="003F77CE">
      <w:pPr>
        <w:pStyle w:val="code"/>
      </w:pPr>
    </w:p>
    <w:p w:rsidR="003F77CE" w:rsidRDefault="003F77CE" w:rsidP="003F77CE">
      <w:pPr>
        <w:pStyle w:val="BodyTextFirstIndent"/>
      </w:pPr>
    </w:p>
    <w:p w:rsidR="003F77CE" w:rsidRDefault="003F77CE" w:rsidP="003F77CE">
      <w:pPr>
        <w:pStyle w:val="Heading2"/>
      </w:pPr>
      <w:bookmarkStart w:id="31" w:name="_Toc263684621"/>
      <w:r>
        <w:t>JTA in Spring</w:t>
      </w:r>
      <w:bookmarkEnd w:id="31"/>
    </w:p>
    <w:p w:rsidR="003F77CE" w:rsidRDefault="003F77CE" w:rsidP="003F77CE">
      <w:pPr>
        <w:pStyle w:val="BodyTextFirstIndent"/>
      </w:pPr>
      <w:r w:rsidRPr="0079595B">
        <w:t xml:space="preserve">Fabric3 supports Spring JDK Proxy-based AOP and transactions. </w:t>
      </w:r>
      <w:r>
        <w:t>(Use the Spring @Transactional annotation to use transactional behavior).</w:t>
      </w:r>
    </w:p>
    <w:p w:rsidR="003F77CE" w:rsidRDefault="003F77CE" w:rsidP="003F77CE">
      <w:pPr>
        <w:pStyle w:val="BodyTextFirstIndent"/>
      </w:pPr>
    </w:p>
    <w:p w:rsidR="003F77CE" w:rsidRDefault="003F77CE" w:rsidP="003F77CE">
      <w:pPr>
        <w:pStyle w:val="BodyTextFirstIndent"/>
      </w:pPr>
      <w:r>
        <w:t>Fabric3 JTA transaction manager and pooled datasources are automatically aliased in each Spring application context. This provides full transactional support (including XA and pooled datasources) to Spring persistence (JPA, Hibernate, JDBC) and makes it also possible to automatically propagate transactions from other SCA components and bindings to Spring Beans.</w:t>
      </w:r>
    </w:p>
    <w:p w:rsidR="003F77CE" w:rsidRDefault="003F77CE" w:rsidP="003F77CE">
      <w:pPr>
        <w:pStyle w:val="BodyTextFirstIndent"/>
      </w:pPr>
    </w:p>
    <w:p w:rsidR="003F77CE" w:rsidRPr="0079595B" w:rsidRDefault="003F77CE" w:rsidP="003F77CE">
      <w:pPr>
        <w:pStyle w:val="BodyTextFirstIndent"/>
      </w:pPr>
    </w:p>
    <w:p w:rsidR="003F77CE" w:rsidRPr="00B776EA" w:rsidRDefault="003F77CE" w:rsidP="003F77CE"/>
    <w:p w:rsidR="003F77CE" w:rsidRDefault="003F77CE" w:rsidP="003F77CE">
      <w:pPr>
        <w:pStyle w:val="Heading1"/>
      </w:pPr>
      <w:bookmarkStart w:id="32" w:name="_Toc263684622"/>
      <w:r>
        <w:t>Transactions and Transactional Resources</w:t>
      </w:r>
      <w:bookmarkEnd w:id="22"/>
      <w:bookmarkEnd w:id="23"/>
      <w:bookmarkEnd w:id="32"/>
    </w:p>
    <w:p w:rsidR="003F77CE" w:rsidRDefault="003F77CE" w:rsidP="003F77CE">
      <w:pPr>
        <w:pStyle w:val="Heading1"/>
        <w:numPr>
          <w:ilvl w:val="0"/>
          <w:numId w:val="0"/>
        </w:numPr>
      </w:pPr>
    </w:p>
    <w:p w:rsidR="003F77CE" w:rsidRDefault="003F77CE" w:rsidP="003F77CE">
      <w:pPr>
        <w:pStyle w:val="BodyTextFirstIndent"/>
      </w:pPr>
    </w:p>
    <w:p w:rsidR="003F77CE" w:rsidRDefault="003F77CE" w:rsidP="003F77CE">
      <w:pPr>
        <w:pStyle w:val="BodyTextFirstIndent"/>
      </w:pPr>
      <w:r>
        <w:t>Fabric3 provides consistent transaction management across all supported runtime environments. In the Maven and Server runtimes, Fabric3 uses Atomikos TransactionEssentials to manage JTA transactions and transparently handle XA resource enlistment for JDBC DataSources and JMS Sessions. The Fabric3 Webapp runtime can be configured to use the host application server’s JTA transaction manager.</w:t>
      </w:r>
    </w:p>
    <w:p w:rsidR="003F77CE" w:rsidRDefault="003F77CE" w:rsidP="003F77CE"/>
    <w:p w:rsidR="003F77CE" w:rsidRDefault="003F77CE" w:rsidP="003F77CE">
      <w:pPr>
        <w:pStyle w:val="Heading2"/>
      </w:pPr>
      <w:bookmarkStart w:id="33" w:name="_Toc263684623"/>
      <w:r>
        <w:t>Declaring Transactional Behavior</w:t>
      </w:r>
      <w:bookmarkEnd w:id="33"/>
    </w:p>
    <w:p w:rsidR="003F77CE" w:rsidRDefault="003F77CE" w:rsidP="003F77CE">
      <w:pPr>
        <w:pStyle w:val="Heading3"/>
      </w:pPr>
    </w:p>
    <w:p w:rsidR="003F77CE" w:rsidRDefault="003F77CE" w:rsidP="003F77CE">
      <w:pPr>
        <w:pStyle w:val="BodyTextFirstIndent"/>
      </w:pPr>
      <w:r>
        <w:t>Transactional behavior can be declared using annotations or in a component configuration contained in a composite file.</w:t>
      </w:r>
    </w:p>
    <w:p w:rsidR="003F77CE" w:rsidRPr="00146623" w:rsidRDefault="003F77CE" w:rsidP="003F77CE">
      <w:pPr>
        <w:pStyle w:val="BodyTextFirstIndent"/>
      </w:pPr>
    </w:p>
    <w:p w:rsidR="003F77CE" w:rsidRDefault="003F77CE" w:rsidP="003F77CE">
      <w:pPr>
        <w:pStyle w:val="Heading3"/>
      </w:pPr>
      <w:bookmarkStart w:id="34" w:name="_Toc263684624"/>
      <w:r>
        <w:t>Transactional Annotations</w:t>
      </w:r>
      <w:bookmarkEnd w:id="34"/>
    </w:p>
    <w:p w:rsidR="003F77CE" w:rsidRDefault="003F77CE" w:rsidP="003F77CE">
      <w:pPr>
        <w:pStyle w:val="BodyTextFirstIndent"/>
      </w:pPr>
    </w:p>
    <w:p w:rsidR="003F77CE" w:rsidRDefault="003F77CE" w:rsidP="003F77CE">
      <w:pPr>
        <w:pStyle w:val="BodyTextFirstIndent"/>
      </w:pPr>
      <w:r>
        <w:t>The following transactional annotations are provided, which correspond to SCA transaction policies:</w:t>
      </w:r>
    </w:p>
    <w:p w:rsidR="003F77CE" w:rsidRDefault="003F77CE" w:rsidP="003F77CE">
      <w:pPr>
        <w:pStyle w:val="BodyTextFirstIndent"/>
      </w:pPr>
    </w:p>
    <w:p w:rsidR="003F77CE" w:rsidRDefault="003F77CE" w:rsidP="003F77CE">
      <w:pPr>
        <w:pStyle w:val="ListBullet"/>
      </w:pPr>
      <w:r w:rsidRPr="00FC1838">
        <w:lastRenderedPageBreak/>
        <w:t>org.fabric3.api.annotation.transaction</w:t>
      </w:r>
      <w:r>
        <w:t>.ManagedTransaction</w:t>
      </w:r>
    </w:p>
    <w:p w:rsidR="003F77CE" w:rsidRDefault="003F77CE" w:rsidP="003F77CE">
      <w:pPr>
        <w:pStyle w:val="ListBullet"/>
        <w:numPr>
          <w:ilvl w:val="0"/>
          <w:numId w:val="0"/>
        </w:numPr>
        <w:ind w:left="1080"/>
      </w:pPr>
      <w:r>
        <w:t>Note currently only global (XA) transactions are supported.</w:t>
      </w:r>
    </w:p>
    <w:p w:rsidR="003F77CE" w:rsidRDefault="003F77CE" w:rsidP="003F77CE">
      <w:pPr>
        <w:pStyle w:val="ListBullet"/>
        <w:numPr>
          <w:ilvl w:val="0"/>
          <w:numId w:val="0"/>
        </w:numPr>
        <w:ind w:left="1080"/>
      </w:pPr>
    </w:p>
    <w:p w:rsidR="003F77CE" w:rsidRDefault="003F77CE" w:rsidP="003F77CE">
      <w:pPr>
        <w:pStyle w:val="ListBullet"/>
      </w:pPr>
      <w:r w:rsidRPr="00EB04EE">
        <w:t>org.fabric3.api.annotation.transaction</w:t>
      </w:r>
      <w:r>
        <w:t>.PropagatesTransaction</w:t>
      </w:r>
    </w:p>
    <w:p w:rsidR="003F77CE" w:rsidRDefault="003F77CE" w:rsidP="003F77CE">
      <w:pPr>
        <w:pStyle w:val="ListBullet"/>
        <w:numPr>
          <w:ilvl w:val="0"/>
          <w:numId w:val="0"/>
        </w:numPr>
        <w:ind w:left="1080"/>
      </w:pPr>
    </w:p>
    <w:p w:rsidR="003F77CE" w:rsidRDefault="003F77CE" w:rsidP="003F77CE">
      <w:pPr>
        <w:pStyle w:val="ListBullet"/>
      </w:pPr>
      <w:r w:rsidRPr="00EB04EE">
        <w:t>org.fabric3.api.annotation.transaction</w:t>
      </w:r>
      <w:r>
        <w:t>.SuspendsTransaction</w:t>
      </w:r>
    </w:p>
    <w:p w:rsidR="003F77CE" w:rsidRDefault="003F77CE" w:rsidP="003F77CE">
      <w:pPr>
        <w:pStyle w:val="ListBullet"/>
        <w:numPr>
          <w:ilvl w:val="0"/>
          <w:numId w:val="0"/>
        </w:numPr>
      </w:pPr>
    </w:p>
    <w:p w:rsidR="003F77CE" w:rsidRDefault="003F77CE" w:rsidP="003F77CE">
      <w:pPr>
        <w:pStyle w:val="BodyText"/>
      </w:pPr>
      <w:r>
        <w:t>Transaction annotations may be applied to an implementation class, method. or service reference The following component implementation demonstrates how the various annotations are used:</w:t>
      </w:r>
    </w:p>
    <w:p w:rsidR="003F77CE" w:rsidRDefault="003F77CE" w:rsidP="003F77CE">
      <w:pPr>
        <w:pStyle w:val="code"/>
      </w:pPr>
      <w:r>
        <w:t>@ManagedTransaction</w:t>
      </w:r>
    </w:p>
    <w:p w:rsidR="003F77CE" w:rsidRDefault="003F77CE" w:rsidP="003F77CE">
      <w:pPr>
        <w:pStyle w:val="code"/>
      </w:pPr>
      <w:r>
        <w:t xml:space="preserve">public class ManagedTransactionService implements </w:t>
      </w:r>
    </w:p>
    <w:p w:rsidR="003F77CE" w:rsidRDefault="003F77CE" w:rsidP="003F77CE">
      <w:pPr>
        <w:pStyle w:val="code"/>
      </w:pPr>
      <w:r>
        <w:t xml:space="preserve">                                    TransactionalService {</w:t>
      </w:r>
    </w:p>
    <w:p w:rsidR="003F77CE" w:rsidRDefault="003F77CE" w:rsidP="003F77CE">
      <w:pPr>
        <w:pStyle w:val="code"/>
      </w:pPr>
      <w:r>
        <w:t xml:space="preserve">    @Reference</w:t>
      </w:r>
    </w:p>
    <w:p w:rsidR="003F77CE" w:rsidRDefault="003F77CE" w:rsidP="003F77CE">
      <w:pPr>
        <w:pStyle w:val="code"/>
      </w:pPr>
      <w:r>
        <w:t xml:space="preserve">    @SuspendsTransaction</w:t>
      </w:r>
    </w:p>
    <w:p w:rsidR="003F77CE" w:rsidRDefault="003F77CE" w:rsidP="003F77CE">
      <w:pPr>
        <w:pStyle w:val="code"/>
      </w:pPr>
      <w:r>
        <w:t xml:space="preserve">    protected TransactionalService suspendedTransactionService;</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@PropagatesTransaction</w:t>
      </w:r>
    </w:p>
    <w:p w:rsidR="003F77CE" w:rsidRDefault="003F77CE" w:rsidP="003F77CE">
      <w:pPr>
        <w:pStyle w:val="code"/>
      </w:pPr>
      <w:r>
        <w:t xml:space="preserve">    protected TransactionalService propagatesTransactionService;</w:t>
      </w:r>
    </w:p>
    <w:p w:rsidR="003F77CE" w:rsidRDefault="003F77CE" w:rsidP="003F77CE">
      <w:pPr>
        <w:pStyle w:val="code"/>
      </w:pPr>
    </w:p>
    <w:p w:rsidR="003F77CE" w:rsidRDefault="003F77CE" w:rsidP="003F77CE">
      <w:pPr>
        <w:pStyle w:val="code"/>
      </w:pPr>
      <w:r>
        <w:t xml:space="preserve">    public void call() throws Exception {</w:t>
      </w:r>
    </w:p>
    <w:p w:rsidR="003F77CE" w:rsidRDefault="003F77CE" w:rsidP="003F77CE">
      <w:pPr>
        <w:pStyle w:val="code"/>
        <w:ind w:firstLine="720"/>
      </w:pPr>
      <w:r>
        <w:t>suspendedTransactionService.call();</w:t>
      </w:r>
    </w:p>
    <w:p w:rsidR="003F77CE" w:rsidRDefault="003F77CE" w:rsidP="003F77CE">
      <w:pPr>
        <w:pStyle w:val="code"/>
        <w:ind w:firstLine="720"/>
      </w:pPr>
      <w:r>
        <w:t>propagatesTransactionService.call();</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In the above example, when invoked, the component will either start a new transaction or join an existing one. When it invokes the two services, the current transaction will be suspended and propagated respectivel.</w:t>
      </w:r>
    </w:p>
    <w:p w:rsidR="003F77CE" w:rsidRDefault="003F77CE" w:rsidP="003F77CE">
      <w:pPr>
        <w:pStyle w:val="BodyText"/>
      </w:pPr>
      <w:r>
        <w:t xml:space="preserve"> </w:t>
      </w:r>
    </w:p>
    <w:p w:rsidR="003F77CE" w:rsidRPr="00984790" w:rsidRDefault="003F77CE" w:rsidP="003F77CE">
      <w:pPr>
        <w:pStyle w:val="Heading3"/>
      </w:pPr>
      <w:bookmarkStart w:id="35" w:name="_Toc263684625"/>
      <w:r>
        <w:t>Composite Configuration</w:t>
      </w:r>
      <w:bookmarkEnd w:id="35"/>
    </w:p>
    <w:p w:rsidR="003F77CE" w:rsidRDefault="003F77CE" w:rsidP="003F77CE">
      <w:pPr>
        <w:pStyle w:val="BodyText"/>
      </w:pPr>
    </w:p>
    <w:p w:rsidR="003F77CE" w:rsidRDefault="003F77CE" w:rsidP="003F77CE">
      <w:pPr>
        <w:pStyle w:val="BodyText"/>
      </w:pPr>
      <w:r>
        <w:t>Alternatively, transaction semantics can be declared in a composite using the @requires attribute:</w:t>
      </w:r>
    </w:p>
    <w:p w:rsidR="003F77CE" w:rsidRDefault="003F77CE" w:rsidP="003F77CE">
      <w:pPr>
        <w:pStyle w:val="code"/>
      </w:pPr>
      <w:r>
        <w:t>&lt;component name="TransactionalService"&gt;</w:t>
      </w:r>
    </w:p>
    <w:p w:rsidR="003F77CE" w:rsidRDefault="003F77CE" w:rsidP="003F77CE">
      <w:pPr>
        <w:pStyle w:val="code"/>
      </w:pPr>
      <w:r>
        <w:t xml:space="preserve">        &lt;implementation.java class=".."  </w:t>
      </w:r>
    </w:p>
    <w:p w:rsidR="003F77CE" w:rsidRDefault="003F77CE" w:rsidP="003F77CE">
      <w:pPr>
        <w:pStyle w:val="code"/>
      </w:pPr>
      <w:r>
        <w:t xml:space="preserve">                       requires="sca:managedTransaction"/&gt;</w:t>
      </w:r>
    </w:p>
    <w:p w:rsidR="003F77CE" w:rsidRDefault="003F77CE" w:rsidP="003F77CE">
      <w:pPr>
        <w:pStyle w:val="code"/>
      </w:pPr>
      <w:r>
        <w:t xml:space="preserve">        &lt;reference name="</w:t>
      </w:r>
      <w:r w:rsidRPr="00A768A2">
        <w:t xml:space="preserve"> </w:t>
      </w:r>
      <w:r>
        <w:t>suspendedTransactionService"...&gt;</w:t>
      </w:r>
    </w:p>
    <w:p w:rsidR="003F77CE" w:rsidRDefault="003F77CE" w:rsidP="003F77CE">
      <w:pPr>
        <w:pStyle w:val="code"/>
      </w:pPr>
      <w:r>
        <w:t xml:space="preserve">                       requires="sca:suspendsTransaction"/&gt;</w:t>
      </w:r>
    </w:p>
    <w:p w:rsidR="003F77CE" w:rsidRDefault="003F77CE" w:rsidP="003F77CE">
      <w:pPr>
        <w:pStyle w:val="code"/>
        <w:ind w:firstLine="720"/>
      </w:pPr>
      <w:r>
        <w:t xml:space="preserve">   &lt;reference name="propagatesTransactionService"...&gt;</w:t>
      </w:r>
    </w:p>
    <w:p w:rsidR="003F77CE" w:rsidRDefault="003F77CE" w:rsidP="003F77CE">
      <w:pPr>
        <w:pStyle w:val="code"/>
      </w:pPr>
      <w:r>
        <w:t xml:space="preserve">                       requires="sca:propagatesTransaction"/&gt;</w:t>
      </w:r>
    </w:p>
    <w:p w:rsidR="003F77CE" w:rsidRDefault="003F77CE" w:rsidP="003F77CE">
      <w:pPr>
        <w:pStyle w:val="code"/>
      </w:pPr>
      <w:r>
        <w:t>&lt;/component&gt;</w:t>
      </w:r>
    </w:p>
    <w:p w:rsidR="003F77CE" w:rsidRDefault="003F77CE" w:rsidP="003F77CE">
      <w:pPr>
        <w:pStyle w:val="BodyText"/>
      </w:pPr>
      <w:r>
        <w:lastRenderedPageBreak/>
        <w:t xml:space="preserve"> </w:t>
      </w:r>
    </w:p>
    <w:p w:rsidR="003F77CE" w:rsidRDefault="003F77CE" w:rsidP="003F77CE">
      <w:pPr>
        <w:pStyle w:val="Heading2"/>
      </w:pPr>
      <w:bookmarkStart w:id="36" w:name="_Toc263684626"/>
      <w:r>
        <w:t>Runtime Configuration</w:t>
      </w:r>
      <w:bookmarkEnd w:id="36"/>
    </w:p>
    <w:p w:rsidR="003F77CE" w:rsidRDefault="003F77CE" w:rsidP="003F77CE">
      <w:pPr>
        <w:pStyle w:val="BodyTextFirstIndent"/>
      </w:pPr>
      <w:r>
        <w:t xml:space="preserve">The Fabric3 runtimes must be configured with the required transaction extensions. If a runtime has the JPA or JMS profiles installed, the transaction extensions will be included. </w:t>
      </w:r>
    </w:p>
    <w:p w:rsidR="003F77CE" w:rsidRDefault="003F77CE" w:rsidP="003F77CE">
      <w:pPr>
        <w:pStyle w:val="Heading3"/>
      </w:pPr>
    </w:p>
    <w:p w:rsidR="003F77CE" w:rsidRPr="00984790" w:rsidRDefault="003F77CE" w:rsidP="003F77CE">
      <w:pPr>
        <w:pStyle w:val="Heading3"/>
      </w:pPr>
      <w:bookmarkStart w:id="37" w:name="_Toc263684627"/>
      <w:r>
        <w:t>DataSource Configuration</w:t>
      </w:r>
      <w:bookmarkEnd w:id="37"/>
    </w:p>
    <w:p w:rsidR="003F77CE" w:rsidRDefault="003F77CE" w:rsidP="003F77CE">
      <w:pPr>
        <w:pStyle w:val="ListBullet"/>
        <w:numPr>
          <w:ilvl w:val="0"/>
          <w:numId w:val="0"/>
        </w:numPr>
      </w:pPr>
    </w:p>
    <w:p w:rsidR="003F77CE" w:rsidRDefault="003F77CE" w:rsidP="003F77CE">
      <w:pPr>
        <w:pStyle w:val="BodyTextFirstIndent"/>
      </w:pPr>
      <w:r>
        <w:t>Fabric3 transparently manages JDBC DataSource enlistment and provides XA connection pooling. The following sections describe how to configure datasources and JDBC drivers for each runtime environment.</w:t>
      </w:r>
    </w:p>
    <w:p w:rsidR="003F77CE" w:rsidRDefault="003F77CE" w:rsidP="003F77CE">
      <w:pPr>
        <w:pStyle w:val="BodyTextFirstIndent"/>
        <w:ind w:firstLine="0"/>
      </w:pPr>
    </w:p>
    <w:p w:rsidR="003F77CE" w:rsidRDefault="003F77CE" w:rsidP="003F77CE">
      <w:pPr>
        <w:pStyle w:val="Heading4"/>
      </w:pPr>
      <w:r>
        <w:t>Fabric3 Server</w:t>
      </w:r>
    </w:p>
    <w:p w:rsidR="003F77CE" w:rsidRDefault="003F77CE" w:rsidP="003F77CE">
      <w:pPr>
        <w:pStyle w:val="BodyTextFirstIndent"/>
      </w:pPr>
    </w:p>
    <w:p w:rsidR="003F77CE" w:rsidRDefault="003F77CE" w:rsidP="003F77CE">
      <w:pPr>
        <w:pStyle w:val="BodyTextFirstIndent"/>
      </w:pPr>
      <w:r>
        <w:t>To configure the Fabric3 server, include the appropriate JDBC drivers in the extensions/datasource directory, creating it if needed. Next, you will need to update the systemConfig.xml file for the profile you are running, adding a &lt;datasource&gt; entry. The following demonstrates how to configure a connection pool using the MySQL driver:</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&lt;datasources&gt;</w:t>
      </w:r>
    </w:p>
    <w:p w:rsidR="003F77CE" w:rsidRDefault="003F77CE" w:rsidP="003F77CE">
      <w:pPr>
        <w:pStyle w:val="code"/>
      </w:pPr>
      <w:r>
        <w:tab/>
        <w:t>&lt;datasource name=”LoanApplicationDS”</w:t>
      </w:r>
    </w:p>
    <w:p w:rsidR="003F77CE" w:rsidRDefault="003F77CE" w:rsidP="003F77CE">
      <w:pPr>
        <w:pStyle w:val="code"/>
      </w:pPr>
      <w:r>
        <w:t xml:space="preserve">     </w:t>
      </w:r>
      <w:r>
        <w:tab/>
      </w:r>
      <w:r>
        <w:tab/>
      </w:r>
      <w:r>
        <w:tab/>
        <w:t>driver=”com.mysql.jdbc.Driver”</w:t>
      </w:r>
    </w:p>
    <w:p w:rsidR="003F77CE" w:rsidRDefault="003F77CE" w:rsidP="003F77CE">
      <w:pPr>
        <w:pStyle w:val="code"/>
      </w:pPr>
      <w:r>
        <w:t xml:space="preserve">     </w:t>
      </w:r>
      <w:r>
        <w:tab/>
      </w:r>
      <w:r>
        <w:tab/>
      </w:r>
      <w:r>
        <w:tab/>
        <w:t>url=”jdbc:mysql://localhost/bigbank”</w:t>
      </w:r>
    </w:p>
    <w:p w:rsidR="003F77CE" w:rsidRDefault="003F77CE" w:rsidP="003F77CE">
      <w:pPr>
        <w:pStyle w:val="code"/>
      </w:pPr>
      <w:r>
        <w:t xml:space="preserve">     </w:t>
      </w:r>
      <w:r>
        <w:tab/>
      </w:r>
      <w:r>
        <w:tab/>
      </w:r>
      <w:r>
        <w:tab/>
        <w:t>username=”bigbank”</w:t>
      </w:r>
    </w:p>
    <w:p w:rsidR="003F77CE" w:rsidRDefault="003F77CE" w:rsidP="003F77CE">
      <w:pPr>
        <w:pStyle w:val="code"/>
      </w:pPr>
      <w:r>
        <w:t xml:space="preserve">     </w:t>
      </w:r>
      <w:r>
        <w:tab/>
      </w:r>
      <w:r>
        <w:tab/>
      </w:r>
      <w:r>
        <w:tab/>
        <w:t>password=”bigbank”&gt;</w:t>
      </w:r>
    </w:p>
    <w:p w:rsidR="003F77CE" w:rsidRDefault="003F77CE" w:rsidP="003F77CE">
      <w:pPr>
        <w:pStyle w:val="code"/>
      </w:pPr>
      <w:r>
        <w:tab/>
        <w:t>&lt;!—key value pairs for JDBC properties in the form</w:t>
      </w:r>
    </w:p>
    <w:p w:rsidR="003F77CE" w:rsidRDefault="003F77CE" w:rsidP="003F77CE">
      <w:pPr>
        <w:pStyle w:val="code"/>
      </w:pPr>
      <w:r>
        <w:t xml:space="preserve"> </w:t>
      </w:r>
      <w:r>
        <w:tab/>
      </w:r>
      <w:r>
        <w:tab/>
        <w:t>&lt;key&gt;value&lt;/key&gt;</w:t>
      </w:r>
    </w:p>
    <w:p w:rsidR="003F77CE" w:rsidRDefault="003F77CE" w:rsidP="003F77CE">
      <w:pPr>
        <w:pStyle w:val="code"/>
        <w:ind w:firstLine="720"/>
      </w:pPr>
      <w:r>
        <w:t>--&gt;</w:t>
      </w:r>
    </w:p>
    <w:p w:rsidR="003F77CE" w:rsidRDefault="003F77CE" w:rsidP="003F77CE">
      <w:pPr>
        <w:pStyle w:val="code"/>
        <w:ind w:firstLine="720"/>
      </w:pPr>
      <w:r>
        <w:t>&lt;/datasource&gt;</w:t>
      </w:r>
    </w:p>
    <w:p w:rsidR="003F77CE" w:rsidRDefault="003F77CE" w:rsidP="003F77CE">
      <w:pPr>
        <w:pStyle w:val="code"/>
      </w:pPr>
      <w:r>
        <w:t xml:space="preserve">&lt;/datasources&gt;   </w:t>
      </w:r>
    </w:p>
    <w:p w:rsidR="003F77CE" w:rsidRDefault="003F77CE" w:rsidP="003F77CE">
      <w:pPr>
        <w:pStyle w:val="BodyTextFirstIndent"/>
      </w:pPr>
    </w:p>
    <w:p w:rsidR="003F77CE" w:rsidRDefault="003F77CE" w:rsidP="003F77CE">
      <w:pPr>
        <w:pStyle w:val="BodyText"/>
      </w:pPr>
      <w:r>
        <w:t>Transaction manager properties can be set using the &lt;transaction.manager&gt; element in the systemConfig.xml file:</w:t>
      </w:r>
    </w:p>
    <w:p w:rsidR="003F77CE" w:rsidRDefault="003F77CE" w:rsidP="003F77CE">
      <w:pPr>
        <w:pStyle w:val="BodyTextFirstIndent"/>
      </w:pPr>
    </w:p>
    <w:p w:rsidR="003F77CE" w:rsidRDefault="003F77CE" w:rsidP="003F77CE">
      <w:pPr>
        <w:pStyle w:val="code"/>
      </w:pPr>
      <w:r>
        <w:t>&lt;transaction.manager&gt;</w:t>
      </w:r>
    </w:p>
    <w:p w:rsidR="003F77CE" w:rsidRDefault="003F77CE" w:rsidP="003F77CE">
      <w:pPr>
        <w:pStyle w:val="code"/>
        <w:ind w:firstLine="720"/>
      </w:pPr>
      <w:r>
        <w:t>&lt;key&gt;value&lt;/key&gt;</w:t>
      </w:r>
    </w:p>
    <w:p w:rsidR="003F77CE" w:rsidRDefault="003F77CE" w:rsidP="003F77CE">
      <w:pPr>
        <w:pStyle w:val="code"/>
      </w:pPr>
      <w:r>
        <w:t xml:space="preserve">&lt;/transaction.manager&gt;   </w:t>
      </w:r>
    </w:p>
    <w:p w:rsidR="003F77CE" w:rsidRDefault="003F77CE" w:rsidP="003F77CE">
      <w:pPr>
        <w:pStyle w:val="BodyText"/>
      </w:pPr>
    </w:p>
    <w:p w:rsidR="003F77CE" w:rsidRDefault="003F77CE" w:rsidP="003F77CE">
      <w:pPr>
        <w:pStyle w:val="BodyText"/>
      </w:pPr>
      <w:r>
        <w:t xml:space="preserve">Key/value pairs correspond to Atomikos transaction manager settings which are documented here: </w:t>
      </w:r>
      <w:r w:rsidRPr="00777F24">
        <w:t>http://www.atomikos.com/Documentation</w:t>
      </w:r>
      <w:r>
        <w:t>.</w:t>
      </w:r>
    </w:p>
    <w:p w:rsidR="003F77CE" w:rsidRDefault="003F77CE" w:rsidP="003F77CE">
      <w:pPr>
        <w:pStyle w:val="Heading4"/>
      </w:pPr>
      <w:r>
        <w:t>iTest Plugin</w:t>
      </w:r>
    </w:p>
    <w:p w:rsidR="003F77CE" w:rsidRDefault="003F77CE" w:rsidP="003F77CE"/>
    <w:p w:rsidR="003F77CE" w:rsidRDefault="003F77CE" w:rsidP="003F77CE">
      <w:pPr>
        <w:pStyle w:val="BodyText"/>
      </w:pPr>
      <w:r>
        <w:lastRenderedPageBreak/>
        <w:t>TBD</w:t>
      </w:r>
    </w:p>
    <w:p w:rsidR="003F77CE" w:rsidRDefault="003F77CE" w:rsidP="003F77CE"/>
    <w:p w:rsidR="003F77CE" w:rsidRDefault="003F77CE" w:rsidP="003F77CE">
      <w:pPr>
        <w:pStyle w:val="Heading4"/>
      </w:pPr>
      <w:r>
        <w:t xml:space="preserve">Web app </w:t>
      </w:r>
    </w:p>
    <w:p w:rsidR="003F77CE" w:rsidRDefault="003F77CE" w:rsidP="003F77CE"/>
    <w:p w:rsidR="003F77CE" w:rsidRDefault="003F77CE" w:rsidP="003F77CE">
      <w:pPr>
        <w:pStyle w:val="BodyText"/>
      </w:pPr>
      <w:r>
        <w:t>TBD</w:t>
      </w:r>
    </w:p>
    <w:p w:rsidR="003F77CE" w:rsidRDefault="003F77CE" w:rsidP="003F77CE">
      <w:pPr>
        <w:pStyle w:val="BodyText"/>
      </w:pPr>
    </w:p>
    <w:p w:rsidR="003F77CE" w:rsidRDefault="003F77CE" w:rsidP="003F77CE">
      <w:pPr>
        <w:pStyle w:val="Heading3"/>
      </w:pPr>
      <w:bookmarkStart w:id="38" w:name="_Toc263684628"/>
      <w:r>
        <w:t>JMS Connection Factory Configuration</w:t>
      </w:r>
      <w:bookmarkEnd w:id="38"/>
    </w:p>
    <w:p w:rsidR="003F77CE" w:rsidRDefault="003F77CE" w:rsidP="003F77CE"/>
    <w:p w:rsidR="003F77CE" w:rsidRPr="00AC627D" w:rsidRDefault="003F77CE" w:rsidP="003F77CE">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3F77CE" w:rsidRDefault="003F77CE" w:rsidP="003F77CE">
      <w:pPr>
        <w:rPr>
          <w:i/>
          <w:color w:val="17365D" w:themeColor="text2" w:themeShade="BF"/>
          <w:sz w:val="72"/>
        </w:rPr>
      </w:pPr>
      <w:r>
        <w:br w:type="page"/>
      </w:r>
    </w:p>
    <w:p w:rsidR="003F77CE" w:rsidRDefault="003F77CE" w:rsidP="003F77CE">
      <w:pPr>
        <w:pStyle w:val="Heading1"/>
      </w:pPr>
      <w:bookmarkStart w:id="39" w:name="_Toc263684629"/>
      <w:r>
        <w:lastRenderedPageBreak/>
        <w:t>Policy</w:t>
      </w:r>
      <w:bookmarkEnd w:id="39"/>
    </w:p>
    <w:p w:rsidR="003F77CE" w:rsidRDefault="003F77CE" w:rsidP="003F77CE"/>
    <w:p w:rsidR="003F77CE" w:rsidRDefault="003F77CE" w:rsidP="003F77CE"/>
    <w:p w:rsidR="003F77CE" w:rsidRDefault="003F77CE" w:rsidP="003F77CE">
      <w:pPr>
        <w:pStyle w:val="BodyText"/>
      </w:pPr>
      <w:r>
        <w:t xml:space="preserve">Fabric3 support for SCA Policy uses a powerful interceptor-based infrastructure that can be used in a range of scenarios: </w:t>
      </w:r>
    </w:p>
    <w:p w:rsidR="003F77CE" w:rsidRDefault="003F77CE" w:rsidP="003F77CE">
      <w:pPr>
        <w:pStyle w:val="ListBullet"/>
      </w:pPr>
      <w:r>
        <w:t>Policies can enforce a number of behaviors such as transactions, security, or SLA alerts.</w:t>
      </w:r>
    </w:p>
    <w:p w:rsidR="003F77CE" w:rsidRDefault="003F77CE" w:rsidP="003F77CE">
      <w:pPr>
        <w:pStyle w:val="ListBullet"/>
        <w:numPr>
          <w:ilvl w:val="0"/>
          <w:numId w:val="0"/>
        </w:numPr>
        <w:ind w:left="1080"/>
      </w:pPr>
    </w:p>
    <w:p w:rsidR="003F77CE" w:rsidRDefault="003F77CE" w:rsidP="003F77CE">
      <w:pPr>
        <w:pStyle w:val="ListBullet"/>
      </w:pPr>
      <w:r>
        <w:t>Policies can be explicitly configured on components and remote communications</w:t>
      </w:r>
    </w:p>
    <w:p w:rsidR="003F77CE" w:rsidRDefault="003F77CE" w:rsidP="003F77CE">
      <w:pPr>
        <w:pStyle w:val="ListBullet"/>
        <w:numPr>
          <w:ilvl w:val="0"/>
          <w:numId w:val="0"/>
        </w:numPr>
        <w:ind w:left="1080"/>
      </w:pPr>
    </w:p>
    <w:p w:rsidR="003F77CE" w:rsidRDefault="003F77CE" w:rsidP="003F77CE">
      <w:pPr>
        <w:pStyle w:val="ListBullet"/>
      </w:pPr>
      <w:r>
        <w:t>Policies can be enforced on a domain level and “attached” to components and remote communications at deployment</w:t>
      </w:r>
    </w:p>
    <w:p w:rsidR="003F77CE" w:rsidRDefault="003F77CE" w:rsidP="003F77CE">
      <w:pPr>
        <w:pStyle w:val="ListBullet"/>
        <w:numPr>
          <w:ilvl w:val="0"/>
          <w:numId w:val="0"/>
        </w:numPr>
      </w:pPr>
    </w:p>
    <w:p w:rsidR="003F77CE" w:rsidRDefault="003F77CE" w:rsidP="003F77CE">
      <w:pPr>
        <w:pStyle w:val="ListBullet"/>
      </w:pPr>
      <w:r>
        <w:t>Policies can be dynamically enforced on a domain level and attached to existing components and remote communications</w:t>
      </w:r>
    </w:p>
    <w:p w:rsidR="003F77CE" w:rsidRDefault="003F77CE" w:rsidP="003F77CE">
      <w:pPr>
        <w:pStyle w:val="ListBullet"/>
        <w:numPr>
          <w:ilvl w:val="0"/>
          <w:numId w:val="0"/>
        </w:numPr>
        <w:ind w:left="1080"/>
      </w:pPr>
    </w:p>
    <w:p w:rsidR="003F77CE" w:rsidRDefault="003F77CE" w:rsidP="003F77CE">
      <w:pPr>
        <w:pStyle w:val="Heading2"/>
      </w:pPr>
      <w:bookmarkStart w:id="40" w:name="_Toc263684630"/>
      <w:r>
        <w:t>Writing Policy Extensions</w:t>
      </w:r>
      <w:bookmarkEnd w:id="40"/>
    </w:p>
    <w:p w:rsidR="003F77CE" w:rsidRDefault="003F77CE" w:rsidP="003F77CE">
      <w:pPr>
        <w:pStyle w:val="BodyTextFirstIndent"/>
      </w:pPr>
    </w:p>
    <w:p w:rsidR="003F77CE" w:rsidRDefault="003F77CE" w:rsidP="003F77CE">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3F77CE" w:rsidRDefault="003F77CE" w:rsidP="003F77CE">
      <w:pPr>
        <w:pStyle w:val="Heading2"/>
      </w:pPr>
    </w:p>
    <w:p w:rsidR="003F77CE" w:rsidRDefault="003F77CE" w:rsidP="003F77CE">
      <w:pPr>
        <w:pStyle w:val="Heading3"/>
      </w:pPr>
      <w:bookmarkStart w:id="41" w:name="_Toc263684631"/>
      <w:r>
        <w:t>Defining and Applying Policies</w:t>
      </w:r>
      <w:bookmarkEnd w:id="41"/>
    </w:p>
    <w:p w:rsidR="003F77CE" w:rsidRDefault="003F77CE" w:rsidP="003F77CE">
      <w:pPr>
        <w:pStyle w:val="BodyTextFirstIndent"/>
      </w:pPr>
    </w:p>
    <w:p w:rsidR="003F77CE" w:rsidRDefault="003F77CE" w:rsidP="003F77CE">
      <w:pPr>
        <w:pStyle w:val="BodyTextFirstIndent"/>
      </w:pPr>
      <w:r>
        <w:t xml:space="preserve">Policies are defined in an SCA definitions file. A definitions file can contain </w:t>
      </w:r>
      <w:r>
        <w:rPr>
          <w:i/>
        </w:rPr>
        <w:t>intents</w:t>
      </w:r>
      <w:r>
        <w:t xml:space="preserve">, </w:t>
      </w:r>
      <w:r w:rsidRPr="00EE53B8">
        <w:rPr>
          <w:i/>
        </w:rPr>
        <w:t>policy sets</w:t>
      </w:r>
      <w:r>
        <w:rPr>
          <w:i/>
        </w:rPr>
        <w:t>, binding types,</w:t>
      </w:r>
      <w:r>
        <w:t xml:space="preserve"> and </w:t>
      </w:r>
      <w:r>
        <w:rPr>
          <w:i/>
        </w:rPr>
        <w:t>implementation types</w:t>
      </w:r>
      <w:r>
        <w:t>. The specifics of SCA policy are beyond the scope of this reference. Briefly, though, intents are abstract requirements that can be declared by a component or on a reference or service. Intents are matched to policy sets, which provide concrete configuration for a behavior. For example, a the “message authentication” intent may be mapped to a policy set that specifies WS-Security. Intents are therefore a way to specify a requirement without tying a component to a specific underlying technology. In an environment that does not use WS-Security, the “message authentication” intent would be mapped to a different security technology.</w:t>
      </w:r>
    </w:p>
    <w:p w:rsidR="003F77CE" w:rsidRDefault="003F77CE" w:rsidP="003F77CE">
      <w:pPr>
        <w:pStyle w:val="BodyTextFirstIndent"/>
      </w:pPr>
      <w:r>
        <w:t xml:space="preserve">Policy set configuration in Fabric3 varies by binding. For example, defining a policy set for use with the Web Services binding is done using Axis2’s XML configuration dialect or WS-Policy if Metro is used. </w:t>
      </w:r>
    </w:p>
    <w:p w:rsidR="003F77CE" w:rsidRDefault="003F77CE" w:rsidP="003F77CE">
      <w:pPr>
        <w:pStyle w:val="BodyTextFirstIndent"/>
      </w:pPr>
      <w:r>
        <w:t>Fabric3 also provides a general mechanism for defining policy sets that can be used across bindings and wires. This involves writing an interceptor that will be called to process a message invocation. The following XML definitions file demonstrates how to define an interceptor policy:</w:t>
      </w:r>
    </w:p>
    <w:p w:rsidR="003F77CE" w:rsidRDefault="003F77CE" w:rsidP="003F77CE">
      <w:pPr>
        <w:pStyle w:val="code"/>
      </w:pPr>
      <w:r>
        <w:t>&lt;?xml version="1.0" encoding="ASCII"?&gt;</w:t>
      </w:r>
    </w:p>
    <w:p w:rsidR="003F77CE" w:rsidRDefault="003F77CE" w:rsidP="003F77CE">
      <w:pPr>
        <w:pStyle w:val="code"/>
      </w:pPr>
      <w:r>
        <w:t xml:space="preserve">&lt;definitions </w:t>
      </w:r>
    </w:p>
    <w:p w:rsidR="003F77CE" w:rsidRDefault="003F77CE" w:rsidP="003F77CE">
      <w:pPr>
        <w:pStyle w:val="code"/>
      </w:pPr>
      <w:r>
        <w:lastRenderedPageBreak/>
        <w:t xml:space="preserve">     xmlns="</w:t>
      </w:r>
      <w:hyperlink r:id="rId18" w:history="1">
        <w:r>
          <w:rPr>
            <w:rStyle w:val="Hyperlink"/>
          </w:rPr>
          <w:t>http://docs.oasis-</w:t>
        </w:r>
        <w:r w:rsidRPr="00B867CD">
          <w:rPr>
            <w:rStyle w:val="Hyperlink"/>
          </w:rPr>
          <w:t>open.org/ns/opencsa/sca/200903</w:t>
        </w:r>
      </w:hyperlink>
      <w:r>
        <w:t xml:space="preserve">” </w:t>
      </w:r>
    </w:p>
    <w:p w:rsidR="003F77CE" w:rsidRDefault="003F77CE" w:rsidP="003F77CE">
      <w:pPr>
        <w:pStyle w:val="code"/>
      </w:pPr>
      <w:r>
        <w:t xml:space="preserve">     xmlns:f3-policy="urn:fabric3.org:policy"&gt;</w:t>
      </w:r>
    </w:p>
    <w:p w:rsidR="003F77CE" w:rsidRDefault="003F77CE" w:rsidP="003F77CE">
      <w:pPr>
        <w:pStyle w:val="code"/>
      </w:pPr>
    </w:p>
    <w:p w:rsidR="003F77CE" w:rsidRDefault="003F77CE" w:rsidP="003F77CE">
      <w:pPr>
        <w:pStyle w:val="code"/>
      </w:pPr>
      <w:r>
        <w:t xml:space="preserve">    &lt;policySet name="testImplementationPolicy"</w:t>
      </w:r>
    </w:p>
    <w:p w:rsidR="003F77CE" w:rsidRDefault="003F77CE" w:rsidP="003F77CE">
      <w:pPr>
        <w:pStyle w:val="code"/>
      </w:pPr>
      <w:r>
        <w:t xml:space="preserve">               f3-policy:phase="INTERCEPTION"</w:t>
      </w:r>
    </w:p>
    <w:p w:rsidR="003F77CE" w:rsidRDefault="003F77CE" w:rsidP="003F77CE">
      <w:pPr>
        <w:pStyle w:val="code"/>
      </w:pPr>
      <w:r>
        <w:t xml:space="preserve">               attachTo="//component"&gt;</w:t>
      </w:r>
    </w:p>
    <w:p w:rsidR="003F77CE" w:rsidRDefault="003F77CE" w:rsidP="003F77CE">
      <w:pPr>
        <w:pStyle w:val="code"/>
      </w:pPr>
      <w:r>
        <w:t xml:space="preserve">        &lt;f3-policy:interceptor </w:t>
      </w:r>
    </w:p>
    <w:p w:rsidR="003F77CE" w:rsidRDefault="003F77CE" w:rsidP="003F77CE">
      <w:pPr>
        <w:pStyle w:val="code"/>
      </w:pPr>
      <w:r>
        <w:t xml:space="preserve">               class="org.fabric3.interceptor.TestInterceptor"/&gt;</w:t>
      </w:r>
    </w:p>
    <w:p w:rsidR="003F77CE" w:rsidRDefault="003F77CE" w:rsidP="003F77CE">
      <w:pPr>
        <w:pStyle w:val="code"/>
      </w:pPr>
      <w:r>
        <w:t xml:space="preserve">    &lt;/policySet&gt;</w:t>
      </w:r>
    </w:p>
    <w:p w:rsidR="003F77CE" w:rsidRDefault="003F77CE" w:rsidP="003F77CE">
      <w:pPr>
        <w:pStyle w:val="code"/>
      </w:pPr>
      <w:r>
        <w:t xml:space="preserve">&lt;/definitions&gt;  </w:t>
      </w:r>
    </w:p>
    <w:p w:rsidR="003F77CE" w:rsidRDefault="003F77CE" w:rsidP="003F77CE">
      <w:pPr>
        <w:pStyle w:val="BodyTextFirstIndent"/>
      </w:pPr>
    </w:p>
    <w:p w:rsidR="003F77CE" w:rsidRDefault="003F77CE" w:rsidP="003F77CE">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is applied to the domain infoset. 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3F77CE" w:rsidRDefault="003F77CE" w:rsidP="003F77CE">
      <w:pPr>
        <w:pStyle w:val="BodyTextFirstIndent"/>
      </w:pPr>
      <w:r>
        <w:t>Note that in addition to external attachment, Fabric3 also supports a “pull” policy model where policies (or intents) are specified in the component configuration or via annotations.</w:t>
      </w:r>
    </w:p>
    <w:p w:rsidR="003F77CE" w:rsidRDefault="003F77CE" w:rsidP="003F77CE">
      <w:pPr>
        <w:pStyle w:val="BodyTextFirstIndent"/>
      </w:pPr>
    </w:p>
    <w:p w:rsidR="003F77CE" w:rsidRDefault="003F77CE" w:rsidP="003F77CE">
      <w:pPr>
        <w:pStyle w:val="BodyTextFirstIndent"/>
      </w:pPr>
      <w:r>
        <w:t>The interceptor class for the previous policy set is shown below:</w:t>
      </w:r>
    </w:p>
    <w:p w:rsidR="003F77CE" w:rsidRDefault="003F77CE" w:rsidP="003F77CE">
      <w:pPr>
        <w:pStyle w:val="BodyTextFirstIndent"/>
      </w:pPr>
    </w:p>
    <w:p w:rsidR="003F77CE" w:rsidRDefault="003F77CE" w:rsidP="003F77CE">
      <w:pPr>
        <w:pStyle w:val="code"/>
      </w:pPr>
      <w:r>
        <w:t>package org.fabric3.interceptor;</w:t>
      </w:r>
    </w:p>
    <w:p w:rsidR="003F77CE" w:rsidRDefault="003F77CE" w:rsidP="003F77CE">
      <w:pPr>
        <w:pStyle w:val="code"/>
      </w:pPr>
    </w:p>
    <w:p w:rsidR="003F77CE" w:rsidRDefault="003F77CE" w:rsidP="003F77CE">
      <w:pPr>
        <w:pStyle w:val="code"/>
      </w:pPr>
      <w:r>
        <w:t>import org.fabric3.spi.invocation.Message;</w:t>
      </w:r>
    </w:p>
    <w:p w:rsidR="003F77CE" w:rsidRDefault="003F77CE" w:rsidP="003F77CE">
      <w:pPr>
        <w:pStyle w:val="code"/>
      </w:pPr>
      <w:r>
        <w:t>import org.fabric3.spi.wire.Interceptor;</w:t>
      </w:r>
    </w:p>
    <w:p w:rsidR="003F77CE" w:rsidRDefault="003F77CE" w:rsidP="003F77CE">
      <w:pPr>
        <w:pStyle w:val="code"/>
      </w:pPr>
    </w:p>
    <w:p w:rsidR="003F77CE" w:rsidRDefault="003F77CE" w:rsidP="003F77CE">
      <w:pPr>
        <w:pStyle w:val="code"/>
      </w:pPr>
      <w:r>
        <w:t>public class TestInterceptor implements Interceptor {</w:t>
      </w:r>
    </w:p>
    <w:p w:rsidR="003F77CE" w:rsidRDefault="003F77CE" w:rsidP="003F77CE">
      <w:pPr>
        <w:pStyle w:val="code"/>
      </w:pPr>
      <w:r>
        <w:t xml:space="preserve">    private Interceptor next;</w:t>
      </w:r>
    </w:p>
    <w:p w:rsidR="003F77CE" w:rsidRDefault="003F77CE" w:rsidP="003F77CE">
      <w:pPr>
        <w:pStyle w:val="code"/>
      </w:pPr>
    </w:p>
    <w:p w:rsidR="003F77CE" w:rsidRDefault="003F77CE" w:rsidP="003F77CE">
      <w:pPr>
        <w:pStyle w:val="code"/>
      </w:pPr>
      <w:r>
        <w:t xml:space="preserve">    public Message invoke(Message message) {</w:t>
      </w:r>
    </w:p>
    <w:p w:rsidR="003F77CE" w:rsidRDefault="003F77CE" w:rsidP="003F77CE">
      <w:pPr>
        <w:pStyle w:val="code"/>
      </w:pPr>
      <w:r>
        <w:t xml:space="preserve">        // perform some processing.</w:t>
      </w:r>
    </w:p>
    <w:p w:rsidR="003F77CE" w:rsidRDefault="003F77CE" w:rsidP="003F77CE">
      <w:pPr>
        <w:pStyle w:val="code"/>
      </w:pPr>
      <w:r>
        <w:t xml:space="preserve">        return next.invoke(message);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void setNext(Interceptor interceptor) {</w:t>
      </w:r>
    </w:p>
    <w:p w:rsidR="003F77CE" w:rsidRDefault="003F77CE" w:rsidP="003F77CE">
      <w:pPr>
        <w:pStyle w:val="code"/>
      </w:pPr>
      <w:r>
        <w:t xml:space="preserve">        next = interceptor;</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 xml:space="preserve">    public Interceptor getNext() {</w:t>
      </w:r>
    </w:p>
    <w:p w:rsidR="003F77CE" w:rsidRDefault="003F77CE" w:rsidP="003F77CE">
      <w:pPr>
        <w:pStyle w:val="code"/>
      </w:pPr>
      <w:r>
        <w:t xml:space="preserve">        return next;</w:t>
      </w:r>
    </w:p>
    <w:p w:rsidR="003F77CE" w:rsidRDefault="003F77CE" w:rsidP="003F77CE">
      <w:pPr>
        <w:pStyle w:val="code"/>
      </w:pPr>
      <w:r>
        <w:lastRenderedPageBreak/>
        <w:t xml:space="preserve">    }</w:t>
      </w:r>
    </w:p>
    <w:p w:rsidR="003F77CE" w:rsidRDefault="003F77CE" w:rsidP="003F77CE">
      <w:pPr>
        <w:pStyle w:val="code"/>
      </w:pPr>
      <w:r>
        <w:t>}</w:t>
      </w:r>
    </w:p>
    <w:p w:rsidR="003F77CE" w:rsidRPr="00EE53B8" w:rsidRDefault="003F77CE" w:rsidP="003F77CE">
      <w:pPr>
        <w:pStyle w:val="BodyTextFirstIndent"/>
      </w:pPr>
      <w:r>
        <w:t xml:space="preserve">   </w:t>
      </w:r>
    </w:p>
    <w:p w:rsidR="003F77CE" w:rsidRDefault="003F77CE" w:rsidP="003F77CE">
      <w:pPr>
        <w:pStyle w:val="BodyText"/>
      </w:pPr>
      <w:r>
        <w:t xml:space="preserve">Note the interceptor class implements </w:t>
      </w:r>
      <w:r w:rsidRPr="00945B9F">
        <w:rPr>
          <w:rFonts w:ascii="Courier" w:hAnsi="Courier"/>
        </w:rPr>
        <w:t>org.fabric3.spi.wire.Interceptor</w:t>
      </w:r>
      <w:r>
        <w:t xml:space="preserve">. </w:t>
      </w:r>
    </w:p>
    <w:p w:rsidR="003F77CE" w:rsidRPr="005920FA" w:rsidRDefault="003F77CE" w:rsidP="003F77CE">
      <w:pPr>
        <w:pStyle w:val="BodyText"/>
      </w:pPr>
      <w:r>
        <w:t xml:space="preserve"> </w:t>
      </w:r>
    </w:p>
    <w:p w:rsidR="003F77CE" w:rsidRDefault="003F77CE" w:rsidP="003F77CE">
      <w:pPr>
        <w:pStyle w:val="Heading3"/>
      </w:pPr>
      <w:bookmarkStart w:id="42" w:name="_Toc263684632"/>
      <w:r>
        <w:t>Including Policies in a Contribution</w:t>
      </w:r>
      <w:bookmarkEnd w:id="42"/>
    </w:p>
    <w:p w:rsidR="003F77CE" w:rsidRDefault="003F77CE" w:rsidP="003F77CE">
      <w:pPr>
        <w:pStyle w:val="BodyText"/>
      </w:pPr>
    </w:p>
    <w:p w:rsidR="003F77CE" w:rsidRDefault="003F77CE" w:rsidP="003F77CE">
      <w:pPr>
        <w:pStyle w:val="BodyTextFirstIndent"/>
      </w:pPr>
      <w:r>
        <w:t>Policies (e.g. the definitions.xml file and supporting classes such as an interceptor) can be packaged and deployed as part of a contribution. This is useful if the policy only applies to a particular set of services. The only required step to do this is to ensure the contribution manifest (sca-contribution.xml) contains an import.java entry for the org.fabric3.spi package:</w:t>
      </w:r>
    </w:p>
    <w:p w:rsidR="003F77CE" w:rsidRDefault="003F77CE" w:rsidP="003F77CE">
      <w:pPr>
        <w:pStyle w:val="BodyText"/>
      </w:pPr>
    </w:p>
    <w:p w:rsidR="003F77CE" w:rsidRDefault="003F77CE" w:rsidP="003F77CE">
      <w:pPr>
        <w:pStyle w:val="code"/>
      </w:pPr>
      <w:r>
        <w:t>&lt;contribution xmlns="http://docs.oasis-open.org/ns/opencsa/sca/200903" xmlns:f3-core="urn:fabric3.org:core" f3-core:extension="true"&gt;</w:t>
      </w:r>
    </w:p>
    <w:p w:rsidR="003F77CE" w:rsidRDefault="003F77CE" w:rsidP="003F77CE">
      <w:pPr>
        <w:pStyle w:val="code"/>
      </w:pPr>
      <w:r>
        <w:t xml:space="preserve">    &lt;import.java package="org.fabric3.spi.*"/&gt;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Heading3"/>
      </w:pPr>
      <w:bookmarkStart w:id="43" w:name="_Toc263684633"/>
      <w:r>
        <w:t>Packaging Policies Separately</w:t>
      </w:r>
      <w:bookmarkEnd w:id="43"/>
    </w:p>
    <w:p w:rsidR="003F77CE" w:rsidRDefault="003F77CE" w:rsidP="003F77CE"/>
    <w:p w:rsidR="003F77CE" w:rsidRPr="00475E30" w:rsidRDefault="003F77CE" w:rsidP="003F77CE">
      <w:pPr>
        <w:pStyle w:val="BodyTextFirstIndent"/>
      </w:pPr>
      <w:r>
        <w:t xml:space="preserve">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 this will not matter as the component classloaders will not be needed. In cases where the source and target classloaders must be accessed, the policy contribution must use the lower level Fabric3 interceptor builder SPI.   </w:t>
      </w:r>
    </w:p>
    <w:p w:rsidR="003F77CE" w:rsidRDefault="003F77CE" w:rsidP="003F77CE"/>
    <w:p w:rsidR="003F77CE" w:rsidRDefault="003F77CE" w:rsidP="003F77CE">
      <w:pPr>
        <w:pStyle w:val="Heading3"/>
      </w:pPr>
      <w:bookmarkStart w:id="44" w:name="_Toc263684634"/>
      <w:r>
        <w:t>Creating Custom Intent and PolicySet Annotations</w:t>
      </w:r>
      <w:bookmarkEnd w:id="44"/>
    </w:p>
    <w:p w:rsidR="003F77CE" w:rsidRDefault="003F77CE" w:rsidP="003F77CE"/>
    <w:p w:rsidR="003F77CE" w:rsidRPr="003A4709" w:rsidRDefault="003F77CE" w:rsidP="003F77CE">
      <w:pPr>
        <w:pStyle w:val="BodyText"/>
      </w:pPr>
      <w:r>
        <w:t>TBD</w:t>
      </w:r>
    </w:p>
    <w:p w:rsidR="003F77CE" w:rsidRDefault="003F77CE" w:rsidP="003F77CE"/>
    <w:p w:rsidR="003F77CE" w:rsidRDefault="003F77CE" w:rsidP="003F77CE">
      <w:pPr>
        <w:pStyle w:val="Heading3"/>
      </w:pPr>
      <w:bookmarkStart w:id="45" w:name="_Toc263684635"/>
      <w:r>
        <w:t>The Interceptor Builder SPI</w:t>
      </w:r>
      <w:bookmarkEnd w:id="45"/>
    </w:p>
    <w:p w:rsidR="003F77CE" w:rsidRDefault="003F77CE" w:rsidP="003F77CE"/>
    <w:p w:rsidR="003F77CE" w:rsidRPr="003A4709" w:rsidRDefault="003F77CE" w:rsidP="003F77CE">
      <w:pPr>
        <w:pStyle w:val="BodyText"/>
      </w:pPr>
      <w:r>
        <w:t>TBD</w:t>
      </w:r>
    </w:p>
    <w:p w:rsidR="003F77CE" w:rsidRDefault="003F77CE" w:rsidP="003F77CE">
      <w:pPr>
        <w:pStyle w:val="Heading1"/>
      </w:pPr>
      <w:r>
        <w:br w:type="page"/>
      </w:r>
      <w:r>
        <w:lastRenderedPageBreak/>
        <w:t xml:space="preserve"> </w:t>
      </w:r>
      <w:bookmarkStart w:id="46" w:name="_Ref112217179"/>
      <w:bookmarkStart w:id="47" w:name="_Toc263684636"/>
      <w:r>
        <w:t>Security</w:t>
      </w:r>
      <w:bookmarkEnd w:id="46"/>
      <w:bookmarkEnd w:id="47"/>
    </w:p>
    <w:p w:rsidR="003F77CE" w:rsidRDefault="003F77CE" w:rsidP="003F77CE"/>
    <w:p w:rsidR="003F77CE" w:rsidRDefault="003F77CE" w:rsidP="003F77CE"/>
    <w:p w:rsidR="003F77CE" w:rsidRDefault="003F77CE" w:rsidP="003F77CE">
      <w:pPr>
        <w:pStyle w:val="BodyTextFirstIndent"/>
      </w:pPr>
      <w:r>
        <w:t>Fabric3 includes an extensible security framework that supports authentication and authorization. The Standalone Server and Tomcat Runtime include a basic security provider that allows users and roles to be statically defined in a configuration file, security.xml, located in the /config directory. An example file is shown below:</w:t>
      </w:r>
    </w:p>
    <w:p w:rsidR="003F77CE" w:rsidRDefault="003F77CE" w:rsidP="003F77CE">
      <w:pPr>
        <w:pStyle w:val="BodyTextFirstIndent"/>
      </w:pPr>
    </w:p>
    <w:p w:rsidR="003F77CE" w:rsidRDefault="003F77CE" w:rsidP="003F77CE">
      <w:pPr>
        <w:pStyle w:val="code"/>
      </w:pPr>
      <w:r>
        <w:t>&lt;users&gt;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ab/>
        <w:t>&lt;roles&gt;</w:t>
      </w:r>
    </w:p>
    <w:p w:rsidR="003F77CE" w:rsidRDefault="003F77CE" w:rsidP="003F77CE">
      <w:pPr>
        <w:pStyle w:val="code"/>
        <w:ind w:firstLine="720"/>
      </w:pPr>
      <w:r>
        <w:t xml:space="preserve">   &lt;role&gt;role1</w:t>
      </w:r>
      <w:r w:rsidRPr="000C4410">
        <w:t>&lt;/role&gt;</w:t>
      </w:r>
    </w:p>
    <w:p w:rsidR="003F77CE" w:rsidRDefault="003F77CE" w:rsidP="003F77CE">
      <w:pPr>
        <w:pStyle w:val="code"/>
      </w:pPr>
      <w:r>
        <w:t xml:space="preserve">     </w:t>
      </w:r>
      <w:r>
        <w:tab/>
        <w:t xml:space="preserve">   &lt;role&gt;role2</w:t>
      </w:r>
      <w:r w:rsidRPr="000C4410">
        <w:t>&lt;/role&gt;</w:t>
      </w:r>
    </w:p>
    <w:p w:rsidR="003F77CE" w:rsidRDefault="003F77CE" w:rsidP="003F77CE">
      <w:pPr>
        <w:pStyle w:val="code"/>
      </w:pPr>
      <w:r>
        <w:tab/>
        <w:t>&lt;/roles&gt;</w:t>
      </w:r>
    </w:p>
    <w:p w:rsidR="003F77CE" w:rsidRDefault="003F77CE" w:rsidP="003F77CE">
      <w:pPr>
        <w:pStyle w:val="code"/>
      </w:pPr>
      <w:r>
        <w:t xml:space="preserve">  &lt;/user&gt;</w:t>
      </w:r>
    </w:p>
    <w:p w:rsidR="003F77CE" w:rsidRDefault="003F77CE" w:rsidP="003F77CE">
      <w:pPr>
        <w:pStyle w:val="code"/>
      </w:pPr>
      <w:r>
        <w:t>&lt;/users&gt;</w:t>
      </w:r>
    </w:p>
    <w:p w:rsidR="003F77CE" w:rsidRDefault="003F77CE" w:rsidP="003F77CE">
      <w:pPr>
        <w:pStyle w:val="code"/>
      </w:pPr>
    </w:p>
    <w:p w:rsidR="003F77CE" w:rsidRDefault="003F77CE" w:rsidP="003F77CE">
      <w:pPr>
        <w:pStyle w:val="code"/>
      </w:pPr>
    </w:p>
    <w:p w:rsidR="003F77CE" w:rsidRDefault="003F77CE" w:rsidP="003F77CE">
      <w:pPr>
        <w:pStyle w:val="BodyTextFirstIndent"/>
      </w:pPr>
    </w:p>
    <w:p w:rsidR="003F77CE" w:rsidRDefault="003F77CE" w:rsidP="003F77CE">
      <w:pPr>
        <w:pStyle w:val="BodyTextFirstIndent"/>
      </w:pPr>
      <w:r>
        <w:t>In the Maven runtime, security information is configured using a systemConfig entry:</w:t>
      </w:r>
    </w:p>
    <w:p w:rsidR="003F77CE" w:rsidRDefault="003F77CE" w:rsidP="003F77CE">
      <w:pPr>
        <w:pStyle w:val="BodyTextFirstIndent"/>
      </w:pPr>
    </w:p>
    <w:p w:rsidR="003F77CE" w:rsidRDefault="003F77CE" w:rsidP="003F77CE">
      <w:pPr>
        <w:pStyle w:val="code"/>
      </w:pPr>
      <w:r>
        <w:t>&lt;systemConfig&gt;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Pr="00CB5E66" w:rsidRDefault="003F77CE" w:rsidP="003F77CE">
      <w:pPr>
        <w:pStyle w:val="code"/>
      </w:pPr>
      <w:r>
        <w:t xml:space="preserve"> </w:t>
      </w:r>
    </w:p>
    <w:p w:rsidR="003F77CE" w:rsidRDefault="003F77CE" w:rsidP="003F77CE">
      <w:pPr>
        <w:pStyle w:val="BodyTextFirstIndent"/>
      </w:pPr>
    </w:p>
    <w:p w:rsidR="003F77CE" w:rsidRDefault="003F77CE" w:rsidP="003F77CE">
      <w:pPr>
        <w:pStyle w:val="BodyTextFirstIndent"/>
      </w:pPr>
      <w:r>
        <w:t xml:space="preserve">The basic provider can be replaced by a more capability (and dynamic) alternative by substituting the fabric3-security-impl.jar in the extensions repository. For details on implementing an alternative provider, see the Javadoc for the </w:t>
      </w:r>
      <w:r w:rsidRPr="006B240B">
        <w:t>org.fabric3.spi.security</w:t>
      </w:r>
      <w:r>
        <w:t xml:space="preserve"> package in fabric3-spi. </w:t>
      </w:r>
    </w:p>
    <w:p w:rsidR="003F77CE" w:rsidRDefault="003F77CE" w:rsidP="003F77CE"/>
    <w:p w:rsidR="003F77CE" w:rsidRDefault="003F77CE" w:rsidP="003F77CE">
      <w:pPr>
        <w:pStyle w:val="Heading3"/>
      </w:pPr>
    </w:p>
    <w:p w:rsidR="003F77CE" w:rsidRDefault="003F77CE" w:rsidP="003F77CE">
      <w:pPr>
        <w:pStyle w:val="Heading3"/>
      </w:pPr>
      <w:bookmarkStart w:id="48" w:name="_Toc263684637"/>
      <w:r>
        <w:t>Using Authorization</w:t>
      </w:r>
      <w:bookmarkEnd w:id="48"/>
    </w:p>
    <w:p w:rsidR="003F77CE" w:rsidRDefault="003F77CE" w:rsidP="003F77CE">
      <w:pPr>
        <w:pStyle w:val="BodyTextFirstIndent"/>
      </w:pPr>
      <w:r>
        <w:lastRenderedPageBreak/>
        <w:t>The Fabric3 API includes the org.fabric3.api.annotation.security.RolesAllowed annotation, which is used to specify roles required to execute a portion of code. The RolesAllowed annotation can be placed on a method or class (in which case it will be applied to all methods contained in the class) as follows:</w:t>
      </w:r>
    </w:p>
    <w:p w:rsidR="003F77CE" w:rsidRDefault="003F77CE" w:rsidP="003F77CE"/>
    <w:p w:rsidR="003F77CE" w:rsidRDefault="003F77CE" w:rsidP="003F77CE"/>
    <w:p w:rsidR="003F77CE" w:rsidRDefault="003F77CE" w:rsidP="003F77CE">
      <w:pPr>
        <w:pStyle w:val="code"/>
      </w:pPr>
      <w:r>
        <w:t>public class SecureRolesServiceImpl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rPr>
          <w:rFonts w:ascii="Times New Roman" w:hAnsi="Times New Roman"/>
        </w:rPr>
      </w:pPr>
      <w:r>
        <w:rPr>
          <w:rFonts w:ascii="Times New Roman" w:hAnsi="Times New Roman"/>
        </w:rPr>
        <w:br w:type="page"/>
      </w:r>
    </w:p>
    <w:p w:rsidR="003F77CE" w:rsidRPr="00F77D97" w:rsidRDefault="003F77CE" w:rsidP="003F77CE">
      <w:pPr>
        <w:rPr>
          <w:rFonts w:ascii="Times New Roman" w:hAnsi="Times New Roman"/>
        </w:rPr>
      </w:pPr>
    </w:p>
    <w:p w:rsidR="003F77CE" w:rsidRDefault="003F77CE" w:rsidP="003F77CE">
      <w:pPr>
        <w:pStyle w:val="Heading1"/>
      </w:pPr>
      <w:bookmarkStart w:id="49" w:name="_Toc263684638"/>
      <w:r>
        <w:t>The Web Services Binding</w:t>
      </w:r>
      <w:bookmarkEnd w:id="49"/>
    </w:p>
    <w:p w:rsidR="003F77CE" w:rsidRDefault="003F77CE" w:rsidP="003F77CE"/>
    <w:p w:rsidR="003F77CE" w:rsidRDefault="003F77CE" w:rsidP="003F77CE"/>
    <w:p w:rsidR="003F77CE" w:rsidRDefault="003F77CE" w:rsidP="003F77CE">
      <w:r>
        <w:t xml:space="preserve"> </w:t>
      </w:r>
    </w:p>
    <w:p w:rsidR="003F77CE" w:rsidRDefault="003F77CE" w:rsidP="003F77CE">
      <w:pPr>
        <w:pStyle w:val="BodyTextFirstIndent"/>
      </w:pPr>
      <w:r>
        <w:t>The Web Services binding is based on Metro, the JAX-WS RI. When developing web services, the service contract can be a plan Java interface or decorated with JAX-WS annotations. If a plain Java interface is used, Fabric3 will map it to WSDL using JAX-WS defaults. If default behavior is not desired, standard JAX-WS annotations may be used to customize the service WSDL.</w:t>
      </w:r>
    </w:p>
    <w:p w:rsidR="003F77CE" w:rsidRDefault="003F77CE" w:rsidP="003F77CE">
      <w:pPr>
        <w:pStyle w:val="BodyTextFirstIndent"/>
        <w:ind w:firstLine="0"/>
      </w:pPr>
    </w:p>
    <w:p w:rsidR="003F77CE" w:rsidRDefault="003F77CE" w:rsidP="003F77CE">
      <w:pPr>
        <w:pStyle w:val="BodyTextFirstIndent"/>
      </w:pPr>
      <w:r w:rsidRPr="00947678">
        <w:rPr>
          <w:b/>
          <w:i/>
        </w:rPr>
        <w:t xml:space="preserve">Note that when creating a web service that uses JAX-WS annotations, it is </w:t>
      </w:r>
      <w:r>
        <w:rPr>
          <w:b/>
          <w:i/>
        </w:rPr>
        <w:t xml:space="preserve">NOT </w:t>
      </w:r>
      <w:r w:rsidRPr="00947678">
        <w:rPr>
          <w:b/>
          <w:i/>
        </w:rPr>
        <w:t>necessary to import the JAX-WS</w:t>
      </w:r>
      <w:r>
        <w:rPr>
          <w:b/>
          <w:i/>
        </w:rPr>
        <w:t>, JAXB,</w:t>
      </w:r>
      <w:r w:rsidRPr="00947678">
        <w:rPr>
          <w:b/>
          <w:i/>
        </w:rPr>
        <w:t xml:space="preserve"> and javax.soap packages into the contribution</w:t>
      </w:r>
      <w:r>
        <w:rPr>
          <w:b/>
          <w:i/>
        </w:rPr>
        <w:t xml:space="preserve"> as the runtime makes these available to applications automatically.</w:t>
      </w:r>
    </w:p>
    <w:p w:rsidR="003F77CE" w:rsidRDefault="003F77CE" w:rsidP="003F77CE">
      <w:pPr>
        <w:pStyle w:val="Heading3"/>
      </w:pPr>
    </w:p>
    <w:p w:rsidR="003F77CE" w:rsidRPr="00CB3DA8" w:rsidRDefault="003F77CE" w:rsidP="003F77CE">
      <w:pPr>
        <w:pStyle w:val="Heading3"/>
      </w:pPr>
      <w:bookmarkStart w:id="50" w:name="_Toc263684639"/>
      <w:r>
        <w:t>Interoperability with .NET</w:t>
      </w:r>
      <w:bookmarkEnd w:id="50"/>
    </w:p>
    <w:p w:rsidR="003F77CE" w:rsidRDefault="003F77CE" w:rsidP="003F77CE">
      <w:pPr>
        <w:pStyle w:val="BodyTextFirstIndent"/>
      </w:pPr>
    </w:p>
    <w:p w:rsidR="003F77CE" w:rsidRDefault="003F77CE" w:rsidP="003F77CE">
      <w:pPr>
        <w:pStyle w:val="BodyTextFirstIndent"/>
      </w:pPr>
      <w:r>
        <w:t xml:space="preserve">Fabric3 provides out-of-the-box interoperability with .NET and Windows Communication Foundation (WCF). To assist with interoperability, Fabric3 will automatically generate a WSDL for deployed services. This WSDL will include schemas for message types, service contract information (portType), and all necessary endpoint information (service and bindings). In addition, the WSDL will also contain attached policy if the service is deployed with intents or policy sets. For example, if a service is configured with a security intent, Fabric3 will merge the corresponding policy (based on WS-SecurityPolicy) into the generated WSDL. This merging process is performed according to the rules laid out by the WS-PolicyAttachement and WS-SecurityPolicy specifications. Fortunately, WSDL generation is transparent to end-users so in most cases you will not need to be concerned with the details of how it is performed.   </w:t>
      </w:r>
    </w:p>
    <w:p w:rsidR="003F77CE" w:rsidRDefault="003F77CE" w:rsidP="003F77CE">
      <w:pPr>
        <w:pStyle w:val="BodyTextFirstIndent"/>
      </w:pPr>
    </w:p>
    <w:p w:rsidR="003F77CE" w:rsidRDefault="003F77CE" w:rsidP="003F77CE">
      <w:pPr>
        <w:pStyle w:val="BodyTextFirstIndent"/>
      </w:pPr>
      <w:r>
        <w:t>Generated service WSDL can be accessed by appending “?wsdl” to the service URL, as in:</w:t>
      </w:r>
    </w:p>
    <w:p w:rsidR="003F77CE" w:rsidRDefault="003F77CE" w:rsidP="003F77CE">
      <w:pPr>
        <w:pStyle w:val="BodyTextFirstIndent"/>
      </w:pPr>
    </w:p>
    <w:p w:rsidR="003F77CE" w:rsidRDefault="003F77CE" w:rsidP="003F77CE">
      <w:pPr>
        <w:pStyle w:val="codeline"/>
      </w:pPr>
      <w:r>
        <w:t>http://www.foo.com/someService?wsdl</w:t>
      </w:r>
    </w:p>
    <w:p w:rsidR="003F77CE" w:rsidRDefault="003F77CE" w:rsidP="003F77CE">
      <w:pPr>
        <w:pStyle w:val="BodyText"/>
      </w:pPr>
    </w:p>
    <w:p w:rsidR="003F77CE" w:rsidRDefault="003F77CE" w:rsidP="003F77CE">
      <w:pPr>
        <w:pStyle w:val="BodyText"/>
      </w:pPr>
      <w:r>
        <w:t xml:space="preserve">The generated WSDL can be used to create client proxies. In most cases, Microsoft web services tooling, including Visual Studio and SvcUtil, will be able to consume a Fabric3 generated WSDL and create a proxy that can be used directly without manual configuration changes. This out-of-the-box interoperability extends to Fabric3 provided security intents and policy sets (detailed below), which have been designed specifically to work with .NET clients.   </w:t>
      </w:r>
    </w:p>
    <w:p w:rsidR="003F77CE" w:rsidRDefault="003F77CE" w:rsidP="003F77CE">
      <w:pPr>
        <w:pStyle w:val="BodyTextFirstIndent"/>
      </w:pPr>
    </w:p>
    <w:p w:rsidR="003F77CE" w:rsidRDefault="003F77CE" w:rsidP="003F77CE">
      <w:pPr>
        <w:pStyle w:val="Heading3"/>
      </w:pPr>
      <w:bookmarkStart w:id="51" w:name="_Toc263684640"/>
      <w:r>
        <w:t>Asynchronous Web Services</w:t>
      </w:r>
      <w:bookmarkEnd w:id="51"/>
    </w:p>
    <w:p w:rsidR="003F77CE" w:rsidRDefault="003F77CE" w:rsidP="003F77CE"/>
    <w:p w:rsidR="003F77CE" w:rsidRDefault="003F77CE" w:rsidP="003F77CE">
      <w:pPr>
        <w:pStyle w:val="BodyTextFirstIndent"/>
      </w:pPr>
      <w:r>
        <w:lastRenderedPageBreak/>
        <w:t xml:space="preserve">Fabric3 supports asynchronous web service invocations. To enable a one-way (asynchronous) operation, annotate a method with the SCA @OneWay annotation. Note that the JAX-WS @Oneway annotation is also supported. It is important to note that asynchronous web services are fully interoperable with .NET: Fabric3 services may invoke .NET asynchronous services via a reference and WCF clients may invoke Fabric3 asynchronous services via a .NET “service reference”. </w:t>
      </w:r>
    </w:p>
    <w:p w:rsidR="003F77CE" w:rsidRDefault="003F77CE" w:rsidP="003F77CE">
      <w:pPr>
        <w:pStyle w:val="BodyTextFirstIndent"/>
      </w:pPr>
    </w:p>
    <w:p w:rsidR="003F77CE" w:rsidRDefault="003F77CE" w:rsidP="003F77CE">
      <w:pPr>
        <w:pStyle w:val="Heading3"/>
      </w:pPr>
      <w:bookmarkStart w:id="52" w:name="_Toc263684641"/>
      <w:r>
        <w:t>Standard Web Services Policies</w:t>
      </w:r>
      <w:bookmarkEnd w:id="52"/>
    </w:p>
    <w:p w:rsidR="003F77CE" w:rsidRDefault="003F77CE" w:rsidP="003F77CE">
      <w:pPr>
        <w:pStyle w:val="BodyTextFirstIndent"/>
      </w:pPr>
    </w:p>
    <w:p w:rsidR="003F77CE" w:rsidRDefault="003F77CE" w:rsidP="003F77CE">
      <w:pPr>
        <w:pStyle w:val="BodyTextFirstIndent"/>
      </w:pPr>
      <w:r>
        <w:t>Fabric3 includes support for the following intents when configuring a service with the web services binding. Note, these intents are designed for interoperability with .NET (and other web services-based) clients:</w:t>
      </w:r>
    </w:p>
    <w:p w:rsidR="003F77CE" w:rsidRDefault="003F77CE" w:rsidP="003F77CE">
      <w:pPr>
        <w:pStyle w:val="BodyTextFirstIndent"/>
      </w:pPr>
    </w:p>
    <w:tbl>
      <w:tblPr>
        <w:tblStyle w:val="TableGrid"/>
        <w:tblW w:w="0" w:type="auto"/>
        <w:tblLook w:val="00BF"/>
      </w:tblPr>
      <w:tblGrid>
        <w:gridCol w:w="4428"/>
        <w:gridCol w:w="4428"/>
      </w:tblGrid>
      <w:tr w:rsidR="003F77CE" w:rsidTr="00FE3339">
        <w:tc>
          <w:tcPr>
            <w:tcW w:w="4428" w:type="dxa"/>
          </w:tcPr>
          <w:p w:rsidR="003F77CE" w:rsidRPr="0090570D" w:rsidRDefault="003F77CE" w:rsidP="00FE3339">
            <w:pPr>
              <w:pStyle w:val="BodyTextFirstIndent"/>
              <w:ind w:firstLine="0"/>
              <w:rPr>
                <w:b/>
              </w:rPr>
            </w:pPr>
            <w:r w:rsidRPr="0090570D">
              <w:rPr>
                <w:b/>
              </w:rPr>
              <w:t>Intent Name</w:t>
            </w:r>
          </w:p>
        </w:tc>
        <w:tc>
          <w:tcPr>
            <w:tcW w:w="4428" w:type="dxa"/>
          </w:tcPr>
          <w:p w:rsidR="003F77CE" w:rsidRPr="0090570D" w:rsidRDefault="003F77CE" w:rsidP="00FE3339">
            <w:pPr>
              <w:pStyle w:val="BodyTextFirstIndent"/>
              <w:ind w:firstLine="0"/>
              <w:rPr>
                <w:b/>
              </w:rPr>
            </w:pPr>
            <w:r w:rsidRPr="0090570D">
              <w:rPr>
                <w:b/>
              </w:rPr>
              <w:t>Description</w:t>
            </w:r>
          </w:p>
        </w:tc>
      </w:tr>
      <w:tr w:rsidR="003F77CE" w:rsidTr="00FE3339">
        <w:tc>
          <w:tcPr>
            <w:tcW w:w="4428" w:type="dxa"/>
          </w:tcPr>
          <w:p w:rsidR="003F77CE" w:rsidRPr="001737DD" w:rsidRDefault="003F77CE" w:rsidP="00FE3339">
            <w:pPr>
              <w:pStyle w:val="BodyTextFirstIndent"/>
              <w:ind w:firstLine="0"/>
            </w:pPr>
            <w:r w:rsidRPr="001737DD">
              <w:t>sca:confidentiality.transport</w:t>
            </w:r>
          </w:p>
        </w:tc>
        <w:tc>
          <w:tcPr>
            <w:tcW w:w="4428" w:type="dxa"/>
          </w:tcPr>
          <w:p w:rsidR="003F77CE" w:rsidRDefault="003F77CE" w:rsidP="00FE3339">
            <w:pPr>
              <w:pStyle w:val="BodyTextFirstIndent"/>
              <w:ind w:firstLine="0"/>
            </w:pPr>
            <w:r>
              <w:t xml:space="preserve">Provides transport (HTTPS) level confidentiality. </w:t>
            </w:r>
          </w:p>
        </w:tc>
      </w:tr>
      <w:tr w:rsidR="003F77CE" w:rsidTr="00FE3339">
        <w:tc>
          <w:tcPr>
            <w:tcW w:w="4428" w:type="dxa"/>
          </w:tcPr>
          <w:p w:rsidR="003F77CE" w:rsidRPr="001737DD" w:rsidRDefault="003F77CE" w:rsidP="00FE3339">
            <w:pPr>
              <w:pStyle w:val="BodyTextFirstIndent"/>
              <w:ind w:firstLine="0"/>
            </w:pPr>
            <w:r w:rsidRPr="001737DD">
              <w:t>sca:clientAuthentication.message</w:t>
            </w:r>
          </w:p>
        </w:tc>
        <w:tc>
          <w:tcPr>
            <w:tcW w:w="4428" w:type="dxa"/>
          </w:tcPr>
          <w:p w:rsidR="003F77CE" w:rsidRDefault="003F77CE" w:rsidP="00FE3339">
            <w:pPr>
              <w:pStyle w:val="BodyTextFirstIndent"/>
              <w:ind w:firstLine="0"/>
            </w:pPr>
            <w:r>
              <w:t>Provides message-based authentication with a username/password token over HTTPS.</w:t>
            </w:r>
          </w:p>
        </w:tc>
      </w:tr>
      <w:tr w:rsidR="003F77CE" w:rsidTr="00FE3339">
        <w:tc>
          <w:tcPr>
            <w:tcW w:w="4428" w:type="dxa"/>
          </w:tcPr>
          <w:p w:rsidR="003F77CE" w:rsidRPr="001A395F" w:rsidRDefault="003F77CE" w:rsidP="00FE3339">
            <w:pPr>
              <w:pStyle w:val="BodyTextFirstIndent"/>
              <w:ind w:firstLine="0"/>
            </w:pPr>
            <w:r w:rsidRPr="001A395F">
              <w:t>f3-policy:clientAuthentication</w:t>
            </w:r>
          </w:p>
        </w:tc>
        <w:tc>
          <w:tcPr>
            <w:tcW w:w="4428" w:type="dxa"/>
          </w:tcPr>
          <w:p w:rsidR="003F77CE" w:rsidRDefault="003F77CE" w:rsidP="00FE3339">
            <w:pPr>
              <w:pStyle w:val="BodyTextFirstIndent"/>
              <w:ind w:firstLine="0"/>
            </w:pPr>
            <w:r>
              <w:t xml:space="preserve">Provides message-based authentication over HTTPS. The default qualified intent uses a X.509 token for authentication.  </w:t>
            </w:r>
          </w:p>
        </w:tc>
      </w:tr>
      <w:tr w:rsidR="003F77CE" w:rsidTr="00FE3339">
        <w:tc>
          <w:tcPr>
            <w:tcW w:w="4428" w:type="dxa"/>
          </w:tcPr>
          <w:p w:rsidR="003F77CE" w:rsidRPr="00AF50DC" w:rsidRDefault="003F77CE" w:rsidP="00FE3339">
            <w:pPr>
              <w:pStyle w:val="BodyTextFirstIndent"/>
              <w:ind w:firstLine="0"/>
            </w:pPr>
            <w:r w:rsidRPr="00AF50DC">
              <w:t>f3-policy:clientAuthentication.X509</w:t>
            </w:r>
          </w:p>
        </w:tc>
        <w:tc>
          <w:tcPr>
            <w:tcW w:w="4428" w:type="dxa"/>
          </w:tcPr>
          <w:p w:rsidR="003F77CE" w:rsidRDefault="003F77CE" w:rsidP="00FE3339">
            <w:pPr>
              <w:pStyle w:val="BodyTextFirstIndent"/>
              <w:ind w:firstLine="0"/>
            </w:pPr>
            <w:r>
              <w:t xml:space="preserve">The default qualified intent for </w:t>
            </w:r>
            <w:r w:rsidRPr="001A395F">
              <w:t>f3-policy:clientAuthentication</w:t>
            </w:r>
            <w:r>
              <w:t>.</w:t>
            </w:r>
          </w:p>
        </w:tc>
      </w:tr>
    </w:tbl>
    <w:p w:rsidR="003F77CE" w:rsidRDefault="003F77CE" w:rsidP="003F77CE">
      <w:pPr>
        <w:pStyle w:val="BodyText"/>
      </w:pPr>
    </w:p>
    <w:p w:rsidR="003F77CE" w:rsidRDefault="003F77CE" w:rsidP="003F77CE">
      <w:pPr>
        <w:pStyle w:val="BodyText"/>
      </w:pPr>
      <w:r>
        <w:t xml:space="preserve">The “sca:” prefix denotes the OASIS namespace, </w:t>
      </w:r>
      <w:hyperlink r:id="rId19" w:history="1">
        <w:r w:rsidRPr="00DF37C8">
          <w:rPr>
            <w:rStyle w:val="Hyperlink"/>
          </w:rPr>
          <w:t>http://docs.oasis-open.org/ns/opencsa/sca/200903</w:t>
        </w:r>
      </w:hyperlink>
      <w:r>
        <w:t xml:space="preserve"> and indicates the intent is part of the standard OASIS SCA intents. The “f3-policy” intent denotes the Fabric3 policy namespace, “</w:t>
      </w:r>
      <w:r w:rsidRPr="00AF50DC">
        <w:t>urn:fabric3.org:policy</w:t>
      </w:r>
      <w:r>
        <w:t xml:space="preserve">”. </w:t>
      </w:r>
    </w:p>
    <w:p w:rsidR="003F77CE" w:rsidRDefault="003F77CE" w:rsidP="003F77CE">
      <w:pPr>
        <w:pStyle w:val="BodyTextFirstIndent"/>
      </w:pPr>
      <w:r>
        <w:t xml:space="preserve">At deployment, the intents will be mapped to Fabric3 defined policy sets, which will then be enabled on the deployed service. In addition, the policy sets will be attached to the generated service WSDL. The policy sets are defined using WS-Policy/WS-SecurityPolicy and are based on the Web Service Interoperability Group policy definitions (http://mssoapinterop.org/ilab/). </w:t>
      </w:r>
    </w:p>
    <w:p w:rsidR="003F77CE" w:rsidRDefault="003F77CE" w:rsidP="003F77CE">
      <w:pPr>
        <w:pStyle w:val="Heading3"/>
      </w:pPr>
    </w:p>
    <w:p w:rsidR="003F77CE" w:rsidRDefault="003F77CE" w:rsidP="003F77CE">
      <w:pPr>
        <w:pStyle w:val="Heading3"/>
      </w:pPr>
      <w:bookmarkStart w:id="53" w:name="_Toc263684642"/>
      <w:r>
        <w:t>Configuring Policy on Services and References</w:t>
      </w:r>
      <w:bookmarkEnd w:id="53"/>
    </w:p>
    <w:p w:rsidR="003F77CE" w:rsidRDefault="003F77CE" w:rsidP="003F77CE">
      <w:pPr>
        <w:pStyle w:val="BodyTextFirstIndent"/>
      </w:pPr>
    </w:p>
    <w:p w:rsidR="003F77CE" w:rsidRDefault="003F77CE" w:rsidP="003F77CE">
      <w:pPr>
        <w:pStyle w:val="BodyTextFirstIndent"/>
      </w:pPr>
      <w:r>
        <w:t xml:space="preserve">Policy is configured on services or references (or on the containing component) using the SCA “requires” attribute to specify one or more intents (or policy sets). At deployment, Fabric3 will match configured intents to policy sets. </w:t>
      </w:r>
    </w:p>
    <w:p w:rsidR="003F77CE" w:rsidRDefault="003F77CE" w:rsidP="003F77CE">
      <w:pPr>
        <w:pStyle w:val="BodyTextFirstIndent"/>
      </w:pPr>
    </w:p>
    <w:p w:rsidR="003F77CE" w:rsidRDefault="003F77CE" w:rsidP="003F77CE">
      <w:pPr>
        <w:pStyle w:val="BodyTextFirstIndent"/>
      </w:pPr>
      <w:r>
        <w:t xml:space="preserve">One important consideration when configuring policy is to account for interoperable attachment on services. Fabric3 will attach policy to a service WSDL based on where it is configured in a composite file or Java annotation. Specifically, if the “requires” attribute is specified on a service operation, it will be attached to the WSDL operation subject. </w:t>
      </w:r>
      <w:r>
        <w:lastRenderedPageBreak/>
        <w:t xml:space="preserve">However, if the WSDL is attached to the binding, service, or component definition, it will be attached to the WSDL binding subject. .NET (specifically Visual Studio and SvcUtil) follow WS-SecurityPolicy closely and will not recognize security policy attached to the WSDL operation subject. Consequently, for interoperability, it is import security intents and policy sets be configured on the binding, service or component.  </w:t>
      </w:r>
    </w:p>
    <w:p w:rsidR="003F77CE" w:rsidRDefault="003F77CE" w:rsidP="003F77CE">
      <w:pPr>
        <w:pStyle w:val="BodyTextFirstIndent"/>
      </w:pPr>
    </w:p>
    <w:p w:rsidR="003F77CE" w:rsidRDefault="003F77CE" w:rsidP="003F77CE">
      <w:pPr>
        <w:pStyle w:val="Heading4"/>
      </w:pPr>
      <w:r>
        <w:t>Username/password Authentication</w:t>
      </w:r>
    </w:p>
    <w:p w:rsidR="003F77CE" w:rsidRDefault="003F77CE" w:rsidP="003F77CE"/>
    <w:p w:rsidR="003F77CE" w:rsidRDefault="003F77CE" w:rsidP="003F77CE">
      <w:pPr>
        <w:pStyle w:val="BodyTextFirstIndent"/>
      </w:pPr>
      <w:r>
        <w:t>The following is an example of enabling username/password authentication on a service:</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requires="sca:clientAuthentication.message"/&gt;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The above example will secure the web services endpoint with username/password authentication. During an invocation, Fabric3 will compare the username and password credentials against users configured through the security framework (see the security chapter for details on configuring users). It is also possible to perform authorization where only users with specific roles gain access to a service. To configure authorization, the @RolesAllowed intent attribute can be used on the SecureService implementation:</w:t>
      </w:r>
    </w:p>
    <w:p w:rsidR="003F77CE" w:rsidRDefault="003F77CE" w:rsidP="003F77CE"/>
    <w:p w:rsidR="003F77CE" w:rsidRDefault="003F77CE" w:rsidP="003F77CE">
      <w:pPr>
        <w:pStyle w:val="code"/>
      </w:pPr>
      <w:r>
        <w:t>public class SecureServiceImpl implements SecureService {</w:t>
      </w:r>
    </w:p>
    <w:p w:rsidR="003F77CE" w:rsidRDefault="003F77CE" w:rsidP="003F77CE">
      <w:pPr>
        <w:pStyle w:val="code"/>
      </w:pPr>
    </w:p>
    <w:p w:rsidR="003F77CE" w:rsidRPr="00AC320F" w:rsidRDefault="003F77CE" w:rsidP="003F77CE">
      <w:pPr>
        <w:pStyle w:val="code"/>
        <w:rPr>
          <w:b/>
        </w:rPr>
      </w:pPr>
      <w:r>
        <w:t xml:space="preserve">    </w:t>
      </w:r>
      <w:r w:rsidRPr="00AC320F">
        <w:rPr>
          <w:b/>
        </w:rPr>
        <w:t>@RolesAllowed({"role1", "role2"})</w:t>
      </w:r>
    </w:p>
    <w:p w:rsidR="003F77CE" w:rsidRDefault="003F77CE" w:rsidP="003F77CE">
      <w:pPr>
        <w:pStyle w:val="code"/>
      </w:pPr>
      <w:r w:rsidRPr="00AC320F">
        <w:rPr>
          <w:b/>
        </w:rPr>
        <w:t xml:space="preserve">   </w:t>
      </w:r>
      <w:r>
        <w:t xml:space="preserve"> public void call() {</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 w:rsidR="003F77CE" w:rsidRDefault="003F77CE" w:rsidP="003F77CE"/>
    <w:p w:rsidR="003F77CE" w:rsidRDefault="003F77CE" w:rsidP="003F77CE">
      <w:pPr>
        <w:pStyle w:val="BodyTextFirstIndent"/>
      </w:pPr>
      <w:r>
        <w:t>References are configured to pass username/password information using the &lt;configuration&gt; element:</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p>
    <w:p w:rsidR="003F77CE" w:rsidRPr="000B11BE" w:rsidRDefault="003F77CE" w:rsidP="003F77CE">
      <w:pPr>
        <w:pStyle w:val="Heading4"/>
      </w:pPr>
      <w:r>
        <w:t>X.509 Certificate-based Authentication</w:t>
      </w:r>
    </w:p>
    <w:p w:rsidR="003F77CE" w:rsidRDefault="003F77CE" w:rsidP="003F77CE">
      <w:pPr>
        <w:pStyle w:val="Heading3"/>
      </w:pPr>
    </w:p>
    <w:p w:rsidR="003F77CE" w:rsidRDefault="003F77CE" w:rsidP="003F77CE">
      <w:pPr>
        <w:pStyle w:val="BodyTextFirstIndent"/>
      </w:pPr>
      <w:r>
        <w:t>Using X.509-based authentication is similar to configuring username/password authentication:</w:t>
      </w:r>
    </w:p>
    <w:p w:rsidR="003F77CE" w:rsidRDefault="003F77CE" w:rsidP="003F77CE">
      <w:pPr>
        <w:pStyle w:val="BodyTextFirstIndent"/>
      </w:pPr>
    </w:p>
    <w:p w:rsidR="003F77CE" w:rsidRDefault="003F77CE" w:rsidP="003F77CE">
      <w:pPr>
        <w:pStyle w:val="code"/>
      </w:pPr>
      <w:r>
        <w:t>&lt;component name="SecureService"&gt;</w:t>
      </w:r>
    </w:p>
    <w:p w:rsidR="003F77CE" w:rsidRDefault="003F77CE" w:rsidP="003F77CE">
      <w:pPr>
        <w:pStyle w:val="code"/>
      </w:pPr>
      <w:r>
        <w:t xml:space="preserve">   &lt;implementation.java class="…"/&gt;</w:t>
      </w:r>
    </w:p>
    <w:p w:rsidR="003F77CE" w:rsidRDefault="003F77CE" w:rsidP="003F77CE">
      <w:pPr>
        <w:pStyle w:val="code"/>
      </w:pPr>
      <w:r>
        <w:t xml:space="preserve">      &lt;service name="SecureService"&gt;</w:t>
      </w:r>
    </w:p>
    <w:p w:rsidR="003F77CE" w:rsidRPr="00EA3782" w:rsidRDefault="003F77CE" w:rsidP="003F77CE">
      <w:pPr>
        <w:pStyle w:val="code"/>
        <w:rPr>
          <w:b/>
        </w:rPr>
      </w:pPr>
      <w:r>
        <w:t xml:space="preserve">         </w:t>
      </w:r>
      <w:r w:rsidRPr="00EA3782">
        <w:rPr>
          <w:b/>
        </w:rPr>
        <w:t>&lt;binding.ws uri="/authenticationService" requires="</w:t>
      </w:r>
      <w:r w:rsidRPr="00662518">
        <w:rPr>
          <w:b/>
        </w:rPr>
        <w:t>f3-policy:clientAuthentication.X509</w:t>
      </w:r>
      <w:r w:rsidRPr="00EA3782">
        <w:rPr>
          <w:b/>
        </w:rPr>
        <w:t>"/&gt;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Default="003F77CE" w:rsidP="003F77CE">
      <w:pPr>
        <w:pStyle w:val="BodyTextFirstIndent"/>
      </w:pPr>
    </w:p>
    <w:p w:rsidR="003F77CE" w:rsidRDefault="003F77CE" w:rsidP="003F77CE">
      <w:pPr>
        <w:pStyle w:val="BodyText"/>
      </w:pPr>
      <w:r>
        <w:t xml:space="preserve">The above assumes a certificate store has been configured for Fabric3. For details on how to do this, see Chapter </w:t>
      </w:r>
      <w:r>
        <w:fldChar w:fldCharType="begin"/>
      </w:r>
      <w:r>
        <w:instrText xml:space="preserve"> REF _Ref112217179 \r \h </w:instrText>
      </w:r>
      <w:r>
        <w:fldChar w:fldCharType="separate"/>
      </w:r>
      <w:r>
        <w:t>5</w:t>
      </w:r>
      <w:r>
        <w:fldChar w:fldCharType="end"/>
      </w:r>
      <w:r>
        <w:t xml:space="preserve"> on security. During an invocation, Fabric3 will match the certificate credential with one in the configured trust store.</w:t>
      </w:r>
    </w:p>
    <w:p w:rsidR="003F77CE" w:rsidRDefault="003F77CE" w:rsidP="003F77CE">
      <w:pPr>
        <w:pStyle w:val="BodyTextFirstIndent"/>
      </w:pPr>
      <w:r>
        <w:t>References are configured to pass a certificate using the &lt;configuration&gt; element and the certificate alias:</w:t>
      </w:r>
    </w:p>
    <w:p w:rsidR="003F77CE" w:rsidRDefault="003F77CE" w:rsidP="003F77CE">
      <w:pPr>
        <w:pStyle w:val="BodyTextFirstInden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&lt;alias&gt;certAlias&lt;/alias&gt;</w:t>
      </w:r>
    </w:p>
    <w:p w:rsidR="003F77CE" w:rsidRDefault="003F77CE" w:rsidP="003F77CE">
      <w:pPr>
        <w:pStyle w:val="code"/>
      </w:pPr>
      <w:r>
        <w:t xml:space="preserve">    &lt;/configuration&gt;</w:t>
      </w:r>
    </w:p>
    <w:p w:rsidR="003F77CE" w:rsidRDefault="003F77CE" w:rsidP="003F77CE">
      <w:pPr>
        <w:pStyle w:val="code"/>
      </w:pPr>
      <w:r>
        <w:t>&lt;/binding.ws&gt;</w:t>
      </w:r>
    </w:p>
    <w:p w:rsidR="003F77CE" w:rsidRDefault="003F77CE" w:rsidP="003F77CE">
      <w:pPr>
        <w:pStyle w:val="BodyText"/>
      </w:pPr>
    </w:p>
    <w:p w:rsidR="003F77CE" w:rsidRDefault="003F77CE" w:rsidP="003F77CE">
      <w:pPr>
        <w:pStyle w:val="BodyText"/>
      </w:pPr>
      <w:r>
        <w:t>If no alias is specified, Fabric3 will attempt to use the default certificate, assuming the key store has only one certificate.</w:t>
      </w:r>
    </w:p>
    <w:p w:rsidR="003F77CE" w:rsidRPr="00737DBB" w:rsidRDefault="003F77CE" w:rsidP="003F77CE">
      <w:pPr>
        <w:pStyle w:val="BodyText"/>
      </w:pPr>
    </w:p>
    <w:p w:rsidR="003F77CE" w:rsidRPr="00CB3DA8" w:rsidRDefault="003F77CE" w:rsidP="003F77CE">
      <w:pPr>
        <w:pStyle w:val="Heading3"/>
      </w:pPr>
      <w:bookmarkStart w:id="54" w:name="_Toc263684643"/>
      <w:r>
        <w:t>Configuring Connections</w:t>
      </w:r>
      <w:bookmarkEnd w:id="54"/>
    </w:p>
    <w:p w:rsidR="003F77CE" w:rsidRDefault="003F77CE" w:rsidP="003F77CE">
      <w:pPr>
        <w:pStyle w:val="BodyTextFirstIndent"/>
      </w:pPr>
    </w:p>
    <w:p w:rsidR="003F77CE" w:rsidRDefault="003F77CE" w:rsidP="003F77CE">
      <w:pPr>
        <w:pStyle w:val="BodyTextFirstIndent"/>
      </w:pPr>
      <w:r>
        <w:t>Outgoing reference connections can be configured for timeouts and chunking using the &lt;configuration&gt; element and the following sub-elements:</w:t>
      </w:r>
    </w:p>
    <w:p w:rsidR="003F77CE" w:rsidRDefault="003F77CE" w:rsidP="003F77CE"/>
    <w:p w:rsidR="003F77CE" w:rsidRDefault="003F77CE" w:rsidP="003F77CE">
      <w:pPr>
        <w:pStyle w:val="BodyText"/>
        <w:numPr>
          <w:ilvl w:val="0"/>
          <w:numId w:val="38"/>
        </w:numPr>
      </w:pPr>
      <w:r w:rsidRPr="00DB78C8">
        <w:t>connectTimeout</w:t>
      </w:r>
      <w:r>
        <w:t xml:space="preserve"> – the time in milliseconds to wait when attempting to open a connection.</w:t>
      </w:r>
    </w:p>
    <w:p w:rsidR="003F77CE" w:rsidRDefault="003F77CE" w:rsidP="003F77CE">
      <w:pPr>
        <w:pStyle w:val="BodyText"/>
        <w:numPr>
          <w:ilvl w:val="0"/>
          <w:numId w:val="38"/>
        </w:numPr>
      </w:pPr>
      <w:r>
        <w:t>requestTimeout  - the time in milliseconds to wait for an HTTP response when making an invocation.</w:t>
      </w:r>
    </w:p>
    <w:p w:rsidR="003F77CE" w:rsidRDefault="003F77CE" w:rsidP="003F77CE">
      <w:pPr>
        <w:pStyle w:val="BodyText"/>
        <w:numPr>
          <w:ilvl w:val="0"/>
          <w:numId w:val="38"/>
        </w:numPr>
      </w:pPr>
      <w:r w:rsidRPr="00EB2F1D">
        <w:t>clientStreamingChunkSize</w:t>
      </w:r>
      <w:r>
        <w:t xml:space="preserve"> the chunking size to use in bytes</w:t>
      </w:r>
    </w:p>
    <w:p w:rsidR="003F77CE" w:rsidRDefault="003F77CE" w:rsidP="003F77CE"/>
    <w:p w:rsidR="003F77CE" w:rsidRDefault="003F77CE" w:rsidP="003F77CE">
      <w:pPr>
        <w:pStyle w:val="BodyText"/>
      </w:pPr>
      <w:r>
        <w:t>The following shows how to configure connection open and request timeouts:</w:t>
      </w:r>
    </w:p>
    <w:p w:rsidR="003F77CE" w:rsidRDefault="003F77CE" w:rsidP="003F77CE">
      <w:pPr>
        <w:pStyle w:val="BodyText"/>
      </w:pPr>
    </w:p>
    <w:p w:rsidR="003F77CE" w:rsidRDefault="003F77CE" w:rsidP="003F77CE">
      <w:pPr>
        <w:pStyle w:val="code"/>
      </w:pPr>
      <w:r>
        <w:t>&lt;binding.ws uri="https://www.foo.com/authenticationService" requires="sca:clientAuthentication.message"&gt;</w:t>
      </w:r>
    </w:p>
    <w:p w:rsidR="003F77CE" w:rsidRDefault="003F77CE" w:rsidP="003F77CE">
      <w:pPr>
        <w:pStyle w:val="code"/>
      </w:pPr>
      <w:r>
        <w:t xml:space="preserve">   &lt;configuration&gt;</w:t>
      </w:r>
    </w:p>
    <w:p w:rsidR="003F77CE" w:rsidRDefault="003F77CE" w:rsidP="003F77CE">
      <w:pPr>
        <w:pStyle w:val="code"/>
      </w:pPr>
      <w:r>
        <w:t xml:space="preserve">      &lt;</w:t>
      </w:r>
      <w:r w:rsidRPr="00DB78C8">
        <w:t>connectTimeout</w:t>
      </w:r>
      <w:r>
        <w:t>&gt;10000&lt;/</w:t>
      </w:r>
      <w:r w:rsidRPr="00DB78C8">
        <w:t>connectTimeout</w:t>
      </w:r>
      <w:r>
        <w:t>&gt;</w:t>
      </w:r>
    </w:p>
    <w:p w:rsidR="003F77CE" w:rsidRDefault="003F77CE" w:rsidP="003F77CE">
      <w:pPr>
        <w:pStyle w:val="code"/>
      </w:pPr>
      <w:r>
        <w:t xml:space="preserve">      &lt;request</w:t>
      </w:r>
      <w:r w:rsidRPr="00DB78C8">
        <w:t>Timeout</w:t>
      </w:r>
      <w:r>
        <w:t>&gt;10000&lt;/reques</w:t>
      </w:r>
      <w:r w:rsidRPr="00DB78C8">
        <w:t>tTimeout</w:t>
      </w:r>
      <w:r>
        <w:t>&gt;</w:t>
      </w:r>
    </w:p>
    <w:p w:rsidR="003F77CE" w:rsidRDefault="003F77CE" w:rsidP="003F77CE">
      <w:pPr>
        <w:pStyle w:val="code"/>
      </w:pPr>
      <w:r>
        <w:t xml:space="preserve">    &lt;/configuration&gt;</w:t>
      </w:r>
    </w:p>
    <w:p w:rsidR="003F77CE" w:rsidRDefault="003F77CE" w:rsidP="003F77CE">
      <w:pPr>
        <w:pStyle w:val="code"/>
      </w:pPr>
      <w:r>
        <w:t>&lt;/binding.ws&gt;</w:t>
      </w:r>
    </w:p>
    <w:p w:rsidR="003F77CE" w:rsidRPr="00737DBB" w:rsidRDefault="003F77CE" w:rsidP="003F77CE">
      <w:pPr>
        <w:pStyle w:val="BodyText"/>
      </w:pPr>
    </w:p>
    <w:p w:rsidR="003F77CE" w:rsidRPr="00CB3DA8" w:rsidRDefault="003F77CE" w:rsidP="003F77CE">
      <w:pPr>
        <w:pStyle w:val="Heading3"/>
      </w:pPr>
      <w:bookmarkStart w:id="55" w:name="_Toc263684644"/>
      <w:r>
        <w:t>Debugging Options</w:t>
      </w:r>
      <w:bookmarkEnd w:id="55"/>
    </w:p>
    <w:p w:rsidR="003F77CE" w:rsidRDefault="003F77CE" w:rsidP="003F77CE">
      <w:pPr>
        <w:pStyle w:val="BodyTextFirstIndent"/>
      </w:pPr>
    </w:p>
    <w:p w:rsidR="003F77CE" w:rsidRDefault="003F77CE" w:rsidP="003F77CE">
      <w:pPr>
        <w:pStyle w:val="BodyTextFirstIndent"/>
      </w:pPr>
      <w:r>
        <w:t>To dump HTTP traffic to the console, set the following variable when starting the Fabric3 JVM:</w:t>
      </w:r>
    </w:p>
    <w:p w:rsidR="003F77CE" w:rsidRDefault="003F77CE" w:rsidP="003F77CE"/>
    <w:p w:rsidR="003F77CE" w:rsidRPr="00AD679B" w:rsidRDefault="003F77CE" w:rsidP="003F77CE">
      <w:pPr>
        <w:pStyle w:val="codeline"/>
        <w:ind w:left="0"/>
        <w:rPr>
          <w:sz w:val="20"/>
        </w:rPr>
      </w:pPr>
      <w:r w:rsidRPr="00AD679B">
        <w:rPr>
          <w:sz w:val="20"/>
        </w:rPr>
        <w:t>-Dcom.sun.xml.ws.transport.http.client.HttpTransportPipe.dump=true</w:t>
      </w:r>
    </w:p>
    <w:p w:rsidR="003F77CE" w:rsidRDefault="003F77CE" w:rsidP="003F77CE"/>
    <w:p w:rsidR="003F77CE" w:rsidRDefault="003F77CE" w:rsidP="003F77CE">
      <w:pPr>
        <w:pStyle w:val="BodyText"/>
      </w:pPr>
      <w:r>
        <w:t>To change the web service binding log level, configure the &lt;web.services&gt; element in systemConfig.xml:</w:t>
      </w:r>
    </w:p>
    <w:p w:rsidR="003F77CE" w:rsidRDefault="003F77CE" w:rsidP="003F77CE">
      <w:pPr>
        <w:pStyle w:val="code"/>
      </w:pPr>
      <w:r>
        <w:t>&lt;web.services&gt;</w:t>
      </w:r>
    </w:p>
    <w:p w:rsidR="003F77CE" w:rsidRDefault="003F77CE" w:rsidP="003F77CE">
      <w:pPr>
        <w:pStyle w:val="code"/>
      </w:pPr>
      <w:r>
        <w:t xml:space="preserve">   &lt;metro logging=”..”/&gt;</w:t>
      </w:r>
    </w:p>
    <w:p w:rsidR="003F77CE" w:rsidRDefault="003F77CE" w:rsidP="003F77CE">
      <w:pPr>
        <w:pStyle w:val="code"/>
      </w:pPr>
      <w:r>
        <w:t>&lt;/web.services&gt;</w:t>
      </w:r>
    </w:p>
    <w:p w:rsidR="003F77CE" w:rsidRDefault="003F77CE" w:rsidP="003F77CE"/>
    <w:p w:rsidR="003F77CE" w:rsidRDefault="003F77CE" w:rsidP="003F77CE">
      <w:r>
        <w:br w:type="page"/>
      </w:r>
    </w:p>
    <w:p w:rsidR="003F77CE" w:rsidRDefault="003F77CE" w:rsidP="003F77CE"/>
    <w:p w:rsidR="003F77CE" w:rsidRDefault="003F77CE" w:rsidP="003F77CE">
      <w:pPr>
        <w:pStyle w:val="Heading1"/>
      </w:pPr>
      <w:bookmarkStart w:id="56" w:name="_Toc263684645"/>
      <w:r>
        <w:t>The JMS Binding</w:t>
      </w:r>
      <w:bookmarkEnd w:id="56"/>
    </w:p>
    <w:p w:rsidR="003F77CE" w:rsidRDefault="003F77CE" w:rsidP="003F77CE">
      <w:pPr>
        <w:pStyle w:val="BodyTextFirstIndent"/>
        <w:ind w:firstLine="0"/>
      </w:pPr>
    </w:p>
    <w:p w:rsidR="003F77CE" w:rsidRDefault="003F77CE" w:rsidP="003F77CE">
      <w:pPr>
        <w:pStyle w:val="BodyTextFirstIndent"/>
        <w:ind w:firstLine="0"/>
      </w:pPr>
      <w:r>
        <w:t xml:space="preserve">XXXXXXXXXXX Put note about thread pool size: </w:t>
      </w:r>
      <w:r w:rsidRPr="0091016B">
        <w:t>&lt;thread.pool size="100"/&gt;</w:t>
      </w:r>
    </w:p>
    <w:p w:rsidR="003F77CE" w:rsidRDefault="003F77CE" w:rsidP="003F77CE">
      <w:pPr>
        <w:pStyle w:val="BodyTextFirstIndent"/>
      </w:pPr>
    </w:p>
    <w:p w:rsidR="003F77CE" w:rsidRDefault="003F77CE" w:rsidP="003F77CE">
      <w:pPr>
        <w:pStyle w:val="BodyTextFirstIndent"/>
      </w:pPr>
      <w:r>
        <w:t xml:space="preserve">Fabric3 supports both synchronous and asynchronous remote communications using a third-party JMS provider.  The JMS profile provides integration with ActiveMQ in the form of an embedded broker extension, although the profile will work with any JMS-compliant messaging middleware. </w:t>
      </w:r>
    </w:p>
    <w:p w:rsidR="003F77CE" w:rsidRDefault="003F77CE" w:rsidP="003F77CE">
      <w:pPr>
        <w:pStyle w:val="BodyTextFirstIndent"/>
      </w:pPr>
    </w:p>
    <w:p w:rsidR="003F77CE" w:rsidRDefault="003F77CE" w:rsidP="003F77CE">
      <w:pPr>
        <w:pStyle w:val="BodyTextFirstIndent"/>
      </w:pPr>
      <w:r>
        <w:t>The following features are supported:</w:t>
      </w:r>
    </w:p>
    <w:p w:rsidR="003F77CE" w:rsidRDefault="003F77CE" w:rsidP="003F77CE">
      <w:pPr>
        <w:pStyle w:val="ListBullet"/>
        <w:numPr>
          <w:ilvl w:val="0"/>
          <w:numId w:val="0"/>
        </w:numPr>
      </w:pPr>
    </w:p>
    <w:p w:rsidR="003F77CE" w:rsidRDefault="003F77CE" w:rsidP="003F77CE">
      <w:pPr>
        <w:pStyle w:val="ListBullet"/>
      </w:pPr>
      <w:r>
        <w:t>Non-blocking operations</w:t>
      </w:r>
    </w:p>
    <w:p w:rsidR="003F77CE" w:rsidRDefault="003F77CE" w:rsidP="003F77CE">
      <w:pPr>
        <w:pStyle w:val="ListBullet"/>
      </w:pPr>
      <w:r>
        <w:t>Request-reply operations</w:t>
      </w:r>
    </w:p>
    <w:p w:rsidR="003F77CE" w:rsidRDefault="003F77CE" w:rsidP="003F77CE">
      <w:pPr>
        <w:pStyle w:val="ListBullet"/>
      </w:pPr>
      <w:r>
        <w:t>Callbacks</w:t>
      </w:r>
    </w:p>
    <w:p w:rsidR="003F77CE" w:rsidRDefault="003F77CE" w:rsidP="003F77CE">
      <w:pPr>
        <w:pStyle w:val="ListBullet"/>
      </w:pPr>
      <w:r>
        <w:t>Local and global (XA) transacted one-way messaging with transparent resource enlistment and recovery</w:t>
      </w:r>
    </w:p>
    <w:p w:rsidR="003F77CE" w:rsidRDefault="003F77CE" w:rsidP="003F77CE">
      <w:pPr>
        <w:pStyle w:val="BodyTextFirstIndent"/>
        <w:ind w:firstLine="0"/>
      </w:pPr>
    </w:p>
    <w:p w:rsidR="003F77CE" w:rsidRDefault="003F77CE" w:rsidP="003F77CE">
      <w:pPr>
        <w:pStyle w:val="Heading2"/>
      </w:pPr>
      <w:bookmarkStart w:id="57" w:name="_Toc263684646"/>
      <w:r>
        <w:t>Using the JMS Binding</w:t>
      </w:r>
      <w:bookmarkEnd w:id="57"/>
    </w:p>
    <w:p w:rsidR="003F77CE" w:rsidRDefault="003F77CE" w:rsidP="003F77CE"/>
    <w:p w:rsidR="003F77CE" w:rsidRDefault="003F77CE" w:rsidP="003F77CE">
      <w:pPr>
        <w:pStyle w:val="BodyTextFirstIndent"/>
      </w:pPr>
      <w:r>
        <w:t>A JMS provider can be used as the transport for one-way and request-response operations. A minimal one-way configuration is shown below:</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name="OneWayService"&gt;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 w:rsidR="003F77CE" w:rsidRDefault="003F77CE" w:rsidP="003F77CE">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3F77CE" w:rsidRDefault="003F77CE" w:rsidP="003F77CE">
      <w:pPr>
        <w:pStyle w:val="BodyTextFirstIndent"/>
      </w:pPr>
      <w:r>
        <w:lastRenderedPageBreak/>
        <w:t>Configuring request-response operations is also straightforward and involves specifying a separate queue, which will be used to send responses (for specifics on how messages are correlated, see the SCA JMS Binding Specification):</w:t>
      </w:r>
    </w:p>
    <w:p w:rsidR="003F77CE" w:rsidRDefault="003F77CE" w:rsidP="003F77CE">
      <w:pPr>
        <w:pStyle w:val="BodyTextFirstIndent"/>
        <w:ind w:firstLine="0"/>
      </w:pP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w:t>
      </w:r>
    </w:p>
    <w:p w:rsidR="003F77CE" w:rsidRDefault="003F77CE" w:rsidP="003F77CE">
      <w:pPr>
        <w:pStyle w:val="code"/>
      </w:pPr>
      <w:r>
        <w:t xml:space="preserve">         &lt;response&gt;</w:t>
      </w:r>
    </w:p>
    <w:p w:rsidR="003F77CE" w:rsidRDefault="003F77CE" w:rsidP="003F77CE">
      <w:pPr>
        <w:pStyle w:val="code"/>
      </w:pPr>
      <w:r>
        <w:t xml:space="preserve">             &lt;destination name="responseQueue"/&gt;</w:t>
      </w:r>
    </w:p>
    <w:p w:rsidR="003F77CE" w:rsidRDefault="003F77CE" w:rsidP="003F77CE">
      <w:pPr>
        <w:pStyle w:val="code"/>
      </w:pPr>
      <w:r>
        <w:t xml:space="preserve">         &lt;/response&gt;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&lt;/component&gt;</w:t>
      </w:r>
    </w:p>
    <w:p w:rsidR="003F77CE" w:rsidRPr="00C127D7" w:rsidRDefault="003F77CE" w:rsidP="003F77CE"/>
    <w:p w:rsidR="003F77CE" w:rsidRDefault="003F77CE" w:rsidP="003F77CE">
      <w:pPr>
        <w:pStyle w:val="BodyTextFirstIndent"/>
      </w:pPr>
      <w:r>
        <w:t>While JMS is an asynchronous model, it is important to note that the client component will block on request-response operations until a response is received. In some cases, this is the desired behavior. In other situations, such as long-running interactions, looser coupling is required where the client can continue processing without waiting for a response to be returned. Callbacks can be used to provide responses at some later point in time. Configuring callbacks involves specifying a callback queue:</w:t>
      </w:r>
    </w:p>
    <w:p w:rsidR="003F77CE" w:rsidRDefault="003F77CE" w:rsidP="003F77CE">
      <w:pPr>
        <w:pStyle w:val="BodyTextFirstIndent"/>
      </w:pP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lastRenderedPageBreak/>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&lt;binding.jms&gt;</w:t>
      </w:r>
    </w:p>
    <w:p w:rsidR="003F77CE" w:rsidRDefault="003F77CE" w:rsidP="003F77CE">
      <w:pPr>
        <w:pStyle w:val="code"/>
      </w:pPr>
      <w:r>
        <w:t xml:space="preserve">             &lt;destination name="callbackQueue"/&gt;</w:t>
      </w:r>
    </w:p>
    <w:p w:rsidR="003F77CE" w:rsidRDefault="003F77CE" w:rsidP="003F77CE">
      <w:pPr>
        <w:pStyle w:val="code"/>
      </w:pPr>
      <w:r>
        <w:t xml:space="preserve">         &lt;/binding.jms&gt;</w:t>
      </w:r>
    </w:p>
    <w:p w:rsidR="003F77CE" w:rsidRDefault="003F77CE" w:rsidP="003F77CE">
      <w:pPr>
        <w:pStyle w:val="code"/>
      </w:pPr>
      <w:r>
        <w:t xml:space="preserve">      &lt;/callback&gt;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using the “callbackQueue” queue. </w:t>
      </w:r>
    </w:p>
    <w:p w:rsidR="003F77CE" w:rsidRDefault="003F77CE" w:rsidP="003F77CE">
      <w:pPr>
        <w:pStyle w:val="BodyTextFirstIndent"/>
      </w:pPr>
      <w:r>
        <w:t xml:space="preserve">In the previous examples, queues where assumed to be externally configured using Fabric3 server settings or the JMS provider. The JMS binding can also be configured to create queues dynamically by using the @create attribute on the destination element and setting it to “ifnotexist” or “always”. Similarly, the JMS connection factory can be configured directly on the binding using the </w:t>
      </w:r>
      <w:r w:rsidRPr="002948E6">
        <w:t>connectionFactory</w:t>
      </w:r>
      <w:r>
        <w:t xml:space="preserve"> element. See the SCA JMS Binding Specification for more detail on how to do this.</w:t>
      </w:r>
    </w:p>
    <w:p w:rsidR="003F77CE" w:rsidRDefault="003F77CE" w:rsidP="003F77CE">
      <w:pPr>
        <w:pStyle w:val="BodyTextFirstIndent"/>
      </w:pPr>
    </w:p>
    <w:p w:rsidR="003F77CE" w:rsidRDefault="003F77CE" w:rsidP="003F77CE">
      <w:pPr>
        <w:pStyle w:val="Heading3"/>
      </w:pPr>
      <w:bookmarkStart w:id="58" w:name="_Toc263684647"/>
      <w:r>
        <w:t>Wire Formats</w:t>
      </w:r>
      <w:bookmarkEnd w:id="58"/>
    </w:p>
    <w:p w:rsidR="003F77CE" w:rsidRDefault="003F77CE" w:rsidP="003F77CE"/>
    <w:p w:rsidR="003F77CE" w:rsidRDefault="003F77CE" w:rsidP="003F77CE">
      <w:pPr>
        <w:pStyle w:val="BodyTextFirstIndent"/>
      </w:pPr>
      <w:r>
        <w:t>The JMS binding supports multiple wire formats including object serialization, JMS message types, and JAXB serialization. If a parameter type is annotated with the JAXB @</w:t>
      </w:r>
      <w:r w:rsidRPr="00B80329">
        <w:t>XmlRootElement</w:t>
      </w:r>
      <w:r>
        <w:t xml:space="preserve"> annotation, parameters will be sent as XML using a JMS text message. Otherwise, the JMS binding will introspect the parameter types and select the most appropriate message type (e.g. object, bytes, etc).</w:t>
      </w:r>
    </w:p>
    <w:p w:rsidR="003F77CE" w:rsidRDefault="003F77CE" w:rsidP="003F77CE">
      <w:pPr>
        <w:pStyle w:val="BodyTextFirstIndent"/>
      </w:pPr>
    </w:p>
    <w:p w:rsidR="003F77CE" w:rsidRPr="00B80329" w:rsidRDefault="003F77CE" w:rsidP="003F77CE">
      <w:pPr>
        <w:pStyle w:val="BodyText"/>
        <w:rPr>
          <w:b/>
        </w:rPr>
      </w:pPr>
      <w:r w:rsidRPr="00B80329">
        <w:rPr>
          <w:b/>
        </w:rPr>
        <w:t xml:space="preserve">TBD using custom wire formats. </w:t>
      </w:r>
    </w:p>
    <w:p w:rsidR="003F77CE" w:rsidRDefault="003F77CE" w:rsidP="003F77CE">
      <w:pPr>
        <w:pStyle w:val="BodyTextFirstIndent"/>
      </w:pPr>
    </w:p>
    <w:p w:rsidR="003F77CE" w:rsidRDefault="003F77CE" w:rsidP="003F77CE">
      <w:pPr>
        <w:pStyle w:val="Heading2"/>
      </w:pPr>
      <w:bookmarkStart w:id="59" w:name="_Toc263684648"/>
      <w:r>
        <w:t>Configuring Connection Factories</w:t>
      </w:r>
      <w:bookmarkEnd w:id="59"/>
      <w:r>
        <w:t xml:space="preserve">   </w:t>
      </w:r>
    </w:p>
    <w:p w:rsidR="003F77CE" w:rsidRDefault="003F77CE" w:rsidP="003F77CE">
      <w:pPr>
        <w:pStyle w:val="BodyTextFirstIndent"/>
      </w:pPr>
    </w:p>
    <w:p w:rsidR="003F77CE" w:rsidRDefault="003F77CE" w:rsidP="003F77CE">
      <w:pPr>
        <w:pStyle w:val="BodyTextFirstIndent"/>
      </w:pPr>
      <w:r>
        <w:t xml:space="preserve">Often, it is useful to be able to configure a set of JMS connection factories that can be used for multiple services, particularly for connection pooling. This can be done by creating a &lt;jms&gt; entry in the runtime systemConfig.xml. It is important to note that this </w:t>
      </w:r>
      <w:r>
        <w:lastRenderedPageBreak/>
        <w:t>is currently only supported with the ActiveMQ provider. The following shows how to setup reusable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t xml:space="preserve">                       broker.url="vm://broker" type="xa"/&gt;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
      </w:pPr>
    </w:p>
    <w:p w:rsidR="003F77CE" w:rsidRDefault="003F77CE" w:rsidP="003F77CE">
      <w:pPr>
        <w:pStyle w:val="BodyText"/>
      </w:pPr>
      <w:r>
        <w:t xml:space="preserve">The type attribute indicates the connection factory type to create: XA, local, or pooled. The connection factories can then be used in binding configurations as illustrated below: </w:t>
      </w:r>
    </w:p>
    <w:p w:rsidR="003F77CE" w:rsidRDefault="003F77CE" w:rsidP="003F77CE">
      <w:pPr>
        <w:pStyle w:val="code"/>
      </w:pPr>
      <w:r>
        <w:t>&lt;component name="CallbackClient"&gt;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name="serviceQueue"/&gt; </w:t>
      </w:r>
    </w:p>
    <w:p w:rsidR="003F77CE" w:rsidRDefault="003F77CE" w:rsidP="003F77CE">
      <w:pPr>
        <w:pStyle w:val="code"/>
      </w:pPr>
      <w:r>
        <w:t xml:space="preserve">      &lt;/binding.jms&gt;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ind w:firstLine="0"/>
      </w:pPr>
      <w:r>
        <w:t>Default XA and non-XA connection factories can also be setup in systemConfig.xml. If no connection factory is specified, either the XA or non-XA factory will be used depending on whether global or local transacted messaging is required for a particular operation. Below is an example of how to set up default ActiveMQ connection factories: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name="xaDefault" </w:t>
      </w:r>
    </w:p>
    <w:p w:rsidR="003F77CE" w:rsidRDefault="003F77CE" w:rsidP="003F77CE">
      <w:pPr>
        <w:pStyle w:val="code"/>
      </w:pPr>
      <w:r>
        <w:t xml:space="preserve">                       broker.url="vm://broker" type="xa"/&gt;</w:t>
      </w:r>
    </w:p>
    <w:p w:rsidR="003F77CE" w:rsidRDefault="003F77CE" w:rsidP="003F77CE">
      <w:pPr>
        <w:pStyle w:val="code"/>
      </w:pPr>
      <w:r>
        <w:t xml:space="preserve">         &lt;connection.factory name="default" </w:t>
      </w:r>
    </w:p>
    <w:p w:rsidR="003F77CE" w:rsidRDefault="003F77CE" w:rsidP="003F77CE">
      <w:pPr>
        <w:pStyle w:val="code"/>
      </w:pPr>
      <w:r>
        <w:t xml:space="preserve">                       broker.url="vm://broker"/&gt;</w:t>
      </w:r>
    </w:p>
    <w:p w:rsidR="003F77CE" w:rsidRDefault="003F77CE" w:rsidP="003F77CE">
      <w:pPr>
        <w:pStyle w:val="code"/>
      </w:pPr>
      <w:r>
        <w:t xml:space="preserve">      &lt;/connection.factories&gt;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60" w:name="_Toc263684649"/>
      <w:r>
        <w:t>Connection Factories and Destinations using JNDI</w:t>
      </w:r>
      <w:bookmarkEnd w:id="60"/>
    </w:p>
    <w:p w:rsidR="003F77CE" w:rsidRDefault="003F77CE" w:rsidP="003F77CE">
      <w:pPr>
        <w:pStyle w:val="BodyTextFirstIndent"/>
      </w:pPr>
    </w:p>
    <w:p w:rsidR="003F77CE" w:rsidRDefault="003F77CE" w:rsidP="003F77CE">
      <w:pPr>
        <w:pStyle w:val="BodyTextFirstIndent"/>
      </w:pPr>
      <w:r>
        <w:t xml:space="preserve">The JMS binding can be used with external third-party providers by binding connection factories and destinations into the Fabric3 runtime’s JNDI context. The </w:t>
      </w:r>
      <w:r>
        <w:lastRenderedPageBreak/>
        <w:t>following demonstrates how to access a queue bound to the name “serviceQueue” in JNDI:</w:t>
      </w:r>
    </w:p>
    <w:p w:rsidR="003F77CE" w:rsidRDefault="003F77CE" w:rsidP="003F77CE">
      <w:pPr>
        <w:pStyle w:val="BodyTextFirstIndent"/>
      </w:pPr>
    </w:p>
    <w:p w:rsidR="003F77CE" w:rsidRDefault="003F77CE" w:rsidP="003F77CE">
      <w:pPr>
        <w:pStyle w:val="code"/>
      </w:pP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&lt;binding.jms&gt;</w:t>
      </w:r>
    </w:p>
    <w:p w:rsidR="003F77CE" w:rsidRDefault="003F77CE" w:rsidP="003F77CE">
      <w:pPr>
        <w:pStyle w:val="code"/>
      </w:pPr>
      <w:r>
        <w:t xml:space="preserve">         &lt;destination name="serviceQueue" create=”never”/&gt; </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Pr="00541DEA" w:rsidRDefault="003F77CE" w:rsidP="003F77CE">
      <w:pPr>
        <w:pStyle w:val="code"/>
      </w:pPr>
      <w:r>
        <w:t>&lt;/component&gt;</w:t>
      </w:r>
    </w:p>
    <w:p w:rsidR="003F77CE" w:rsidRDefault="003F77CE" w:rsidP="003F77CE"/>
    <w:p w:rsidR="003F77CE" w:rsidRDefault="003F77CE" w:rsidP="003F77CE"/>
    <w:p w:rsidR="003F77CE" w:rsidRDefault="003F77CE" w:rsidP="003F77CE">
      <w:pPr>
        <w:pStyle w:val="Heading2"/>
      </w:pPr>
      <w:bookmarkStart w:id="61" w:name="_Toc263684650"/>
      <w:r>
        <w:t>XA Transactions</w:t>
      </w:r>
      <w:bookmarkEnd w:id="61"/>
    </w:p>
    <w:p w:rsidR="003F77CE" w:rsidRDefault="003F77CE" w:rsidP="003F77CE"/>
    <w:p w:rsidR="003F77CE" w:rsidRDefault="003F77CE" w:rsidP="003F77CE">
      <w:pPr>
        <w:pStyle w:val="BodyText"/>
      </w:pPr>
      <w:r>
        <w:t xml:space="preserve">Fabric3 supports transparent enlistment of JMS sessions in XA transactions as well as local transactions (the default). To enable transactions use the @requires attribute with </w:t>
      </w:r>
      <w:r w:rsidRPr="00274246">
        <w:t>transactedOneWay.global</w:t>
      </w:r>
      <w:r>
        <w:t xml:space="preserve">  or transactedOneWay.local on a binding configuration:</w:t>
      </w:r>
    </w:p>
    <w:p w:rsidR="003F77CE" w:rsidRPr="00943EA5" w:rsidRDefault="003F77CE" w:rsidP="003F77CE">
      <w:r>
        <w:t xml:space="preserve"> </w:t>
      </w:r>
    </w:p>
    <w:p w:rsidR="003F77CE" w:rsidRPr="00550FA5" w:rsidRDefault="003F77CE" w:rsidP="003F77CE">
      <w:pPr>
        <w:pStyle w:val="code"/>
        <w:rPr>
          <w:lang w:val="fr-FR"/>
        </w:rPr>
      </w:pPr>
      <w:r w:rsidRPr="00550FA5">
        <w:rPr>
          <w:lang w:val="fr-FR"/>
        </w:rPr>
        <w:t>&lt;composite …</w:t>
      </w:r>
    </w:p>
    <w:p w:rsidR="003F77CE" w:rsidRPr="00550FA5" w:rsidRDefault="003F77CE" w:rsidP="003F77CE">
      <w:pPr>
        <w:pStyle w:val="code"/>
        <w:rPr>
          <w:lang w:val="fr-FR"/>
        </w:rPr>
      </w:pPr>
      <w:r w:rsidRPr="00550FA5">
        <w:rPr>
          <w:lang w:val="fr-FR"/>
        </w:rPr>
        <w:t xml:space="preserve">    xmlns:sca=</w:t>
      </w:r>
      <w:hyperlink r:id="rId20" w:history="1">
        <w:r w:rsidRPr="00550FA5">
          <w:rPr>
            <w:rStyle w:val="Hyperlink"/>
            <w:lang w:val="fr-FR"/>
          </w:rPr>
          <w:t>http://docs.oasis-open.org/ns/opencsa/sca/200903</w:t>
        </w:r>
      </w:hyperlink>
      <w:r w:rsidRPr="00550FA5">
        <w:rPr>
          <w:lang w:val="fr-FR"/>
        </w:rPr>
        <w:t>&gt;</w:t>
      </w:r>
    </w:p>
    <w:p w:rsidR="003F77CE" w:rsidRDefault="003F77CE" w:rsidP="003F77CE">
      <w:pPr>
        <w:pStyle w:val="code"/>
      </w:pPr>
      <w:r w:rsidRPr="00550FA5">
        <w:rPr>
          <w:lang w:val="fr-FR"/>
        </w:rPr>
        <w:t xml:space="preserve">   </w:t>
      </w:r>
      <w:r>
        <w:t>&lt;component name="CallbackService"&gt;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&lt;binding.jms requires=”</w:t>
      </w:r>
      <w:r w:rsidRPr="00274246">
        <w:t>sca:transactedOneWay.global</w:t>
      </w:r>
      <w:r>
        <w:t>”&gt;</w:t>
      </w:r>
    </w:p>
    <w:p w:rsidR="003F77CE" w:rsidRDefault="003F77CE" w:rsidP="003F77CE">
      <w:pPr>
        <w:pStyle w:val="code"/>
      </w:pPr>
      <w:r>
        <w:t xml:space="preserve">            &lt;destination name="serviceQueue"/&gt;</w:t>
      </w:r>
    </w:p>
    <w:p w:rsidR="003F77CE" w:rsidRDefault="003F77CE" w:rsidP="003F77CE">
      <w:pPr>
        <w:pStyle w:val="code"/>
      </w:pPr>
      <w:r>
        <w:t xml:space="preserve">         &lt;/binding.jms&gt;</w:t>
      </w:r>
    </w:p>
    <w:p w:rsidR="003F77CE" w:rsidRDefault="003F77CE" w:rsidP="003F77CE">
      <w:pPr>
        <w:pStyle w:val="code"/>
      </w:pPr>
      <w:r>
        <w:t xml:space="preserve">      &lt;/service&gt;</w:t>
      </w:r>
    </w:p>
    <w:p w:rsidR="003F77CE" w:rsidRDefault="003F77CE" w:rsidP="003F77CE">
      <w:pPr>
        <w:pStyle w:val="code"/>
      </w:pPr>
      <w:r>
        <w:t xml:space="preserve">   &lt;/component&gt;</w:t>
      </w:r>
    </w:p>
    <w:p w:rsidR="003F77CE" w:rsidRPr="00541DEA" w:rsidRDefault="003F77CE" w:rsidP="003F77CE">
      <w:pPr>
        <w:pStyle w:val="code"/>
      </w:pPr>
      <w:r>
        <w:t>&lt;/composite&gt;</w:t>
      </w:r>
    </w:p>
    <w:p w:rsidR="003F77CE" w:rsidRDefault="003F77CE" w:rsidP="003F77CE"/>
    <w:p w:rsidR="003F77CE" w:rsidRDefault="003F77CE" w:rsidP="003F77CE">
      <w:pPr>
        <w:pStyle w:val="Heading2"/>
      </w:pPr>
      <w:bookmarkStart w:id="62" w:name="_Toc263684651"/>
      <w:r>
        <w:t>Message Autoscaling</w:t>
      </w:r>
      <w:bookmarkEnd w:id="62"/>
    </w:p>
    <w:p w:rsidR="003F77CE" w:rsidRDefault="003F77CE" w:rsidP="003F77CE"/>
    <w:p w:rsidR="003F77CE" w:rsidRDefault="003F77CE" w:rsidP="003F77CE">
      <w:pPr>
        <w:pStyle w:val="BodyTextFirstIndent"/>
      </w:pPr>
      <w:r>
        <w:t>Fabric3 supports autoscaling where the number of message listeners for a service endpoint are dynamically resized based on workload. The following are the autoscaling attributes which can be configured per endpoint as attributes on binding.jms:</w:t>
      </w:r>
    </w:p>
    <w:p w:rsidR="003F77CE" w:rsidRDefault="003F77CE" w:rsidP="003F77CE">
      <w:pPr>
        <w:pStyle w:val="BodyTextFirstIndent"/>
      </w:pPr>
    </w:p>
    <w:p w:rsidR="003F77CE" w:rsidRDefault="003F77CE" w:rsidP="003F77CE">
      <w:pPr>
        <w:pStyle w:val="BodyTextFirstIndent"/>
        <w:numPr>
          <w:ilvl w:val="0"/>
          <w:numId w:val="39"/>
        </w:numPr>
      </w:pPr>
      <w:r>
        <w:t>idle.limit</w:t>
      </w:r>
    </w:p>
    <w:p w:rsidR="003F77CE" w:rsidRDefault="003F77CE" w:rsidP="003F77CE">
      <w:pPr>
        <w:pStyle w:val="BodyTextFirstIndent"/>
        <w:numPr>
          <w:ilvl w:val="0"/>
          <w:numId w:val="39"/>
        </w:numPr>
      </w:pPr>
      <w:r>
        <w:t>transaction.timout</w:t>
      </w:r>
    </w:p>
    <w:p w:rsidR="003F77CE" w:rsidRDefault="003F77CE" w:rsidP="003F77CE">
      <w:pPr>
        <w:pStyle w:val="BodyTextFirstIndent"/>
        <w:numPr>
          <w:ilvl w:val="0"/>
          <w:numId w:val="39"/>
        </w:numPr>
      </w:pPr>
      <w:r>
        <w:t>receive.timeout</w:t>
      </w:r>
    </w:p>
    <w:p w:rsidR="003F77CE" w:rsidRDefault="003F77CE" w:rsidP="003F77CE">
      <w:pPr>
        <w:pStyle w:val="BodyTextFirstIndent"/>
        <w:numPr>
          <w:ilvl w:val="0"/>
          <w:numId w:val="39"/>
        </w:numPr>
      </w:pPr>
      <w:r>
        <w:t>max.messages</w:t>
      </w:r>
    </w:p>
    <w:p w:rsidR="003F77CE" w:rsidRDefault="003F77CE" w:rsidP="003F77CE">
      <w:pPr>
        <w:pStyle w:val="BodyTextFirstIndent"/>
        <w:numPr>
          <w:ilvl w:val="0"/>
          <w:numId w:val="39"/>
        </w:numPr>
      </w:pPr>
      <w:r>
        <w:t>recovery.interval</w:t>
      </w:r>
    </w:p>
    <w:p w:rsidR="003F77CE" w:rsidRDefault="003F77CE" w:rsidP="003F77CE">
      <w:pPr>
        <w:pStyle w:val="BodyTextFirstIndent"/>
        <w:numPr>
          <w:ilvl w:val="0"/>
          <w:numId w:val="39"/>
        </w:numPr>
      </w:pPr>
      <w:r>
        <w:t>max.receivers</w:t>
      </w:r>
    </w:p>
    <w:p w:rsidR="003F77CE" w:rsidRPr="00C9691C" w:rsidRDefault="003F77CE" w:rsidP="003F77CE">
      <w:pPr>
        <w:pStyle w:val="BodyTextFirstIndent"/>
        <w:numPr>
          <w:ilvl w:val="0"/>
          <w:numId w:val="39"/>
        </w:numPr>
      </w:pPr>
      <w:r>
        <w:t>min.receivers</w:t>
      </w:r>
    </w:p>
    <w:p w:rsidR="003F77CE" w:rsidRDefault="003F77CE" w:rsidP="003F77CE">
      <w:pPr>
        <w:pStyle w:val="Heading2"/>
      </w:pPr>
    </w:p>
    <w:p w:rsidR="003F77CE" w:rsidRDefault="003F77CE" w:rsidP="003F77CE">
      <w:pPr>
        <w:pStyle w:val="Heading2"/>
      </w:pPr>
      <w:bookmarkStart w:id="63" w:name="_Toc263684652"/>
      <w:r>
        <w:t>Configuring ActiveMQ</w:t>
      </w:r>
      <w:bookmarkEnd w:id="63"/>
    </w:p>
    <w:p w:rsidR="003F77CE" w:rsidRDefault="003F77CE" w:rsidP="003F77CE"/>
    <w:p w:rsidR="003F77CE" w:rsidRDefault="003F77CE" w:rsidP="003F77CE">
      <w:pPr>
        <w:pStyle w:val="BodyTextFirstIndent"/>
      </w:pPr>
      <w:r>
        <w:t xml:space="preserve">The JMS profile by default uses an embedded ActiveMQ broker per runtime that offers basic configuration. For simple use cases, this will likely be sufficient. For more advanced use cases, seprate broker process may be required. </w:t>
      </w:r>
    </w:p>
    <w:p w:rsidR="003F77CE" w:rsidRDefault="003F77CE" w:rsidP="003F77CE">
      <w:pPr>
        <w:pStyle w:val="BodyTextFirstIndent"/>
      </w:pPr>
      <w:r>
        <w:t>ActiveMQ network and transport connectors can be setup in systemConfig.xml as follows:</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&lt;active.mq&gt;</w:t>
      </w:r>
    </w:p>
    <w:p w:rsidR="003F77CE" w:rsidRDefault="003F77CE" w:rsidP="003F77CE">
      <w:pPr>
        <w:pStyle w:val="code"/>
      </w:pPr>
      <w:r>
        <w:t xml:space="preserve">      </w:t>
      </w:r>
      <w:r>
        <w:tab/>
        <w:t>&lt;networkConnectors&gt;</w:t>
      </w:r>
    </w:p>
    <w:p w:rsidR="003F77CE" w:rsidRDefault="003F77CE" w:rsidP="003F77CE">
      <w:pPr>
        <w:pStyle w:val="code"/>
      </w:pPr>
      <w:r>
        <w:tab/>
      </w:r>
      <w:r>
        <w:tab/>
        <w:t xml:space="preserve">   &lt;networkConnector uri=”multicast://default”/&gt;</w:t>
      </w:r>
    </w:p>
    <w:p w:rsidR="003F77CE" w:rsidRDefault="003F77CE" w:rsidP="003F77CE">
      <w:pPr>
        <w:pStyle w:val="code"/>
      </w:pPr>
      <w:r>
        <w:t xml:space="preserve">   </w:t>
      </w:r>
      <w:r>
        <w:tab/>
      </w:r>
      <w:r>
        <w:tab/>
        <w:t>&lt;/networkConnectors&gt;</w:t>
      </w:r>
    </w:p>
    <w:p w:rsidR="003F77CE" w:rsidRDefault="003F77CE" w:rsidP="003F77CE">
      <w:pPr>
        <w:pStyle w:val="code"/>
      </w:pPr>
      <w:r>
        <w:tab/>
        <w:t xml:space="preserve">     </w:t>
      </w:r>
      <w:r>
        <w:tab/>
        <w:t>&lt;transportConnectors&gt;</w:t>
      </w:r>
    </w:p>
    <w:p w:rsidR="003F77CE" w:rsidRDefault="003F77CE" w:rsidP="003F77CE">
      <w:pPr>
        <w:pStyle w:val="code"/>
      </w:pPr>
      <w:r>
        <w:tab/>
      </w:r>
      <w:r>
        <w:tab/>
        <w:t xml:space="preserve">   &lt;transportConnector name=”openwire” </w:t>
      </w:r>
    </w:p>
    <w:p w:rsidR="003F77CE" w:rsidRDefault="003F77CE" w:rsidP="003F77CE">
      <w:pPr>
        <w:pStyle w:val="code"/>
      </w:pPr>
      <w:r>
        <w:t xml:space="preserve">                                  uri=”tcp://localhost:61616”/&gt;</w:t>
      </w:r>
    </w:p>
    <w:p w:rsidR="003F77CE" w:rsidRDefault="003F77CE" w:rsidP="003F77CE">
      <w:pPr>
        <w:pStyle w:val="code"/>
      </w:pPr>
      <w:r>
        <w:t xml:space="preserve">   </w:t>
      </w:r>
      <w:r>
        <w:tab/>
      </w:r>
      <w:r>
        <w:tab/>
        <w:t>&lt;/transportConnectors &gt;</w:t>
      </w:r>
    </w:p>
    <w:p w:rsidR="003F77CE" w:rsidRDefault="003F77CE" w:rsidP="003F77CE">
      <w:pPr>
        <w:pStyle w:val="code"/>
      </w:pPr>
      <w:r>
        <w:t xml:space="preserve">      &lt;/active.mq&gt;</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BodyTextFirstIndent"/>
      </w:pPr>
      <w:r>
        <w:t xml:space="preserve"> </w:t>
      </w:r>
    </w:p>
    <w:p w:rsidR="003F77CE" w:rsidRDefault="003F77CE" w:rsidP="003F77CE">
      <w:pPr>
        <w:pStyle w:val="Heading4"/>
      </w:pPr>
      <w:r>
        <w:t>Disabling the Broker</w:t>
      </w:r>
    </w:p>
    <w:p w:rsidR="003F77CE" w:rsidRDefault="003F77CE" w:rsidP="003F77CE"/>
    <w:p w:rsidR="003F77CE" w:rsidRDefault="003F77CE" w:rsidP="003F77CE">
      <w:pPr>
        <w:pStyle w:val="BodyText"/>
      </w:pPr>
      <w:r>
        <w:t>TBD</w:t>
      </w:r>
    </w:p>
    <w:p w:rsidR="003F77CE" w:rsidRDefault="003F77CE" w:rsidP="003F77CE">
      <w:pPr>
        <w:pStyle w:val="BodyText"/>
      </w:pPr>
    </w:p>
    <w:p w:rsidR="003F77CE" w:rsidRPr="00541DEA" w:rsidRDefault="003F77CE" w:rsidP="003F77CE">
      <w:pPr>
        <w:pStyle w:val="Heading2"/>
      </w:pPr>
      <w:bookmarkStart w:id="64" w:name="_Toc263684653"/>
      <w:r>
        <w:t>Binding.SCA</w:t>
      </w:r>
      <w:bookmarkEnd w:id="64"/>
    </w:p>
    <w:p w:rsidR="003F77CE" w:rsidRDefault="003F77CE" w:rsidP="003F77CE">
      <w:pPr>
        <w:pStyle w:val="Heading3"/>
      </w:pPr>
    </w:p>
    <w:p w:rsidR="003F77CE" w:rsidRDefault="003F77CE" w:rsidP="003F77CE">
      <w:pPr>
        <w:pStyle w:val="BodyTextFirstIndent"/>
      </w:pPr>
      <w:r>
        <w:t xml:space="preserve">When used with ActiveMQ, the JMS binding extension is configured by default to be a provider of binding.sca. This means components can be wired without configuring transports or physical endpoint information – basically as if they were components locally wired. The JMS binding extension will manage queue setup and connections transparently. </w:t>
      </w:r>
    </w:p>
    <w:p w:rsidR="003F77CE" w:rsidRDefault="003F77CE" w:rsidP="003F77CE">
      <w:pPr>
        <w:pStyle w:val="BodyTextFirstIndent"/>
      </w:pPr>
    </w:p>
    <w:p w:rsidR="003F77CE" w:rsidRDefault="003F77CE" w:rsidP="003F77CE">
      <w:pPr>
        <w:pStyle w:val="BodyTextFirstIndent"/>
      </w:pPr>
      <w:r>
        <w:t>Connection factories can be configured for use with binding.sca in systemConfig.xml in the following way:</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&lt;jms&gt;</w:t>
      </w:r>
    </w:p>
    <w:p w:rsidR="003F77CE" w:rsidRDefault="003F77CE" w:rsidP="003F77CE">
      <w:pPr>
        <w:pStyle w:val="code"/>
      </w:pPr>
      <w:r>
        <w:t xml:space="preserve">      &lt;connection.factories&gt;</w:t>
      </w:r>
    </w:p>
    <w:p w:rsidR="003F77CE" w:rsidRDefault="003F77CE" w:rsidP="003F77CE">
      <w:pPr>
        <w:pStyle w:val="code"/>
      </w:pPr>
      <w:r>
        <w:t xml:space="preserve">         &lt;connection.factory name="xaFactory" </w:t>
      </w:r>
    </w:p>
    <w:p w:rsidR="003F77CE" w:rsidRDefault="003F77CE" w:rsidP="003F77CE">
      <w:pPr>
        <w:pStyle w:val="code"/>
      </w:pPr>
      <w:r>
        <w:lastRenderedPageBreak/>
        <w:t xml:space="preserve">                       broker.url="vm://broker" type="xa"/&gt;</w:t>
      </w:r>
    </w:p>
    <w:p w:rsidR="003F77CE" w:rsidRDefault="003F77CE" w:rsidP="003F77CE">
      <w:pPr>
        <w:pStyle w:val="code"/>
      </w:pPr>
      <w:r>
        <w:t xml:space="preserve">         &lt;connection.factory name="nonXaFactory" </w:t>
      </w:r>
    </w:p>
    <w:p w:rsidR="003F77CE" w:rsidRDefault="003F77CE" w:rsidP="003F77CE">
      <w:pPr>
        <w:pStyle w:val="code"/>
      </w:pPr>
      <w:r>
        <w:t xml:space="preserve">                       broker.url="vm://broker" type="local"/&gt;</w:t>
      </w:r>
    </w:p>
    <w:p w:rsidR="003F77CE" w:rsidRDefault="003F77CE" w:rsidP="003F77CE">
      <w:pPr>
        <w:pStyle w:val="code"/>
      </w:pPr>
      <w:r>
        <w:t xml:space="preserve">      &lt;/connection.factories&gt;</w:t>
      </w:r>
    </w:p>
    <w:p w:rsidR="003F77CE" w:rsidRDefault="003F77CE" w:rsidP="003F77CE">
      <w:pPr>
        <w:pStyle w:val="code"/>
      </w:pPr>
      <w:r>
        <w:t xml:space="preserve">     &lt;binding.sca xa.factory=”xaFactory” </w:t>
      </w:r>
    </w:p>
    <w:p w:rsidR="003F77CE" w:rsidRDefault="003F77CE" w:rsidP="003F77CE">
      <w:pPr>
        <w:pStyle w:val="code"/>
      </w:pPr>
      <w:r>
        <w:t xml:space="preserve">                  </w:t>
      </w:r>
      <w:r w:rsidRPr="00D026DA">
        <w:t>factory</w:t>
      </w:r>
      <w:r>
        <w:t xml:space="preserve">= “nonXaFactory”/&gt;   </w:t>
      </w:r>
    </w:p>
    <w:p w:rsidR="003F77CE" w:rsidRDefault="003F77CE" w:rsidP="003F77CE">
      <w:pPr>
        <w:pStyle w:val="code"/>
      </w:pPr>
      <w:r>
        <w:t xml:space="preserve">   &lt;/jms&gt;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4"/>
      </w:pPr>
      <w:r>
        <w:t>Diabling Binding.SCA</w:t>
      </w:r>
    </w:p>
    <w:p w:rsidR="003F77CE" w:rsidRPr="00D03BF9" w:rsidRDefault="003F77CE" w:rsidP="003F77CE">
      <w:pPr>
        <w:pStyle w:val="BodyText"/>
      </w:pPr>
      <w:r>
        <w:t>TBD</w:t>
      </w: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65" w:name="_Toc263684654"/>
      <w:r>
        <w:lastRenderedPageBreak/>
        <w:t>The Net Binding</w:t>
      </w:r>
      <w:bookmarkEnd w:id="65"/>
    </w:p>
    <w:p w:rsidR="003F77CE" w:rsidRDefault="003F77CE" w:rsidP="003F77CE"/>
    <w:p w:rsidR="003F77CE" w:rsidRDefault="003F77CE" w:rsidP="003F77CE">
      <w:pPr>
        <w:pStyle w:val="BodyTextFirstIndent"/>
      </w:pPr>
      <w:r>
        <w:t>The Net Binding enables HTTP and TCP-based remote communications. The binding is based on the Netty client/server socket framework (</w:t>
      </w:r>
      <w:hyperlink r:id="rId21" w:history="1">
        <w:r w:rsidRPr="00B867CD">
          <w:rPr>
            <w:rStyle w:val="Hyperlink"/>
          </w:rPr>
          <w:t>http://www.jboss.org/netty/</w:t>
        </w:r>
      </w:hyperlink>
      <w:r>
        <w:t>). It provides a small-footprint, highly-performant  asynchronous remote communications infrastructure.  Binding features include:</w:t>
      </w:r>
    </w:p>
    <w:p w:rsidR="003F77CE" w:rsidRDefault="003F77CE" w:rsidP="003F77CE">
      <w:pPr>
        <w:pStyle w:val="BodyTextFirstIndent"/>
      </w:pPr>
    </w:p>
    <w:p w:rsidR="003F77CE" w:rsidRDefault="003F77CE" w:rsidP="003F77CE">
      <w:pPr>
        <w:pStyle w:val="ListBullet"/>
      </w:pPr>
      <w:r>
        <w:t>Support for the SCA HTTP binding</w:t>
      </w:r>
    </w:p>
    <w:p w:rsidR="003F77CE" w:rsidRDefault="003F77CE" w:rsidP="003F77CE">
      <w:pPr>
        <w:pStyle w:val="ListBullet"/>
      </w:pPr>
      <w:r>
        <w:t>Low-level TCP binary communications</w:t>
      </w:r>
    </w:p>
    <w:p w:rsidR="003F77CE" w:rsidRDefault="003F77CE" w:rsidP="003F77CE">
      <w:pPr>
        <w:pStyle w:val="ListBullet"/>
      </w:pPr>
      <w:r>
        <w:t>Multiple wire formats including XML, JSON, Hessian and Java Serialization.</w:t>
      </w:r>
    </w:p>
    <w:p w:rsidR="003F77CE" w:rsidRDefault="003F77CE" w:rsidP="003F77CE">
      <w:pPr>
        <w:pStyle w:val="ListBullet"/>
      </w:pPr>
      <w:r>
        <w:t xml:space="preserve">Non-blocking invocations    </w:t>
      </w:r>
    </w:p>
    <w:p w:rsidR="003F77CE" w:rsidRDefault="003F77CE" w:rsidP="003F77CE">
      <w:pPr>
        <w:pStyle w:val="ListBullet"/>
      </w:pPr>
      <w:r>
        <w:t>Callbacks</w:t>
      </w:r>
    </w:p>
    <w:p w:rsidR="003F77CE" w:rsidRDefault="003F77CE" w:rsidP="003F77CE">
      <w:pPr>
        <w:pStyle w:val="ListBullet"/>
      </w:pPr>
      <w:r>
        <w:t>A binding.sca provider</w:t>
      </w:r>
    </w:p>
    <w:p w:rsidR="003F77CE" w:rsidRDefault="003F77CE" w:rsidP="003F77CE">
      <w:r>
        <w:t xml:space="preserve"> </w:t>
      </w:r>
    </w:p>
    <w:p w:rsidR="003F77CE" w:rsidRDefault="003F77CE" w:rsidP="003F77CE">
      <w:pPr>
        <w:pStyle w:val="Heading2"/>
      </w:pPr>
      <w:bookmarkStart w:id="66" w:name="_Toc263684655"/>
      <w:r>
        <w:t>Using HTTP Communications</w:t>
      </w:r>
      <w:bookmarkEnd w:id="66"/>
      <w:r>
        <w:t xml:space="preserve"> </w:t>
      </w:r>
    </w:p>
    <w:p w:rsidR="003F77CE" w:rsidRDefault="003F77CE" w:rsidP="003F77CE">
      <w:pPr>
        <w:pStyle w:val="BodyTextFirstIndent"/>
      </w:pPr>
    </w:p>
    <w:p w:rsidR="003F77CE" w:rsidRDefault="003F77CE" w:rsidP="003F77CE">
      <w:pPr>
        <w:pStyle w:val="BodyTextFirstIndent"/>
      </w:pPr>
      <w:r>
        <w:t>The Net binding supports HTTP communications as defined by the SCA HTTP Binding Specification. The following is an example of a request-response operations can be configured as follows:</w:t>
      </w:r>
    </w:p>
    <w:p w:rsidR="003F77CE" w:rsidRDefault="003F77CE" w:rsidP="003F77CE">
      <w:pPr>
        <w:pStyle w:val="BodyTextFirstIndent"/>
      </w:pPr>
      <w:r>
        <w:t xml:space="preserve"> </w:t>
      </w:r>
    </w:p>
    <w:p w:rsidR="003F77CE" w:rsidRDefault="003F77CE" w:rsidP="003F77CE"/>
    <w:p w:rsidR="003F77CE" w:rsidRDefault="003F77CE" w:rsidP="003F77CE">
      <w:pPr>
        <w:pStyle w:val="code"/>
      </w:pPr>
      <w:r>
        <w:t>&lt;component name="RequestResponseClient"&gt;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22" w:history="1">
        <w:r w:rsidRPr="00B867CD">
          <w:rPr>
            <w:rStyle w:val="Hyperlink"/>
          </w:rPr>
          <w:t>http://machine1/requestResponseService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name="RequestResponseService"&gt;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3" w:history="1">
        <w:r w:rsidRPr="00B867CD">
          <w:rPr>
            <w:rStyle w:val="Hyperlink"/>
          </w:rPr>
          <w:t>/requestResponseService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ind w:firstLine="0"/>
      </w:pPr>
    </w:p>
    <w:p w:rsidR="003F77CE" w:rsidRDefault="003F77CE" w:rsidP="003F77CE">
      <w:pPr>
        <w:pStyle w:val="BodyTextFirstIndent"/>
      </w:pPr>
      <w:r>
        <w:t>One-way operations are configured the same way – the binding extension will no from the service operation signature (e.g. the presence of the @OneWay annotation) that the client should not block:</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lastRenderedPageBreak/>
        <w:t xml:space="preserve">            </w:t>
      </w:r>
      <w:r w:rsidRPr="00C60EE8">
        <w:t>uri=</w:t>
      </w:r>
      <w:hyperlink r:id="rId24" w:history="1">
        <w:r w:rsidRPr="00B867CD">
          <w:rPr>
            <w:rStyle w:val="Hyperlink"/>
          </w:rPr>
          <w:t>http://machine2/oneWayService</w:t>
        </w:r>
      </w:hyperlink>
      <w:r>
        <w:t>”/</w:t>
      </w:r>
      <w:r w:rsidRPr="00C60EE8">
        <w:t>&gt;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5"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FirstIndent"/>
      </w:pPr>
      <w:r>
        <w:t>Oftentimes, a client will not want to block on a response, particularly for long-running interactions. Callbacks can be used to provide responses at some later point in time. Configuring HTTP callbacks involves specifying a callback address:</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r w:rsidRPr="00C60EE8">
        <w:t>uri=</w:t>
      </w:r>
      <w:hyperlink r:id="rId26"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27"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&lt;binding.http </w:t>
      </w:r>
      <w:r w:rsidRPr="00C60EE8">
        <w:t>uri=</w:t>
      </w:r>
      <w:hyperlink r:id="rId28"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&lt;binding.http </w:t>
      </w:r>
      <w:r w:rsidRPr="00C60EE8">
        <w:t>uri=</w:t>
      </w:r>
      <w:hyperlink r:id="rId29"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Pr>
        <w:pStyle w:val="BodyText"/>
      </w:pPr>
      <w:r>
        <w:t xml:space="preserve">When the CallbackClient invokes the CallbackService, the call will return immediately. At some later point in time, a reponse will be delivered asynchronously to </w:t>
      </w:r>
      <w:hyperlink r:id="rId30" w:history="1">
        <w:r w:rsidRPr="00B867CD">
          <w:rPr>
            <w:rStyle w:val="Hyperlink"/>
          </w:rPr>
          <w:t>http://machine1/callbackService</w:t>
        </w:r>
      </w:hyperlink>
      <w:r>
        <w:t xml:space="preserve">. </w:t>
      </w:r>
    </w:p>
    <w:p w:rsidR="003F77CE" w:rsidRDefault="003F77CE" w:rsidP="003F77CE">
      <w:pPr>
        <w:pStyle w:val="BodyTextFirstIndent"/>
      </w:pPr>
    </w:p>
    <w:p w:rsidR="003F77CE" w:rsidRDefault="003F77CE" w:rsidP="003F77CE">
      <w:pPr>
        <w:pStyle w:val="Heading3"/>
      </w:pPr>
      <w:bookmarkStart w:id="67" w:name="_Toc263684656"/>
      <w:r>
        <w:t>Wire Formats</w:t>
      </w:r>
      <w:bookmarkEnd w:id="67"/>
    </w:p>
    <w:p w:rsidR="003F77CE" w:rsidRDefault="003F77CE" w:rsidP="003F77CE">
      <w:pPr>
        <w:pStyle w:val="BodyTextFirstIndent"/>
      </w:pPr>
    </w:p>
    <w:p w:rsidR="003F77CE" w:rsidRDefault="003F77CE" w:rsidP="003F77CE">
      <w:pPr>
        <w:pStyle w:val="BodyTextFirstIndent"/>
      </w:pPr>
      <w:r>
        <w:t>Wire formats are specified using the wireFormat element as in:</w:t>
      </w:r>
    </w:p>
    <w:p w:rsidR="003F77CE" w:rsidRDefault="003F77CE" w:rsidP="003F77CE">
      <w:pPr>
        <w:pStyle w:val="BodyTextFirstIndent"/>
      </w:pPr>
    </w:p>
    <w:p w:rsidR="003F77CE" w:rsidRDefault="003F77CE" w:rsidP="003F77CE">
      <w:pPr>
        <w:pStyle w:val="code"/>
      </w:pPr>
      <w:r>
        <w:t>&lt;component name="RequestResponseClient"&gt;</w:t>
      </w:r>
    </w:p>
    <w:p w:rsidR="003F77CE" w:rsidRDefault="003F77CE" w:rsidP="003F77CE">
      <w:pPr>
        <w:pStyle w:val="code"/>
      </w:pPr>
      <w:r>
        <w:lastRenderedPageBreak/>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&lt;binding.http </w:t>
      </w:r>
    </w:p>
    <w:p w:rsidR="003F77CE" w:rsidRDefault="003F77CE" w:rsidP="003F77CE">
      <w:pPr>
        <w:pStyle w:val="code"/>
      </w:pPr>
      <w:r>
        <w:t xml:space="preserve">            </w:t>
      </w:r>
      <w:r w:rsidRPr="00C60EE8">
        <w:t>uri=</w:t>
      </w:r>
      <w:hyperlink r:id="rId31" w:history="1">
        <w:r w:rsidRPr="00B867CD">
          <w:rPr>
            <w:rStyle w:val="Hyperlink"/>
          </w:rPr>
          <w:t>http://machine1/requestResponseService</w:t>
        </w:r>
      </w:hyperlink>
      <w:r>
        <w:t>/</w:t>
      </w:r>
      <w:r w:rsidRPr="00C60EE8">
        <w:t>&gt;</w:t>
      </w:r>
    </w:p>
    <w:p w:rsidR="003F77CE" w:rsidRDefault="003F77CE" w:rsidP="003F77CE">
      <w:pPr>
        <w:pStyle w:val="code"/>
      </w:pPr>
      <w:r>
        <w:t xml:space="preserve">      &lt;wireFormat.json/&gt;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BodyTextFirstIndent"/>
      </w:pPr>
    </w:p>
    <w:p w:rsidR="003F77CE" w:rsidRDefault="003F77CE" w:rsidP="003F77CE">
      <w:pPr>
        <w:pStyle w:val="BodyText"/>
      </w:pPr>
      <w:r>
        <w:t>The default wire format is JAXB (i.e. parameters will be serialized using JAXB), which is for conformance to the SCA HTTP Binding Specification. The following alternatives are supported:</w:t>
      </w:r>
    </w:p>
    <w:p w:rsidR="003F77CE" w:rsidRDefault="003F77CE" w:rsidP="003F77CE">
      <w:pPr>
        <w:pStyle w:val="ListBullet"/>
      </w:pPr>
      <w:r>
        <w:t>JSON – wireFormat.json</w:t>
      </w:r>
    </w:p>
    <w:p w:rsidR="003F77CE" w:rsidRDefault="003F77CE" w:rsidP="003F77CE">
      <w:pPr>
        <w:pStyle w:val="ListBullet"/>
      </w:pPr>
      <w:r>
        <w:t>Hessian – wireFormat.hessian</w:t>
      </w:r>
    </w:p>
    <w:p w:rsidR="003F77CE" w:rsidRDefault="003F77CE" w:rsidP="003F77CE">
      <w:pPr>
        <w:pStyle w:val="ListBullet"/>
      </w:pPr>
      <w:r>
        <w:t>JDK serialization- wireFormat.jdk</w:t>
      </w:r>
    </w:p>
    <w:p w:rsidR="003F77CE" w:rsidRDefault="003F77CE" w:rsidP="003F77CE">
      <w:pPr>
        <w:pStyle w:val="ListBullet"/>
        <w:numPr>
          <w:ilvl w:val="0"/>
          <w:numId w:val="0"/>
        </w:numPr>
        <w:ind w:left="1080"/>
      </w:pPr>
    </w:p>
    <w:p w:rsidR="003F77CE" w:rsidRDefault="003F77CE" w:rsidP="003F77CE">
      <w:pPr>
        <w:pStyle w:val="Heading3"/>
      </w:pPr>
      <w:bookmarkStart w:id="68" w:name="_Toc263684657"/>
      <w:r>
        <w:t>Binding.SCA</w:t>
      </w:r>
      <w:bookmarkEnd w:id="68"/>
    </w:p>
    <w:p w:rsidR="003F77CE" w:rsidRDefault="003F77CE" w:rsidP="003F77CE">
      <w:pPr>
        <w:pStyle w:val="BodyTextFirstIndent"/>
      </w:pPr>
    </w:p>
    <w:p w:rsidR="003F77CE" w:rsidRDefault="003F77CE" w:rsidP="003F77CE">
      <w:pPr>
        <w:pStyle w:val="BodyTextFirstIndent"/>
      </w:pPr>
      <w:r>
        <w:t>The Net Binding extension includes an HTTP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w:t>
      </w:r>
      <w:r w:rsidRPr="000E6AF6">
        <w:t>httpBindingProvider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2"/>
      </w:pPr>
      <w:bookmarkStart w:id="69" w:name="_Toc263684658"/>
      <w:r>
        <w:t>Using TCP Communications</w:t>
      </w:r>
      <w:bookmarkEnd w:id="69"/>
    </w:p>
    <w:p w:rsidR="003F77CE" w:rsidRDefault="003F77CE" w:rsidP="003F77CE"/>
    <w:p w:rsidR="003F77CE" w:rsidRDefault="003F77CE" w:rsidP="003F77CE">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3F77CE" w:rsidRDefault="003F77CE" w:rsidP="003F77CE">
      <w:pPr>
        <w:pStyle w:val="BodyTextFirstIndent"/>
      </w:pPr>
    </w:p>
    <w:p w:rsidR="003F77CE" w:rsidRDefault="003F77CE" w:rsidP="003F77CE">
      <w:pPr>
        <w:pStyle w:val="code"/>
      </w:pPr>
      <w:r>
        <w:t>&lt;component name="OneWayClient"&gt;</w:t>
      </w:r>
    </w:p>
    <w:p w:rsidR="003F77CE" w:rsidRDefault="003F77CE" w:rsidP="003F77CE">
      <w:pPr>
        <w:pStyle w:val="code"/>
      </w:pPr>
      <w:r>
        <w:t xml:space="preserve">   &lt;implementation.java class="…"/&gt;</w:t>
      </w:r>
    </w:p>
    <w:p w:rsidR="003F77CE" w:rsidRDefault="003F77CE" w:rsidP="003F77CE">
      <w:pPr>
        <w:pStyle w:val="code"/>
      </w:pPr>
      <w:r>
        <w:t xml:space="preserve">   &lt;reference name="service"&gt;</w:t>
      </w:r>
    </w:p>
    <w:p w:rsidR="003F77CE" w:rsidRDefault="003F77CE" w:rsidP="003F77CE">
      <w:pPr>
        <w:pStyle w:val="code"/>
      </w:pPr>
      <w:r>
        <w:t xml:space="preserve">      &lt;binding.tcp </w:t>
      </w:r>
      <w:r w:rsidRPr="00C60EE8">
        <w:t>uri=</w:t>
      </w:r>
      <w:hyperlink r:id="rId32" w:history="1">
        <w:r w:rsidRPr="00B867CD">
          <w:rPr>
            <w:rStyle w:val="Hyperlink"/>
          </w:rPr>
          <w:t>http://machine2/oneWayService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3" w:history="1">
        <w:r w:rsidRPr="00B867CD">
          <w:rPr>
            <w:rStyle w:val="Hyperlink"/>
          </w:rPr>
          <w:t>/callbackService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&lt;/component&gt; </w:t>
      </w:r>
    </w:p>
    <w:p w:rsidR="003F77CE" w:rsidRDefault="003F77CE" w:rsidP="003F77CE">
      <w:pPr>
        <w:pStyle w:val="code"/>
      </w:pPr>
    </w:p>
    <w:p w:rsidR="003F77CE" w:rsidRDefault="003F77CE" w:rsidP="003F77CE">
      <w:pPr>
        <w:pStyle w:val="code"/>
      </w:pPr>
      <w:r>
        <w:lastRenderedPageBreak/>
        <w:t>&lt;component name="SomeService"&gt;</w:t>
      </w:r>
    </w:p>
    <w:p w:rsidR="003F77CE" w:rsidRDefault="003F77CE" w:rsidP="003F77CE">
      <w:pPr>
        <w:pStyle w:val="code"/>
      </w:pPr>
      <w:r>
        <w:t xml:space="preserve">   &lt;implementation.java class="…"/&gt;</w:t>
      </w:r>
    </w:p>
    <w:p w:rsidR="003F77CE" w:rsidRDefault="003F77CE" w:rsidP="003F77CE">
      <w:pPr>
        <w:pStyle w:val="code"/>
      </w:pPr>
      <w:r>
        <w:t xml:space="preserve">   &lt;service&gt;</w:t>
      </w:r>
    </w:p>
    <w:p w:rsidR="003F77CE" w:rsidRDefault="003F77CE" w:rsidP="003F77CE">
      <w:pPr>
        <w:pStyle w:val="code"/>
      </w:pPr>
      <w:r>
        <w:t xml:space="preserve">      &lt;binding.tcp </w:t>
      </w:r>
      <w:r w:rsidRPr="00C60EE8">
        <w:t>uri=</w:t>
      </w:r>
      <w:hyperlink r:id="rId34" w:history="1">
        <w:r w:rsidRPr="00B867CD">
          <w:rPr>
            <w:rStyle w:val="Hyperlink"/>
          </w:rPr>
          <w:t>/</w:t>
        </w:r>
        <w:r>
          <w:rPr>
            <w:rStyle w:val="Hyperlink"/>
          </w:rPr>
          <w:t>oneWay</w:t>
        </w:r>
        <w:r w:rsidRPr="00B867CD">
          <w:rPr>
            <w:rStyle w:val="Hyperlink"/>
          </w:rPr>
          <w:t>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&lt;binding.tcp </w:t>
      </w:r>
      <w:r w:rsidRPr="00C60EE8">
        <w:t>uri=</w:t>
      </w:r>
      <w:hyperlink r:id="rId35" w:history="1">
        <w:r w:rsidRPr="00B867CD">
          <w:rPr>
            <w:rStyle w:val="Hyperlink"/>
          </w:rPr>
          <w:t>http://machine1/callbackService</w:t>
        </w:r>
      </w:hyperlink>
      <w:r>
        <w:t>”/</w:t>
      </w:r>
      <w:r w:rsidRPr="00C60EE8">
        <w:t>&gt;</w:t>
      </w:r>
    </w:p>
    <w:p w:rsidR="003F77CE" w:rsidRDefault="003F77CE" w:rsidP="003F77CE">
      <w:pPr>
        <w:pStyle w:val="code"/>
      </w:pPr>
      <w:r>
        <w:t xml:space="preserve">      &lt;/callback&gt;</w:t>
      </w:r>
    </w:p>
    <w:p w:rsidR="003F77CE" w:rsidRDefault="003F77CE" w:rsidP="003F77CE">
      <w:pPr>
        <w:pStyle w:val="code"/>
      </w:pPr>
      <w:r>
        <w:t xml:space="preserve">   &lt;/reference&gt;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FirstIndent"/>
      </w:pPr>
    </w:p>
    <w:p w:rsidR="003F77CE" w:rsidRDefault="003F77CE" w:rsidP="003F77CE"/>
    <w:p w:rsidR="003F77CE" w:rsidRDefault="003F77CE" w:rsidP="003F77CE">
      <w:pPr>
        <w:pStyle w:val="Heading3"/>
      </w:pPr>
      <w:bookmarkStart w:id="70" w:name="_Toc263684659"/>
      <w:r>
        <w:t>Wire Formats</w:t>
      </w:r>
      <w:bookmarkEnd w:id="70"/>
    </w:p>
    <w:p w:rsidR="003F77CE" w:rsidRDefault="003F77CE" w:rsidP="003F77CE">
      <w:pPr>
        <w:pStyle w:val="Heading3"/>
      </w:pPr>
    </w:p>
    <w:p w:rsidR="003F77CE" w:rsidRDefault="003F77CE" w:rsidP="003F77CE">
      <w:pPr>
        <w:pStyle w:val="BodyTextFirstIndent"/>
      </w:pPr>
      <w:r>
        <w:t>The TCP communications support the same wire formats as HTTP, except that data is sent as binary.</w:t>
      </w:r>
    </w:p>
    <w:p w:rsidR="003F77CE" w:rsidRPr="00F57DCA" w:rsidRDefault="003F77CE" w:rsidP="003F77CE">
      <w:pPr>
        <w:pStyle w:val="BodyTextFirstIndent"/>
      </w:pPr>
      <w:r>
        <w:t xml:space="preserve"> </w:t>
      </w:r>
    </w:p>
    <w:p w:rsidR="003F77CE" w:rsidRDefault="003F77CE" w:rsidP="003F77CE">
      <w:pPr>
        <w:pStyle w:val="Heading3"/>
      </w:pPr>
      <w:bookmarkStart w:id="71" w:name="_Toc263684660"/>
      <w:r>
        <w:t>Binding.SCA</w:t>
      </w:r>
      <w:bookmarkEnd w:id="71"/>
    </w:p>
    <w:p w:rsidR="003F77CE" w:rsidRDefault="003F77CE" w:rsidP="003F77CE">
      <w:pPr>
        <w:pStyle w:val="Heading3"/>
      </w:pPr>
    </w:p>
    <w:p w:rsidR="003F77CE" w:rsidRDefault="003F77CE" w:rsidP="003F77CE">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3F77CE" w:rsidRDefault="003F77CE" w:rsidP="003F77CE">
      <w:pPr>
        <w:pStyle w:val="BodyTextFirstIndent"/>
      </w:pPr>
    </w:p>
    <w:p w:rsidR="003F77CE" w:rsidRDefault="003F77CE" w:rsidP="003F77CE">
      <w:pPr>
        <w:pStyle w:val="code"/>
      </w:pPr>
      <w:r>
        <w:t>&lt;config&gt;</w:t>
      </w:r>
    </w:p>
    <w:p w:rsidR="003F77CE" w:rsidRDefault="003F77CE" w:rsidP="003F77CE">
      <w:pPr>
        <w:pStyle w:val="code"/>
      </w:pPr>
      <w:r>
        <w:t xml:space="preserve">   &lt;binding.net tcp</w:t>
      </w:r>
      <w:r w:rsidRPr="000E6AF6">
        <w:t>BindingProvider</w:t>
      </w:r>
      <w:r>
        <w:t>=”false”/&gt;</w:t>
      </w:r>
    </w:p>
    <w:p w:rsidR="003F77CE" w:rsidRDefault="003F77CE" w:rsidP="003F77CE">
      <w:pPr>
        <w:pStyle w:val="code"/>
      </w:pPr>
      <w:r>
        <w:t>&lt;/config&gt;</w:t>
      </w:r>
    </w:p>
    <w:p w:rsidR="003F77CE" w:rsidRDefault="003F77CE" w:rsidP="003F77CE">
      <w:pPr>
        <w:pStyle w:val="BodyTextFirstIndent"/>
      </w:pPr>
    </w:p>
    <w:p w:rsidR="003F77CE" w:rsidRDefault="003F77CE" w:rsidP="003F77CE">
      <w:pPr>
        <w:pStyle w:val="Heading3"/>
        <w:rPr>
          <w:i/>
          <w:color w:val="17365D" w:themeColor="text2" w:themeShade="BF"/>
          <w:sz w:val="56"/>
        </w:rPr>
      </w:pPr>
      <w:r>
        <w:br w:type="page"/>
      </w:r>
    </w:p>
    <w:p w:rsidR="003F77CE" w:rsidRDefault="003F77CE" w:rsidP="003F77CE">
      <w:pPr>
        <w:pStyle w:val="Heading1"/>
      </w:pPr>
      <w:bookmarkStart w:id="72" w:name="_Toc263684661"/>
      <w:r>
        <w:lastRenderedPageBreak/>
        <w:t>REST and JAX-RS</w:t>
      </w:r>
      <w:bookmarkEnd w:id="72"/>
    </w:p>
    <w:p w:rsidR="003F77CE" w:rsidRDefault="003F77CE" w:rsidP="003F77CE"/>
    <w:p w:rsidR="003F77CE" w:rsidRDefault="003F77CE" w:rsidP="003F77CE">
      <w:pPr>
        <w:pStyle w:val="BodyTextFirstIndent"/>
        <w:rPr>
          <w:color w:val="17365D" w:themeColor="text2" w:themeShade="BF"/>
          <w:sz w:val="56"/>
        </w:rPr>
      </w:pPr>
      <w:r>
        <w:br w:type="page"/>
      </w:r>
    </w:p>
    <w:p w:rsidR="003F77CE" w:rsidRDefault="003F77CE" w:rsidP="003F77CE">
      <w:pPr>
        <w:pStyle w:val="Heading1"/>
      </w:pPr>
      <w:bookmarkStart w:id="73" w:name="_Toc263684662"/>
      <w:r>
        <w:lastRenderedPageBreak/>
        <w:t>The FTP Binding</w:t>
      </w:r>
      <w:bookmarkEnd w:id="73"/>
    </w:p>
    <w:p w:rsidR="003F77CE" w:rsidRDefault="003F77CE" w:rsidP="003F77CE"/>
    <w:p w:rsidR="003F77CE" w:rsidRDefault="003F77CE" w:rsidP="003F77CE">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3F77CE" w:rsidRDefault="003F77CE" w:rsidP="003F77CE">
      <w:pPr>
        <w:pStyle w:val="BodyTextFirstIndent"/>
      </w:pPr>
    </w:p>
    <w:p w:rsidR="003F77CE" w:rsidRDefault="003F77CE" w:rsidP="003F77CE">
      <w:pPr>
        <w:pStyle w:val="Heading2"/>
      </w:pPr>
      <w:bookmarkStart w:id="74" w:name="_Toc263684663"/>
      <w:r>
        <w:t>Implementing an FTP Service</w:t>
      </w:r>
      <w:bookmarkEnd w:id="74"/>
    </w:p>
    <w:p w:rsidR="003F77CE" w:rsidRPr="001411D8" w:rsidRDefault="003F77CE" w:rsidP="003F77CE"/>
    <w:p w:rsidR="003F77CE" w:rsidRDefault="003F77CE" w:rsidP="003F77CE">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3F77CE" w:rsidRDefault="003F77CE" w:rsidP="003F77CE">
      <w:pPr>
        <w:pStyle w:val="BodyTextFirstIndent"/>
      </w:pPr>
    </w:p>
    <w:p w:rsidR="003F77CE" w:rsidRDefault="003F77CE" w:rsidP="003F77CE">
      <w:pPr>
        <w:pStyle w:val="code"/>
      </w:pPr>
      <w:r>
        <w:rPr>
          <w:color w:val="001190"/>
        </w:rPr>
        <w:t>public</w:t>
      </w:r>
      <w:r>
        <w:t xml:space="preserve"> </w:t>
      </w:r>
      <w:r>
        <w:rPr>
          <w:color w:val="001190"/>
        </w:rPr>
        <w:t>interface</w:t>
      </w:r>
      <w:r>
        <w:t xml:space="preserve"> FtpDataTransferService {</w:t>
      </w:r>
    </w:p>
    <w:p w:rsidR="003F77CE" w:rsidRDefault="003F77CE" w:rsidP="003F77CE">
      <w:pPr>
        <w:pStyle w:val="code"/>
      </w:pPr>
    </w:p>
    <w:p w:rsidR="003F77CE" w:rsidRDefault="003F77CE" w:rsidP="003F77CE">
      <w:pPr>
        <w:pStyle w:val="code"/>
      </w:pP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Next, implement the service using a component as demonstrated here:</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process the stream</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lastRenderedPageBreak/>
        <w:t>Implementing such a fowarding service is straightforward. The previous example can be extended to forward the InputStream to another service via a reference bound to another protocol:</w:t>
      </w:r>
    </w:p>
    <w:p w:rsidR="003F77CE" w:rsidRDefault="003F77CE" w:rsidP="003F77CE">
      <w:pPr>
        <w:pStyle w:val="BodyTextFirstIndent"/>
      </w:pPr>
    </w:p>
    <w:p w:rsidR="003F77CE" w:rsidRDefault="003F77CE" w:rsidP="003F77CE">
      <w:pPr>
        <w:pStyle w:val="code"/>
      </w:pPr>
      <w:r>
        <w:rPr>
          <w:color w:val="001190"/>
        </w:rPr>
        <w:t>public</w:t>
      </w:r>
      <w:r>
        <w:t xml:space="preserve"> class FtpDataTransferServiceImpl </w:t>
      </w:r>
      <w:r>
        <w:rPr>
          <w:color w:val="001190"/>
        </w:rPr>
        <w:t>implements</w:t>
      </w:r>
      <w:r>
        <w:t xml:space="preserve"> FtpDataTransferService {</w:t>
      </w: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InternalService internalService;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rPr>
          <w:color w:val="808080"/>
        </w:rPr>
      </w:pPr>
      <w:r>
        <w:t xml:space="preserve">      </w:t>
      </w:r>
      <w:r>
        <w:rPr>
          <w:color w:val="808080"/>
        </w:rPr>
        <w:t>// forward over a different binding</w:t>
      </w:r>
    </w:p>
    <w:p w:rsidR="003F77CE" w:rsidRDefault="003F77CE" w:rsidP="003F77CE">
      <w:pPr>
        <w:pStyle w:val="code"/>
      </w:pPr>
      <w:r>
        <w:t xml:space="preserve">      internalService.write(data);</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75" w:name="_Toc263684664"/>
      <w:r>
        <w:t>Handling Different Data Types</w:t>
      </w:r>
      <w:bookmarkEnd w:id="75"/>
    </w:p>
    <w:p w:rsidR="003F77CE" w:rsidRPr="003C35C0" w:rsidRDefault="003F77CE" w:rsidP="003F77CE"/>
    <w:p w:rsidR="003F77CE" w:rsidRDefault="003F77CE" w:rsidP="003F77CE">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3F77CE" w:rsidRDefault="003F77CE" w:rsidP="003F77CE">
      <w:pPr>
        <w:pStyle w:val="BodyText"/>
      </w:pPr>
    </w:p>
    <w:p w:rsidR="003F77CE" w:rsidRDefault="003F77CE" w:rsidP="003F77CE">
      <w:pPr>
        <w:pStyle w:val="code"/>
      </w:pPr>
      <w:r>
        <w:rPr>
          <w:color w:val="001190"/>
        </w:rPr>
        <w:t>public</w:t>
      </w:r>
      <w:r>
        <w:t xml:space="preserve"> class FtpDataTransferServiceImpl </w:t>
      </w:r>
      <w:r>
        <w:rPr>
          <w:color w:val="001190"/>
        </w:rPr>
        <w:t>implements</w:t>
      </w:r>
      <w:r>
        <w:t xml:space="preserve">   </w:t>
      </w:r>
    </w:p>
    <w:p w:rsidR="003F77CE" w:rsidRDefault="003F77CE" w:rsidP="003F77CE">
      <w:pPr>
        <w:pStyle w:val="code"/>
      </w:pPr>
      <w:r>
        <w:t xml:space="preserve">      FtpDataTransferService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w:t>
      </w:r>
      <w:r>
        <w:rPr>
          <w:color w:val="001190"/>
        </w:rPr>
        <w:t>public</w:t>
      </w:r>
      <w:r>
        <w:t xml:space="preserve"> void transferData(</w:t>
      </w:r>
      <w:r>
        <w:rPr>
          <w:color w:val="831B92"/>
        </w:rPr>
        <w:t>String</w:t>
      </w:r>
      <w:r>
        <w:t xml:space="preserve"> fileName, InputStream data) </w:t>
      </w:r>
    </w:p>
    <w:p w:rsidR="003F77CE" w:rsidRDefault="003F77CE" w:rsidP="003F77CE">
      <w:pPr>
        <w:pStyle w:val="code"/>
      </w:pPr>
      <w:r>
        <w:t xml:space="preserve">        </w:t>
      </w:r>
      <w:r>
        <w:rPr>
          <w:color w:val="001190"/>
        </w:rPr>
        <w:t>throws</w:t>
      </w:r>
      <w:r>
        <w:t xml:space="preserve"> Exception {</w:t>
      </w:r>
    </w:p>
    <w:p w:rsidR="003F77CE" w:rsidRDefault="003F77CE" w:rsidP="003F77CE">
      <w:pPr>
        <w:pStyle w:val="code"/>
      </w:pPr>
      <w:r>
        <w:t xml:space="preserve">      </w:t>
      </w:r>
      <w:r>
        <w:rPr>
          <w:color w:val="831B92"/>
        </w:rPr>
        <w:t>String</w:t>
      </w:r>
      <w:r>
        <w:t xml:space="preserve"> type = </w:t>
      </w:r>
    </w:p>
    <w:p w:rsidR="003F77CE" w:rsidRDefault="003F77CE" w:rsidP="003F77CE">
      <w:pPr>
        <w:pStyle w:val="code"/>
      </w:pPr>
      <w:r>
        <w:t xml:space="preserve">         context.getHeader(</w:t>
      </w:r>
      <w:r>
        <w:rPr>
          <w:color w:val="831B92"/>
        </w:rPr>
        <w:t>String</w:t>
      </w:r>
      <w:r>
        <w:t xml:space="preserve">.class, </w:t>
      </w:r>
      <w:r>
        <w:rPr>
          <w:color w:val="378D00"/>
        </w:rPr>
        <w:t>"f3.contentType"</w:t>
      </w:r>
      <w:r>
        <w:t>);</w:t>
      </w:r>
    </w:p>
    <w:p w:rsidR="003F77CE" w:rsidRDefault="003F77CE" w:rsidP="003F77CE">
      <w:pPr>
        <w:pStyle w:val="code"/>
      </w:pPr>
      <w:r>
        <w:t xml:space="preserve">      </w:t>
      </w:r>
      <w:r>
        <w:rPr>
          <w:color w:val="001190"/>
        </w:rPr>
        <w:t>if</w:t>
      </w:r>
      <w:r>
        <w:t xml:space="preserve"> (</w:t>
      </w:r>
      <w:r>
        <w:rPr>
          <w:color w:val="378D00"/>
        </w:rPr>
        <w:t>"BINARY"</w:t>
      </w:r>
      <w:r>
        <w:t>.equals(type)) {</w:t>
      </w:r>
    </w:p>
    <w:p w:rsidR="003F77CE" w:rsidRDefault="003F77CE" w:rsidP="003F77CE">
      <w:pPr>
        <w:pStyle w:val="code"/>
      </w:pPr>
      <w:r>
        <w:t xml:space="preserve">         handleBinary(data);</w:t>
      </w:r>
    </w:p>
    <w:p w:rsidR="003F77CE" w:rsidRDefault="003F77CE" w:rsidP="003F77CE">
      <w:pPr>
        <w:pStyle w:val="code"/>
      </w:pPr>
      <w:r>
        <w:t xml:space="preserve">      } </w:t>
      </w:r>
      <w:r>
        <w:rPr>
          <w:color w:val="001190"/>
        </w:rPr>
        <w:t>else</w:t>
      </w:r>
      <w:r>
        <w:t xml:space="preserve"> {</w:t>
      </w:r>
    </w:p>
    <w:p w:rsidR="003F77CE" w:rsidRDefault="003F77CE" w:rsidP="003F77CE">
      <w:pPr>
        <w:pStyle w:val="code"/>
      </w:pPr>
      <w:r>
        <w:t xml:space="preserve">         handleText(fileName, data);</w:t>
      </w:r>
    </w:p>
    <w:p w:rsidR="003F77CE" w:rsidRDefault="003F77CE" w:rsidP="003F77CE">
      <w:pPr>
        <w:pStyle w:val="code"/>
      </w:pPr>
      <w:r>
        <w:t xml:space="preserve">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xml:space="preserve">. In addition to the SCA API jar (fabric3-sca), the Fabric3 API jar (fabric3-api) is required to be on the </w:t>
      </w:r>
      <w:r>
        <w:lastRenderedPageBreak/>
        <w:t>classpath to use the F3RequestContext API. This jar is automatically made available to all deployed contributions.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76" w:name="_Toc263684665"/>
      <w:r>
        <w:t>Configuring and Provisioning FTP Services</w:t>
      </w:r>
      <w:bookmarkEnd w:id="76"/>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77" w:name="_Toc263684666"/>
      <w:r>
        <w:t>Provisioning Services</w:t>
      </w:r>
      <w:bookmarkEnd w:id="77"/>
    </w:p>
    <w:p w:rsidR="003F77CE" w:rsidRPr="000D6D69" w:rsidRDefault="003F77CE" w:rsidP="003F77CE"/>
    <w:p w:rsidR="003F77CE" w:rsidRDefault="003F77CE" w:rsidP="003F77CE">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3F77CE" w:rsidRPr="000D6D69"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w:t>
      </w:r>
    </w:p>
    <w:p w:rsidR="003F77CE" w:rsidRDefault="003F77CE" w:rsidP="003F77CE">
      <w:pPr>
        <w:pStyle w:val="code"/>
      </w:pPr>
      <w:r>
        <w:t xml:space="preserve">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"transfer"</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A service can also be mapped to the root FTP directory using the '/' token:</w:t>
      </w:r>
    </w:p>
    <w:p w:rsidR="003F77CE" w:rsidRDefault="003F77CE" w:rsidP="003F77CE">
      <w:pPr>
        <w:pStyle w:val="BodyTextFirstIndent"/>
      </w:pPr>
    </w:p>
    <w:p w:rsidR="003F77CE" w:rsidRDefault="003F77CE" w:rsidP="003F77CE">
      <w:pPr>
        <w:pStyle w:val="code"/>
      </w:pPr>
      <w:r>
        <w:t>&lt;component name=</w:t>
      </w:r>
      <w:r>
        <w:rPr>
          <w:color w:val="378D00"/>
        </w:rPr>
        <w:t>"FtpService"</w:t>
      </w:r>
      <w:r>
        <w:t>&gt;</w:t>
      </w:r>
    </w:p>
    <w:p w:rsidR="003F77CE" w:rsidRDefault="003F77CE" w:rsidP="003F77CE">
      <w:pPr>
        <w:pStyle w:val="code"/>
      </w:pPr>
      <w:r>
        <w:t xml:space="preserve">    &lt;implementation.java class=</w:t>
      </w:r>
      <w:r>
        <w:rPr>
          <w:color w:val="378D00"/>
        </w:rPr>
        <w:t>"...FtpDataTransferServiceImpl"</w:t>
      </w:r>
      <w:r>
        <w:t>/&gt;</w:t>
      </w:r>
    </w:p>
    <w:p w:rsidR="003F77CE" w:rsidRDefault="003F77CE" w:rsidP="003F77CE">
      <w:pPr>
        <w:pStyle w:val="code"/>
      </w:pPr>
      <w:r>
        <w:t xml:space="preserve">    &lt;service name=</w:t>
      </w:r>
      <w:r>
        <w:rPr>
          <w:color w:val="378D00"/>
        </w:rPr>
        <w:t>"FtpDataTransferService"</w:t>
      </w:r>
      <w:r>
        <w:t>&gt;</w:t>
      </w:r>
    </w:p>
    <w:p w:rsidR="003F77CE" w:rsidRDefault="003F77CE" w:rsidP="003F77CE">
      <w:pPr>
        <w:pStyle w:val="code"/>
      </w:pPr>
      <w:r>
        <w:t xml:space="preserve">        &lt;f3-binding:binding.ftp uri=</w:t>
      </w:r>
      <w:r>
        <w:rPr>
          <w:color w:val="378D00"/>
        </w:rPr>
        <w:t>"/"</w:t>
      </w:r>
      <w:r>
        <w:t>/&gt;</w:t>
      </w:r>
    </w:p>
    <w:p w:rsidR="003F77CE" w:rsidRDefault="003F77CE" w:rsidP="003F77CE">
      <w:pPr>
        <w:pStyle w:val="code"/>
      </w:pPr>
      <w:r>
        <w:t xml:space="preserve">    &lt;/service&gt;</w:t>
      </w:r>
    </w:p>
    <w:p w:rsidR="003F77CE" w:rsidRDefault="003F77CE" w:rsidP="003F77CE">
      <w:pPr>
        <w:pStyle w:val="code"/>
      </w:pPr>
      <w:r>
        <w:t>&lt;/component&gt;</w:t>
      </w:r>
    </w:p>
    <w:p w:rsidR="003F77CE" w:rsidRDefault="003F77CE" w:rsidP="003F77CE">
      <w:pPr>
        <w:pStyle w:val="BodyText"/>
      </w:pPr>
    </w:p>
    <w:p w:rsidR="003F77CE" w:rsidRDefault="003F77CE" w:rsidP="003F77CE">
      <w:pPr>
        <w:pStyle w:val="BodyText"/>
      </w:pPr>
      <w:r>
        <w:t>If a service is mapped to the root FTP directory, clients do not need to change working directories to send data after connecting to the domain FTP server.h6. Configuring Security</w:t>
      </w:r>
    </w:p>
    <w:p w:rsidR="003F77CE" w:rsidRDefault="003F77CE" w:rsidP="003F77CE">
      <w:pPr>
        <w:pStyle w:val="BodyTextFirstIndent"/>
      </w:pPr>
      <w:r>
        <w:t>FTP-bound services can be configured to require authentication-based security using a policy definition. Policies are covered in detail in </w:t>
      </w:r>
      <w:hyperlink r:id="rId36" w:history="1">
        <w:r>
          <w:rPr>
            <w:color w:val="0E3465"/>
            <w:u w:val="single" w:color="0E3465"/>
          </w:rPr>
          <w:t>Chapter 16 - Policies and Intents</w:t>
        </w:r>
      </w:hyperlink>
      <w:r>
        <w:t>. The following policy definition shows how to secure a service using an authentication policy:</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lastRenderedPageBreak/>
        <w:t xml:space="preserve">    xmlns=</w:t>
      </w:r>
      <w:r>
        <w:rPr>
          <w:color w:val="378D00"/>
        </w:rPr>
        <w:t>"</w:t>
      </w:r>
      <w:r w:rsidRPr="00066C74">
        <w:t xml:space="preserve"> </w:t>
      </w:r>
      <w:r w:rsidRPr="00066C74">
        <w:rPr>
          <w:color w:val="378D00"/>
        </w:rPr>
        <w:t>http://docs.oasis-open.org/ns/opencsa/sca/200903</w:t>
      </w:r>
      <w:r>
        <w:rPr>
          <w:color w:val="808080"/>
        </w:rPr>
        <w:t>"</w:t>
      </w:r>
    </w:p>
    <w:p w:rsidR="003F77CE" w:rsidRPr="00066C74" w:rsidRDefault="003F77CE" w:rsidP="003F77CE">
      <w:pPr>
        <w:pStyle w:val="code"/>
      </w:pPr>
      <w:r>
        <w:t xml:space="preserve">    xmlns:sca=</w:t>
      </w:r>
      <w:r>
        <w:rPr>
          <w:color w:val="378D00"/>
        </w:rPr>
        <w:t>"</w:t>
      </w:r>
      <w:r w:rsidRPr="00066C74">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"urn:foo.com:policy"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"@name='ftpDataTransferService'"</w:t>
      </w:r>
      <w:r>
        <w:t>&gt;</w:t>
      </w:r>
    </w:p>
    <w:p w:rsidR="003F77CE" w:rsidRDefault="003F77CE" w:rsidP="003F77CE">
      <w:pPr>
        <w:pStyle w:val="code"/>
      </w:pPr>
      <w:r>
        <w:t xml:space="preserve">        &lt;f3-policy:security user=</w:t>
      </w:r>
      <w:r>
        <w:rPr>
          <w:color w:val="378D00"/>
        </w:rPr>
        <w:t>"user"</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The above policy requires FTP clients to login prior to sending data to the 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78" w:name="_Toc263684667"/>
      <w:r>
        <w:t>Connecting to External FTP Servers</w:t>
      </w:r>
      <w:bookmarkEnd w:id="78"/>
    </w:p>
    <w:p w:rsidR="003F77CE" w:rsidRDefault="003F77CE" w:rsidP="003F77CE">
      <w:pPr>
        <w:pStyle w:val="BodyTextFirstIndent"/>
      </w:pPr>
    </w:p>
    <w:p w:rsidR="003F77CE" w:rsidRDefault="003F77CE" w:rsidP="003F77CE">
      <w:pPr>
        <w:pStyle w:val="BodyTextFirstIndent"/>
      </w:pPr>
      <w:r>
        <w:t>The FTP binding can also be used to connect to remote FTP servers. The following demonstrates how to bind a reference to a remote FTP server using authentication and PASSIVE data transfer:</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w:t>
      </w:r>
    </w:p>
    <w:p w:rsidR="003F77CE" w:rsidRPr="00AD027F" w:rsidRDefault="003F77CE" w:rsidP="003F77CE">
      <w:pPr>
        <w:pStyle w:val="code"/>
        <w:rPr>
          <w:lang w:val="fr-FR"/>
        </w:rPr>
      </w:pPr>
      <w:r>
        <w:t xml:space="preserve">           </w:t>
      </w:r>
      <w:r w:rsidRPr="00AD027F">
        <w:rPr>
          <w:lang w:val="fr-FR"/>
        </w:rPr>
        <w:t>requires="sca:authentication.message" mode="PASSIVE"/&gt;</w:t>
      </w:r>
    </w:p>
    <w:p w:rsidR="003F77CE" w:rsidRDefault="003F77CE" w:rsidP="003F77CE">
      <w:pPr>
        <w:pStyle w:val="code"/>
      </w:pPr>
      <w:r w:rsidRPr="00AD027F">
        <w:rPr>
          <w:lang w:val="fr-FR"/>
        </w:rPr>
        <w:t xml:space="preserve">    </w:t>
      </w:r>
      <w:r>
        <w:t>&lt;/reference&gt;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The above authentication intent is matched to the policy definition below:</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r>
        <w:t xml:space="preserve">&lt;definitions </w:t>
      </w:r>
    </w:p>
    <w:p w:rsidR="003F77CE" w:rsidRDefault="003F77CE" w:rsidP="003F77CE">
      <w:pPr>
        <w:pStyle w:val="code"/>
        <w:rPr>
          <w:color w:val="378D00"/>
        </w:rPr>
      </w:pPr>
      <w:r>
        <w:t xml:space="preserve">   xmlns=</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rPr>
          <w:color w:val="378D00"/>
        </w:rPr>
      </w:pPr>
      <w:r>
        <w:t xml:space="preserve">   xmlns:sca=</w:t>
      </w:r>
      <w:r>
        <w:rPr>
          <w:color w:val="378D00"/>
        </w:rPr>
        <w:t>"</w:t>
      </w:r>
      <w:r w:rsidRPr="00B80BEB">
        <w:rPr>
          <w:color w:val="378D00"/>
        </w:rPr>
        <w:t xml:space="preserve"> </w:t>
      </w:r>
      <w:r w:rsidRPr="00066C74">
        <w:rPr>
          <w:color w:val="378D00"/>
        </w:rPr>
        <w:t>http://docs.oasis-open.org/ns/opencsa/sca/200903</w:t>
      </w:r>
      <w:r>
        <w:rPr>
          <w:color w:val="808080"/>
        </w:rPr>
        <w:t>"</w:t>
      </w:r>
    </w:p>
    <w:p w:rsidR="003F77CE" w:rsidRDefault="003F77CE" w:rsidP="003F77CE">
      <w:pPr>
        <w:pStyle w:val="code"/>
      </w:pPr>
      <w:r>
        <w:t xml:space="preserve">   targetNamespace=</w:t>
      </w:r>
      <w:r>
        <w:rPr>
          <w:color w:val="378D00"/>
        </w:rPr>
        <w:t>"urn:fabric3.org:policy"</w:t>
      </w:r>
    </w:p>
    <w:p w:rsidR="003F77CE" w:rsidRDefault="003F77CE" w:rsidP="003F77CE">
      <w:pPr>
        <w:pStyle w:val="code"/>
      </w:pPr>
      <w:r>
        <w:t xml:space="preserve">   xmlns:f3-policy=</w:t>
      </w:r>
      <w:r>
        <w:rPr>
          <w:color w:val="378D00"/>
        </w:rPr>
        <w:t>"urn:fabric3.org:policy"</w:t>
      </w:r>
      <w:r>
        <w:t>&gt;</w:t>
      </w:r>
    </w:p>
    <w:p w:rsidR="003F77CE" w:rsidRDefault="003F77CE" w:rsidP="003F77CE">
      <w:pPr>
        <w:pStyle w:val="code"/>
      </w:pPr>
    </w:p>
    <w:p w:rsidR="003F77CE" w:rsidRDefault="003F77CE" w:rsidP="003F77CE">
      <w:pPr>
        <w:pStyle w:val="code"/>
      </w:pPr>
      <w:r>
        <w:t xml:space="preserve">    &lt;policySet name=</w:t>
      </w:r>
      <w:r>
        <w:rPr>
          <w:color w:val="378D00"/>
        </w:rPr>
        <w:t>"authenticationPolicy"</w:t>
      </w:r>
    </w:p>
    <w:p w:rsidR="003F77CE" w:rsidRDefault="003F77CE" w:rsidP="003F77CE">
      <w:pPr>
        <w:pStyle w:val="code"/>
      </w:pPr>
      <w:r>
        <w:t xml:space="preserve">               provides=</w:t>
      </w:r>
      <w:r>
        <w:rPr>
          <w:color w:val="378D00"/>
        </w:rPr>
        <w:t>"sca:authentication.message"</w:t>
      </w:r>
    </w:p>
    <w:p w:rsidR="003F77CE" w:rsidRDefault="003F77CE" w:rsidP="003F77CE">
      <w:pPr>
        <w:pStyle w:val="code"/>
      </w:pPr>
      <w:r>
        <w:t xml:space="preserve">               appliesTo=</w:t>
      </w:r>
      <w:r>
        <w:rPr>
          <w:color w:val="378D00"/>
        </w:rPr>
        <w:t>"../@name='DataTransferClient'"</w:t>
      </w:r>
      <w:r>
        <w:t>&gt;</w:t>
      </w:r>
    </w:p>
    <w:p w:rsidR="003F77CE" w:rsidRDefault="003F77CE" w:rsidP="003F77CE">
      <w:pPr>
        <w:pStyle w:val="code"/>
      </w:pPr>
      <w:r>
        <w:t xml:space="preserve">        &lt;f3-policy:security user=</w:t>
      </w:r>
      <w:r>
        <w:rPr>
          <w:color w:val="378D00"/>
        </w:rPr>
        <w:t>"meeraj"</w:t>
      </w:r>
      <w:r>
        <w:t xml:space="preserve"> password=</w:t>
      </w:r>
      <w:r>
        <w:rPr>
          <w:color w:val="378D00"/>
        </w:rPr>
        <w:t>"password"</w:t>
      </w:r>
      <w:r>
        <w:t>/&gt;</w:t>
      </w:r>
    </w:p>
    <w:p w:rsidR="003F77CE" w:rsidRDefault="003F77CE" w:rsidP="003F77CE">
      <w:pPr>
        <w:pStyle w:val="code"/>
      </w:pPr>
      <w:r>
        <w:t xml:space="preserve">    &lt;/policySet&gt;</w:t>
      </w:r>
    </w:p>
    <w:p w:rsidR="003F77CE" w:rsidRDefault="003F77CE" w:rsidP="003F77CE">
      <w:pPr>
        <w:pStyle w:val="code"/>
      </w:pPr>
      <w:r>
        <w:t>&lt;/definitions&gt;</w:t>
      </w:r>
    </w:p>
    <w:p w:rsidR="003F77CE" w:rsidRDefault="003F77CE" w:rsidP="003F77CE">
      <w:pPr>
        <w:widowControl w:val="0"/>
        <w:autoSpaceDE w:val="0"/>
        <w:autoSpaceDN w:val="0"/>
        <w:adjustRightInd w:val="0"/>
        <w:spacing w:line="340" w:lineRule="atLeast"/>
        <w:rPr>
          <w:rFonts w:cs="Arial"/>
          <w:b/>
          <w:bCs/>
          <w:color w:val="3A9500"/>
        </w:rPr>
      </w:pPr>
    </w:p>
    <w:p w:rsidR="003F77CE" w:rsidRDefault="003F77CE" w:rsidP="003F77CE">
      <w:pPr>
        <w:pStyle w:val="Heading4"/>
      </w:pPr>
      <w:r>
        <w:t>Setting the Data Type</w:t>
      </w:r>
    </w:p>
    <w:p w:rsidR="003F77CE" w:rsidRPr="00FC2303" w:rsidRDefault="003F77CE" w:rsidP="003F77CE"/>
    <w:p w:rsidR="003F77CE" w:rsidRDefault="003F77CE" w:rsidP="003F77CE">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3F77CE" w:rsidRDefault="003F77CE" w:rsidP="003F77CE">
      <w:pPr>
        <w:pStyle w:val="BodyTextFirstIndent"/>
      </w:pPr>
    </w:p>
    <w:p w:rsidR="003F77CE" w:rsidRDefault="003F77CE" w:rsidP="003F77CE">
      <w:pPr>
        <w:pStyle w:val="code"/>
      </w:pPr>
      <w:r>
        <w:rPr>
          <w:color w:val="001190"/>
        </w:rPr>
        <w:t>public</w:t>
      </w:r>
      <w:r>
        <w:t xml:space="preserve"> class FtpClientImpl </w:t>
      </w:r>
      <w:r>
        <w:rPr>
          <w:color w:val="001190"/>
        </w:rPr>
        <w:t>implements</w:t>
      </w:r>
      <w:r>
        <w:t xml:space="preserve"> FtpClient {</w:t>
      </w:r>
    </w:p>
    <w:p w:rsidR="003F77CE" w:rsidRDefault="003F77CE" w:rsidP="003F77CE">
      <w:pPr>
        <w:pStyle w:val="code"/>
      </w:pPr>
    </w:p>
    <w:p w:rsidR="003F77CE" w:rsidRDefault="003F77CE" w:rsidP="003F77CE">
      <w:pPr>
        <w:pStyle w:val="code"/>
      </w:pPr>
      <w:r>
        <w:t xml:space="preserve">   @Context</w:t>
      </w:r>
    </w:p>
    <w:p w:rsidR="003F77CE" w:rsidRDefault="003F77CE" w:rsidP="003F77CE">
      <w:pPr>
        <w:pStyle w:val="code"/>
      </w:pPr>
      <w:r>
        <w:t xml:space="preserve">   </w:t>
      </w:r>
      <w:r>
        <w:rPr>
          <w:color w:val="001190"/>
        </w:rPr>
        <w:t>protected</w:t>
      </w:r>
      <w:r>
        <w:t xml:space="preserve"> F3RequestContext context;</w:t>
      </w:r>
    </w:p>
    <w:p w:rsidR="003F77CE" w:rsidRDefault="003F77CE" w:rsidP="003F77CE">
      <w:pPr>
        <w:pStyle w:val="code"/>
      </w:pPr>
      <w:r>
        <w:t xml:space="preserve">   @Refeence </w:t>
      </w:r>
    </w:p>
    <w:p w:rsidR="003F77CE" w:rsidRDefault="003F77CE" w:rsidP="003F77CE">
      <w:pPr>
        <w:pStyle w:val="code"/>
      </w:pPr>
      <w:r>
        <w:t xml:space="preserve">   </w:t>
      </w:r>
      <w:r>
        <w:rPr>
          <w:color w:val="001190"/>
        </w:rPr>
        <w:t>protected</w:t>
      </w:r>
      <w:r>
        <w:t xml:space="preserve"> FtpService service;</w:t>
      </w:r>
    </w:p>
    <w:p w:rsidR="003F77CE" w:rsidRDefault="003F77CE" w:rsidP="003F77CE">
      <w:pPr>
        <w:pStyle w:val="code"/>
      </w:pPr>
      <w:r>
        <w:t xml:space="preserve">   </w:t>
      </w:r>
      <w:r>
        <w:rPr>
          <w:color w:val="001190"/>
        </w:rPr>
        <w:t>public</w:t>
      </w:r>
      <w:r>
        <w:t xml:space="preserve"> void transferData(InputStream data) {</w:t>
      </w:r>
    </w:p>
    <w:p w:rsidR="003F77CE" w:rsidRDefault="003F77CE" w:rsidP="003F77CE">
      <w:pPr>
        <w:pStyle w:val="code"/>
      </w:pPr>
      <w:r>
        <w:t xml:space="preserve">      context.setHeader(ftpConstants.HEADER_CONTENT_TYPE, FtpConstants.BINARY_TYPE);</w:t>
      </w:r>
    </w:p>
    <w:p w:rsidR="003F77CE" w:rsidRDefault="003F77CE" w:rsidP="003F77CE">
      <w:pPr>
        <w:pStyle w:val="code"/>
        <w:rPr>
          <w:color w:val="808080"/>
        </w:rPr>
      </w:pPr>
      <w:r>
        <w:t xml:space="preserve">      </w:t>
      </w:r>
      <w:r>
        <w:rPr>
          <w:color w:val="808080"/>
        </w:rPr>
        <w:t>// to set ASCII use:  context.setHeader(ftpConstants.HEADER_CONTENT_TYPE, FtpConstants.ASCII_TYPE);</w:t>
      </w:r>
    </w:p>
    <w:p w:rsidR="003F77CE" w:rsidRDefault="003F77CE" w:rsidP="003F77CE">
      <w:pPr>
        <w:pStyle w:val="code"/>
        <w:rPr>
          <w:color w:val="808080"/>
        </w:rPr>
      </w:pPr>
      <w:r>
        <w:t xml:space="preserve">      </w:t>
      </w:r>
      <w:r>
        <w:rPr>
          <w:color w:val="808080"/>
        </w:rPr>
        <w:t>// send data</w:t>
      </w:r>
    </w:p>
    <w:p w:rsidR="003F77CE" w:rsidRDefault="003F77CE" w:rsidP="003F77CE">
      <w:pPr>
        <w:pStyle w:val="code"/>
      </w:pPr>
      <w:r>
        <w:t xml:space="preserve">      service.send(data);</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Note the header must be set on each invocation.</w:t>
      </w:r>
    </w:p>
    <w:p w:rsidR="003F77CE" w:rsidRPr="00FC2303" w:rsidRDefault="003F77CE" w:rsidP="003F77CE">
      <w:pPr>
        <w:pStyle w:val="BodyText"/>
        <w:rPr>
          <w:sz w:val="26"/>
          <w:szCs w:val="26"/>
        </w:rPr>
      </w:pPr>
    </w:p>
    <w:p w:rsidR="003F77CE" w:rsidRDefault="003F77CE" w:rsidP="003F77CE">
      <w:pPr>
        <w:pStyle w:val="Heading4"/>
      </w:pPr>
      <w:r>
        <w:t>Sending proprietary FTP commands before a PUT (STOR) operation</w:t>
      </w:r>
    </w:p>
    <w:p w:rsidR="003F77CE" w:rsidRPr="001F3899" w:rsidRDefault="003F77CE" w:rsidP="003F77CE"/>
    <w:p w:rsidR="003F77CE" w:rsidRDefault="003F77CE" w:rsidP="003F77CE">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3F77CE" w:rsidRDefault="003F77CE" w:rsidP="003F77CE">
      <w:pPr>
        <w:pStyle w:val="BodyTextFirstIndent"/>
      </w:pPr>
    </w:p>
    <w:p w:rsidR="003F77CE" w:rsidRDefault="003F77CE" w:rsidP="003F77CE">
      <w:pPr>
        <w:pStyle w:val="code"/>
      </w:pPr>
      <w:r>
        <w:t>&lt;component name="DataTransferClient"&gt;</w:t>
      </w:r>
    </w:p>
    <w:p w:rsidR="003F77CE" w:rsidRDefault="003F77CE" w:rsidP="003F77CE">
      <w:pPr>
        <w:pStyle w:val="code"/>
      </w:pPr>
      <w:r>
        <w:t xml:space="preserve">    &lt;f3-impl:junit class="org.fabric3.tests.binding.ftp.DataTransferSClient"/&gt;</w:t>
      </w:r>
    </w:p>
    <w:p w:rsidR="003F77CE" w:rsidRDefault="003F77CE" w:rsidP="003F77CE">
      <w:pPr>
        <w:pStyle w:val="code"/>
      </w:pPr>
      <w:r>
        <w:t xml:space="preserve">    &lt;reference name="ftpDataTransferService"&gt;</w:t>
      </w:r>
    </w:p>
    <w:p w:rsidR="003F77CE" w:rsidRDefault="003F77CE" w:rsidP="003F77CE">
      <w:pPr>
        <w:pStyle w:val="code"/>
      </w:pPr>
      <w:r>
        <w:t xml:space="preserve">        &lt;f3-binding:binding.ftp uri="ftp.baz.com:2000" requires="sca:authentication.message" mode="PASSIVE"&gt;</w:t>
      </w:r>
    </w:p>
    <w:p w:rsidR="003F77CE" w:rsidRDefault="003F77CE" w:rsidP="003F77CE">
      <w:pPr>
        <w:pStyle w:val="code"/>
      </w:pPr>
      <w:r>
        <w:t xml:space="preserve">           &lt;commands&gt;</w:t>
      </w:r>
    </w:p>
    <w:p w:rsidR="003F77CE" w:rsidRDefault="003F77CE" w:rsidP="003F77CE">
      <w:pPr>
        <w:pStyle w:val="code"/>
      </w:pPr>
      <w:r>
        <w:t xml:space="preserve">              &lt;command&gt;custom command1&lt;/command&gt;</w:t>
      </w:r>
    </w:p>
    <w:p w:rsidR="003F77CE" w:rsidRDefault="003F77CE" w:rsidP="003F77CE">
      <w:pPr>
        <w:pStyle w:val="code"/>
      </w:pPr>
      <w:r>
        <w:t xml:space="preserve">              &lt;command&gt;custom command2&lt;/command&gt;</w:t>
      </w:r>
    </w:p>
    <w:p w:rsidR="003F77CE" w:rsidRDefault="003F77CE" w:rsidP="003F77CE">
      <w:pPr>
        <w:pStyle w:val="code"/>
      </w:pPr>
      <w:r>
        <w:t xml:space="preserve">           &lt;/commands&gt;</w:t>
      </w:r>
    </w:p>
    <w:p w:rsidR="003F77CE" w:rsidRDefault="003F77CE" w:rsidP="003F77CE">
      <w:pPr>
        <w:pStyle w:val="code"/>
      </w:pPr>
      <w:r>
        <w:lastRenderedPageBreak/>
        <w:t xml:space="preserve">        &lt;/f3-binding:binding.ftp&gt;</w:t>
      </w:r>
    </w:p>
    <w:p w:rsidR="003F77CE" w:rsidRDefault="003F77CE" w:rsidP="003F77CE">
      <w:pPr>
        <w:pStyle w:val="code"/>
      </w:pPr>
      <w:r>
        <w:t xml:space="preserve">    &lt;/reference&gt;</w:t>
      </w:r>
    </w:p>
    <w:p w:rsidR="003F77CE" w:rsidRDefault="003F77CE" w:rsidP="003F77CE">
      <w:pPr>
        <w:pStyle w:val="code"/>
      </w:pPr>
      <w:r>
        <w:t>&lt;/component&gt;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79" w:name="_Toc263684668"/>
      <w:r>
        <w:t>Installing the FTP Profile</w:t>
      </w:r>
      <w:bookmarkEnd w:id="79"/>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80" w:name="_Toc263684669"/>
      <w:r>
        <w:t>Installing the FTP Profile</w:t>
      </w:r>
      <w:bookmarkEnd w:id="80"/>
    </w:p>
    <w:p w:rsidR="003F77CE" w:rsidRDefault="003F77CE" w:rsidP="003F77CE">
      <w:pPr>
        <w:pStyle w:val="BodyTextFirstIndent"/>
      </w:pPr>
    </w:p>
    <w:p w:rsidR="003F77CE" w:rsidRDefault="003F77CE" w:rsidP="003F77CE">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3F77CE" w:rsidRDefault="003F77CE" w:rsidP="003F77CE">
      <w:pPr>
        <w:pStyle w:val="Heading3"/>
      </w:pPr>
    </w:p>
    <w:p w:rsidR="003F77CE" w:rsidRDefault="003F77CE" w:rsidP="003F77CE">
      <w:pPr>
        <w:pStyle w:val="Heading3"/>
      </w:pPr>
      <w:bookmarkStart w:id="81" w:name="_Toc263684670"/>
      <w:r>
        <w:t>Setting up the FTP Server</w:t>
      </w:r>
      <w:bookmarkEnd w:id="81"/>
    </w:p>
    <w:p w:rsidR="003F77CE" w:rsidRDefault="003F77CE" w:rsidP="003F77CE">
      <w:pPr>
        <w:pStyle w:val="BodyTextFirstIndent"/>
      </w:pPr>
    </w:p>
    <w:p w:rsidR="003F77CE" w:rsidRDefault="003F77CE" w:rsidP="003F77CE">
      <w:pPr>
        <w:pStyle w:val="BodyTextFirstIndent"/>
      </w:pPr>
      <w:r>
        <w:t>The FTP profile installs an embedded FTP server. This server is used to listen for incoming requests and dispatch them to bound services.</w:t>
      </w:r>
    </w:p>
    <w:p w:rsidR="003F77CE" w:rsidRDefault="003F77CE" w:rsidP="003F77CE">
      <w:pPr>
        <w:pStyle w:val="Heading4"/>
      </w:pPr>
    </w:p>
    <w:p w:rsidR="003F77CE" w:rsidRDefault="003F77CE" w:rsidP="003F77CE">
      <w:pPr>
        <w:pStyle w:val="Heading4"/>
      </w:pPr>
      <w:r>
        <w:t>FTP Configuration Settings</w:t>
      </w:r>
    </w:p>
    <w:p w:rsidR="003F77CE" w:rsidRPr="0001047E" w:rsidRDefault="003F77CE" w:rsidP="003F77CE"/>
    <w:p w:rsidR="003F77CE" w:rsidRDefault="003F77CE" w:rsidP="003F77CE">
      <w:pPr>
        <w:pStyle w:val="BodyTextFirstIndent"/>
      </w:pPr>
      <w:r>
        <w:t>The FTP server has a number of configuration options:</w:t>
      </w:r>
    </w:p>
    <w:p w:rsidR="003F77CE" w:rsidRDefault="003F77CE" w:rsidP="003F77CE">
      <w:pPr>
        <w:pStyle w:val="BodyTextFirstIndent"/>
      </w:pPr>
    </w:p>
    <w:p w:rsidR="003F77CE" w:rsidRDefault="003F77CE" w:rsidP="003F77CE">
      <w:pPr>
        <w:pStyle w:val="ListBullet"/>
      </w:pPr>
      <w:r>
        <w:rPr>
          <w:b/>
          <w:bCs/>
        </w:rPr>
        <w:t>commandPort</w:t>
      </w:r>
      <w:r>
        <w:t xml:space="preserve"> - The port to accept FTP commands on. The FTP server is set to listen on port 2000 by default.</w:t>
      </w:r>
    </w:p>
    <w:p w:rsidR="003F77CE" w:rsidRDefault="003F77CE" w:rsidP="003F77CE">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3F77CE" w:rsidRDefault="003F77CE" w:rsidP="003F77CE">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3F77CE" w:rsidRDefault="003F77CE" w:rsidP="003F77CE">
      <w:pPr>
        <w:pStyle w:val="ListBullet"/>
      </w:pPr>
      <w:r>
        <w:rPr>
          <w:b/>
          <w:bCs/>
        </w:rPr>
        <w:t>idleTimeout</w:t>
      </w:r>
      <w:r>
        <w:t xml:space="preserve"> - The timeout in milliseconds to use for socket connections. The default is one minute.</w:t>
      </w:r>
    </w:p>
    <w:p w:rsidR="003F77CE" w:rsidRDefault="003F77CE" w:rsidP="003F77CE">
      <w:pPr>
        <w:pStyle w:val="ListBullet"/>
      </w:pPr>
      <w:r>
        <w:rPr>
          <w:b/>
          <w:bCs/>
        </w:rPr>
        <w:t>users -</w:t>
      </w:r>
      <w:r>
        <w:t> Contains users and password information.</w:t>
      </w:r>
    </w:p>
    <w:p w:rsidR="003F77CE" w:rsidRDefault="003F77CE" w:rsidP="003F77CE">
      <w:pPr>
        <w:pStyle w:val="ListBullet"/>
        <w:numPr>
          <w:ilvl w:val="0"/>
          <w:numId w:val="0"/>
        </w:numPr>
        <w:ind w:left="1080"/>
      </w:pPr>
    </w:p>
    <w:p w:rsidR="003F77CE" w:rsidRDefault="003F77CE" w:rsidP="003F77C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3F77CE" w:rsidRDefault="003F77CE" w:rsidP="003F77CE">
      <w:pPr>
        <w:pStyle w:val="code"/>
      </w:pPr>
      <w:r>
        <w:t>&lt;ftp.server&gt;</w:t>
      </w:r>
    </w:p>
    <w:p w:rsidR="003F77CE" w:rsidRDefault="003F77CE" w:rsidP="003F77CE">
      <w:pPr>
        <w:pStyle w:val="code"/>
      </w:pPr>
      <w:r>
        <w:t xml:space="preserve">   &lt;commandPort&gt;2000&lt;/commandPort&gt;</w:t>
      </w:r>
    </w:p>
    <w:p w:rsidR="003F77CE" w:rsidRDefault="003F77CE" w:rsidP="003F77CE">
      <w:pPr>
        <w:pStyle w:val="code"/>
      </w:pPr>
      <w:r>
        <w:t xml:space="preserve">   &lt;minPassivePort&gt;6000&lt;/minPassivePort&gt;</w:t>
      </w:r>
    </w:p>
    <w:p w:rsidR="003F77CE" w:rsidRDefault="003F77CE" w:rsidP="003F77CE">
      <w:pPr>
        <w:pStyle w:val="code"/>
      </w:pPr>
      <w:r>
        <w:t xml:space="preserve">   &lt;maxPassivePort&gt;7000&lt;/maxPassivePort&gt;</w:t>
      </w:r>
    </w:p>
    <w:p w:rsidR="003F77CE" w:rsidRDefault="003F77CE" w:rsidP="003F77CE">
      <w:pPr>
        <w:pStyle w:val="code"/>
      </w:pPr>
      <w:r>
        <w:t xml:space="preserve">      &lt;users&gt;</w:t>
      </w:r>
    </w:p>
    <w:p w:rsidR="003F77CE" w:rsidRDefault="003F77CE" w:rsidP="003F77CE">
      <w:pPr>
        <w:pStyle w:val="code"/>
      </w:pPr>
      <w:r>
        <w:lastRenderedPageBreak/>
        <w:t xml:space="preserve">         &lt;user&gt;password&lt;/user&gt;</w:t>
      </w:r>
    </w:p>
    <w:p w:rsidR="003F77CE" w:rsidRDefault="003F77CE" w:rsidP="003F77CE">
      <w:pPr>
        <w:pStyle w:val="code"/>
      </w:pPr>
      <w:r>
        <w:t xml:space="preserve">      &lt;/users&gt;</w:t>
      </w:r>
    </w:p>
    <w:p w:rsidR="003F77CE" w:rsidRDefault="003F77CE" w:rsidP="003F77CE">
      <w:pPr>
        <w:pStyle w:val="code"/>
      </w:pPr>
      <w:r>
        <w:t>&lt;/ftp.server&gt;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In addition to the above configuration settings, user accounts (name and password) can be specified as show below:</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&lt;component name=</w:t>
      </w:r>
      <w:r>
        <w:rPr>
          <w:color w:val="378D00"/>
        </w:rPr>
        <w:t>"FtpServerComponent"</w:t>
      </w:r>
      <w:r>
        <w:t>&gt;</w:t>
      </w:r>
    </w:p>
    <w:p w:rsidR="003F77CE" w:rsidRDefault="003F77CE" w:rsidP="003F77CE">
      <w:pPr>
        <w:pStyle w:val="code"/>
      </w:pPr>
      <w:r>
        <w:t xml:space="preserve">   &lt;implementation.composite name=</w:t>
      </w:r>
      <w:r>
        <w:rPr>
          <w:color w:val="378D00"/>
        </w:rPr>
        <w:t>"sample:FtpServerExtension"</w:t>
      </w:r>
      <w:r>
        <w:t>/&gt; </w:t>
      </w:r>
    </w:p>
    <w:p w:rsidR="003F77CE" w:rsidRDefault="003F77CE" w:rsidP="003F77CE">
      <w:pPr>
        <w:pStyle w:val="code"/>
      </w:pPr>
      <w:r>
        <w:t>   &lt;property name=</w:t>
      </w:r>
      <w:r>
        <w:rPr>
          <w:color w:val="378D00"/>
        </w:rPr>
        <w:t>"config"</w:t>
      </w:r>
      <w:r>
        <w:t>&gt;</w:t>
      </w:r>
    </w:p>
    <w:p w:rsidR="003F77CE" w:rsidRPr="00AD027F" w:rsidRDefault="003F77CE" w:rsidP="003F77CE">
      <w:pPr>
        <w:pStyle w:val="code"/>
        <w:rPr>
          <w:lang w:val="fr-FR"/>
        </w:rPr>
      </w:pPr>
      <w:r>
        <w:t xml:space="preserve">      </w:t>
      </w:r>
      <w:r w:rsidRPr="00AD027F">
        <w:rPr>
          <w:lang w:val="fr-FR"/>
        </w:rPr>
        <w:t>&lt;config xmlns=""&gt;</w:t>
      </w:r>
    </w:p>
    <w:p w:rsidR="003F77CE" w:rsidRPr="00AD027F" w:rsidRDefault="003F77CE" w:rsidP="003F77CE">
      <w:pPr>
        <w:pStyle w:val="code"/>
        <w:rPr>
          <w:lang w:val="fr-FR"/>
        </w:rPr>
      </w:pPr>
      <w:r w:rsidRPr="00AD027F">
        <w:rPr>
          <w:lang w:val="fr-FR"/>
        </w:rPr>
        <w:t>         &lt;commandPort&gt;2000&lt;/commandPort&gt;</w:t>
      </w:r>
    </w:p>
    <w:p w:rsidR="003F77CE" w:rsidRPr="00AD027F" w:rsidRDefault="003F77CE" w:rsidP="003F77CE">
      <w:pPr>
        <w:pStyle w:val="code"/>
        <w:rPr>
          <w:lang w:val="fr-FR"/>
        </w:rPr>
      </w:pPr>
      <w:r w:rsidRPr="00AD027F">
        <w:rPr>
          <w:lang w:val="fr-FR"/>
        </w:rPr>
        <w:t>         &lt;minPassivePort&gt;6000&lt;/minPassivePort&gt;</w:t>
      </w:r>
    </w:p>
    <w:p w:rsidR="003F77CE" w:rsidRDefault="003F77CE" w:rsidP="003F77CE">
      <w:pPr>
        <w:pStyle w:val="code"/>
      </w:pPr>
      <w:r w:rsidRPr="00AD027F">
        <w:rPr>
          <w:lang w:val="fr-FR"/>
        </w:rPr>
        <w:t xml:space="preserve">         </w:t>
      </w:r>
      <w:r>
        <w:t>&lt;maxPassivePort&gt;7000&lt;/maxPassivePort&gt;</w:t>
      </w:r>
    </w:p>
    <w:p w:rsidR="003F77CE" w:rsidRDefault="003F77CE" w:rsidP="003F77CE">
      <w:pPr>
        <w:pStyle w:val="code"/>
      </w:pPr>
      <w:r>
        <w:t>         &lt;users&gt;&lt;user&gt;password&lt;/user&gt;&lt;/users&gt;</w:t>
      </w:r>
    </w:p>
    <w:p w:rsidR="003F77CE" w:rsidRDefault="003F77CE" w:rsidP="003F77CE">
      <w:pPr>
        <w:pStyle w:val="code"/>
      </w:pPr>
      <w:r>
        <w:t>      &lt;/config&gt;</w:t>
      </w:r>
    </w:p>
    <w:p w:rsidR="003F77CE" w:rsidRDefault="003F77CE" w:rsidP="003F77CE">
      <w:pPr>
        <w:pStyle w:val="code"/>
      </w:pPr>
      <w:r>
        <w:t>   &lt;/property&gt;</w:t>
      </w:r>
    </w:p>
    <w:p w:rsidR="003F77CE" w:rsidRDefault="003F77CE" w:rsidP="003F77CE">
      <w:pPr>
        <w:pStyle w:val="code"/>
      </w:pPr>
      <w:r>
        <w:t>&lt;/component&gt;</w:t>
      </w:r>
    </w:p>
    <w:p w:rsidR="003F77CE" w:rsidRDefault="003F77CE" w:rsidP="003F77CE">
      <w:pPr>
        <w:pStyle w:val="Heading2"/>
      </w:pPr>
    </w:p>
    <w:p w:rsidR="003F77CE" w:rsidRDefault="003F77CE" w:rsidP="003F77CE">
      <w:pPr>
        <w:pStyle w:val="Heading2"/>
      </w:pPr>
      <w:bookmarkStart w:id="82" w:name="_Toc263684671"/>
      <w:r>
        <w:t>Configuring an Integration Test Environment</w:t>
      </w:r>
      <w:bookmarkEnd w:id="82"/>
    </w:p>
    <w:p w:rsidR="003F77CE" w:rsidRPr="007B4A06" w:rsidRDefault="003F77CE" w:rsidP="003F77CE"/>
    <w:p w:rsidR="003F77CE" w:rsidRDefault="003F77CE" w:rsidP="003F77CE">
      <w:pPr>
        <w:pStyle w:val="BodyTextFirstIndent"/>
      </w:pPr>
      <w:r>
        <w:t>For an example of using the FTP binding in an integration test environment, see the Fabric3 test-binding-ftp modules located in the source repository under tests/trunk.</w:t>
      </w:r>
    </w:p>
    <w:p w:rsidR="003F77CE" w:rsidRDefault="003F77CE" w:rsidP="003F77CE">
      <w:pPr>
        <w:pStyle w:val="Heading2"/>
      </w:pPr>
    </w:p>
    <w:p w:rsidR="003F77CE" w:rsidRDefault="003F77CE" w:rsidP="003F77CE">
      <w:pPr>
        <w:pStyle w:val="Heading2"/>
      </w:pPr>
      <w:bookmarkStart w:id="83" w:name="_Toc263684672"/>
      <w:r>
        <w:t>Supported Commands</w:t>
      </w:r>
      <w:bookmarkEnd w:id="83"/>
    </w:p>
    <w:p w:rsidR="003F77CE" w:rsidRPr="007B4A06" w:rsidRDefault="003F77CE" w:rsidP="003F77CE"/>
    <w:p w:rsidR="003F77CE" w:rsidRDefault="003F77CE" w:rsidP="003F77CE">
      <w:pPr>
        <w:pStyle w:val="BodyTextFirstIndent"/>
      </w:pPr>
      <w:r>
        <w:t>The following commands are supported by the FTP server:</w:t>
      </w:r>
    </w:p>
    <w:p w:rsidR="003F77CE" w:rsidRDefault="003F77CE" w:rsidP="003F77CE">
      <w:pPr>
        <w:pStyle w:val="BodyTextFirstIndent"/>
      </w:pPr>
    </w:p>
    <w:p w:rsidR="003F77CE" w:rsidRDefault="003F77CE" w:rsidP="003F77CE">
      <w:pPr>
        <w:pStyle w:val="ListBullet"/>
      </w:pPr>
      <w:r>
        <w:t>USER</w:t>
      </w:r>
    </w:p>
    <w:p w:rsidR="003F77CE" w:rsidRDefault="003F77CE" w:rsidP="003F77CE">
      <w:pPr>
        <w:pStyle w:val="ListBullet"/>
      </w:pPr>
      <w:r>
        <w:t>PASS</w:t>
      </w:r>
    </w:p>
    <w:p w:rsidR="003F77CE" w:rsidRDefault="003F77CE" w:rsidP="003F77CE">
      <w:pPr>
        <w:pStyle w:val="ListBullet"/>
      </w:pPr>
      <w:r>
        <w:t>PASV</w:t>
      </w:r>
    </w:p>
    <w:p w:rsidR="003F77CE" w:rsidRDefault="003F77CE" w:rsidP="003F77CE">
      <w:pPr>
        <w:pStyle w:val="ListBullet"/>
      </w:pPr>
      <w:r>
        <w:t>PASS</w:t>
      </w:r>
    </w:p>
    <w:p w:rsidR="003F77CE" w:rsidRDefault="003F77CE" w:rsidP="003F77CE">
      <w:pPr>
        <w:pStyle w:val="ListBullet"/>
      </w:pPr>
      <w:r>
        <w:t>STOR</w:t>
      </w:r>
    </w:p>
    <w:p w:rsidR="003F77CE" w:rsidRDefault="003F77CE" w:rsidP="003F77CE">
      <w:pPr>
        <w:pStyle w:val="ListBullet"/>
      </w:pPr>
      <w:r>
        <w:t>QUIT</w:t>
      </w:r>
    </w:p>
    <w:p w:rsidR="003F77CE" w:rsidRDefault="003F77CE" w:rsidP="003F77CE">
      <w:pPr>
        <w:pStyle w:val="ListBullet"/>
      </w:pPr>
      <w:r>
        <w:t>SYST</w:t>
      </w:r>
    </w:p>
    <w:p w:rsidR="003F77CE" w:rsidRDefault="003F77CE" w:rsidP="003F77CE">
      <w:pPr>
        <w:pStyle w:val="ListBullet"/>
      </w:pPr>
      <w:r>
        <w:t>CWD</w:t>
      </w:r>
    </w:p>
    <w:p w:rsidR="003F77CE" w:rsidRDefault="003F77CE" w:rsidP="003F77CE">
      <w:pPr>
        <w:pStyle w:val="ListBullet"/>
      </w:pPr>
      <w:r>
        <w:t>LIST</w:t>
      </w:r>
    </w:p>
    <w:p w:rsidR="003F77CE" w:rsidRDefault="003F77CE" w:rsidP="003F77CE">
      <w:pPr>
        <w:pStyle w:val="ListBullet"/>
      </w:pPr>
      <w:r>
        <w:t>TYPE</w:t>
      </w:r>
    </w:p>
    <w:p w:rsidR="003F77CE" w:rsidRDefault="003F77CE" w:rsidP="003F77CE">
      <w:pPr>
        <w:pStyle w:val="ListBullet"/>
        <w:numPr>
          <w:ilvl w:val="0"/>
          <w:numId w:val="0"/>
        </w:numPr>
        <w:ind w:left="1080"/>
      </w:pPr>
    </w:p>
    <w:p w:rsidR="003F77CE" w:rsidRDefault="003F77CE" w:rsidP="003F77CE">
      <w:pPr>
        <w:pStyle w:val="Heading4"/>
      </w:pPr>
      <w:r>
        <w:t>Custom commands</w:t>
      </w:r>
    </w:p>
    <w:p w:rsidR="003F77CE" w:rsidRPr="007B4A06" w:rsidRDefault="003F77CE" w:rsidP="003F77CE"/>
    <w:p w:rsidR="003F77CE" w:rsidRDefault="003F77CE" w:rsidP="003F77CE">
      <w:pPr>
        <w:pStyle w:val="BodyTextFirstIndent"/>
      </w:pPr>
      <w:r>
        <w:lastRenderedPageBreak/>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br w:type="page"/>
      </w:r>
    </w:p>
    <w:p w:rsidR="003F77CE" w:rsidRPr="006E1F70" w:rsidRDefault="003F77CE" w:rsidP="003F77CE"/>
    <w:p w:rsidR="003F77CE" w:rsidRDefault="003F77CE" w:rsidP="003F77CE">
      <w:pPr>
        <w:pStyle w:val="Heading1"/>
      </w:pPr>
      <w:bookmarkStart w:id="84" w:name="_Toc263684673"/>
      <w:r>
        <w:t>Web Components</w:t>
      </w:r>
      <w:bookmarkEnd w:id="84"/>
    </w:p>
    <w:p w:rsidR="003F77CE" w:rsidRDefault="003F77CE" w:rsidP="003F77CE"/>
    <w:p w:rsidR="003F77CE" w:rsidRDefault="003F77CE" w:rsidP="003F77CE">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3F77CE" w:rsidRDefault="003F77CE" w:rsidP="003F77CE">
      <w:pPr>
        <w:pStyle w:val="BodyTextFirstIndent"/>
      </w:pPr>
    </w:p>
    <w:p w:rsidR="003F77CE" w:rsidRDefault="003F77CE" w:rsidP="003F77CE">
      <w:pPr>
        <w:pStyle w:val="Heading2"/>
      </w:pPr>
      <w:bookmarkStart w:id="85" w:name="_Toc263684674"/>
      <w:r>
        <w:t>Implementing Web Components</w:t>
      </w:r>
      <w:bookmarkEnd w:id="85"/>
    </w:p>
    <w:p w:rsidR="003F77CE" w:rsidRPr="003811F3" w:rsidRDefault="003F77CE" w:rsidP="003F77CE"/>
    <w:p w:rsidR="003F77CE" w:rsidRDefault="003F77CE" w:rsidP="003F77CE">
      <w:pPr>
        <w:pStyle w:val="BodyTextFirstIndent"/>
      </w:pPr>
      <w:r>
        <w:t>Web components are essentially web applications (WARs) with additional SCA artifacts that allow Servlets and JSPs to be wired to services in a domain.</w:t>
      </w:r>
    </w:p>
    <w:p w:rsidR="003F77CE" w:rsidRDefault="003F77CE" w:rsidP="003F77CE">
      <w:pPr>
        <w:pStyle w:val="BodyTextFirstIndent"/>
      </w:pPr>
    </w:p>
    <w:p w:rsidR="003F77CE" w:rsidRDefault="003F77CE" w:rsidP="003F77CE">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3F77CE" w:rsidRDefault="003F77CE" w:rsidP="003F77CE">
      <w:pPr>
        <w:pStyle w:val="BodyTextFirstIndent"/>
      </w:pPr>
    </w:p>
    <w:p w:rsidR="003F77CE" w:rsidRDefault="003F77CE" w:rsidP="003F77CE">
      <w:pPr>
        <w:pStyle w:val="code"/>
        <w:rPr>
          <w:color w:val="378D00"/>
        </w:rPr>
      </w:pPr>
      <w:r>
        <w:t>&lt;componentType xmlns=</w:t>
      </w:r>
      <w:r>
        <w:rPr>
          <w:color w:val="378D00"/>
        </w:rPr>
        <w:t>"http:</w:t>
      </w:r>
      <w:r>
        <w:t>//www.osoa.org/xmlns/sca/1.0"</w:t>
      </w:r>
      <w:r>
        <w:rPr>
          <w:color w:val="378D00"/>
        </w:rPr>
        <w:t>&gt;</w:t>
      </w:r>
    </w:p>
    <w:p w:rsidR="003F77CE" w:rsidRDefault="003F77CE" w:rsidP="003F77CE">
      <w:pPr>
        <w:pStyle w:val="code"/>
      </w:pPr>
    </w:p>
    <w:p w:rsidR="003F77CE" w:rsidRDefault="003F77CE" w:rsidP="003F77CE">
      <w:pPr>
        <w:pStyle w:val="code"/>
      </w:pPr>
      <w:r>
        <w:t>    &lt;reference name=</w:t>
      </w:r>
      <w:r>
        <w:rPr>
          <w:color w:val="378D00"/>
        </w:rPr>
        <w:t>"testService"</w:t>
      </w:r>
      <w:r>
        <w:t>&gt;</w:t>
      </w:r>
    </w:p>
    <w:p w:rsidR="003F77CE" w:rsidRDefault="003F77CE" w:rsidP="003F77CE">
      <w:pPr>
        <w:pStyle w:val="code"/>
      </w:pPr>
    </w:p>
    <w:p w:rsidR="003F77CE" w:rsidRDefault="003F77CE" w:rsidP="003F77CE">
      <w:pPr>
        <w:pStyle w:val="code"/>
      </w:pPr>
      <w:r>
        <w:t>        &lt;</w:t>
      </w:r>
      <w:r>
        <w:rPr>
          <w:color w:val="001190"/>
        </w:rPr>
        <w:t>interface</w:t>
      </w:r>
      <w:r>
        <w:t xml:space="preserve">.java </w:t>
      </w:r>
      <w:r>
        <w:rPr>
          <w:color w:val="001190"/>
        </w:rPr>
        <w:t>interface</w:t>
      </w:r>
      <w:r>
        <w:t>=</w:t>
      </w:r>
      <w:r>
        <w:rPr>
          <w:color w:val="378D00"/>
        </w:rPr>
        <w:t>"org.foo.TestService"</w:t>
      </w:r>
      <w:r>
        <w:t>/&gt;</w:t>
      </w:r>
    </w:p>
    <w:p w:rsidR="003F77CE" w:rsidRDefault="003F77CE" w:rsidP="003F77CE">
      <w:pPr>
        <w:pStyle w:val="code"/>
      </w:pPr>
    </w:p>
    <w:p w:rsidR="003F77CE" w:rsidRDefault="003F77CE" w:rsidP="003F77CE">
      <w:pPr>
        <w:pStyle w:val="code"/>
      </w:pPr>
      <w:r>
        <w:t>    &lt;/reference&gt;</w:t>
      </w:r>
    </w:p>
    <w:p w:rsidR="003F77CE" w:rsidRDefault="003F77CE" w:rsidP="003F77CE">
      <w:pPr>
        <w:pStyle w:val="code"/>
      </w:pPr>
    </w:p>
    <w:p w:rsidR="003F77CE" w:rsidRDefault="003F77CE" w:rsidP="003F77CE">
      <w:pPr>
        <w:pStyle w:val="code"/>
      </w:pPr>
      <w:r>
        <w:t>&lt;/componentType&gt;</w:t>
      </w:r>
    </w:p>
    <w:p w:rsidR="003F77CE" w:rsidRDefault="003F77CE" w:rsidP="003F77CE">
      <w:pPr>
        <w:pStyle w:val="BodyText"/>
      </w:pPr>
    </w:p>
    <w:p w:rsidR="003F77CE" w:rsidRDefault="003F77CE" w:rsidP="003F77CE">
      <w:pPr>
        <w:pStyle w:val="BodyText"/>
        <w:rPr>
          <w:sz w:val="26"/>
          <w:szCs w:val="26"/>
        </w:rPr>
      </w:pPr>
      <w:r>
        <w:t>The component type file must be named web.componentType and placed in the WEB-INF directory of the WAR.</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In addition to the component type file, the WAR must contain a web.compoiste file in its WEB-INF directory. This composite configures the web application as a component. An example is provided below:</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p>
    <w:p w:rsidR="003F77CE" w:rsidRDefault="003F77CE" w:rsidP="003F77CE">
      <w:pPr>
        <w:pStyle w:val="code"/>
      </w:pPr>
      <w:r>
        <w:t>    &lt;component name=</w:t>
      </w:r>
      <w:r>
        <w:rPr>
          <w:color w:val="378D00"/>
        </w:rPr>
        <w:t>"WebComponent"</w:t>
      </w:r>
      <w:r>
        <w:t>&gt;</w:t>
      </w:r>
    </w:p>
    <w:p w:rsidR="003F77CE" w:rsidRDefault="003F77CE" w:rsidP="003F77CE">
      <w:pPr>
        <w:pStyle w:val="code"/>
      </w:pPr>
    </w:p>
    <w:p w:rsidR="003F77CE" w:rsidRDefault="003F77CE" w:rsidP="003F77CE">
      <w:pPr>
        <w:pStyle w:val="code"/>
      </w:pPr>
      <w:r>
        <w:t>        &lt;implementation.web/&gt;</w:t>
      </w:r>
    </w:p>
    <w:p w:rsidR="003F77CE" w:rsidRDefault="003F77CE" w:rsidP="003F77CE">
      <w:pPr>
        <w:pStyle w:val="code"/>
      </w:pPr>
    </w:p>
    <w:p w:rsidR="003F77CE" w:rsidRDefault="003F77CE" w:rsidP="003F77CE">
      <w:pPr>
        <w:pStyle w:val="code"/>
      </w:pPr>
      <w:r>
        <w:t>        &lt;reference name=</w:t>
      </w:r>
      <w:r>
        <w:rPr>
          <w:color w:val="378D00"/>
        </w:rPr>
        <w:t>"testService"</w:t>
      </w:r>
      <w:r>
        <w:t xml:space="preserve"> target=</w:t>
      </w:r>
      <w:r>
        <w:rPr>
          <w:color w:val="378D00"/>
        </w:rPr>
        <w:t>"TestService"</w:t>
      </w:r>
      <w:r>
        <w:t>/&gt;</w:t>
      </w:r>
    </w:p>
    <w:p w:rsidR="003F77CE" w:rsidRDefault="003F77CE" w:rsidP="003F77CE">
      <w:pPr>
        <w:pStyle w:val="code"/>
      </w:pPr>
    </w:p>
    <w:p w:rsidR="003F77CE" w:rsidRDefault="003F77CE" w:rsidP="003F77CE">
      <w:pPr>
        <w:pStyle w:val="code"/>
      </w:pPr>
      <w:r>
        <w:t>    &lt;/component&gt;</w:t>
      </w:r>
    </w:p>
    <w:p w:rsidR="003F77CE" w:rsidRDefault="003F77CE" w:rsidP="003F77CE">
      <w:pPr>
        <w:pStyle w:val="code"/>
      </w:pP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In the example, the testService reference is wired to the TestService (which could be a service deployed previously in the domain).</w:t>
      </w:r>
    </w:p>
    <w:p w:rsidR="003F77CE" w:rsidRPr="00666774" w:rsidRDefault="003F77CE" w:rsidP="003F77CE">
      <w:pPr>
        <w:pStyle w:val="BodyText"/>
        <w:rPr>
          <w:sz w:val="26"/>
          <w:szCs w:val="26"/>
        </w:rPr>
      </w:pPr>
    </w:p>
    <w:p w:rsidR="003F77CE" w:rsidRDefault="003F77CE" w:rsidP="003F77CE">
      <w:pPr>
        <w:pStyle w:val="BodyTextFirstIndent"/>
      </w:pPr>
      <w:r>
        <w:t>It is also possible to configure additional components in the WAR. The following is the same web composite expanded to configure the TestService as a Java-based component:</w:t>
      </w:r>
    </w:p>
    <w:p w:rsidR="003F77CE" w:rsidRDefault="003F77CE" w:rsidP="003F77CE">
      <w:pPr>
        <w:pStyle w:val="BodyTextFirstIndent"/>
      </w:pPr>
    </w:p>
    <w:p w:rsidR="003F77CE" w:rsidRDefault="003F77CE" w:rsidP="003F77CE">
      <w:pPr>
        <w:pStyle w:val="code"/>
      </w:pPr>
      <w:r>
        <w:t>&lt;composite ...&gt;</w:t>
      </w:r>
    </w:p>
    <w:p w:rsidR="003F77CE" w:rsidRDefault="003F77CE" w:rsidP="003F77CE">
      <w:pPr>
        <w:pStyle w:val="code"/>
      </w:pPr>
      <w:r>
        <w:t>    &lt;component name=</w:t>
      </w:r>
      <w:r>
        <w:rPr>
          <w:color w:val="378D00"/>
        </w:rPr>
        <w:t>"WebComponent"</w:t>
      </w:r>
      <w:r>
        <w:t>&gt;</w:t>
      </w:r>
    </w:p>
    <w:p w:rsidR="003F77CE" w:rsidRDefault="003F77CE" w:rsidP="003F77CE">
      <w:pPr>
        <w:pStyle w:val="code"/>
      </w:pPr>
      <w:r>
        <w:t>        &lt;implementation.web/&gt;</w:t>
      </w:r>
    </w:p>
    <w:p w:rsidR="003F77CE" w:rsidRDefault="003F77CE" w:rsidP="003F77CE">
      <w:pPr>
        <w:pStyle w:val="code"/>
      </w:pPr>
      <w:r>
        <w:t>        &lt;reference name=</w:t>
      </w:r>
      <w:r>
        <w:rPr>
          <w:color w:val="378D00"/>
        </w:rPr>
        <w:t>"service"</w:t>
      </w:r>
      <w:r>
        <w:t xml:space="preserve"> target=</w:t>
      </w:r>
      <w:r>
        <w:rPr>
          <w:color w:val="378D00"/>
        </w:rPr>
        <w:t>"TestService"</w:t>
      </w:r>
      <w:r>
        <w:t>/&gt;</w:t>
      </w:r>
    </w:p>
    <w:p w:rsidR="003F77CE" w:rsidRDefault="003F77CE" w:rsidP="003F77CE">
      <w:pPr>
        <w:pStyle w:val="code"/>
      </w:pPr>
      <w:r>
        <w:t>    &lt;/component&gt;</w:t>
      </w:r>
    </w:p>
    <w:p w:rsidR="003F77CE" w:rsidRDefault="003F77CE" w:rsidP="003F77CE">
      <w:pPr>
        <w:pStyle w:val="code"/>
      </w:pPr>
      <w:r>
        <w:t>    &lt;component name=</w:t>
      </w:r>
      <w:r>
        <w:rPr>
          <w:color w:val="378D00"/>
        </w:rPr>
        <w:t>"TestService"</w:t>
      </w:r>
      <w:r>
        <w:t>&gt;</w:t>
      </w:r>
    </w:p>
    <w:p w:rsidR="003F77CE" w:rsidRDefault="003F77CE" w:rsidP="003F77CE">
      <w:pPr>
        <w:pStyle w:val="code"/>
      </w:pPr>
      <w:r>
        <w:t>        &lt;implementation.java class=</w:t>
      </w:r>
      <w:r>
        <w:rPr>
          <w:color w:val="378D00"/>
        </w:rPr>
        <w:t>"org.fabric3.runtime.webapp.smoketest.ContextTest"</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86" w:name="_Toc263684675"/>
      <w:r>
        <w:t>Accessing Services</w:t>
      </w:r>
      <w:bookmarkEnd w:id="86"/>
    </w:p>
    <w:p w:rsidR="003F77CE" w:rsidRPr="00666774" w:rsidRDefault="003F77CE" w:rsidP="003F77CE"/>
    <w:p w:rsidR="003F77CE" w:rsidRDefault="003F77CE" w:rsidP="003F77CE">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3F77CE" w:rsidRDefault="003F77CE" w:rsidP="003F77CE">
      <w:pPr>
        <w:pStyle w:val="BodyTextFirstIndent"/>
      </w:pPr>
    </w:p>
    <w:p w:rsidR="003F77CE" w:rsidRDefault="003F77CE" w:rsidP="003F77CE">
      <w:pPr>
        <w:pStyle w:val="BodyTextFirstIndent"/>
      </w:pPr>
      <w:r>
        <w:t>Due to threading constrains, stateless services are accessed differently than conversational services. We discuss those differences in the next two sections.</w:t>
      </w:r>
    </w:p>
    <w:p w:rsidR="003F77CE" w:rsidRDefault="003F77CE" w:rsidP="003F77CE">
      <w:pPr>
        <w:pStyle w:val="BodyTextFirstIndent"/>
      </w:pPr>
    </w:p>
    <w:p w:rsidR="003F77CE" w:rsidRDefault="003F77CE" w:rsidP="003F77CE">
      <w:pPr>
        <w:pStyle w:val="Heading3"/>
      </w:pPr>
      <w:bookmarkStart w:id="87" w:name="_Toc263684676"/>
      <w:r>
        <w:t>Accessing Stateless Services</w:t>
      </w:r>
      <w:bookmarkEnd w:id="87"/>
    </w:p>
    <w:p w:rsidR="003F77CE" w:rsidRDefault="003F77CE" w:rsidP="003F77CE">
      <w:pPr>
        <w:pStyle w:val="BodyTextFirstIndent"/>
      </w:pPr>
    </w:p>
    <w:p w:rsidR="003F77CE" w:rsidRDefault="003F77CE" w:rsidP="003F77CE">
      <w:pPr>
        <w:pStyle w:val="BodyTextFirstIndent"/>
      </w:pPr>
      <w:r>
        <w:t>Stateless services (and services backed by composite-scoped components) can be looked up by their reference name from the Servlet context. The following Servlet looks up the TestService used in the previous examples:</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private</w:t>
      </w:r>
      <w:r>
        <w:t xml:space="preserve"> ServletContext servletContext;   </w:t>
      </w:r>
    </w:p>
    <w:p w:rsidR="003F77CE" w:rsidRDefault="003F77CE" w:rsidP="003F77CE">
      <w:pPr>
        <w:pStyle w:val="code"/>
      </w:pPr>
    </w:p>
    <w:p w:rsidR="003F77CE" w:rsidRDefault="003F77CE" w:rsidP="003F77CE">
      <w:pPr>
        <w:pStyle w:val="code"/>
      </w:pPr>
      <w:r>
        <w:lastRenderedPageBreak/>
        <w:t>   </w:t>
      </w:r>
    </w:p>
    <w:p w:rsidR="003F77CE" w:rsidRDefault="003F77CE" w:rsidP="003F77CE">
      <w:pPr>
        <w:pStyle w:val="code"/>
      </w:pPr>
      <w:r>
        <w:t xml:space="preserve">   </w:t>
      </w:r>
      <w:r>
        <w:rPr>
          <w:color w:val="001190"/>
        </w:rPr>
        <w:t>public</w:t>
      </w:r>
      <w:r>
        <w:t xml:space="preserve"> void init(ServletConfig config) </w:t>
      </w:r>
    </w:p>
    <w:p w:rsidR="003F77CE" w:rsidRDefault="003F77CE" w:rsidP="003F77CE">
      <w:pPr>
        <w:pStyle w:val="code"/>
      </w:pPr>
      <w:r>
        <w:t xml:space="preserve">       </w:t>
      </w:r>
      <w:r>
        <w:rPr>
          <w:color w:val="001190"/>
        </w:rPr>
        <w:t>throws</w:t>
      </w:r>
      <w:r>
        <w:t xml:space="preserve"> ServletException {        </w:t>
      </w:r>
    </w:p>
    <w:p w:rsidR="003F77CE" w:rsidRDefault="003F77CE" w:rsidP="003F77CE">
      <w:pPr>
        <w:pStyle w:val="code"/>
      </w:pPr>
      <w:r>
        <w:t xml:space="preserve">      </w:t>
      </w:r>
      <w:r>
        <w:rPr>
          <w:color w:val="001190"/>
        </w:rPr>
        <w:t>super</w:t>
      </w:r>
      <w:r>
        <w:t>.init(config);        </w:t>
      </w:r>
    </w:p>
    <w:p w:rsidR="003F77CE" w:rsidRDefault="003F77CE" w:rsidP="003F77CE">
      <w:pPr>
        <w:pStyle w:val="code"/>
      </w:pPr>
      <w:r>
        <w:t xml:space="preserve">      servletContext = config.getServletContext();    </w:t>
      </w:r>
    </w:p>
    <w:p w:rsidR="003F77CE" w:rsidRDefault="003F77CE" w:rsidP="003F77CE">
      <w:pPr>
        <w:pStyle w:val="code"/>
      </w:pPr>
      <w:r>
        <w:t xml:space="preserve">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w:t>
      </w:r>
    </w:p>
    <w:p w:rsidR="003F77CE" w:rsidRDefault="003F77CE" w:rsidP="003F77CE">
      <w:pPr>
        <w:pStyle w:val="code"/>
      </w:pPr>
      <w:r>
        <w:t xml:space="preserve">        (TestService) servletContext.getAttribute(testName);</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88" w:name="_Toc263684677"/>
      <w:r>
        <w:t>Accessing Conversational Services</w:t>
      </w:r>
      <w:bookmarkEnd w:id="88"/>
    </w:p>
    <w:p w:rsidR="003F77CE" w:rsidRPr="00674209" w:rsidRDefault="003F77CE" w:rsidP="003F77CE"/>
    <w:p w:rsidR="003F77CE" w:rsidRDefault="003F77CE" w:rsidP="003F77CE">
      <w:pPr>
        <w:pStyle w:val="BodyTextFirstIndent"/>
      </w:pPr>
      <w:r>
        <w:t>Conversational services can be looked up using the Servlet's session context. If the previous TestService were conversational, it would be accessed in the following manner:</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p>
    <w:p w:rsidR="003F77CE" w:rsidRDefault="003F77CE" w:rsidP="003F77CE">
      <w:pPr>
        <w:pStyle w:val="code"/>
      </w:pPr>
      <w:r>
        <w:t xml:space="preserve">      TestService service = (TestService) </w:t>
      </w:r>
    </w:p>
    <w:p w:rsidR="003F77CE" w:rsidRDefault="003F77CE" w:rsidP="003F77CE">
      <w:pPr>
        <w:pStyle w:val="code"/>
      </w:pPr>
      <w:r>
        <w:t xml:space="preserve">                request.getSession().getAttribute(</w:t>
      </w:r>
      <w:r>
        <w:rPr>
          <w:color w:val="378D00"/>
        </w:rPr>
        <w:t>"testService"</w:t>
      </w:r>
      <w:r>
        <w:t>);</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3F77CE" w:rsidRDefault="003F77CE" w:rsidP="003F77CE">
      <w:pPr>
        <w:pStyle w:val="BodyTextFirstIndent"/>
      </w:pPr>
    </w:p>
    <w:p w:rsidR="003F77CE" w:rsidRDefault="003F77CE" w:rsidP="003F77CE">
      <w:pPr>
        <w:pStyle w:val="Heading3"/>
      </w:pPr>
      <w:bookmarkStart w:id="89" w:name="_Toc263684678"/>
      <w:r>
        <w:t>The SCA Tag Library</w:t>
      </w:r>
      <w:bookmarkEnd w:id="89"/>
    </w:p>
    <w:p w:rsidR="003F77CE" w:rsidRPr="00CC3379" w:rsidRDefault="003F77CE" w:rsidP="003F77CE"/>
    <w:p w:rsidR="003F77CE" w:rsidRDefault="003F77CE" w:rsidP="003F77CE">
      <w:pPr>
        <w:pStyle w:val="BodyTextFirstIndent"/>
      </w:pPr>
      <w:r>
        <w:lastRenderedPageBreak/>
        <w:t>Fabric3 includes support for the OSOA-defined SCA TagLib. This taglib is separately downloaded from the Fabric3 web site and contains support for adding &lt;reference&gt; and &lt;property&gt; tags in JSPs.</w:t>
      </w:r>
    </w:p>
    <w:p w:rsidR="003F77CE" w:rsidRDefault="003F77CE" w:rsidP="003F77CE">
      <w:pPr>
        <w:pStyle w:val="BodyTextFirstIndent"/>
      </w:pPr>
    </w:p>
    <w:p w:rsidR="003F77CE" w:rsidRDefault="003F77CE" w:rsidP="003F77CE">
      <w:pPr>
        <w:pStyle w:val="Heading2"/>
      </w:pPr>
      <w:bookmarkStart w:id="90" w:name="_Toc263684679"/>
      <w:r>
        <w:t>Fabric3 Server Features</w:t>
      </w:r>
      <w:bookmarkEnd w:id="90"/>
    </w:p>
    <w:p w:rsidR="003F77CE" w:rsidRPr="00674209" w:rsidRDefault="003F77CE" w:rsidP="003F77CE"/>
    <w:p w:rsidR="003F77CE" w:rsidRDefault="003F77CE" w:rsidP="003F77CE">
      <w:pPr>
        <w:pStyle w:val="BodyTextFirstIndent"/>
      </w:pPr>
      <w:r>
        <w:t>There are several web component features only available when using the Fabric3 Server. These are described here.</w:t>
      </w:r>
    </w:p>
    <w:p w:rsidR="003F77CE" w:rsidRDefault="003F77CE" w:rsidP="003F77CE">
      <w:pPr>
        <w:pStyle w:val="BodyTextFirstIndent"/>
      </w:pPr>
    </w:p>
    <w:p w:rsidR="003F77CE" w:rsidRDefault="003F77CE" w:rsidP="003F77CE">
      <w:pPr>
        <w:pStyle w:val="Heading3"/>
      </w:pPr>
      <w:bookmarkStart w:id="91" w:name="_Toc263684680"/>
      <w:r>
        <w:t>Reference injection</w:t>
      </w:r>
      <w:bookmarkEnd w:id="91"/>
    </w:p>
    <w:p w:rsidR="003F77CE" w:rsidRPr="00674209" w:rsidRDefault="003F77CE" w:rsidP="003F77CE"/>
    <w:p w:rsidR="003F77CE" w:rsidRDefault="003F77CE" w:rsidP="003F77CE">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3F77CE" w:rsidRDefault="003F77CE" w:rsidP="003F77CE">
      <w:pPr>
        <w:pStyle w:val="BodyTextFirstIndent"/>
      </w:pPr>
    </w:p>
    <w:p w:rsidR="003F77CE" w:rsidRDefault="003F77CE" w:rsidP="003F77CE">
      <w:pPr>
        <w:pStyle w:val="code"/>
      </w:pPr>
      <w:r>
        <w:rPr>
          <w:color w:val="001190"/>
        </w:rPr>
        <w:t>public</w:t>
      </w:r>
      <w:r>
        <w:t xml:space="preserve"> class TestServlet </w:t>
      </w:r>
      <w:r>
        <w:rPr>
          <w:color w:val="001190"/>
        </w:rPr>
        <w:t>extends</w:t>
      </w:r>
      <w:r>
        <w:t xml:space="preserve"> HttpServlet {    </w:t>
      </w:r>
    </w:p>
    <w:p w:rsidR="003F77CE" w:rsidRDefault="003F77CE" w:rsidP="003F77CE">
      <w:pPr>
        <w:pStyle w:val="code"/>
      </w:pPr>
    </w:p>
    <w:p w:rsidR="003F77CE" w:rsidRDefault="003F77CE" w:rsidP="003F77CE">
      <w:pPr>
        <w:pStyle w:val="code"/>
      </w:pPr>
      <w:r>
        <w:t xml:space="preserve">   @Reference</w:t>
      </w:r>
    </w:p>
    <w:p w:rsidR="003F77CE" w:rsidRDefault="003F77CE" w:rsidP="003F77CE">
      <w:pPr>
        <w:pStyle w:val="code"/>
      </w:pPr>
      <w:r>
        <w:t xml:space="preserve">   </w:t>
      </w:r>
      <w:r>
        <w:rPr>
          <w:color w:val="001190"/>
        </w:rPr>
        <w:t>protected</w:t>
      </w:r>
      <w:r>
        <w:t xml:space="preserve"> TestService testService;</w:t>
      </w:r>
    </w:p>
    <w:p w:rsidR="003F77CE" w:rsidRDefault="003F77CE" w:rsidP="003F77CE">
      <w:pPr>
        <w:pStyle w:val="code"/>
      </w:pPr>
    </w:p>
    <w:p w:rsidR="003F77CE" w:rsidRDefault="003F77CE" w:rsidP="003F77CE">
      <w:pPr>
        <w:pStyle w:val="code"/>
      </w:pPr>
    </w:p>
    <w:p w:rsidR="003F77CE" w:rsidRDefault="003F77CE" w:rsidP="003F77CE">
      <w:pPr>
        <w:pStyle w:val="code"/>
      </w:pPr>
      <w:r>
        <w:t xml:space="preserve">   </w:t>
      </w:r>
      <w:r>
        <w:rPr>
          <w:color w:val="001190"/>
        </w:rPr>
        <w:t>protected</w:t>
      </w:r>
      <w:r>
        <w:t xml:space="preserve"> void doGet(HttpServletRequest request, </w:t>
      </w:r>
    </w:p>
    <w:p w:rsidR="003F77CE" w:rsidRDefault="003F77CE" w:rsidP="003F77CE">
      <w:pPr>
        <w:pStyle w:val="code"/>
      </w:pPr>
      <w:r>
        <w:t xml:space="preserve">                        HttpServletResponse response) </w:t>
      </w:r>
    </w:p>
    <w:p w:rsidR="003F77CE" w:rsidRDefault="003F77CE" w:rsidP="003F77CE">
      <w:pPr>
        <w:pStyle w:val="code"/>
      </w:pPr>
      <w:r>
        <w:t xml:space="preserve">                        </w:t>
      </w:r>
      <w:r>
        <w:rPr>
          <w:color w:val="001190"/>
        </w:rPr>
        <w:t>throws</w:t>
      </w:r>
      <w:r>
        <w:t xml:space="preserve"> ServletException, IOException {</w:t>
      </w:r>
    </w:p>
    <w:p w:rsidR="003F77CE" w:rsidRDefault="003F77CE" w:rsidP="003F77CE">
      <w:pPr>
        <w:pStyle w:val="code"/>
      </w:pPr>
      <w:r>
        <w:t xml:space="preserve">      service.invoke(..);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code"/>
      </w:pP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2"/>
      </w:pPr>
      <w:bookmarkStart w:id="92" w:name="_Toc263684681"/>
      <w:r>
        <w:t>Installing the Web Profile</w:t>
      </w:r>
      <w:bookmarkEnd w:id="92"/>
    </w:p>
    <w:p w:rsidR="003F77CE" w:rsidRPr="00851484" w:rsidRDefault="003F77CE" w:rsidP="003F77CE"/>
    <w:p w:rsidR="003F77CE" w:rsidRDefault="003F77CE" w:rsidP="003F77CE">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3F77CE" w:rsidRDefault="003F77CE" w:rsidP="003F77CE">
      <w:pPr>
        <w:pStyle w:val="BodyTextFirstIndent"/>
      </w:pPr>
    </w:p>
    <w:p w:rsidR="003F77CE" w:rsidRDefault="003F77CE" w:rsidP="003F77CE">
      <w:pPr>
        <w:pStyle w:val="BodyTextFirstIndent"/>
        <w:rPr>
          <w:i/>
          <w:color w:val="17365D" w:themeColor="text2" w:themeShade="BF"/>
          <w:sz w:val="72"/>
        </w:rPr>
      </w:pPr>
      <w:r>
        <w:t>To deploy a web component, copy the WAR to the server /deploy directory or install it as a contribution via the command line admin tool.</w:t>
      </w:r>
      <w:r>
        <w:br w:type="page"/>
      </w:r>
    </w:p>
    <w:p w:rsidR="003F77CE" w:rsidRDefault="003F77CE" w:rsidP="003F77CE">
      <w:pPr>
        <w:pStyle w:val="Heading1"/>
      </w:pPr>
      <w:bookmarkStart w:id="93" w:name="_Toc263684682"/>
      <w:r>
        <w:lastRenderedPageBreak/>
        <w:t>Timer Components</w:t>
      </w:r>
      <w:bookmarkEnd w:id="93"/>
    </w:p>
    <w:p w:rsidR="003F77CE" w:rsidRDefault="003F77CE" w:rsidP="003F77CE"/>
    <w:p w:rsidR="003F77CE" w:rsidRDefault="003F77CE" w:rsidP="003F77C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3F77CE" w:rsidRDefault="003F77CE" w:rsidP="003F77CE">
      <w:pPr>
        <w:pStyle w:val="BodyTextFirstIndent"/>
      </w:pPr>
    </w:p>
    <w:p w:rsidR="003F77CE" w:rsidRDefault="003F77CE" w:rsidP="003F77CE">
      <w:pPr>
        <w:pStyle w:val="Heading2"/>
      </w:pPr>
      <w:bookmarkStart w:id="94" w:name="_Toc263684683"/>
      <w:r>
        <w:t>Implementing a Timer Component</w:t>
      </w:r>
      <w:bookmarkEnd w:id="94"/>
    </w:p>
    <w:p w:rsidR="003F77CE" w:rsidRPr="009824DE" w:rsidRDefault="003F77CE" w:rsidP="003F77CE"/>
    <w:p w:rsidR="003F77CE" w:rsidRDefault="003F77CE" w:rsidP="003F77C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t xml:space="preserve">. When the timer is fired, it's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3F77CE" w:rsidRDefault="003F77CE" w:rsidP="003F77CE">
      <w:pPr>
        <w:pStyle w:val="BodyTextFirstIndent"/>
      </w:pPr>
    </w:p>
    <w:p w:rsidR="003F77CE" w:rsidRDefault="003F77CE" w:rsidP="003F77CE">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3F77CE" w:rsidRDefault="003F77CE" w:rsidP="003F77CE">
      <w:pPr>
        <w:pStyle w:val="code"/>
      </w:pPr>
      <w:r>
        <w:t>   @PersistenceContext(name=</w:t>
      </w:r>
      <w:r>
        <w:rPr>
          <w:color w:val="378D00"/>
        </w:rPr>
        <w:t>"notifyEM"</w:t>
      </w:r>
      <w:r>
        <w:t>)</w:t>
      </w:r>
    </w:p>
    <w:p w:rsidR="003F77CE" w:rsidRDefault="003F77CE" w:rsidP="003F77CE">
      <w:pPr>
        <w:pStyle w:val="code"/>
      </w:pPr>
      <w:r>
        <w:t xml:space="preserve">   </w:t>
      </w:r>
      <w:r>
        <w:rPr>
          <w:color w:val="001190"/>
        </w:rPr>
        <w:t>protected</w:t>
      </w:r>
      <w:r>
        <w:t xml:space="preserve"> EntityManager entityManager;</w:t>
      </w:r>
    </w:p>
    <w:p w:rsidR="003F77CE" w:rsidRDefault="003F77CE" w:rsidP="003F77CE">
      <w:pPr>
        <w:pStyle w:val="code"/>
      </w:pPr>
    </w:p>
    <w:p w:rsidR="003F77CE" w:rsidRDefault="003F77CE" w:rsidP="003F77CE">
      <w:pPr>
        <w:pStyle w:val="code"/>
      </w:pPr>
      <w:r>
        <w:t>   @Reference</w:t>
      </w:r>
    </w:p>
    <w:p w:rsidR="003F77CE" w:rsidRDefault="003F77CE" w:rsidP="003F77CE">
      <w:pPr>
        <w:pStyle w:val="code"/>
      </w:pPr>
      <w:r>
        <w:t xml:space="preserve">   </w:t>
      </w:r>
      <w:r>
        <w:rPr>
          <w:color w:val="001190"/>
        </w:rPr>
        <w:t>protected</w:t>
      </w:r>
      <w:r>
        <w:t xml:space="preserve"> NotificationService service;</w:t>
      </w:r>
    </w:p>
    <w:p w:rsidR="003F77CE" w:rsidRDefault="003F77CE" w:rsidP="003F77CE">
      <w:pPr>
        <w:pStyle w:val="code"/>
      </w:pPr>
    </w:p>
    <w:p w:rsidR="003F77CE" w:rsidRDefault="003F77CE" w:rsidP="003F77CE">
      <w:pPr>
        <w:pStyle w:val="code"/>
      </w:pPr>
      <w:r>
        <w:t>    </w:t>
      </w:r>
      <w:r>
        <w:rPr>
          <w:color w:val="001190"/>
        </w:rPr>
        <w:t>public</w:t>
      </w:r>
      <w:r>
        <w:t xml:space="preserve"> void run() {</w:t>
      </w:r>
    </w:p>
    <w:p w:rsidR="003F77CE" w:rsidRDefault="003F77CE" w:rsidP="003F77CE">
      <w:pPr>
        <w:pStyle w:val="code"/>
        <w:rPr>
          <w:color w:val="808080"/>
        </w:rPr>
      </w:pPr>
      <w:r>
        <w:t xml:space="preserve">       </w:t>
      </w:r>
      <w:r>
        <w:tab/>
      </w:r>
      <w:r>
        <w:rPr>
          <w:color w:val="808080"/>
        </w:rPr>
        <w:t>// use the entityManager to retrieve records ...</w:t>
      </w:r>
    </w:p>
    <w:p w:rsidR="003F77CE" w:rsidRDefault="003F77CE" w:rsidP="003F77CE">
      <w:pPr>
        <w:pStyle w:val="code"/>
      </w:pPr>
      <w:r>
        <w:t xml:space="preserve">       </w:t>
      </w:r>
      <w:r>
        <w:tab/>
        <w:t>List&lt;Record&gt; records = (List&lt;Record&gt;) entityManager.createQuery("").getResultList();</w:t>
      </w:r>
    </w:p>
    <w:p w:rsidR="003F77CE" w:rsidRDefault="003F77CE" w:rsidP="003F77CE">
      <w:pPr>
        <w:pStyle w:val="code"/>
        <w:rPr>
          <w:color w:val="808080"/>
        </w:rPr>
      </w:pPr>
      <w:r>
        <w:t>       </w:t>
      </w:r>
      <w:r>
        <w:tab/>
      </w:r>
      <w:r>
        <w:rPr>
          <w:color w:val="808080"/>
        </w:rPr>
        <w:t>// iterate through the records and fire notifications</w:t>
      </w:r>
    </w:p>
    <w:p w:rsidR="003F77CE" w:rsidRDefault="003F77CE" w:rsidP="003F77CE">
      <w:pPr>
        <w:pStyle w:val="code"/>
      </w:pPr>
      <w:r>
        <w:t xml:space="preserve">       </w:t>
      </w:r>
      <w:r>
        <w:tab/>
      </w:r>
      <w:r>
        <w:rPr>
          <w:color w:val="001190"/>
        </w:rPr>
        <w:t>for</w:t>
      </w:r>
      <w:r>
        <w:t xml:space="preserve"> (Records record : records) {          </w:t>
      </w:r>
    </w:p>
    <w:p w:rsidR="003F77CE" w:rsidRDefault="003F77CE" w:rsidP="003F77CE">
      <w:pPr>
        <w:pStyle w:val="code"/>
      </w:pPr>
      <w:r>
        <w:t xml:space="preserve">   </w:t>
      </w:r>
      <w:r>
        <w:tab/>
        <w:t xml:space="preserve">   service.notify;</w:t>
      </w:r>
    </w:p>
    <w:p w:rsidR="003F77CE" w:rsidRDefault="003F77CE" w:rsidP="003F77CE">
      <w:pPr>
        <w:pStyle w:val="code"/>
      </w:pPr>
      <w:r>
        <w:t xml:space="preserve">     </w:t>
      </w:r>
      <w:r>
        <w:tab/>
        <w:t>} </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pPr>
      <w:r>
        <w:t>Timer components are configured using the &lt;implementation.timer&gt; element, which is in the urn:fabric3.org:implementation namespace:</w:t>
      </w:r>
    </w:p>
    <w:p w:rsidR="003F77CE" w:rsidRPr="009824DE" w:rsidRDefault="003F77CE" w:rsidP="003F77CE">
      <w:pPr>
        <w:pStyle w:val="BodyText"/>
        <w:rPr>
          <w:sz w:val="26"/>
          <w:szCs w:val="26"/>
        </w:rPr>
      </w:pPr>
    </w:p>
    <w:p w:rsidR="003F77CE" w:rsidRPr="00AD027F" w:rsidRDefault="003F77CE" w:rsidP="003F77CE">
      <w:pPr>
        <w:pStyle w:val="code"/>
        <w:rPr>
          <w:color w:val="378D00"/>
          <w:lang w:val="fr-FR"/>
        </w:rPr>
      </w:pPr>
      <w:r w:rsidRPr="00AD027F">
        <w:rPr>
          <w:lang w:val="fr-FR"/>
        </w:rPr>
        <w:t>&lt;composite xmlns=</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xmlns:f3-impl=</w:t>
      </w:r>
      <w:r w:rsidRPr="00AD027F">
        <w:rPr>
          <w:color w:val="378D00"/>
          <w:lang w:val="fr-FR"/>
        </w:rPr>
        <w:t>"urn:fabric3.org:implementation"</w:t>
      </w:r>
    </w:p>
    <w:p w:rsidR="003F77CE" w:rsidRPr="00AD027F" w:rsidRDefault="003F77CE" w:rsidP="003F77CE">
      <w:pPr>
        <w:pStyle w:val="code"/>
        <w:rPr>
          <w:color w:val="378D00"/>
          <w:lang w:val="fr-FR"/>
        </w:rPr>
      </w:pPr>
      <w:r w:rsidRPr="00AD027F">
        <w:rPr>
          <w:lang w:val="fr-FR"/>
        </w:rPr>
        <w:t>           xmlns:sca=</w:t>
      </w:r>
      <w:r w:rsidRPr="00AD027F">
        <w:rPr>
          <w:color w:val="378D00"/>
          <w:lang w:val="fr-FR"/>
        </w:rPr>
        <w:t>"http:</w:t>
      </w:r>
      <w:r w:rsidRPr="00AD027F">
        <w:rPr>
          <w:lang w:val="fr-FR"/>
        </w:rPr>
        <w:t>//www.osoa.org/xmlns/sca/1.0"</w:t>
      </w:r>
    </w:p>
    <w:p w:rsidR="003F77CE" w:rsidRPr="00AD027F" w:rsidRDefault="003F77CE" w:rsidP="003F77CE">
      <w:pPr>
        <w:pStyle w:val="code"/>
        <w:rPr>
          <w:lang w:val="fr-FR"/>
        </w:rPr>
      </w:pPr>
      <w:r w:rsidRPr="00AD027F">
        <w:rPr>
          <w:lang w:val="fr-FR"/>
        </w:rPr>
        <w:t>           name=</w:t>
      </w:r>
      <w:r w:rsidRPr="00AD027F">
        <w:rPr>
          <w:color w:val="378D00"/>
          <w:lang w:val="fr-FR"/>
        </w:rPr>
        <w:t>"TimerComposite"</w:t>
      </w:r>
      <w:r w:rsidRPr="00AD027F">
        <w:rPr>
          <w:lang w:val="fr-FR"/>
        </w:rPr>
        <w:t>&gt;</w:t>
      </w:r>
    </w:p>
    <w:p w:rsidR="003F77CE" w:rsidRPr="00AD027F" w:rsidRDefault="003F77CE" w:rsidP="003F77CE">
      <w:pPr>
        <w:pStyle w:val="code"/>
        <w:rPr>
          <w:lang w:val="fr-FR"/>
        </w:rPr>
      </w:pPr>
    </w:p>
    <w:p w:rsidR="003F77CE" w:rsidRPr="00AD027F" w:rsidRDefault="003F77CE" w:rsidP="003F77CE">
      <w:pPr>
        <w:pStyle w:val="code"/>
        <w:rPr>
          <w:lang w:val="fr-FR"/>
        </w:rPr>
      </w:pPr>
      <w:r w:rsidRPr="00AD027F">
        <w:rPr>
          <w:lang w:val="fr-FR"/>
        </w:rPr>
        <w:t>    &lt;component name=</w:t>
      </w:r>
      <w:r w:rsidRPr="00AD027F">
        <w:rPr>
          <w:color w:val="378D00"/>
          <w:lang w:val="fr-FR"/>
        </w:rPr>
        <w:t>"TimerComponent"</w:t>
      </w:r>
      <w:r w:rsidRPr="00AD027F">
        <w:rPr>
          <w:lang w:val="fr-FR"/>
        </w:rPr>
        <w:t>&gt;</w:t>
      </w:r>
    </w:p>
    <w:p w:rsidR="003F77CE" w:rsidRPr="00AD027F" w:rsidRDefault="003F77CE" w:rsidP="003F77CE">
      <w:pPr>
        <w:pStyle w:val="code"/>
        <w:rPr>
          <w:lang w:val="fr-FR"/>
        </w:rPr>
      </w:pPr>
    </w:p>
    <w:p w:rsidR="003F77CE" w:rsidRDefault="003F77CE" w:rsidP="003F77CE">
      <w:pPr>
        <w:pStyle w:val="code"/>
      </w:pPr>
      <w:r w:rsidRPr="00AD027F">
        <w:rPr>
          <w:lang w:val="fr-FR"/>
        </w:rPr>
        <w:t>        </w:t>
      </w:r>
      <w:r>
        <w:t>&lt;f3-impl:implementation.timer class=</w:t>
      </w:r>
      <w:r>
        <w:rPr>
          <w:color w:val="378D00"/>
        </w:rPr>
        <w:t>"org.foo.timer.TimedComponent"</w:t>
      </w:r>
      <w:r>
        <w:t xml:space="preserve"> repeatInterval=</w:t>
      </w:r>
      <w:r>
        <w:rPr>
          <w:color w:val="378D00"/>
        </w:rPr>
        <w:t>"10"</w:t>
      </w:r>
      <w:r>
        <w:t>/&gt;</w:t>
      </w:r>
    </w:p>
    <w:p w:rsidR="003F77CE" w:rsidRDefault="003F77CE" w:rsidP="003F77CE">
      <w:pPr>
        <w:pStyle w:val="code"/>
      </w:pPr>
    </w:p>
    <w:p w:rsidR="003F77CE" w:rsidRDefault="003F77CE" w:rsidP="003F77CE">
      <w:pPr>
        <w:pStyle w:val="code"/>
      </w:pPr>
      <w:r>
        <w:t>        &lt;reference name=</w:t>
      </w:r>
      <w:r>
        <w:rPr>
          <w:color w:val="378D00"/>
        </w:rPr>
        <w:t>"service"</w:t>
      </w:r>
      <w:r>
        <w:t xml:space="preserve"> target=</w:t>
      </w:r>
      <w:r>
        <w:rPr>
          <w:color w:val="378D00"/>
        </w:rPr>
        <w:t>"NotificationService"</w:t>
      </w:r>
      <w:r>
        <w:t>/&gt;</w:t>
      </w:r>
    </w:p>
    <w:p w:rsidR="003F77CE" w:rsidRDefault="003F77CE" w:rsidP="003F77CE">
      <w:pPr>
        <w:pStyle w:val="code"/>
      </w:pPr>
      <w:r>
        <w:t>    &lt;/component&gt;</w:t>
      </w:r>
    </w:p>
    <w:p w:rsidR="003F77CE" w:rsidRDefault="003F77CE" w:rsidP="003F77CE">
      <w:pPr>
        <w:pStyle w:val="code"/>
      </w:pPr>
      <w:r>
        <w:t>&lt;/composite&gt;</w:t>
      </w:r>
    </w:p>
    <w:p w:rsidR="003F77CE" w:rsidRDefault="003F77CE" w:rsidP="003F77CE">
      <w:pPr>
        <w:pStyle w:val="Heading2"/>
      </w:pPr>
    </w:p>
    <w:p w:rsidR="003F77CE" w:rsidRDefault="003F77CE" w:rsidP="003F77CE">
      <w:pPr>
        <w:pStyle w:val="Heading2"/>
      </w:pPr>
      <w:bookmarkStart w:id="95" w:name="_Toc263684684"/>
      <w:r>
        <w:t>Configuring Trigger Events</w:t>
      </w:r>
      <w:bookmarkEnd w:id="95"/>
    </w:p>
    <w:p w:rsidR="003F77CE" w:rsidRPr="009824DE" w:rsidRDefault="003F77CE" w:rsidP="003F77CE"/>
    <w:p w:rsidR="003F77CE" w:rsidRDefault="003F77CE" w:rsidP="003F77CE">
      <w:pPr>
        <w:pStyle w:val="BodyTextFirstIndent"/>
      </w:pPr>
      <w:r>
        <w:t>Timer components can be configured to trigger in the following ways.</w:t>
      </w:r>
    </w:p>
    <w:p w:rsidR="003F77CE" w:rsidRDefault="003F77CE" w:rsidP="003F77CE">
      <w:pPr>
        <w:pStyle w:val="BodyTextFirstIndent"/>
      </w:pPr>
    </w:p>
    <w:p w:rsidR="003F77CE" w:rsidRDefault="003F77CE" w:rsidP="003F77CE">
      <w:pPr>
        <w:pStyle w:val="Heading3"/>
      </w:pPr>
      <w:bookmarkStart w:id="96" w:name="_Toc263684685"/>
      <w:r>
        <w:t>Fixed rate</w:t>
      </w:r>
      <w:bookmarkEnd w:id="96"/>
    </w:p>
    <w:p w:rsidR="003F77CE" w:rsidRPr="009824DE" w:rsidRDefault="003F77CE" w:rsidP="003F77CE"/>
    <w:p w:rsidR="003F77CE" w:rsidRDefault="003F77CE" w:rsidP="003F77CE">
      <w:pPr>
        <w:pStyle w:val="BodyTextFirstIndent"/>
      </w:pPr>
      <w:r>
        <w:t>Fixed rate fires a timer at the specified rate in milliseconds. A best effort will be made to maintain the rate over time. For example, the following timer will fire on average every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fixedRate=</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7" w:name="_Toc263684686"/>
      <w:r>
        <w:t>Repeat interval</w:t>
      </w:r>
      <w:bookmarkEnd w:id="97"/>
    </w:p>
    <w:p w:rsidR="003F77CE" w:rsidRPr="009824DE" w:rsidRDefault="003F77CE" w:rsidP="003F77CE"/>
    <w:p w:rsidR="003F77CE" w:rsidRDefault="003F77CE" w:rsidP="003F77CE">
      <w:pPr>
        <w:pStyle w:val="BodyTextFirstIndent"/>
      </w:pPr>
      <w:r>
        <w:t>Repeat interval fires a timer according to the specified interval in milliseconds. For example, the following configures a timer to be triggered in intervals of 10 seconds:</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xml:space="preserve"> repeatInterval=</w:t>
      </w:r>
      <w:r>
        <w:rPr>
          <w:color w:val="378D00"/>
        </w:rPr>
        <w:t>"10000"</w:t>
      </w:r>
      <w:r>
        <w:t>/&gt;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3"/>
      </w:pPr>
      <w:bookmarkStart w:id="98" w:name="_Toc263684687"/>
      <w:r>
        <w:t>Cron expression</w:t>
      </w:r>
      <w:bookmarkEnd w:id="98"/>
    </w:p>
    <w:p w:rsidR="003F77CE" w:rsidRPr="00ED6CB3" w:rsidRDefault="003F77CE" w:rsidP="003F77CE"/>
    <w:p w:rsidR="003F77CE" w:rsidRDefault="003F77CE" w:rsidP="003F77CE">
      <w:pPr>
        <w:pStyle w:val="BodyTextFirstIndent"/>
      </w:pPr>
      <w:r>
        <w:t>Timer components can be configured to fire according to a cron expression. The following demonstrates using a cron-based trigger:</w:t>
      </w:r>
    </w:p>
    <w:p w:rsidR="003F77CE" w:rsidRDefault="003F77CE" w:rsidP="003F77CE">
      <w:pPr>
        <w:pStyle w:val="BodyTextFirstIndent"/>
      </w:pPr>
    </w:p>
    <w:p w:rsidR="003F77CE" w:rsidRDefault="003F77CE" w:rsidP="003F77CE">
      <w:pPr>
        <w:pStyle w:val="code"/>
      </w:pPr>
      <w:r>
        <w:t>&lt;f3-impl:implementation.timer class=</w:t>
      </w:r>
      <w:r>
        <w:rPr>
          <w:color w:val="378D00"/>
        </w:rPr>
        <w:t>"org.foo.timer.TimedComponent"</w:t>
      </w:r>
      <w:r>
        <w:t> cronExpression=</w:t>
      </w:r>
      <w:r>
        <w:rPr>
          <w:color w:val="378D00"/>
        </w:rPr>
        <w:t>"10000"</w:t>
      </w:r>
      <w:r>
        <w:t>/&gt;</w:t>
      </w:r>
    </w:p>
    <w:p w:rsidR="003F77CE" w:rsidRDefault="003F77CE" w:rsidP="003F77CE">
      <w:pPr>
        <w:pStyle w:val="Heading3"/>
      </w:pPr>
    </w:p>
    <w:p w:rsidR="003F77CE" w:rsidRDefault="003F77CE" w:rsidP="003F77CE">
      <w:pPr>
        <w:pStyle w:val="Heading3"/>
      </w:pPr>
      <w:bookmarkStart w:id="99" w:name="_Toc263684688"/>
      <w:r>
        <w:t>Fire Once</w:t>
      </w:r>
      <w:bookmarkEnd w:id="99"/>
    </w:p>
    <w:p w:rsidR="003F77CE" w:rsidRPr="00ED6CB3" w:rsidRDefault="003F77CE" w:rsidP="003F77CE"/>
    <w:p w:rsidR="003F77CE" w:rsidRDefault="003F77CE" w:rsidP="003F77CE">
      <w:pPr>
        <w:pStyle w:val="BodyTextFirstIndent"/>
      </w:pPr>
      <w:r>
        <w:lastRenderedPageBreak/>
        <w:t>Fire once triggers the timer once at the specified time in milliseconds. This method of configuring a timer is likely to have limited use. The following shows how to configure a timer to fire once:</w:t>
      </w:r>
    </w:p>
    <w:p w:rsidR="003F77CE" w:rsidRDefault="003F77CE" w:rsidP="003F77CE">
      <w:pPr>
        <w:pStyle w:val="BodyTextFirstIndent"/>
      </w:pPr>
    </w:p>
    <w:p w:rsidR="003F77CE" w:rsidRPr="00ED6CB3" w:rsidRDefault="003F77CE" w:rsidP="003F77CE">
      <w:pPr>
        <w:pStyle w:val="code"/>
      </w:pPr>
      <w:r>
        <w:t>&lt;f3-impl:implementation.timer class=</w:t>
      </w:r>
      <w:r>
        <w:rPr>
          <w:color w:val="378D00"/>
        </w:rPr>
        <w:t>"org.foo.timer.TimedComponent"</w:t>
      </w:r>
      <w:r>
        <w:t xml:space="preserve"> fireOnce=</w:t>
      </w:r>
      <w:r>
        <w:rPr>
          <w:color w:val="378D00"/>
        </w:rPr>
        <w:t>"...."</w:t>
      </w:r>
      <w:r>
        <w:t>/&gt;</w:t>
      </w:r>
    </w:p>
    <w:p w:rsidR="003F77CE" w:rsidRDefault="003F77CE" w:rsidP="003F77CE">
      <w:pPr>
        <w:pStyle w:val="Heading2"/>
      </w:pPr>
    </w:p>
    <w:p w:rsidR="003F77CE" w:rsidRDefault="003F77CE" w:rsidP="003F77CE">
      <w:pPr>
        <w:pStyle w:val="Heading2"/>
      </w:pPr>
      <w:bookmarkStart w:id="100" w:name="_Toc263684689"/>
      <w:r>
        <w:t>Configuring Policy</w:t>
      </w:r>
      <w:bookmarkEnd w:id="100"/>
    </w:p>
    <w:p w:rsidR="003F77CE" w:rsidRPr="00ED6CB3" w:rsidRDefault="003F77CE" w:rsidP="003F77CE"/>
    <w:p w:rsidR="003F77CE" w:rsidRDefault="003F77CE" w:rsidP="003F77CE">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3F77CE" w:rsidRDefault="003F77CE" w:rsidP="003F77CE">
      <w:pPr>
        <w:pStyle w:val="BodyTextFirstIndent"/>
      </w:pPr>
    </w:p>
    <w:p w:rsidR="003F77CE" w:rsidRDefault="003F77CE" w:rsidP="003F77CE">
      <w:pPr>
        <w:pStyle w:val="code"/>
      </w:pPr>
      <w:r>
        <w:t>   &lt;component name=</w:t>
      </w:r>
      <w:r>
        <w:rPr>
          <w:color w:val="378D00"/>
        </w:rPr>
        <w:t>"TimerComponent"</w:t>
      </w:r>
      <w:r>
        <w:t>&gt;</w:t>
      </w:r>
    </w:p>
    <w:p w:rsidR="003F77CE" w:rsidRDefault="003F77CE" w:rsidP="003F77CE">
      <w:pPr>
        <w:pStyle w:val="code"/>
      </w:pPr>
    </w:p>
    <w:p w:rsidR="003F77CE" w:rsidRDefault="003F77CE" w:rsidP="003F77CE">
      <w:pPr>
        <w:pStyle w:val="code"/>
      </w:pPr>
      <w:r>
        <w:t>        &lt;f3-impl:implementation.timer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3F77CE" w:rsidRDefault="003F77CE" w:rsidP="003F77CE">
      <w:pPr>
        <w:pStyle w:val="code"/>
      </w:pPr>
    </w:p>
    <w:p w:rsidR="003F77CE" w:rsidRDefault="003F77CE" w:rsidP="003F77CE">
      <w:pPr>
        <w:pStyle w:val="code"/>
      </w:pPr>
      <w:r>
        <w:t>        &lt;reference name=</w:t>
      </w:r>
      <w:r>
        <w:rPr>
          <w:color w:val="378D00"/>
        </w:rPr>
        <w:t>"service"</w:t>
      </w:r>
      <w:r>
        <w:t xml:space="preserve"> target=</w:t>
      </w:r>
      <w:r>
        <w:rPr>
          <w:color w:val="378D00"/>
        </w:rPr>
        <w:t>"NotificationService"</w:t>
      </w:r>
      <w:r>
        <w:t>/&gt;</w:t>
      </w:r>
    </w:p>
    <w:p w:rsidR="003F77CE" w:rsidRDefault="003F77CE" w:rsidP="003F77CE">
      <w:pPr>
        <w:pStyle w:val="code"/>
      </w:pPr>
      <w:r>
        <w:t>    &lt;/component&gt;</w:t>
      </w:r>
    </w:p>
    <w:p w:rsidR="003F77CE" w:rsidRDefault="003F77CE" w:rsidP="003F77CE">
      <w:pPr>
        <w:pStyle w:val="BodyText"/>
      </w:pPr>
    </w:p>
    <w:p w:rsidR="003F77CE" w:rsidRDefault="003F77CE" w:rsidP="003F77CE">
      <w:pPr>
        <w:pStyle w:val="BodyText"/>
        <w:rPr>
          <w:sz w:val="26"/>
          <w:szCs w:val="26"/>
        </w:rPr>
      </w:pPr>
      <w:r>
        <w:t>When the timer run method finishes executing, the transaction will be commited or rolled back.</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101" w:name="_Toc263684690"/>
      <w:r>
        <w:t>Clustering</w:t>
      </w:r>
      <w:bookmarkEnd w:id="101"/>
    </w:p>
    <w:p w:rsidR="003F77CE" w:rsidRPr="007E10C6" w:rsidRDefault="003F77CE" w:rsidP="003F77CE"/>
    <w:p w:rsidR="003F77CE" w:rsidRDefault="003F77CE" w:rsidP="003F77CE">
      <w:pPr>
        <w:pStyle w:val="BodyTextFirstIndent"/>
        <w:rPr>
          <w:i/>
          <w:color w:val="17365D" w:themeColor="text2" w:themeShade="BF"/>
          <w:sz w:val="56"/>
        </w:rPr>
      </w:pPr>
      <w:r>
        <w:t>Note clustered timer components are not currently supported.</w:t>
      </w:r>
      <w:r>
        <w:br w:type="page"/>
      </w:r>
    </w:p>
    <w:p w:rsidR="003F77CE" w:rsidRDefault="003F77CE" w:rsidP="003F77CE">
      <w:pPr>
        <w:pStyle w:val="Heading1"/>
      </w:pPr>
      <w:bookmarkStart w:id="102" w:name="_Toc263684691"/>
      <w:r>
        <w:lastRenderedPageBreak/>
        <w:t>Running the Fabric3 Server</w:t>
      </w:r>
      <w:bookmarkEnd w:id="102"/>
    </w:p>
    <w:p w:rsidR="003F77CE" w:rsidRDefault="003F77CE" w:rsidP="003F77CE"/>
    <w:p w:rsidR="003F77CE" w:rsidRDefault="003F77CE" w:rsidP="003F77CE"/>
    <w:p w:rsidR="003F77CE" w:rsidRDefault="003F77CE" w:rsidP="003F77CE">
      <w:pPr>
        <w:pStyle w:val="BodyTextFirstIndent"/>
      </w:pPr>
      <w:r>
        <w:t>The Fabric3 Server is a modular runtime that can be deployed in single-VM mode or as part of a distributed domain potentially spread across multiple physical machines. This chapter covers basic operation of the server.</w:t>
      </w:r>
    </w:p>
    <w:p w:rsidR="003F77CE" w:rsidRDefault="003F77CE" w:rsidP="003F77CE">
      <w:pPr>
        <w:pStyle w:val="BodyTextFirstIndent"/>
      </w:pPr>
    </w:p>
    <w:p w:rsidR="003F77CE" w:rsidRDefault="003F77CE" w:rsidP="003F77CE">
      <w:pPr>
        <w:pStyle w:val="Heading2"/>
      </w:pPr>
      <w:bookmarkStart w:id="103" w:name="_Toc263684692"/>
      <w:r>
        <w:t>Installation</w:t>
      </w:r>
      <w:bookmarkEnd w:id="103"/>
    </w:p>
    <w:p w:rsidR="003F77CE" w:rsidRPr="006958F1" w:rsidRDefault="003F77CE" w:rsidP="003F77CE"/>
    <w:p w:rsidR="003F77CE" w:rsidRDefault="003F77CE" w:rsidP="003F77CE">
      <w:pPr>
        <w:pStyle w:val="BodyTextFirstIndent"/>
      </w:pPr>
      <w:r>
        <w:t xml:space="preserve">The Standalone Server requires JRE 5.0 or later. To install the server, download the distribution from </w:t>
      </w:r>
      <w:hyperlink r:id="rId37" w:history="1">
        <w:r>
          <w:rPr>
            <w:color w:val="0E3465"/>
            <w:u w:val="single" w:color="0E3465"/>
          </w:rPr>
          <w:t>http://www.fabric3.org</w:t>
        </w:r>
      </w:hyperlink>
      <w:r>
        <w:t>, unzip its contents in a directory, and execute the following command from the /bin directory:</w:t>
      </w:r>
    </w:p>
    <w:p w:rsidR="003F77CE" w:rsidRDefault="003F77CE" w:rsidP="003F77CE">
      <w:pPr>
        <w:pStyle w:val="BodyTextFirstIndent"/>
      </w:pPr>
    </w:p>
    <w:p w:rsidR="003F77CE" w:rsidRDefault="003F77CE" w:rsidP="003F77CE">
      <w:pPr>
        <w:pStyle w:val="code"/>
      </w:pPr>
      <w:r>
        <w:t>$ java -jar server.jar</w:t>
      </w:r>
    </w:p>
    <w:p w:rsidR="003F77CE" w:rsidRDefault="003F77CE" w:rsidP="003F77CE">
      <w:pPr>
        <w:pStyle w:val="code"/>
      </w:pPr>
      <w:r>
        <w:t>\[INFO\|main|2008.09.14|10:22:05] Jetty extension started</w:t>
      </w:r>
    </w:p>
    <w:p w:rsidR="003F77CE" w:rsidRDefault="003F77CE" w:rsidP="003F77CE">
      <w:pPr>
        <w:pStyle w:val="code"/>
      </w:pPr>
      <w:r>
        <w:t>\[INFO\|main|2008.09.14|10:22:05] HTTP listener started on port 8181</w:t>
      </w:r>
    </w:p>
    <w:p w:rsidR="003F77CE" w:rsidRDefault="003F77CE" w:rsidP="003F77CE">
      <w:pPr>
        <w:pStyle w:val="code"/>
        <w:rPr>
          <w:rFonts w:cs="Arial"/>
          <w:sz w:val="26"/>
          <w:szCs w:val="26"/>
        </w:rPr>
      </w:pPr>
      <w:r>
        <w:t xml:space="preserve">\[INFO\|main|2008.09.14|10:22:05] </w:t>
      </w:r>
      <w:r w:rsidRPr="00C17C43">
        <w:t>Fabric3 ready [Mode:</w:t>
      </w:r>
      <w:r>
        <w:t>VM, JMX port:1199</w:t>
      </w:r>
      <w:r w:rsidRPr="00C17C43">
        <w:t>]</w:t>
      </w:r>
      <w:r>
        <w:rPr>
          <w:rFonts w:cs="Arial"/>
          <w:sz w:val="26"/>
          <w:szCs w:val="26"/>
        </w:rPr>
        <w:t> </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BodyText"/>
      </w:pPr>
      <w:r>
        <w:t>The "Fabric3 ready" message indicates the server has booted and is ready to receive requests.</w:t>
      </w:r>
    </w:p>
    <w:p w:rsidR="003F77CE" w:rsidRDefault="003F77CE" w:rsidP="003F77CE">
      <w:pPr>
        <w:widowControl w:val="0"/>
        <w:autoSpaceDE w:val="0"/>
        <w:autoSpaceDN w:val="0"/>
        <w:adjustRightInd w:val="0"/>
        <w:spacing w:line="280" w:lineRule="atLeast"/>
        <w:rPr>
          <w:rFonts w:cs="Arial"/>
          <w:sz w:val="26"/>
          <w:szCs w:val="26"/>
        </w:rPr>
      </w:pPr>
    </w:p>
    <w:p w:rsidR="003F77CE" w:rsidRDefault="003F77CE" w:rsidP="003F77CE">
      <w:pPr>
        <w:pStyle w:val="Heading2"/>
      </w:pPr>
      <w:bookmarkStart w:id="104" w:name="_Toc263684693"/>
      <w:r>
        <w:t>Extensions and Profiles</w:t>
      </w:r>
      <w:bookmarkEnd w:id="104"/>
    </w:p>
    <w:p w:rsidR="003F77CE" w:rsidRDefault="003F77CE" w:rsidP="003F77CE">
      <w:pPr>
        <w:pStyle w:val="BodyTextFirstIndent"/>
      </w:pPr>
    </w:p>
    <w:p w:rsidR="003F77CE" w:rsidRDefault="003F77CE" w:rsidP="003F77CE">
      <w:pPr>
        <w:pStyle w:val="BodyTextFirstIndent"/>
      </w:pPr>
      <w:r>
        <w:t>The Standalone Server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F77CE" w:rsidRDefault="003F77CE" w:rsidP="003F77CE">
      <w:pPr>
        <w:pStyle w:val="BodyTextFirstIndent"/>
      </w:pPr>
    </w:p>
    <w:p w:rsidR="003F77CE" w:rsidRDefault="003F77CE" w:rsidP="003F77CE">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/repository directory. Some extension profiles may also contain libraries that are shared between application code and the runtime (e.g. JPA annotations). These libraries are noted in the extension profile and must be copied to the Standalone Server /host directory.</w:t>
      </w:r>
    </w:p>
    <w:p w:rsidR="003F77CE" w:rsidRDefault="003F77CE" w:rsidP="003F77CE">
      <w:pPr>
        <w:pStyle w:val="BodyTextFirstIndent"/>
      </w:pPr>
    </w:p>
    <w:p w:rsidR="003F77CE" w:rsidRDefault="003F77CE" w:rsidP="003F77CE">
      <w:pPr>
        <w:pStyle w:val="Heading2"/>
      </w:pPr>
      <w:bookmarkStart w:id="105" w:name="_Toc263684694"/>
      <w:r>
        <w:t>Packaging an Application</w:t>
      </w:r>
      <w:bookmarkEnd w:id="105"/>
    </w:p>
    <w:p w:rsidR="003F77CE" w:rsidRDefault="003F77CE" w:rsidP="003F77CE">
      <w:pPr>
        <w:pStyle w:val="BodyTextFirstIndent"/>
      </w:pPr>
    </w:p>
    <w:p w:rsidR="003F77CE" w:rsidRDefault="003F77CE" w:rsidP="003F77CE">
      <w:pPr>
        <w:pStyle w:val="BodyTextFirstIndent"/>
      </w:pPr>
      <w:r>
        <w:t>In SCA, applications are packaged in one or more contributions. Contributions can be a variety of formats. Fabric3 supports the following formats and can be extended to support others:</w:t>
      </w:r>
    </w:p>
    <w:p w:rsidR="003F77CE" w:rsidRDefault="003F77CE" w:rsidP="003F77CE">
      <w:pPr>
        <w:pStyle w:val="BodyTextFirstIndent"/>
      </w:pPr>
    </w:p>
    <w:p w:rsidR="003F77CE" w:rsidRDefault="003F77CE" w:rsidP="003F77CE">
      <w:pPr>
        <w:pStyle w:val="ListBullet"/>
      </w:pPr>
      <w:r>
        <w:t>JAR archives</w:t>
      </w:r>
    </w:p>
    <w:p w:rsidR="003F77CE" w:rsidRDefault="003F77CE" w:rsidP="003F77CE">
      <w:pPr>
        <w:pStyle w:val="ListBullet"/>
      </w:pPr>
      <w:r>
        <w:t>OSGi bundles</w:t>
      </w:r>
    </w:p>
    <w:p w:rsidR="003F77CE" w:rsidRDefault="003F77CE" w:rsidP="003F77CE">
      <w:pPr>
        <w:pStyle w:val="ListBullet"/>
      </w:pPr>
      <w:r>
        <w:t>WAR archives</w:t>
      </w:r>
    </w:p>
    <w:p w:rsidR="003F77CE" w:rsidRDefault="003F77CE" w:rsidP="003F77CE">
      <w:pPr>
        <w:pStyle w:val="ListBullet"/>
      </w:pPr>
      <w:r>
        <w:t>ZIP archives</w:t>
      </w:r>
    </w:p>
    <w:p w:rsidR="003F77CE" w:rsidRDefault="003F77CE" w:rsidP="003F77CE">
      <w:pPr>
        <w:pStyle w:val="ListBullet"/>
      </w:pPr>
      <w:r>
        <w:t>XML documents</w:t>
      </w:r>
    </w:p>
    <w:p w:rsidR="003F77CE" w:rsidRDefault="003F77CE" w:rsidP="003F77CE">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Heading3"/>
      </w:pPr>
      <w:bookmarkStart w:id="106" w:name="_Toc263684695"/>
      <w:r>
        <w:t>JAR contributions</w:t>
      </w:r>
      <w:bookmarkEnd w:id="106"/>
    </w:p>
    <w:p w:rsidR="003F77CE" w:rsidRPr="00EB0167" w:rsidRDefault="003F77CE" w:rsidP="003F77CE"/>
    <w:p w:rsidR="003F77CE" w:rsidRDefault="003F77CE" w:rsidP="003F77CE">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F77CE" w:rsidRDefault="003F77CE" w:rsidP="003F77CE">
      <w:pPr>
        <w:pStyle w:val="BodyTextFirstIndent"/>
      </w:pPr>
    </w:p>
    <w:p w:rsidR="003F77CE" w:rsidRDefault="003F77CE" w:rsidP="003F77CE">
      <w:pPr>
        <w:pStyle w:val="code"/>
      </w:pPr>
      <w:r>
        <w:t>&lt;?xml version=</w:t>
      </w:r>
      <w:r>
        <w:rPr>
          <w:color w:val="378D00"/>
        </w:rPr>
        <w:t>"1.0"</w:t>
      </w:r>
      <w:r>
        <w:t xml:space="preserve"> encoding=</w:t>
      </w:r>
      <w:r>
        <w:rPr>
          <w:color w:val="378D00"/>
        </w:rPr>
        <w:t>"ASCII"</w:t>
      </w:r>
      <w:r>
        <w:t>?&gt;</w:t>
      </w:r>
    </w:p>
    <w:p w:rsidR="003F77CE" w:rsidRPr="00AD027F" w:rsidRDefault="003F77CE" w:rsidP="003F77CE">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p>
    <w:p w:rsidR="003F77CE" w:rsidRDefault="003F77CE" w:rsidP="003F77CE">
      <w:pPr>
        <w:pStyle w:val="code"/>
      </w:pPr>
      <w:r w:rsidRPr="00AD027F">
        <w:rPr>
          <w:lang w:val="fr-FR"/>
        </w:rPr>
        <w:t xml:space="preserve">              </w:t>
      </w:r>
      <w:r>
        <w:t>xmlns:tutorial=</w:t>
      </w:r>
      <w:r>
        <w:rPr>
          <w:color w:val="378D00"/>
        </w:rPr>
        <w:t>"urn:org.fabric3:tutorials"</w:t>
      </w:r>
      <w:r>
        <w:t>&gt;</w:t>
      </w:r>
    </w:p>
    <w:p w:rsidR="003F77CE" w:rsidRDefault="003F77CE" w:rsidP="003F77CE">
      <w:pPr>
        <w:pStyle w:val="code"/>
      </w:pPr>
      <w:r>
        <w:t xml:space="preserve">    &lt;deployable composite=</w:t>
      </w:r>
      <w:r>
        <w:rPr>
          <w:color w:val="378D00"/>
        </w:rPr>
        <w:t>"tutorial:LoanAppComposite"</w:t>
      </w:r>
      <w:r>
        <w:t>/&gt;</w:t>
      </w:r>
    </w:p>
    <w:p w:rsidR="003F77CE" w:rsidRDefault="003F77CE" w:rsidP="003F77CE">
      <w:pPr>
        <w:pStyle w:val="code"/>
      </w:pPr>
      <w:r>
        <w:t>&lt;/contribution&gt;</w:t>
      </w:r>
    </w:p>
    <w:p w:rsidR="003F77CE" w:rsidRDefault="003F77CE" w:rsidP="003F77CE">
      <w:pPr>
        <w:pStyle w:val="BodyTextFirstIndent"/>
      </w:pPr>
    </w:p>
    <w:p w:rsidR="003F77CE" w:rsidRDefault="003F77CE" w:rsidP="003F77CE">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F77CE" w:rsidRDefault="003F77CE" w:rsidP="003F77CE">
      <w:pPr>
        <w:pStyle w:val="BodyTextFirstIndent"/>
      </w:pPr>
    </w:p>
    <w:p w:rsidR="003F77CE" w:rsidRDefault="003F77CE" w:rsidP="003F77CE">
      <w:pPr>
        <w:pStyle w:val="Heading3"/>
      </w:pPr>
      <w:bookmarkStart w:id="107" w:name="_Toc263684696"/>
      <w:r>
        <w:t>The Fabric3 Contribution Plugin</w:t>
      </w:r>
      <w:bookmarkEnd w:id="107"/>
    </w:p>
    <w:p w:rsidR="003F77CE" w:rsidRPr="00EB0167" w:rsidRDefault="003F77CE" w:rsidP="003F77CE"/>
    <w:p w:rsidR="003F77CE" w:rsidRDefault="003F77CE" w:rsidP="003F77CE">
      <w:pPr>
        <w:pStyle w:val="BodyTextFirstIndent"/>
      </w:pPr>
      <w:r>
        <w:t xml:space="preserve">For Maven users, Fabric3 includes a </w:t>
      </w:r>
      <w:r>
        <w:rPr>
          <w:i/>
          <w:iCs/>
        </w:rPr>
        <w:t>contribution plugin</w:t>
      </w:r>
      <w:r>
        <w:t xml:space="preserve">*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Chapter </w:t>
      </w:r>
      <w:r>
        <w:fldChar w:fldCharType="begin"/>
      </w:r>
      <w:r>
        <w:instrText xml:space="preserve"> REF _Ref105126290 \w \h </w:instrText>
      </w:r>
      <w:r>
        <w:fldChar w:fldCharType="separate"/>
      </w:r>
      <w:r>
        <w:t>17</w:t>
      </w:r>
      <w:r>
        <w:fldChar w:fldCharType="end"/>
      </w:r>
      <w:r>
        <w:t xml:space="preserve"> </w:t>
      </w:r>
      <w:r>
        <w:fldChar w:fldCharType="begin"/>
      </w:r>
      <w:r>
        <w:instrText xml:space="preserve"> REF _Ref105126290 \h </w:instrText>
      </w:r>
      <w:r>
        <w:fldChar w:fldCharType="separate"/>
      </w:r>
      <w:r>
        <w:t>Testing</w:t>
      </w:r>
      <w:r>
        <w:fldChar w:fldCharType="end"/>
      </w:r>
      <w:r>
        <w:t xml:space="preserve">. </w:t>
      </w:r>
    </w:p>
    <w:p w:rsidR="003F77CE" w:rsidRDefault="003F77CE" w:rsidP="003F77CE">
      <w:pPr>
        <w:pStyle w:val="BodyTextFirstIndent"/>
      </w:pPr>
    </w:p>
    <w:p w:rsidR="003F77CE" w:rsidRDefault="003F77CE" w:rsidP="003F77CE">
      <w:pPr>
        <w:pStyle w:val="Heading3"/>
      </w:pPr>
      <w:bookmarkStart w:id="108" w:name="_Toc263684697"/>
      <w:r>
        <w:t>Contribution Imports and Exports</w:t>
      </w:r>
      <w:bookmarkEnd w:id="108"/>
    </w:p>
    <w:p w:rsidR="003F77CE" w:rsidRPr="00B271A7" w:rsidRDefault="003F77CE" w:rsidP="003F77CE"/>
    <w:p w:rsidR="003F77CE" w:rsidRDefault="003F77CE" w:rsidP="003F77CE">
      <w:pPr>
        <w:pStyle w:val="BodyTextFirstIndent"/>
      </w:pPr>
      <w:r>
        <w:lastRenderedPageBreak/>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F77CE" w:rsidRDefault="003F77CE" w:rsidP="003F77CE">
      <w:pPr>
        <w:pStyle w:val="BodyTextFirstIndent"/>
      </w:pPr>
    </w:p>
    <w:p w:rsidR="003F77CE" w:rsidRDefault="003F77CE" w:rsidP="003F77CE">
      <w:pPr>
        <w:pStyle w:val="ListBullet"/>
      </w:pPr>
      <w:r>
        <w:t>XML resource sharing</w:t>
      </w:r>
    </w:p>
    <w:p w:rsidR="003F77CE" w:rsidRDefault="003F77CE" w:rsidP="003F77CE">
      <w:pPr>
        <w:pStyle w:val="ListBullet"/>
      </w:pPr>
      <w:r>
        <w:t>Java package sharing</w:t>
      </w:r>
    </w:p>
    <w:p w:rsidR="003F77CE" w:rsidRDefault="003F77CE" w:rsidP="003F77CE">
      <w:pPr>
        <w:pStyle w:val="ListBullet"/>
      </w:pPr>
    </w:p>
    <w:p w:rsidR="003F77CE" w:rsidRDefault="003F77CE" w:rsidP="003F77CE">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F77CE" w:rsidRDefault="003F77CE" w:rsidP="003F77CE">
      <w:pPr>
        <w:pStyle w:val="BodyText"/>
      </w:pPr>
    </w:p>
    <w:p w:rsidR="003F77CE" w:rsidRDefault="003F77CE" w:rsidP="003F77CE">
      <w:pPr>
        <w:pStyle w:val="Heading3"/>
      </w:pPr>
      <w:bookmarkStart w:id="109" w:name="_Toc263684698"/>
      <w:r>
        <w:t>XML Resource Sharing</w:t>
      </w:r>
      <w:bookmarkEnd w:id="109"/>
    </w:p>
    <w:p w:rsidR="003F77CE" w:rsidRPr="00B271A7" w:rsidRDefault="003F77CE" w:rsidP="003F77CE"/>
    <w:p w:rsidR="003F77CE" w:rsidRDefault="003F77CE" w:rsidP="003F77CE">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3F77CE" w:rsidRDefault="003F77CE" w:rsidP="003F77CE">
      <w:pPr>
        <w:pStyle w:val="BodyTextFirstIndent"/>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p>
    <w:p w:rsidR="003F77CE" w:rsidRDefault="003F77CE" w:rsidP="003F77CE">
      <w:pPr>
        <w:pStyle w:val="code"/>
        <w:rPr>
          <w:color w:val="378D00"/>
        </w:rPr>
      </w:pPr>
      <w:r>
        <w:t>&lt;contribution xmlns=</w:t>
      </w:r>
      <w:r>
        <w:rPr>
          <w:color w:val="378D00"/>
        </w:rPr>
        <w:t>"http:</w:t>
      </w:r>
      <w:r>
        <w:rPr>
          <w:color w:val="808080"/>
        </w:rPr>
        <w:t>//www.osoa.org/xmlns/sca/1.0"</w:t>
      </w:r>
      <w:r>
        <w:rPr>
          <w:color w:val="378D00"/>
        </w:rPr>
        <w:t>&gt;</w:t>
      </w:r>
    </w:p>
    <w:p w:rsidR="003F77CE" w:rsidRDefault="003F77CE" w:rsidP="003F77CE">
      <w:pPr>
        <w:pStyle w:val="code"/>
      </w:pPr>
      <w:r>
        <w:t xml:space="preserve">    &lt;export name=</w:t>
      </w:r>
      <w:r>
        <w:rPr>
          <w:color w:val="378D00"/>
        </w:rPr>
        <w:t>"urn:somenamespace:1.0"</w:t>
      </w:r>
      <w:r>
        <w:t>/&gt;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3F77CE" w:rsidRDefault="003F77CE" w:rsidP="003F77CE">
      <w:pPr>
        <w:pStyle w:val="BodyText"/>
      </w:pPr>
    </w:p>
    <w:p w:rsidR="003F77CE" w:rsidRDefault="003F77CE" w:rsidP="003F77CE">
      <w:pPr>
        <w:pStyle w:val="code"/>
      </w:pPr>
      <w:r>
        <w:t>&lt;?xml version=</w:t>
      </w:r>
      <w:r>
        <w:rPr>
          <w:color w:val="378D00"/>
        </w:rPr>
        <w:t>"1.0"</w:t>
      </w:r>
      <w:r>
        <w:t xml:space="preserve"> encoding=</w:t>
      </w:r>
      <w:r>
        <w:rPr>
          <w:color w:val="378D00"/>
        </w:rPr>
        <w:t>"ASCII"</w:t>
      </w:r>
      <w:r>
        <w:t>?&gt;</w:t>
      </w:r>
    </w:p>
    <w:p w:rsidR="003F77CE" w:rsidRDefault="003F77CE" w:rsidP="003F77CE">
      <w:pPr>
        <w:pStyle w:val="code"/>
      </w:pPr>
    </w:p>
    <w:p w:rsidR="003F77CE" w:rsidRDefault="003F77CE" w:rsidP="003F77CE">
      <w:pPr>
        <w:pStyle w:val="code"/>
        <w:rPr>
          <w:color w:val="378D00"/>
        </w:rPr>
      </w:pPr>
      <w:r>
        <w:t>&lt;contribution xmlns=</w:t>
      </w:r>
      <w:r>
        <w:rPr>
          <w:color w:val="378D00"/>
        </w:rPr>
        <w:t>"http:</w:t>
      </w:r>
      <w:r>
        <w:rPr>
          <w:color w:val="808080"/>
        </w:rPr>
        <w:t>//www.osoa.org/xmlns/sca/1.0"</w:t>
      </w:r>
      <w:r>
        <w:rPr>
          <w:color w:val="378D00"/>
        </w:rPr>
        <w:t>&gt;</w:t>
      </w:r>
    </w:p>
    <w:p w:rsidR="003F77CE" w:rsidRDefault="003F77CE" w:rsidP="003F77CE">
      <w:pPr>
        <w:pStyle w:val="code"/>
      </w:pPr>
      <w:r>
        <w:t xml:space="preserve">    &lt;</w:t>
      </w:r>
      <w:r>
        <w:rPr>
          <w:color w:val="001190"/>
        </w:rPr>
        <w:t>import</w:t>
      </w:r>
      <w:r>
        <w:t xml:space="preserve"> name=</w:t>
      </w:r>
      <w:r>
        <w:rPr>
          <w:color w:val="378D00"/>
        </w:rPr>
        <w:t>"urn:somenamespace:1.0"</w:t>
      </w:r>
      <w:r>
        <w:t>/&gt;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BodyText"/>
        <w:rPr>
          <w:sz w:val="26"/>
          <w:szCs w:val="26"/>
        </w:rPr>
      </w:pPr>
      <w:r>
        <w:t>When the qname is imported, Fabric3 will ensure the portTypes may be referenced by artifacts such as composite files contained in the importing contribution.</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10" w:name="_Toc263684699"/>
      <w:r>
        <w:t>Java Package Sharing</w:t>
      </w:r>
      <w:bookmarkEnd w:id="110"/>
    </w:p>
    <w:p w:rsidR="003F77CE" w:rsidRPr="00B271A7" w:rsidRDefault="003F77CE" w:rsidP="003F77CE"/>
    <w:p w:rsidR="003F77CE" w:rsidRDefault="003F77CE" w:rsidP="003F77CE">
      <w:pPr>
        <w:pStyle w:val="BodyTextFirstIndent"/>
      </w:pPr>
      <w:r>
        <w:t xml:space="preserve">Java resources (i.e. classes) are shared by exporting and importing their packages. Java package sharing in Fabric3 is based on OSGi, so if you are familiar with that technology, you already understand Fabric3's approach and capabilities. Classes </w:t>
      </w:r>
      <w:r>
        <w:lastRenderedPageBreak/>
        <w:t>contained in Java packages are made available to other contributions using the &lt;export.java&gt; element in the contribution manifest:</w:t>
      </w:r>
    </w:p>
    <w:p w:rsidR="003F77CE" w:rsidRDefault="003F77CE" w:rsidP="003F77CE">
      <w:pPr>
        <w:pStyle w:val="BodyTextFirstIndent"/>
      </w:pPr>
    </w:p>
    <w:p w:rsidR="003F77CE" w:rsidRPr="00AD027F" w:rsidRDefault="003F77CE" w:rsidP="003F77CE">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3F77CE" w:rsidRPr="00AD027F" w:rsidRDefault="003F77CE" w:rsidP="003F77CE">
      <w:pPr>
        <w:pStyle w:val="code"/>
        <w:rPr>
          <w:lang w:val="fr-FR"/>
        </w:rPr>
      </w:pPr>
    </w:p>
    <w:p w:rsidR="003F77CE" w:rsidRPr="00AD027F" w:rsidRDefault="003F77CE" w:rsidP="003F77CE">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3F77CE" w:rsidRPr="00AD027F" w:rsidRDefault="003F77CE" w:rsidP="003F77CE">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3F77CE" w:rsidRPr="00AD027F" w:rsidRDefault="003F77CE" w:rsidP="003F77CE">
      <w:pPr>
        <w:pStyle w:val="code"/>
        <w:rPr>
          <w:lang w:val="fr-FR"/>
        </w:rPr>
      </w:pPr>
      <w:r w:rsidRPr="00AD027F">
        <w:rPr>
          <w:lang w:val="fr-FR"/>
        </w:rPr>
        <w:t>&lt;/contribution&gt;</w:t>
      </w:r>
    </w:p>
    <w:p w:rsidR="003F77CE" w:rsidRPr="00AD027F"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
      </w:pPr>
      <w:r>
        <w:t>Exported packages may then be imported using the &lt;import.java&gt; element in the manifest of another contribution:</w:t>
      </w:r>
    </w:p>
    <w:p w:rsidR="003F77CE" w:rsidRPr="00B271A7" w:rsidRDefault="003F77CE" w:rsidP="003F77CE">
      <w:pPr>
        <w:pStyle w:val="BodyText"/>
      </w:pPr>
    </w:p>
    <w:p w:rsidR="003F77CE" w:rsidRPr="00AD027F" w:rsidRDefault="003F77CE" w:rsidP="003F77CE">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3F77CE" w:rsidRPr="00AD027F" w:rsidRDefault="003F77CE" w:rsidP="003F77CE">
      <w:pPr>
        <w:pStyle w:val="code"/>
        <w:rPr>
          <w:lang w:val="fr-FR"/>
        </w:rPr>
      </w:pPr>
    </w:p>
    <w:p w:rsidR="003F77CE" w:rsidRPr="00AD027F" w:rsidRDefault="003F77CE" w:rsidP="003F77CE">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3F77CE" w:rsidRPr="00AD027F" w:rsidRDefault="003F77CE" w:rsidP="003F77CE">
      <w:pPr>
        <w:pStyle w:val="code"/>
        <w:rPr>
          <w:lang w:val="fr-FR"/>
        </w:rPr>
      </w:pPr>
      <w:r w:rsidRPr="00AD027F">
        <w:rPr>
          <w:lang w:val="fr-FR"/>
        </w:rPr>
        <w:t xml:space="preserve">    &lt;</w:t>
      </w:r>
      <w:r w:rsidRPr="00AD027F">
        <w:rPr>
          <w:color w:val="001190"/>
          <w:lang w:val="fr-FR"/>
        </w:rPr>
        <w:t>import</w:t>
      </w:r>
      <w:r w:rsidRPr="00AD027F">
        <w:rPr>
          <w:lang w:val="fr-FR"/>
        </w:rPr>
        <w:t xml:space="preserve">.java </w:t>
      </w:r>
      <w:r w:rsidRPr="00AD027F">
        <w:rPr>
          <w:color w:val="001190"/>
          <w:lang w:val="fr-FR"/>
        </w:rPr>
        <w:t>package</w:t>
      </w:r>
      <w:r w:rsidRPr="00AD027F">
        <w:rPr>
          <w:lang w:val="fr-FR"/>
        </w:rPr>
        <w:t>=</w:t>
      </w:r>
      <w:r w:rsidRPr="00AD027F">
        <w:rPr>
          <w:color w:val="378D00"/>
          <w:lang w:val="fr-FR"/>
        </w:rPr>
        <w:t>"com.foo.bar"</w:t>
      </w:r>
      <w:r w:rsidRPr="00AD027F">
        <w:rPr>
          <w:lang w:val="fr-FR"/>
        </w:rPr>
        <w:t>/&gt;</w:t>
      </w:r>
    </w:p>
    <w:p w:rsidR="003F77CE" w:rsidRDefault="003F77CE" w:rsidP="003F77CE">
      <w:pPr>
        <w:pStyle w:val="code"/>
      </w:pPr>
      <w:r>
        <w:t>&lt;/contribution&gt;</w:t>
      </w:r>
    </w:p>
    <w:p w:rsidR="003F77CE" w:rsidRDefault="003F77CE" w:rsidP="003F77CE">
      <w:pPr>
        <w:pStyle w:val="BodyText"/>
      </w:pPr>
    </w:p>
    <w:p w:rsidR="003F77CE" w:rsidRDefault="003F77CE" w:rsidP="003F77CE">
      <w:pPr>
        <w:pStyle w:val="BodyText"/>
      </w:pPr>
      <w:r>
        <w:t xml:space="preserve">The previous examples make classes in the </w:t>
      </w:r>
      <w:r>
        <w:rPr>
          <w:i/>
          <w:iCs/>
        </w:rPr>
        <w:t>com.foo.bar</w:t>
      </w:r>
      <w:r>
        <w:t xml:space="preserve"> package available to the importing contribution.</w:t>
      </w:r>
    </w:p>
    <w:p w:rsidR="003F77CE" w:rsidRPr="005963FA" w:rsidRDefault="003F77CE" w:rsidP="003F77CE">
      <w:pPr>
        <w:widowControl w:val="0"/>
        <w:autoSpaceDE w:val="0"/>
        <w:autoSpaceDN w:val="0"/>
        <w:adjustRightInd w:val="0"/>
        <w:spacing w:line="340" w:lineRule="atLeast"/>
        <w:rPr>
          <w:rFonts w:cs="Arial"/>
        </w:rPr>
      </w:pPr>
    </w:p>
    <w:p w:rsidR="003F77CE" w:rsidRDefault="003F77CE" w:rsidP="003F77CE">
      <w:pPr>
        <w:pStyle w:val="Heading3"/>
      </w:pPr>
      <w:bookmarkStart w:id="111" w:name="_Toc263684700"/>
      <w:r>
        <w:t>Fabric3 and OSGi Classloading</w:t>
      </w:r>
      <w:bookmarkEnd w:id="111"/>
    </w:p>
    <w:p w:rsidR="003F77CE" w:rsidRPr="00BD42CF" w:rsidRDefault="003F77CE" w:rsidP="003F77CE"/>
    <w:p w:rsidR="003F77CE" w:rsidRDefault="003F77CE" w:rsidP="003F77CE">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F77CE" w:rsidRDefault="003F77CE" w:rsidP="003F77CE">
      <w:pPr>
        <w:pStyle w:val="BodyTextFirstIndent"/>
      </w:pPr>
    </w:p>
    <w:p w:rsidR="003F77CE" w:rsidRDefault="003F77CE" w:rsidP="003F77CE">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3F77CE" w:rsidRDefault="003F77CE" w:rsidP="003F77CE">
      <w:pPr>
        <w:widowControl w:val="0"/>
        <w:autoSpaceDE w:val="0"/>
        <w:autoSpaceDN w:val="0"/>
        <w:adjustRightInd w:val="0"/>
        <w:spacing w:line="340" w:lineRule="atLeast"/>
        <w:rPr>
          <w:rFonts w:cs="Arial"/>
        </w:rPr>
      </w:pPr>
    </w:p>
    <w:p w:rsidR="003F77CE" w:rsidRPr="00AD027F" w:rsidRDefault="003F77CE" w:rsidP="003F77CE">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3F77CE" w:rsidRPr="00AD027F" w:rsidRDefault="003F77CE" w:rsidP="003F77CE">
      <w:pPr>
        <w:pStyle w:val="code"/>
        <w:rPr>
          <w:lang w:val="fr-FR"/>
        </w:rPr>
      </w:pPr>
    </w:p>
    <w:p w:rsidR="003F77CE" w:rsidRPr="00AD027F" w:rsidRDefault="003F77CE" w:rsidP="003F77CE">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3F77CE" w:rsidRPr="00AD027F" w:rsidRDefault="003F77CE" w:rsidP="003F77CE">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3F77CE" w:rsidRDefault="003F77CE" w:rsidP="003F77CE">
      <w:pPr>
        <w:pStyle w:val="code"/>
      </w:pPr>
      <w:r>
        <w:lastRenderedPageBreak/>
        <w:t>&lt;/contribution&gt;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pPr>
      <w:r>
        <w:t>An importing contribution can control which version it receives by specifying the @version attribute of the &lt;import.java&gt; element:</w:t>
      </w:r>
    </w:p>
    <w:p w:rsidR="003F77CE" w:rsidRDefault="003F77CE" w:rsidP="003F77CE">
      <w:pPr>
        <w:widowControl w:val="0"/>
        <w:autoSpaceDE w:val="0"/>
        <w:autoSpaceDN w:val="0"/>
        <w:adjustRightInd w:val="0"/>
        <w:spacing w:line="340" w:lineRule="atLeast"/>
        <w:rPr>
          <w:rFonts w:cs="Arial"/>
        </w:rPr>
      </w:pPr>
    </w:p>
    <w:p w:rsidR="003F77CE" w:rsidRPr="00AD027F" w:rsidRDefault="003F77CE" w:rsidP="003F77CE">
      <w:pPr>
        <w:pStyle w:val="code"/>
        <w:rPr>
          <w:lang w:val="fr-FR"/>
        </w:rPr>
      </w:pPr>
      <w:r w:rsidRPr="00AD027F">
        <w:rPr>
          <w:lang w:val="fr-FR"/>
        </w:rPr>
        <w:t>&lt;?xml version=</w:t>
      </w:r>
      <w:r w:rsidRPr="00AD027F">
        <w:rPr>
          <w:color w:val="378D00"/>
          <w:lang w:val="fr-FR"/>
        </w:rPr>
        <w:t>"1.0"</w:t>
      </w:r>
      <w:r w:rsidRPr="00AD027F">
        <w:rPr>
          <w:lang w:val="fr-FR"/>
        </w:rPr>
        <w:t xml:space="preserve"> encoding=</w:t>
      </w:r>
      <w:r w:rsidRPr="00AD027F">
        <w:rPr>
          <w:color w:val="378D00"/>
          <w:lang w:val="fr-FR"/>
        </w:rPr>
        <w:t>"ASCII"</w:t>
      </w:r>
      <w:r w:rsidRPr="00AD027F">
        <w:rPr>
          <w:lang w:val="fr-FR"/>
        </w:rPr>
        <w:t>?&gt;</w:t>
      </w:r>
    </w:p>
    <w:p w:rsidR="003F77CE" w:rsidRPr="00AD027F" w:rsidRDefault="003F77CE" w:rsidP="003F77CE">
      <w:pPr>
        <w:pStyle w:val="code"/>
        <w:rPr>
          <w:lang w:val="fr-FR"/>
        </w:rPr>
      </w:pPr>
    </w:p>
    <w:p w:rsidR="003F77CE" w:rsidRPr="00AD027F" w:rsidRDefault="003F77CE" w:rsidP="003F77CE">
      <w:pPr>
        <w:pStyle w:val="code"/>
        <w:rPr>
          <w:color w:val="378D00"/>
          <w:lang w:val="fr-FR"/>
        </w:rPr>
      </w:pPr>
      <w:r w:rsidRPr="00AD027F">
        <w:rPr>
          <w:lang w:val="fr-FR"/>
        </w:rPr>
        <w:t>&lt;contribution xmlns=</w:t>
      </w:r>
      <w:r w:rsidRPr="00AD027F">
        <w:rPr>
          <w:color w:val="378D00"/>
          <w:lang w:val="fr-FR"/>
        </w:rPr>
        <w:t>"http:</w:t>
      </w:r>
      <w:r w:rsidRPr="00AD027F">
        <w:rPr>
          <w:color w:val="808080"/>
          <w:lang w:val="fr-FR"/>
        </w:rPr>
        <w:t>//www.osoa.org/xmlns/sca/1.0"</w:t>
      </w:r>
      <w:r w:rsidRPr="00AD027F">
        <w:rPr>
          <w:color w:val="378D00"/>
          <w:lang w:val="fr-FR"/>
        </w:rPr>
        <w:t>&gt;</w:t>
      </w:r>
    </w:p>
    <w:p w:rsidR="003F77CE" w:rsidRPr="00AD027F" w:rsidRDefault="003F77CE" w:rsidP="003F77CE">
      <w:pPr>
        <w:pStyle w:val="code"/>
        <w:rPr>
          <w:lang w:val="fr-FR"/>
        </w:rPr>
      </w:pPr>
      <w:r w:rsidRPr="00AD027F">
        <w:rPr>
          <w:lang w:val="fr-FR"/>
        </w:rPr>
        <w:t xml:space="preserve">    &lt;export.java </w:t>
      </w:r>
      <w:r w:rsidRPr="00AD027F">
        <w:rPr>
          <w:color w:val="001190"/>
          <w:lang w:val="fr-FR"/>
        </w:rPr>
        <w:t>package</w:t>
      </w:r>
      <w:r w:rsidRPr="00AD027F">
        <w:rPr>
          <w:lang w:val="fr-FR"/>
        </w:rPr>
        <w:t>=</w:t>
      </w:r>
      <w:r w:rsidRPr="00AD027F">
        <w:rPr>
          <w:color w:val="378D00"/>
          <w:lang w:val="fr-FR"/>
        </w:rPr>
        <w:t>"com.foo.bar"</w:t>
      </w:r>
      <w:r w:rsidRPr="00AD027F">
        <w:rPr>
          <w:lang w:val="fr-FR"/>
        </w:rPr>
        <w:t xml:space="preserve"> version=</w:t>
      </w:r>
      <w:r w:rsidRPr="00AD027F">
        <w:rPr>
          <w:color w:val="378D00"/>
          <w:lang w:val="fr-FR"/>
        </w:rPr>
        <w:t>"2.0"</w:t>
      </w:r>
      <w:r w:rsidRPr="00AD027F">
        <w:rPr>
          <w:lang w:val="fr-FR"/>
        </w:rPr>
        <w:t>/&gt;</w:t>
      </w:r>
    </w:p>
    <w:p w:rsidR="003F77CE" w:rsidRDefault="003F77CE" w:rsidP="003F77CE">
      <w:pPr>
        <w:pStyle w:val="code"/>
      </w:pPr>
      <w:r>
        <w:t>&lt;/contribution&gt;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Often, it is useful to specify a version range instead of an exact version. This can be done using the @min, @minInclusive, @max, and @maxInclusive attributes of the &lt;import.java&gt; element: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BodyText"/>
      </w:pPr>
      <w:r>
        <w:t>By default, @minInclusive and @maxInclusive are true.</w:t>
      </w:r>
    </w:p>
    <w:p w:rsidR="003F77CE" w:rsidRPr="009E4BB5" w:rsidRDefault="003F77CE" w:rsidP="003F77CE">
      <w:pPr>
        <w:pStyle w:val="BodyText"/>
        <w:rPr>
          <w:sz w:val="26"/>
          <w:szCs w:val="26"/>
        </w:rPr>
      </w:pPr>
    </w:p>
    <w:p w:rsidR="003F77CE" w:rsidRDefault="003F77CE" w:rsidP="003F77CE">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 xml:space="preserve"> &lt;export.java </w:t>
      </w:r>
      <w:r>
        <w:rPr>
          <w:color w:val="001190"/>
        </w:rPr>
        <w:t>package</w:t>
      </w:r>
      <w:r>
        <w:t>=</w:t>
      </w:r>
      <w:r>
        <w:rPr>
          <w:color w:val="378D00"/>
        </w:rPr>
        <w:t>"org.foo.*"</w:t>
      </w:r>
      <w:r>
        <w:t>/&gt; </w:t>
      </w:r>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12" w:name="_Toc263684701"/>
      <w:r>
        <w:t>OSGi Bundles</w:t>
      </w:r>
      <w:bookmarkEnd w:id="112"/>
    </w:p>
    <w:p w:rsidR="003F77CE" w:rsidRPr="005963FA" w:rsidRDefault="003F77CE" w:rsidP="003F77CE"/>
    <w:p w:rsidR="003F77CE" w:rsidRDefault="003F77CE" w:rsidP="003F77CE">
      <w:pPr>
        <w:pStyle w:val="BodyTextFirstIndent"/>
      </w:pPr>
      <w:r>
        <w:t>Fabric3 also supports packaging contributions as OSGi bundles. In this case, OSGi bundle manifests may be used to export and import packages from other contributions.</w:t>
      </w:r>
    </w:p>
    <w:p w:rsidR="003F77CE" w:rsidRDefault="003F77CE" w:rsidP="003F77CE">
      <w:pPr>
        <w:pStyle w:val="BodyTextFirstIndent"/>
      </w:pPr>
    </w:p>
    <w:p w:rsidR="003F77CE" w:rsidRDefault="003F77CE" w:rsidP="003F77CE">
      <w:pPr>
        <w:pStyle w:val="BodyTextFirstIndent"/>
      </w:pPr>
      <w:r>
        <w:t>Note in Fabric3 1.5, only Export-Package and Import-Package OSGi manifest headers are supported in a limited fashion. Specifically, only versions and version ranges are supported. The "uses", "required", and attribute directives are not supported.</w:t>
      </w:r>
    </w:p>
    <w:p w:rsidR="003F77CE" w:rsidRDefault="003F77CE" w:rsidP="003F77CE">
      <w:pPr>
        <w:pStyle w:val="BodyTextFirstIndent"/>
      </w:pPr>
    </w:p>
    <w:p w:rsidR="003F77CE" w:rsidRDefault="003F77CE" w:rsidP="003F77CE">
      <w:pPr>
        <w:pStyle w:val="Heading3"/>
      </w:pPr>
      <w:bookmarkStart w:id="113" w:name="_Toc263684702"/>
      <w:r>
        <w:t>WAR Archives</w:t>
      </w:r>
      <w:bookmarkEnd w:id="113"/>
    </w:p>
    <w:p w:rsidR="003F77CE" w:rsidRPr="009E4BB5" w:rsidRDefault="003F77CE" w:rsidP="003F77CE"/>
    <w:p w:rsidR="003F77CE" w:rsidRDefault="003F77CE" w:rsidP="003F77CE">
      <w:pPr>
        <w:pStyle w:val="BodyTextFirstIndent"/>
      </w:pPr>
      <w:r>
        <w:t>Fabric3 supports packaging contributions as WAR files. This is useful for deploying web applications that are wired to services in a domain.</w:t>
      </w:r>
    </w:p>
    <w:p w:rsidR="003F77CE" w:rsidRDefault="003F77CE" w:rsidP="003F77CE">
      <w:pPr>
        <w:pStyle w:val="BodyTextFirstIndent"/>
      </w:pPr>
    </w:p>
    <w:p w:rsidR="003F77CE" w:rsidRDefault="003F77CE" w:rsidP="003F77CE">
      <w:pPr>
        <w:pStyle w:val="Heading2"/>
      </w:pPr>
      <w:bookmarkStart w:id="114" w:name="_Toc263684703"/>
      <w:r>
        <w:t>Deploying an Application</w:t>
      </w:r>
      <w:bookmarkEnd w:id="114"/>
    </w:p>
    <w:p w:rsidR="003F77CE" w:rsidRPr="009E4BB5" w:rsidRDefault="003F77CE" w:rsidP="003F77CE"/>
    <w:p w:rsidR="003F77CE" w:rsidRDefault="003F77CE" w:rsidP="003F77CE">
      <w:pPr>
        <w:pStyle w:val="BodyTextFirstIndent"/>
      </w:pPr>
      <w:r>
        <w:lastRenderedPageBreak/>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F77CE" w:rsidRDefault="003F77CE" w:rsidP="003F77CE">
      <w:pPr>
        <w:pStyle w:val="BodyTextFirstIndent"/>
      </w:pPr>
    </w:p>
    <w:p w:rsidR="003F77CE" w:rsidRDefault="003F77CE" w:rsidP="003F77CE">
      <w:pPr>
        <w:pStyle w:val="Heading2"/>
      </w:pPr>
      <w:bookmarkStart w:id="115" w:name="_Toc263684704"/>
      <w:r>
        <w:t>Runtime Administration</w:t>
      </w:r>
      <w:bookmarkEnd w:id="115"/>
    </w:p>
    <w:p w:rsidR="003F77CE" w:rsidRDefault="003F77CE" w:rsidP="003F77CE">
      <w:pPr>
        <w:widowControl w:val="0"/>
        <w:autoSpaceDE w:val="0"/>
        <w:autoSpaceDN w:val="0"/>
        <w:adjustRightInd w:val="0"/>
        <w:spacing w:after="100" w:line="340" w:lineRule="atLeast"/>
        <w:rPr>
          <w:rFonts w:cs="Arial"/>
          <w:b/>
          <w:bCs/>
          <w:color w:val="111111"/>
        </w:rPr>
      </w:pPr>
    </w:p>
    <w:p w:rsidR="003F77CE" w:rsidRDefault="003F77CE" w:rsidP="003F77CE">
      <w:pPr>
        <w:pStyle w:val="Heading3"/>
      </w:pPr>
      <w:bookmarkStart w:id="116" w:name="_Toc263684705"/>
      <w:r>
        <w:t>Command Line Administration</w:t>
      </w:r>
      <w:bookmarkEnd w:id="116"/>
    </w:p>
    <w:p w:rsidR="003F77CE" w:rsidRPr="005A15CA" w:rsidRDefault="003F77CE" w:rsidP="003F77CE"/>
    <w:p w:rsidR="003F77CE" w:rsidRDefault="003F77CE" w:rsidP="003F77CE">
      <w:pPr>
        <w:pStyle w:val="BodyTextFirstIndent"/>
      </w:pPr>
      <w:r>
        <w:t>Fabric3 includes a separately downloaded command line administration tool. This tool can be used to deploy contributions to a local or remote runtime and view system status as well as make configuration changes (such as thread pools). The command line tool is described later in this chapter.</w:t>
      </w:r>
    </w:p>
    <w:p w:rsidR="003F77CE" w:rsidRDefault="003F77CE" w:rsidP="003F77CE">
      <w:pPr>
        <w:pStyle w:val="BodyTextFirstIndent"/>
      </w:pPr>
    </w:p>
    <w:p w:rsidR="003F77CE" w:rsidRDefault="003F77CE" w:rsidP="003F77CE">
      <w:pPr>
        <w:pStyle w:val="Heading3"/>
      </w:pPr>
      <w:bookmarkStart w:id="117" w:name="_Toc263684706"/>
      <w:r>
        <w:t>Server Shut Down</w:t>
      </w:r>
      <w:bookmarkEnd w:id="117"/>
    </w:p>
    <w:p w:rsidR="003F77CE" w:rsidRPr="005A15CA" w:rsidRDefault="003F77CE" w:rsidP="003F77CE"/>
    <w:p w:rsidR="003F77CE" w:rsidRDefault="003F77CE" w:rsidP="003F77CE">
      <w:pPr>
        <w:pStyle w:val="BodyTextFirstIndent"/>
      </w:pPr>
      <w:r>
        <w:t>The Standalone Server can be shut down using the following command located in the /bin directory:</w:t>
      </w:r>
    </w:p>
    <w:p w:rsidR="003F77CE" w:rsidRDefault="003F77CE" w:rsidP="003F77CE">
      <w:pPr>
        <w:pStyle w:val="BodyTextFirstIndent"/>
      </w:pPr>
    </w:p>
    <w:p w:rsidR="003F77CE" w:rsidRDefault="003F77CE" w:rsidP="003F77CE">
      <w:pPr>
        <w:pStyle w:val="code"/>
      </w:pPr>
      <w:r>
        <w:t>java -jar shutdown.jar</w:t>
      </w:r>
    </w:p>
    <w:p w:rsidR="003F77CE" w:rsidRDefault="003F77CE" w:rsidP="003F77CE">
      <w:pPr>
        <w:pStyle w:val="Heading2"/>
      </w:pPr>
    </w:p>
    <w:p w:rsidR="003F77CE" w:rsidRDefault="003F77CE" w:rsidP="003F77CE">
      <w:pPr>
        <w:pStyle w:val="Heading2"/>
      </w:pPr>
      <w:bookmarkStart w:id="118" w:name="_Toc263684707"/>
      <w:r>
        <w:t>Runtime Configuration</w:t>
      </w:r>
      <w:bookmarkEnd w:id="118"/>
    </w:p>
    <w:p w:rsidR="003F77CE" w:rsidRDefault="003F77CE" w:rsidP="003F77CE">
      <w:pPr>
        <w:pStyle w:val="Heading3"/>
      </w:pPr>
    </w:p>
    <w:p w:rsidR="003F77CE" w:rsidRDefault="003F77CE" w:rsidP="003F77CE">
      <w:pPr>
        <w:pStyle w:val="Heading3"/>
      </w:pPr>
      <w:bookmarkStart w:id="119" w:name="_Toc263684708"/>
      <w:r>
        <w:t>HTTPS Configuration</w:t>
      </w:r>
      <w:bookmarkEnd w:id="119"/>
    </w:p>
    <w:p w:rsidR="003F77CE" w:rsidRDefault="003F77CE" w:rsidP="003F77CE"/>
    <w:p w:rsidR="003F77CE" w:rsidRDefault="003F77CE" w:rsidP="003F77CE">
      <w:r>
        <w:t>To enable HTTPS, add the following to the systemConfig.xml file:</w:t>
      </w:r>
    </w:p>
    <w:p w:rsidR="003F77CE" w:rsidRDefault="003F77CE" w:rsidP="003F77CE"/>
    <w:p w:rsidR="003F77CE" w:rsidRPr="00AD027F" w:rsidRDefault="003F77CE" w:rsidP="003F77CE">
      <w:pPr>
        <w:pStyle w:val="code"/>
        <w:rPr>
          <w:lang w:val="fr-FR"/>
        </w:rPr>
      </w:pPr>
      <w:r w:rsidRPr="00AD027F">
        <w:rPr>
          <w:color w:val="A61700"/>
          <w:lang w:val="fr-FR"/>
        </w:rPr>
        <w:t>&lt;</w:t>
      </w:r>
      <w:r w:rsidRPr="00AD027F">
        <w:rPr>
          <w:lang w:val="fr-FR"/>
        </w:rPr>
        <w:t>config</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web.server</w:t>
      </w:r>
      <w:r w:rsidRPr="00AD027F">
        <w:rPr>
          <w:color w:val="A61700"/>
          <w:lang w:val="fr-FR"/>
        </w:rPr>
        <w:t>&gt;</w:t>
      </w:r>
    </w:p>
    <w:p w:rsidR="003F77CE" w:rsidRPr="00AD027F" w:rsidRDefault="003F77CE" w:rsidP="003F77CE">
      <w:pPr>
        <w:pStyle w:val="code"/>
        <w:rPr>
          <w:lang w:val="fr-FR"/>
        </w:rPr>
      </w:pPr>
      <w:r w:rsidRPr="00AD027F">
        <w:rPr>
          <w:lang w:val="fr-FR"/>
        </w:rPr>
        <w:t xml:space="preserve">        </w:t>
      </w:r>
      <w:r w:rsidRPr="00AD027F">
        <w:rPr>
          <w:color w:val="A61700"/>
          <w:lang w:val="fr-FR"/>
        </w:rPr>
        <w:t>&lt;</w:t>
      </w:r>
      <w:r w:rsidRPr="00AD027F">
        <w:rPr>
          <w:lang w:val="fr-FR"/>
        </w:rPr>
        <w:t>http port=</w:t>
      </w:r>
      <w:r w:rsidRPr="00AD027F">
        <w:rPr>
          <w:color w:val="8012B3"/>
          <w:lang w:val="fr-FR"/>
        </w:rPr>
        <w:t>"8181"</w:t>
      </w:r>
      <w:r w:rsidRPr="00AD027F">
        <w:rPr>
          <w:color w:val="A61700"/>
          <w:lang w:val="fr-FR"/>
        </w:rPr>
        <w:t>/&gt;</w:t>
      </w:r>
    </w:p>
    <w:p w:rsidR="003F77CE" w:rsidRDefault="003F77CE" w:rsidP="003F77CE">
      <w:pPr>
        <w:pStyle w:val="code"/>
      </w:pPr>
      <w:r w:rsidRPr="00AD027F">
        <w:rPr>
          <w:lang w:val="fr-FR"/>
        </w:rPr>
        <w:t xml:space="preserve">        </w:t>
      </w:r>
      <w:r>
        <w:rPr>
          <w:color w:val="A61700"/>
        </w:rPr>
        <w:t>&lt;</w:t>
      </w:r>
      <w:r>
        <w:t>https enabled=</w:t>
      </w:r>
      <w:r>
        <w:rPr>
          <w:color w:val="8012B3"/>
        </w:rPr>
        <w:t>"true"</w:t>
      </w:r>
      <w:r>
        <w:t xml:space="preserve"> port=</w:t>
      </w:r>
      <w:r>
        <w:rPr>
          <w:color w:val="8012B3"/>
        </w:rPr>
        <w:t>"8901"/</w:t>
      </w:r>
      <w:r>
        <w:rPr>
          <w:color w:val="A61700"/>
        </w:rPr>
        <w:t>&gt;</w:t>
      </w:r>
    </w:p>
    <w:p w:rsidR="003F77CE" w:rsidRDefault="003F77CE" w:rsidP="003F77CE">
      <w:pPr>
        <w:pStyle w:val="code"/>
        <w:rPr>
          <w:color w:val="A61700"/>
        </w:rPr>
      </w:pPr>
      <w:r>
        <w:t xml:space="preserve">   </w:t>
      </w:r>
      <w:r>
        <w:rPr>
          <w:color w:val="A61700"/>
        </w:rPr>
        <w:t xml:space="preserve"> &lt;/</w:t>
      </w:r>
      <w:r>
        <w:t>web.server</w:t>
      </w:r>
      <w:r>
        <w:rPr>
          <w:color w:val="A61700"/>
        </w:rPr>
        <w:t>&gt;</w:t>
      </w:r>
    </w:p>
    <w:p w:rsidR="003F77CE" w:rsidRDefault="003F77CE" w:rsidP="003F77CE">
      <w:pPr>
        <w:pStyle w:val="code"/>
        <w:rPr>
          <w:color w:val="A61700"/>
        </w:rPr>
      </w:pPr>
      <w:r>
        <w:rPr>
          <w:color w:val="A61700"/>
        </w:rPr>
        <w:t xml:space="preserve">    &lt;security&gt;</w:t>
      </w:r>
    </w:p>
    <w:p w:rsidR="003F77CE" w:rsidRDefault="003F77CE" w:rsidP="003F77CE">
      <w:pPr>
        <w:pStyle w:val="code"/>
      </w:pPr>
      <w:r>
        <w:rPr>
          <w:color w:val="A61700"/>
        </w:rPr>
        <w:t xml:space="preserve">       </w:t>
      </w:r>
      <w:r>
        <w:rPr>
          <w:color w:val="236E25"/>
        </w:rPr>
        <w:t>&lt;keystore&gt;fabric3-keystore.jks&lt;/keystore&gt;</w:t>
      </w:r>
    </w:p>
    <w:p w:rsidR="003F77CE" w:rsidRDefault="003F77CE" w:rsidP="003F77CE">
      <w:pPr>
        <w:pStyle w:val="code"/>
      </w:pPr>
      <w:r>
        <w:rPr>
          <w:color w:val="236E25"/>
        </w:rPr>
        <w:t xml:space="preserve">       &lt;truststore&gt;fabric3-truststore.jks&lt;/truststore &gt;</w:t>
      </w:r>
    </w:p>
    <w:p w:rsidR="003F77CE" w:rsidRDefault="003F77CE" w:rsidP="003F77CE">
      <w:pPr>
        <w:pStyle w:val="code"/>
        <w:rPr>
          <w:color w:val="A61700"/>
        </w:rPr>
      </w:pPr>
      <w:r>
        <w:t xml:space="preserve">       </w:t>
      </w:r>
      <w:r>
        <w:rPr>
          <w:color w:val="A61700"/>
        </w:rPr>
        <w:t>&lt;</w:t>
      </w:r>
      <w:r>
        <w:t>keystore.password</w:t>
      </w:r>
      <w:r>
        <w:rPr>
          <w:color w:val="A61700"/>
        </w:rPr>
        <w:t>&gt;</w:t>
      </w:r>
      <w:r>
        <w:t>password</w:t>
      </w:r>
      <w:r>
        <w:rPr>
          <w:color w:val="A61700"/>
        </w:rPr>
        <w:t>&lt;/</w:t>
      </w:r>
      <w:r>
        <w:t>keystore.password</w:t>
      </w:r>
      <w:r>
        <w:rPr>
          <w:color w:val="A61700"/>
        </w:rPr>
        <w:t>&gt;</w:t>
      </w:r>
    </w:p>
    <w:p w:rsidR="003F77CE" w:rsidRPr="00144C51" w:rsidRDefault="003F77CE" w:rsidP="003F77CE">
      <w:pPr>
        <w:pStyle w:val="code"/>
        <w:rPr>
          <w:color w:val="A61700"/>
        </w:rPr>
      </w:pPr>
      <w:r>
        <w:rPr>
          <w:color w:val="A61700"/>
        </w:rPr>
        <w:t xml:space="preserve">         &lt;</w:t>
      </w:r>
      <w:r>
        <w:t>truststore.password</w:t>
      </w:r>
      <w:r>
        <w:rPr>
          <w:color w:val="A61700"/>
        </w:rPr>
        <w:t>&gt;</w:t>
      </w:r>
      <w:r>
        <w:t>password</w:t>
      </w:r>
      <w:r>
        <w:rPr>
          <w:color w:val="A61700"/>
        </w:rPr>
        <w:t>&lt;/</w:t>
      </w:r>
      <w:r>
        <w:t>truststore.password</w:t>
      </w:r>
      <w:r>
        <w:rPr>
          <w:color w:val="A61700"/>
        </w:rPr>
        <w:t>&gt;</w:t>
      </w:r>
    </w:p>
    <w:p w:rsidR="003F77CE" w:rsidRDefault="003F77CE" w:rsidP="003F77CE">
      <w:pPr>
        <w:pStyle w:val="code"/>
      </w:pPr>
      <w:r>
        <w:t xml:space="preserve">         </w:t>
      </w:r>
      <w:r>
        <w:rPr>
          <w:color w:val="A61700"/>
        </w:rPr>
        <w:t>&lt;</w:t>
      </w:r>
      <w:r>
        <w:t>cert.password</w:t>
      </w:r>
      <w:r>
        <w:rPr>
          <w:color w:val="A61700"/>
        </w:rPr>
        <w:t>&gt;</w:t>
      </w:r>
      <w:r>
        <w:t>password</w:t>
      </w:r>
      <w:r>
        <w:rPr>
          <w:color w:val="A61700"/>
        </w:rPr>
        <w:t>&lt;/</w:t>
      </w:r>
      <w:r>
        <w:t>cert.password</w:t>
      </w:r>
      <w:r>
        <w:rPr>
          <w:color w:val="A61700"/>
        </w:rPr>
        <w:t>&gt;</w:t>
      </w:r>
    </w:p>
    <w:p w:rsidR="003F77CE" w:rsidRPr="00CC1875" w:rsidRDefault="003F77CE" w:rsidP="003F77CE">
      <w:pPr>
        <w:pStyle w:val="code"/>
        <w:rPr>
          <w:color w:val="A61700"/>
        </w:rPr>
      </w:pPr>
      <w:r>
        <w:rPr>
          <w:color w:val="A61700"/>
        </w:rPr>
        <w:lastRenderedPageBreak/>
        <w:tab/>
        <w:t>&lt;/security&gt;</w:t>
      </w:r>
    </w:p>
    <w:p w:rsidR="003F77CE" w:rsidRPr="00C572F7" w:rsidRDefault="003F77CE" w:rsidP="003F77CE">
      <w:pPr>
        <w:pStyle w:val="code"/>
      </w:pPr>
      <w:r>
        <w:rPr>
          <w:color w:val="A61700"/>
        </w:rPr>
        <w:t>&lt;/</w:t>
      </w:r>
      <w:r>
        <w:t>config</w:t>
      </w:r>
      <w:r>
        <w:rPr>
          <w:color w:val="A61700"/>
        </w:rPr>
        <w:t>&gt;</w:t>
      </w:r>
    </w:p>
    <w:p w:rsidR="003F77CE" w:rsidRDefault="003F77CE" w:rsidP="003F77CE">
      <w:pPr>
        <w:pStyle w:val="Heading3"/>
      </w:pPr>
    </w:p>
    <w:p w:rsidR="003F77CE" w:rsidRDefault="003F77CE" w:rsidP="003F77CE">
      <w:pPr>
        <w:pStyle w:val="BodyText"/>
      </w:pPr>
      <w:r>
        <w:t xml:space="preserve">Keystore and truststore entries are optional. If not supplied, Fabric3 will look for a fabric3-keystore.jks store in the server /config directory. If a keystore is defined but a truststore is not, Fabric3 will default the truststore to the keystore value. Note the keystore value is an absolute file path. </w:t>
      </w:r>
    </w:p>
    <w:p w:rsidR="003F77CE" w:rsidRPr="00AF22F2" w:rsidRDefault="003F77CE" w:rsidP="003F77CE"/>
    <w:p w:rsidR="003F77CE" w:rsidRDefault="003F77CE" w:rsidP="003F77CE">
      <w:pPr>
        <w:pStyle w:val="Heading3"/>
      </w:pPr>
      <w:bookmarkStart w:id="120" w:name="_Toc263684709"/>
      <w:r>
        <w:t>Logging</w:t>
      </w:r>
      <w:bookmarkEnd w:id="120"/>
    </w:p>
    <w:p w:rsidR="003F77CE" w:rsidRPr="005A15CA" w:rsidRDefault="003F77CE" w:rsidP="003F77CE"/>
    <w:p w:rsidR="003F77CE" w:rsidRDefault="003F77CE" w:rsidP="003F77CE">
      <w:pPr>
        <w:pStyle w:val="BodyTextFirstIndent"/>
      </w:pPr>
      <w:r>
        <w:t>The server is configured by default to use JDK logging. Log levels and output can be adjusted by editing the monitor.propertes file located in the /config directory.</w:t>
      </w:r>
    </w:p>
    <w:p w:rsidR="003F77CE" w:rsidRDefault="003F77CE" w:rsidP="003F77CE">
      <w:pPr>
        <w:pStyle w:val="BodyTextFirstIndent"/>
      </w:pPr>
    </w:p>
    <w:p w:rsidR="003F77CE" w:rsidRDefault="003F77CE" w:rsidP="003F77CE">
      <w:pPr>
        <w:pStyle w:val="Heading3"/>
      </w:pPr>
      <w:bookmarkStart w:id="121" w:name="_Toc263684710"/>
      <w:r>
        <w:t>Base Server Configuration</w:t>
      </w:r>
      <w:bookmarkEnd w:id="121"/>
    </w:p>
    <w:p w:rsidR="003F77CE" w:rsidRPr="005A15CA" w:rsidRDefault="003F77CE" w:rsidP="003F77CE"/>
    <w:p w:rsidR="003F77CE" w:rsidRDefault="003F77CE" w:rsidP="003F77CE">
      <w:pPr>
        <w:pStyle w:val="BodyTextFirstIndent"/>
      </w:pPr>
      <w:r>
        <w:t>The base server configuration can be changed by editing the runtime.properties file located in the /config directory. This section describes the supported configuration properties.</w:t>
      </w:r>
    </w:p>
    <w:p w:rsidR="003F77CE" w:rsidRDefault="003F77CE" w:rsidP="003F77CE">
      <w:pPr>
        <w:pStyle w:val="Heading4"/>
      </w:pPr>
      <w:r>
        <w:t>Changing the domain name</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BodyTextFirstIndent"/>
      </w:pPr>
      <w:r>
        <w:t xml:space="preserve">The domain name may be changed by setting the domain property to a valid URI, for example, </w:t>
      </w:r>
      <w:r>
        <w:rPr>
          <w:rFonts w:ascii="Courier" w:hAnsi="Courier" w:cs="Courier"/>
        </w:rPr>
        <w:t>domain=fabric3://mydomain</w:t>
      </w:r>
      <w:r>
        <w:t>.</w:t>
      </w:r>
    </w:p>
    <w:p w:rsidR="003F77CE" w:rsidRDefault="003F77CE" w:rsidP="003F77CE">
      <w:pPr>
        <w:pStyle w:val="BodyTextFirstIndent"/>
      </w:pPr>
    </w:p>
    <w:p w:rsidR="003F77CE" w:rsidRDefault="003F77CE" w:rsidP="003F77CE">
      <w:pPr>
        <w:pStyle w:val="Heading4"/>
      </w:pPr>
      <w:r>
        <w:t>JMX configuration</w:t>
      </w:r>
    </w:p>
    <w:p w:rsidR="003F77CE" w:rsidRPr="005A15CA" w:rsidRDefault="003F77CE" w:rsidP="003F77CE"/>
    <w:p w:rsidR="003F77CE" w:rsidRDefault="003F77CE" w:rsidP="003F77CE">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respectively. The default JMX port is 1199.</w:t>
      </w:r>
    </w:p>
    <w:p w:rsidR="003F77CE" w:rsidRDefault="003F77CE" w:rsidP="003F77CE">
      <w:pPr>
        <w:pStyle w:val="BodyTextFirstIndent"/>
        <w:ind w:firstLine="0"/>
      </w:pPr>
    </w:p>
    <w:p w:rsidR="003F77CE" w:rsidRDefault="003F77CE" w:rsidP="003F77CE">
      <w:pPr>
        <w:pStyle w:val="Heading3"/>
      </w:pPr>
      <w:bookmarkStart w:id="122" w:name="_Toc263684711"/>
      <w:r>
        <w:t>Extension Configuration</w:t>
      </w:r>
      <w:bookmarkEnd w:id="122"/>
    </w:p>
    <w:p w:rsidR="003F77CE" w:rsidRPr="005A15CA" w:rsidRDefault="003F77CE" w:rsidP="003F77CE"/>
    <w:p w:rsidR="003F77CE" w:rsidRDefault="003F77CE" w:rsidP="003F77CE">
      <w:pPr>
        <w:pStyle w:val="BodyTextFirstIndent"/>
      </w:pPr>
      <w:r>
        <w:t>Extensons are configured by adding entries to the systemConfig.xml located in the /config directory. Specific extension configuration options are detailed in the respective extension chapters.</w:t>
      </w:r>
    </w:p>
    <w:p w:rsidR="003F77CE" w:rsidRDefault="003F77CE" w:rsidP="003F77CE">
      <w:pPr>
        <w:pStyle w:val="BodyTextFirstIndent"/>
      </w:pPr>
    </w:p>
    <w:p w:rsidR="003F77CE" w:rsidRDefault="003F77CE" w:rsidP="003F77CE">
      <w:pPr>
        <w:pStyle w:val="Heading4"/>
      </w:pPr>
      <w:r>
        <w:t>HTTP Port</w:t>
      </w:r>
    </w:p>
    <w:p w:rsidR="003F77CE" w:rsidRPr="005A15CA" w:rsidRDefault="003F77CE" w:rsidP="003F77CE"/>
    <w:p w:rsidR="003F77CE" w:rsidRDefault="003F77CE" w:rsidP="003F77CE">
      <w:pPr>
        <w:pStyle w:val="BodyTextFirstIndent"/>
      </w:pPr>
      <w:r>
        <w:t>The server HTTP extension can be configured to listen to a different port other than the default (8181). This is done by editing the @port attribute of the &lt;http&gt; element in systemConfig.xml as in:</w:t>
      </w:r>
    </w:p>
    <w:p w:rsidR="003F77CE" w:rsidRDefault="003F77CE" w:rsidP="003F77CE">
      <w:pPr>
        <w:pStyle w:val="BodyTextFirstIndent"/>
      </w:pPr>
    </w:p>
    <w:p w:rsidR="003F77CE" w:rsidRDefault="003F77CE" w:rsidP="003F77CE">
      <w:pPr>
        <w:pStyle w:val="code"/>
      </w:pPr>
      <w:r>
        <w:t>&lt;web.server&gt;</w:t>
      </w:r>
    </w:p>
    <w:p w:rsidR="003F77CE" w:rsidRDefault="003F77CE" w:rsidP="003F77CE">
      <w:pPr>
        <w:pStyle w:val="code"/>
      </w:pPr>
      <w:r>
        <w:t>    &lt;http port=</w:t>
      </w:r>
      <w:r>
        <w:rPr>
          <w:color w:val="378D00"/>
        </w:rPr>
        <w:t>"8181"</w:t>
      </w:r>
      <w:r>
        <w:t>/&gt;</w:t>
      </w:r>
    </w:p>
    <w:p w:rsidR="003F77CE" w:rsidRPr="005A15CA" w:rsidRDefault="003F77CE" w:rsidP="003F77CE">
      <w:pPr>
        <w:pStyle w:val="code"/>
      </w:pPr>
      <w:r>
        <w:t>&lt;/web.server&gt;</w:t>
      </w:r>
    </w:p>
    <w:p w:rsidR="003F77CE" w:rsidRDefault="003F77CE" w:rsidP="003F77CE">
      <w:pPr>
        <w:pStyle w:val="Heading3"/>
      </w:pPr>
      <w:r>
        <w:br w:type="page"/>
      </w:r>
      <w:bookmarkStart w:id="123" w:name="_Toc263684712"/>
      <w:r>
        <w:lastRenderedPageBreak/>
        <w:t>Pass-By-Value</w:t>
      </w:r>
      <w:bookmarkEnd w:id="123"/>
    </w:p>
    <w:p w:rsidR="003F77CE" w:rsidRPr="005A15CA" w:rsidRDefault="003F77CE" w:rsidP="003F77CE"/>
    <w:p w:rsidR="003F77CE" w:rsidRDefault="003F77CE" w:rsidP="003F77CE">
      <w:pPr>
        <w:pStyle w:val="BodyTextFirstIndent"/>
      </w:pPr>
      <w:r>
        <w:t>By default, Fabric3 is configured to use pass-by-reference semantics when invoking remotable services collocated with their clients. This avoids the overhead of parameter copying. In some cases, this may not be desirable, for example, if a service directly modifies parameter data that should not be visible to clients.  To avoid this, the runtime can be configured to follow SCA by-value semantics by setting the @enableByValue attribute to true on the SCA setting in serviceConfig.xml:</w:t>
      </w:r>
    </w:p>
    <w:p w:rsidR="003F77CE" w:rsidRPr="006E505C" w:rsidRDefault="003F77CE" w:rsidP="003F77CE">
      <w:pPr>
        <w:pStyle w:val="BodyTextFirstIndent"/>
      </w:pPr>
    </w:p>
    <w:p w:rsidR="003F77CE" w:rsidRPr="005A15CA" w:rsidRDefault="003F77CE" w:rsidP="003F77CE">
      <w:pPr>
        <w:pStyle w:val="code"/>
      </w:pPr>
      <w:r>
        <w:t xml:space="preserve">&lt;sca </w:t>
      </w:r>
      <w:r w:rsidRPr="006E505C">
        <w:t>enableByValue</w:t>
      </w:r>
      <w:r>
        <w:t>=”true”/&gt;</w:t>
      </w:r>
    </w:p>
    <w:p w:rsidR="003F77CE" w:rsidRDefault="003F77CE" w:rsidP="003F77CE">
      <w:pPr>
        <w:rPr>
          <w:i/>
          <w:color w:val="17365D" w:themeColor="text2" w:themeShade="BF"/>
          <w:sz w:val="56"/>
        </w:rPr>
      </w:pPr>
      <w:r>
        <w:rPr>
          <w:i/>
          <w:color w:val="17365D" w:themeColor="text2" w:themeShade="BF"/>
          <w:sz w:val="56"/>
        </w:rPr>
        <w:br w:type="page"/>
      </w:r>
    </w:p>
    <w:p w:rsidR="003F77CE" w:rsidRDefault="003F77CE" w:rsidP="003F77CE">
      <w:pPr>
        <w:rPr>
          <w:i/>
          <w:color w:val="17365D" w:themeColor="text2" w:themeShade="BF"/>
          <w:sz w:val="56"/>
        </w:rPr>
      </w:pPr>
    </w:p>
    <w:p w:rsidR="003F77CE" w:rsidRDefault="003F77CE" w:rsidP="003F77CE">
      <w:pPr>
        <w:pStyle w:val="Heading1"/>
        <w:numPr>
          <w:ilvl w:val="0"/>
          <w:numId w:val="0"/>
        </w:numPr>
      </w:pPr>
    </w:p>
    <w:p w:rsidR="003F77CE" w:rsidRDefault="003F77CE" w:rsidP="003F77CE">
      <w:pPr>
        <w:pStyle w:val="Heading1"/>
      </w:pPr>
      <w:bookmarkStart w:id="124" w:name="_Toc263684713"/>
      <w:r>
        <w:t>Distributed Domains</w:t>
      </w:r>
      <w:bookmarkEnd w:id="124"/>
    </w:p>
    <w:p w:rsidR="003F77CE" w:rsidRDefault="003F77CE" w:rsidP="003F77CE"/>
    <w:p w:rsidR="003F77CE" w:rsidRDefault="003F77CE" w:rsidP="003F77CE">
      <w:pPr>
        <w:pStyle w:val="BodyTextFirstIndent"/>
      </w:pPr>
      <w:r>
        <w:t>Fabric3 provides support for distributed domains that span multiple processes.</w:t>
      </w:r>
    </w:p>
    <w:p w:rsidR="003F77CE" w:rsidRDefault="003F77CE" w:rsidP="003F77CE">
      <w:pPr>
        <w:pStyle w:val="BodyTextFirstIndent"/>
      </w:pPr>
    </w:p>
    <w:p w:rsidR="003F77CE" w:rsidRDefault="003F77CE" w:rsidP="003F77CE">
      <w:pPr>
        <w:pStyle w:val="Heading2"/>
      </w:pPr>
      <w:bookmarkStart w:id="125" w:name="_Toc263684714"/>
      <w:r>
        <w:t>Key Concepts</w:t>
      </w:r>
      <w:bookmarkEnd w:id="125"/>
    </w:p>
    <w:p w:rsidR="003F77CE" w:rsidRPr="0060618C" w:rsidRDefault="003F77CE" w:rsidP="003F77CE"/>
    <w:p w:rsidR="003F77CE" w:rsidRDefault="003F77CE" w:rsidP="003F77CE">
      <w:pPr>
        <w:pStyle w:val="BodyTextFirstIndent"/>
      </w:pPr>
      <w:r>
        <w:t>This section explains key concepts necessary to understand when designing, deploying and maintaining distributed applications with Fabric3.</w:t>
      </w:r>
    </w:p>
    <w:p w:rsidR="003F77CE" w:rsidRDefault="003F77CE" w:rsidP="003F77CE">
      <w:pPr>
        <w:pStyle w:val="Heading3"/>
      </w:pPr>
    </w:p>
    <w:p w:rsidR="003F77CE" w:rsidRDefault="003F77CE" w:rsidP="003F77CE">
      <w:pPr>
        <w:pStyle w:val="Heading3"/>
      </w:pPr>
      <w:bookmarkStart w:id="126" w:name="_Toc263684715"/>
      <w:r>
        <w:t>The Domain</w:t>
      </w:r>
      <w:bookmarkEnd w:id="126"/>
    </w:p>
    <w:p w:rsidR="003F77CE" w:rsidRPr="0060618C" w:rsidRDefault="003F77CE" w:rsidP="003F77CE"/>
    <w:p w:rsidR="003F77CE" w:rsidRDefault="003F77CE" w:rsidP="003F77CE">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3F77CE" w:rsidRDefault="003F77CE" w:rsidP="003F77CE">
      <w:pPr>
        <w:pStyle w:val="BodyTextFirstIndent"/>
      </w:pPr>
    </w:p>
    <w:p w:rsidR="003F77CE" w:rsidRDefault="003F77CE" w:rsidP="003F77CE">
      <w:pPr>
        <w:pStyle w:val="Heading3"/>
      </w:pPr>
      <w:bookmarkStart w:id="127" w:name="_Toc263684716"/>
      <w:r>
        <w:t>Zones</w:t>
      </w:r>
      <w:bookmarkEnd w:id="127"/>
    </w:p>
    <w:p w:rsidR="003F77CE" w:rsidRPr="0060618C" w:rsidRDefault="003F77CE" w:rsidP="003F77CE"/>
    <w:p w:rsidR="003F77CE" w:rsidRDefault="003F77CE" w:rsidP="003F77CE">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3F77CE" w:rsidRDefault="003F77CE" w:rsidP="003F77CE">
      <w:pPr>
        <w:pStyle w:val="BodyTextFirstIndent"/>
      </w:pPr>
      <w:r>
        <w:t>Zones partition a domain into smaller managed units.  A zone is a set of one or more runtimes where applications (contibutions) are deployed. A domain always has at least one zone and may contain more.</w:t>
      </w:r>
    </w:p>
    <w:p w:rsidR="003F77CE" w:rsidRDefault="003F77CE" w:rsidP="003F77CE">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3F77CE" w:rsidRDefault="003F77CE" w:rsidP="003F77CE">
      <w:pPr>
        <w:pStyle w:val="BodyTextFirstIndent"/>
      </w:pPr>
    </w:p>
    <w:p w:rsidR="003F77CE" w:rsidRDefault="003F77CE" w:rsidP="003F77CE">
      <w:pPr>
        <w:pStyle w:val="Heading3"/>
      </w:pPr>
      <w:bookmarkStart w:id="128" w:name="_Toc263684717"/>
      <w:r>
        <w:t>The Controller, Participants, and Zone Manager</w:t>
      </w:r>
      <w:bookmarkEnd w:id="128"/>
    </w:p>
    <w:p w:rsidR="003F77CE" w:rsidRPr="0060618C" w:rsidRDefault="003F77CE" w:rsidP="003F77CE"/>
    <w:p w:rsidR="003F77CE" w:rsidRDefault="003F77CE" w:rsidP="003F77CE">
      <w:pPr>
        <w:pStyle w:val="BodyTextFirstIndent"/>
      </w:pPr>
      <w:r>
        <w:t>A distributed domain is composed of runtimes that perform several different roles: the controller, participant, and zone manager.</w:t>
      </w:r>
    </w:p>
    <w:p w:rsidR="003F77CE" w:rsidRDefault="003F77CE" w:rsidP="003F77CE">
      <w:pPr>
        <w:pStyle w:val="BodyTextFirstIndent"/>
      </w:pPr>
    </w:p>
    <w:p w:rsidR="003F77CE" w:rsidRDefault="003F77CE" w:rsidP="003F77CE">
      <w:pPr>
        <w:pStyle w:val="BodyTextFirstIndent"/>
      </w:pPr>
      <w:r>
        <w:t xml:space="preserve">The controller manages the domain, including contributions in a repository and deployment to zones. A participant runtime hosts application components for the zone it is a member of. Each zone also has a dynamically elected zone manager which is </w:t>
      </w:r>
      <w:r>
        <w:lastRenderedPageBreak/>
        <w:t>responsible for coordinating with the domain controller for operations such as deployment. A Fabric3 domain is segmented such that the controller only communicates directly to zone managers, which in turn are responsible for managing individual participants.</w:t>
      </w:r>
    </w:p>
    <w:p w:rsidR="003F77CE" w:rsidRDefault="003F77CE" w:rsidP="003F77CE">
      <w:pPr>
        <w:pStyle w:val="BodyTextFirstIndent"/>
      </w:pPr>
    </w:p>
    <w:p w:rsidR="003F77CE" w:rsidRDefault="003F77CE" w:rsidP="003F77CE">
      <w:pPr>
        <w:pStyle w:val="BodyTextFirstIndent"/>
      </w:pPr>
      <w:r>
        <w:t>Fabric3 uses JGroups (http://www.jgroups.org) as its underlying communications technology, although this may be substituted by alternative technologies.</w:t>
      </w:r>
    </w:p>
    <w:p w:rsidR="003F77CE" w:rsidRDefault="003F77CE" w:rsidP="003F77CE">
      <w:pPr>
        <w:pStyle w:val="BodyTextFirstIndent"/>
      </w:pPr>
    </w:p>
    <w:p w:rsidR="003F77CE" w:rsidRDefault="003F77CE" w:rsidP="003F77CE">
      <w:pPr>
        <w:pStyle w:val="Heading3"/>
      </w:pPr>
      <w:bookmarkStart w:id="129" w:name="_Toc263684718"/>
      <w:r>
        <w:t>Deployment Plans</w:t>
      </w:r>
      <w:bookmarkEnd w:id="129"/>
    </w:p>
    <w:p w:rsidR="003F77CE" w:rsidRPr="0060618C" w:rsidRDefault="003F77CE" w:rsidP="003F77CE"/>
    <w:p w:rsidR="003F77CE" w:rsidRDefault="003F77CE" w:rsidP="003F77CE">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3F77CE" w:rsidRDefault="003F77CE" w:rsidP="003F77CE">
      <w:pPr>
        <w:pStyle w:val="BodyTextFirstIndent"/>
      </w:pPr>
    </w:p>
    <w:p w:rsidR="003F77CE" w:rsidRDefault="003F77CE" w:rsidP="003F77CE">
      <w:pPr>
        <w:pStyle w:val="Heading3"/>
      </w:pPr>
      <w:bookmarkStart w:id="130" w:name="_Toc263684719"/>
      <w:r>
        <w:t>Clustering</w:t>
      </w:r>
      <w:bookmarkEnd w:id="130"/>
    </w:p>
    <w:p w:rsidR="003F77CE" w:rsidRPr="0060618C" w:rsidRDefault="003F77CE" w:rsidP="003F77CE"/>
    <w:p w:rsidR="003F77CE" w:rsidRDefault="003F77CE" w:rsidP="003F77CE">
      <w:pPr>
        <w:pStyle w:val="BodyTextFirstIndent"/>
      </w:pPr>
      <w:r>
        <w:t>Clustering is provided through zones. When components in a contribution are deployed to a zone, they are replicated to all runtimes configured as part of the zone.</w:t>
      </w:r>
    </w:p>
    <w:p w:rsidR="003F77CE" w:rsidRDefault="003F77CE" w:rsidP="003F77CE">
      <w:pPr>
        <w:pStyle w:val="BodyTextFirstIndent"/>
      </w:pPr>
    </w:p>
    <w:p w:rsidR="003F77CE" w:rsidRDefault="003F77CE" w:rsidP="003F77CE">
      <w:pPr>
        <w:pStyle w:val="Heading3"/>
      </w:pPr>
      <w:bookmarkStart w:id="131" w:name="_Toc263684720"/>
      <w:r>
        <w:t>Scaling Down</w:t>
      </w:r>
      <w:bookmarkEnd w:id="131"/>
    </w:p>
    <w:p w:rsidR="003F77CE" w:rsidRPr="0060618C" w:rsidRDefault="003F77CE" w:rsidP="003F77CE"/>
    <w:p w:rsidR="003F77CE" w:rsidRDefault="003F77CE" w:rsidP="003F77CE">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and participant runtime are the same.</w:t>
      </w:r>
    </w:p>
    <w:p w:rsidR="003F77CE" w:rsidRDefault="003F77CE" w:rsidP="003F77CE">
      <w:pPr>
        <w:pStyle w:val="BodyTextFirstIndent"/>
      </w:pPr>
    </w:p>
    <w:p w:rsidR="003F77CE" w:rsidRDefault="003F77CE" w:rsidP="003F77CE">
      <w:pPr>
        <w:pStyle w:val="Heading2"/>
      </w:pPr>
      <w:bookmarkStart w:id="132" w:name="_Toc263684721"/>
      <w:r>
        <w:t>Setting up a Distributed Domain</w:t>
      </w:r>
      <w:bookmarkEnd w:id="132"/>
    </w:p>
    <w:p w:rsidR="003F77CE" w:rsidRPr="0060618C" w:rsidRDefault="003F77CE" w:rsidP="003F77CE"/>
    <w:p w:rsidR="003F77CE" w:rsidRDefault="003F77CE" w:rsidP="003F77CE">
      <w:pPr>
        <w:pStyle w:val="BodyTextFirstIndent"/>
      </w:pPr>
      <w:r>
        <w:t xml:space="preserve">Setting up a distributed domain requires the Fabric3 standalone distribution. Note that each runtime must be booted from a separate file system directory. </w:t>
      </w:r>
    </w:p>
    <w:p w:rsidR="003F77CE" w:rsidRDefault="003F77CE" w:rsidP="003F77CE">
      <w:pPr>
        <w:pStyle w:val="BodyTextFirstIndent"/>
      </w:pPr>
    </w:p>
    <w:p w:rsidR="003F77CE" w:rsidRDefault="003F77CE" w:rsidP="003F77CE">
      <w:pPr>
        <w:pStyle w:val="Heading3"/>
      </w:pPr>
      <w:bookmarkStart w:id="133" w:name="_Toc263684722"/>
      <w:r>
        <w:t>Installing the Controller</w:t>
      </w:r>
      <w:bookmarkEnd w:id="133"/>
    </w:p>
    <w:p w:rsidR="003F77CE" w:rsidRPr="0060618C" w:rsidRDefault="003F77CE" w:rsidP="003F77CE"/>
    <w:p w:rsidR="003F77CE" w:rsidRDefault="003F77CE" w:rsidP="003F77CE">
      <w:pPr>
        <w:pStyle w:val="BodyTextFirstIndent"/>
      </w:pPr>
      <w:r>
        <w:t>To install the controller, download and unzip the standalone distribution from the Fabric3 site and execute the following command from the /bin directory:</w:t>
      </w:r>
    </w:p>
    <w:p w:rsidR="003F77CE" w:rsidRDefault="003F77CE" w:rsidP="003F77CE">
      <w:pPr>
        <w:pStyle w:val="BodyTextFirstIndent"/>
      </w:pPr>
    </w:p>
    <w:p w:rsidR="003F77CE" w:rsidRDefault="003F77CE" w:rsidP="003F77CE">
      <w:pPr>
        <w:pStyle w:val="code"/>
      </w:pPr>
      <w:r>
        <w:t>java -jar server.jar controller</w:t>
      </w:r>
    </w:p>
    <w:p w:rsidR="003F77CE" w:rsidRDefault="003F77CE" w:rsidP="003F77CE">
      <w:pPr>
        <w:pStyle w:val="BodyText"/>
      </w:pPr>
    </w:p>
    <w:p w:rsidR="003F77CE" w:rsidRDefault="003F77CE" w:rsidP="003F77CE">
      <w:pPr>
        <w:pStyle w:val="BodyText"/>
        <w:rPr>
          <w:sz w:val="26"/>
          <w:szCs w:val="26"/>
        </w:rPr>
      </w:pPr>
      <w:r>
        <w:t>The controller will boot and join the domain. The default HTTP port for the Controller is 8180.</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34" w:name="_Toc263684723"/>
      <w:r>
        <w:lastRenderedPageBreak/>
        <w:t>Installing Participants</w:t>
      </w:r>
      <w:bookmarkEnd w:id="134"/>
    </w:p>
    <w:p w:rsidR="003F77CE" w:rsidRPr="0060618C" w:rsidRDefault="003F77CE" w:rsidP="003F77CE"/>
    <w:p w:rsidR="003F77CE" w:rsidRDefault="003F77CE" w:rsidP="003F77CE">
      <w:pPr>
        <w:pStyle w:val="BodyTextFirstIndent"/>
      </w:pPr>
      <w:r>
        <w:t>Download the standalone distribution (or make a copy of the previous download), unzip it, and execute the following command from the /bin directory:</w:t>
      </w:r>
    </w:p>
    <w:p w:rsidR="003F77CE" w:rsidRDefault="003F77CE" w:rsidP="003F77CE">
      <w:pPr>
        <w:pStyle w:val="BodyTextFirstIndent"/>
      </w:pPr>
    </w:p>
    <w:p w:rsidR="003F77CE" w:rsidRDefault="003F77CE" w:rsidP="003F77CE">
      <w:pPr>
        <w:pStyle w:val="code"/>
      </w:pPr>
      <w:r>
        <w:t>java -jar server.jar participant</w:t>
      </w:r>
    </w:p>
    <w:p w:rsidR="003F77CE" w:rsidRDefault="003F77CE" w:rsidP="003F77CE">
      <w:pPr>
        <w:pStyle w:val="BodyText"/>
      </w:pPr>
    </w:p>
    <w:p w:rsidR="003F77CE" w:rsidRPr="00FE508A" w:rsidRDefault="003F77CE" w:rsidP="003F77CE">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3F77CE" w:rsidRDefault="003F77CE" w:rsidP="003F77CE">
      <w:pPr>
        <w:pStyle w:val="BodyTextFirstIndent"/>
      </w:pPr>
      <w:r>
        <w:t>The default port settings for the participant are:</w:t>
      </w:r>
    </w:p>
    <w:p w:rsidR="003F77CE" w:rsidRDefault="003F77CE" w:rsidP="003F77CE">
      <w:pPr>
        <w:pStyle w:val="BodyTextFirstIndent"/>
      </w:pPr>
    </w:p>
    <w:p w:rsidR="003F77CE" w:rsidRDefault="003F77CE" w:rsidP="003F77CE">
      <w:pPr>
        <w:pStyle w:val="ListBullet"/>
      </w:pPr>
      <w:r>
        <w:t>HTTP - 8181</w:t>
      </w:r>
    </w:p>
    <w:p w:rsidR="003F77CE" w:rsidRDefault="003F77CE" w:rsidP="003F77CE">
      <w:pPr>
        <w:pStyle w:val="ListBullet"/>
      </w:pPr>
      <w:r>
        <w:t>JMX - 1098</w:t>
      </w:r>
    </w:p>
    <w:p w:rsidR="003F77CE" w:rsidRDefault="003F77CE" w:rsidP="003F77CE">
      <w:pPr>
        <w:pStyle w:val="ListBullet"/>
      </w:pPr>
      <w:r>
        <w:t>Stop daemon – 8084</w:t>
      </w:r>
    </w:p>
    <w:p w:rsidR="003F77CE" w:rsidRDefault="003F77CE" w:rsidP="003F77CE">
      <w:pPr>
        <w:pStyle w:val="ListBullet"/>
        <w:numPr>
          <w:ilvl w:val="0"/>
          <w:numId w:val="0"/>
        </w:numPr>
        <w:ind w:left="1080"/>
      </w:pPr>
    </w:p>
    <w:p w:rsidR="003F77CE" w:rsidRDefault="003F77CE" w:rsidP="003F77CE">
      <w:pPr>
        <w:pStyle w:val="BodyText"/>
      </w:pPr>
      <w:r>
        <w:t>If more than one participant is run on a physical machine, Fabric3 will select an available port for these services.</w:t>
      </w:r>
    </w:p>
    <w:p w:rsidR="003F77CE" w:rsidRDefault="003F77CE" w:rsidP="003F77CE">
      <w:pPr>
        <w:pStyle w:val="Heading3"/>
      </w:pPr>
      <w:bookmarkStart w:id="135" w:name="_Toc263684724"/>
      <w:r>
        <w:t>Installing the Administration tool</w:t>
      </w:r>
      <w:bookmarkEnd w:id="135"/>
    </w:p>
    <w:p w:rsidR="003F77CE" w:rsidRPr="00FE508A" w:rsidRDefault="003F77CE" w:rsidP="003F77CE"/>
    <w:p w:rsidR="003F77CE" w:rsidRDefault="003F77CE" w:rsidP="003F77CE">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3F77CE" w:rsidRDefault="003F77CE" w:rsidP="003F77CE">
      <w:pPr>
        <w:pStyle w:val="BodyTextFirstIndent"/>
      </w:pPr>
    </w:p>
    <w:p w:rsidR="003F77CE" w:rsidRDefault="003F77CE" w:rsidP="003F77CE">
      <w:pPr>
        <w:pStyle w:val="code"/>
      </w:pPr>
      <w:r>
        <w:t>java -jar f3.jar</w:t>
      </w:r>
    </w:p>
    <w:p w:rsidR="003F77CE" w:rsidRDefault="003F77CE" w:rsidP="003F77CE">
      <w:pPr>
        <w:pStyle w:val="BodyText"/>
      </w:pPr>
    </w:p>
    <w:p w:rsidR="003F77CE" w:rsidRDefault="003F77CE" w:rsidP="003F77CE">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3F77CE" w:rsidRDefault="003F77CE" w:rsidP="003F77CE">
      <w:pPr>
        <w:pStyle w:val="BodyText"/>
      </w:pPr>
    </w:p>
    <w:p w:rsidR="003F77CE" w:rsidRDefault="003F77CE" w:rsidP="003F77CE">
      <w:pPr>
        <w:pStyle w:val="code"/>
      </w:pPr>
      <w:r>
        <w:t>f3&gt; st</w:t>
      </w:r>
    </w:p>
    <w:p w:rsidR="003F77CE" w:rsidRDefault="003F77CE" w:rsidP="003F77CE">
      <w:pPr>
        <w:pStyle w:val="BodyText"/>
      </w:pPr>
    </w:p>
    <w:p w:rsidR="003F77CE" w:rsidRDefault="003F77CE" w:rsidP="003F77CE">
      <w:pPr>
        <w:pStyle w:val="BodyText"/>
      </w:pPr>
      <w:r>
        <w:t>Alternatively, operations can can be executed from the command line. For example, the previous command can be issued directly using:</w:t>
      </w:r>
    </w:p>
    <w:p w:rsidR="003F77CE" w:rsidRDefault="003F77CE" w:rsidP="003F77CE">
      <w:pPr>
        <w:pStyle w:val="BodyText"/>
      </w:pPr>
    </w:p>
    <w:p w:rsidR="003F77CE" w:rsidRDefault="003F77CE" w:rsidP="003F77CE">
      <w:pPr>
        <w:pStyle w:val="code"/>
      </w:pPr>
      <w:r>
        <w:t>java \-jar f3.jar st</w:t>
      </w:r>
    </w:p>
    <w:p w:rsidR="003F77CE" w:rsidRDefault="003F77CE" w:rsidP="003F77CE">
      <w:pPr>
        <w:pStyle w:val="BodyText"/>
      </w:pPr>
    </w:p>
    <w:p w:rsidR="003F77CE" w:rsidRPr="007768FE" w:rsidRDefault="003F77CE" w:rsidP="003F77CE">
      <w:pPr>
        <w:rPr>
          <w:rFonts w:ascii="Times New Roman" w:hAnsi="Times New Roman"/>
        </w:rPr>
      </w:pPr>
      <w:r>
        <w:br w:type="page"/>
      </w:r>
    </w:p>
    <w:p w:rsidR="003F77CE" w:rsidRDefault="003F77CE" w:rsidP="003F77CE">
      <w:pPr>
        <w:pStyle w:val="Heading1"/>
      </w:pPr>
      <w:bookmarkStart w:id="136" w:name="_Toc263684725"/>
      <w:r>
        <w:lastRenderedPageBreak/>
        <w:t>The Tomcat Runtime</w:t>
      </w:r>
      <w:bookmarkEnd w:id="136"/>
    </w:p>
    <w:p w:rsidR="003F77CE" w:rsidRDefault="003F77CE" w:rsidP="003F77CE"/>
    <w:p w:rsidR="003F77CE" w:rsidRDefault="003F77CE" w:rsidP="003F77CE"/>
    <w:p w:rsidR="003F77CE" w:rsidRDefault="003F77CE" w:rsidP="003F77CE">
      <w:pPr>
        <w:pStyle w:val="BodyTextFirstIndent"/>
      </w:pPr>
      <w:r>
        <w:t xml:space="preserve">Fabric3 includes a distribution that runs within a Tomcat server instance. Once installed, runtime configuration is identical to the Standalone Server. Please refer to the chapter on the Standalone Server for details. </w:t>
      </w:r>
    </w:p>
    <w:p w:rsidR="003F77CE" w:rsidRDefault="003F77CE" w:rsidP="003F77CE">
      <w:pPr>
        <w:pStyle w:val="BodyTextFirstIndent"/>
      </w:pPr>
    </w:p>
    <w:p w:rsidR="003F77CE" w:rsidRDefault="003F77CE" w:rsidP="003F77CE">
      <w:pPr>
        <w:pStyle w:val="BodyTextFirstIndent"/>
        <w:rPr>
          <w:b/>
          <w:i/>
        </w:rPr>
      </w:pPr>
      <w:r w:rsidRPr="000F6D36">
        <w:rPr>
          <w:b/>
          <w:i/>
        </w:rPr>
        <w:t>One important thing to note is that SCA archives must be deployed to the /fabric3/deploy directory, and not the Tomcat /webapps directory. Standard web application archives, i.e. those that do not contain SCA code or features, may be deployed to the /webapps directory.</w:t>
      </w:r>
    </w:p>
    <w:p w:rsidR="003F77CE" w:rsidRDefault="003F77CE" w:rsidP="003F77CE">
      <w:pPr>
        <w:pStyle w:val="BodyTextFirstIndent"/>
        <w:rPr>
          <w:b/>
          <w:i/>
        </w:rPr>
      </w:pPr>
    </w:p>
    <w:p w:rsidR="003F77CE" w:rsidRDefault="003F77CE" w:rsidP="003F77CE">
      <w:pPr>
        <w:pStyle w:val="BodyTextFirstIndent"/>
        <w:rPr>
          <w:b/>
          <w:i/>
        </w:rPr>
      </w:pPr>
    </w:p>
    <w:p w:rsidR="003F77CE" w:rsidRDefault="003F77CE" w:rsidP="003F77CE">
      <w:pPr>
        <w:pStyle w:val="BodyTextFirstIndent"/>
        <w:rPr>
          <w:b/>
          <w:i/>
        </w:rPr>
      </w:pPr>
    </w:p>
    <w:p w:rsidR="003F77CE" w:rsidRDefault="003F77CE" w:rsidP="003F77CE">
      <w:pPr>
        <w:pStyle w:val="BodyTextFirstIndent"/>
        <w:rPr>
          <w:b/>
          <w:i/>
        </w:rPr>
      </w:pPr>
    </w:p>
    <w:p w:rsidR="003F77CE" w:rsidRDefault="003F77CE" w:rsidP="003F77CE">
      <w:pPr>
        <w:pStyle w:val="BodyTextFirstIndent"/>
        <w:rPr>
          <w:b/>
          <w:i/>
        </w:rPr>
      </w:pPr>
      <w:r>
        <w:rPr>
          <w:b/>
          <w:i/>
        </w:rPr>
        <w:t>XXXXXXXXXXXXXXXX</w:t>
      </w:r>
    </w:p>
    <w:p w:rsidR="003F77CE" w:rsidRDefault="003F77CE" w:rsidP="003F77CE">
      <w:pPr>
        <w:pStyle w:val="BodyTextFirstIndent"/>
        <w:rPr>
          <w:b/>
          <w:i/>
        </w:rPr>
      </w:pPr>
    </w:p>
    <w:p w:rsidR="003F77CE" w:rsidRDefault="003F77CE" w:rsidP="003F77CE">
      <w:pPr>
        <w:pStyle w:val="BodyTextFirstIndent"/>
        <w:rPr>
          <w:b/>
          <w:i/>
        </w:rPr>
      </w:pPr>
      <w:r>
        <w:rPr>
          <w:b/>
          <w:i/>
        </w:rPr>
        <w:t>Enable JMX:</w:t>
      </w:r>
    </w:p>
    <w:p w:rsidR="003F77CE" w:rsidRDefault="003F77CE" w:rsidP="003F77CE">
      <w:pPr>
        <w:pStyle w:val="BodyTextFirstIndent"/>
        <w:rPr>
          <w:b/>
          <w:i/>
        </w:rPr>
      </w:pPr>
    </w:p>
    <w:p w:rsidR="003F77CE" w:rsidRDefault="003F77CE" w:rsidP="003F77CE">
      <w:pPr>
        <w:pStyle w:val="BodyTextFirstIndent"/>
        <w:rPr>
          <w:b/>
          <w:i/>
        </w:rPr>
      </w:pPr>
      <w:r>
        <w:rPr>
          <w:b/>
          <w:i/>
        </w:rPr>
        <w:t xml:space="preserve">startup script: </w:t>
      </w:r>
    </w:p>
    <w:p w:rsidR="003F77CE" w:rsidRDefault="003F77CE" w:rsidP="003F77CE">
      <w:pPr>
        <w:pStyle w:val="BodyTextFirstIndent"/>
        <w:rPr>
          <w:b/>
          <w:i/>
        </w:rPr>
      </w:pPr>
    </w:p>
    <w:p w:rsidR="003F77CE" w:rsidRPr="000D446E" w:rsidRDefault="003F77CE" w:rsidP="003F77CE">
      <w:pPr>
        <w:pStyle w:val="BodyTextFirstIndent"/>
        <w:rPr>
          <w:b/>
          <w:i/>
        </w:rPr>
      </w:pPr>
      <w:r w:rsidRPr="000D446E">
        <w:rPr>
          <w:b/>
          <w:i/>
        </w:rPr>
        <w:t>CATALINA_OPTS="-Dcom.sun.management.jmxremote"</w:t>
      </w:r>
    </w:p>
    <w:p w:rsidR="003F77CE" w:rsidRPr="000D446E" w:rsidRDefault="003F77CE" w:rsidP="003F77CE">
      <w:pPr>
        <w:pStyle w:val="BodyTextFirstIndent"/>
        <w:rPr>
          <w:b/>
          <w:i/>
        </w:rPr>
      </w:pPr>
      <w:r w:rsidRPr="000D446E">
        <w:rPr>
          <w:b/>
          <w:i/>
        </w:rPr>
        <w:t>CATALINA_OPTS="$CATALINA_OPTS -Dcom.sun.management.jmxremote.port=1199"</w:t>
      </w:r>
    </w:p>
    <w:p w:rsidR="003F77CE" w:rsidRPr="000D446E" w:rsidRDefault="003F77CE" w:rsidP="003F77CE">
      <w:pPr>
        <w:pStyle w:val="BodyTextFirstIndent"/>
        <w:rPr>
          <w:b/>
          <w:i/>
        </w:rPr>
      </w:pPr>
      <w:r w:rsidRPr="000D446E">
        <w:rPr>
          <w:b/>
          <w:i/>
        </w:rPr>
        <w:t>CATALINA_OPTS="$CATALINA_OPTS -Dcom.sun.management.jmxremote.ssl=false"</w:t>
      </w:r>
    </w:p>
    <w:p w:rsidR="003F77CE" w:rsidRPr="000D446E" w:rsidRDefault="003F77CE" w:rsidP="003F77CE">
      <w:pPr>
        <w:pStyle w:val="BodyTextFirstIndent"/>
        <w:rPr>
          <w:b/>
          <w:i/>
        </w:rPr>
      </w:pPr>
      <w:r w:rsidRPr="000D446E">
        <w:rPr>
          <w:b/>
          <w:i/>
        </w:rPr>
        <w:t>CATALINA_OPTS="$CATALINA_OPTS -Dcom.sun.management.jmxremote.authenticate=false"</w:t>
      </w:r>
    </w:p>
    <w:p w:rsidR="003F77CE" w:rsidRPr="00FF7288" w:rsidRDefault="003F77CE" w:rsidP="003F77CE">
      <w:pPr>
        <w:pStyle w:val="BodyTextFirstIndent"/>
        <w:rPr>
          <w:b/>
          <w:i/>
          <w:lang w:val="fr-FR"/>
        </w:rPr>
      </w:pPr>
      <w:r w:rsidRPr="00FF7288">
        <w:rPr>
          <w:b/>
          <w:i/>
          <w:lang w:val="fr-FR"/>
        </w:rPr>
        <w:t># service:jmx:rmi:///jndi/rmi://localhost:1199/jmxrmi</w:t>
      </w:r>
    </w:p>
    <w:p w:rsidR="003F77CE" w:rsidRPr="00FF7288" w:rsidRDefault="003F77CE" w:rsidP="003F77CE">
      <w:pPr>
        <w:pStyle w:val="BodyTextFirstIndent"/>
        <w:rPr>
          <w:b/>
          <w:i/>
          <w:lang w:val="fr-FR"/>
        </w:rPr>
      </w:pPr>
    </w:p>
    <w:p w:rsidR="003F77CE" w:rsidRPr="00FF7288" w:rsidRDefault="003F77CE" w:rsidP="003F77CE">
      <w:pPr>
        <w:pStyle w:val="BodyTextFirstIndent"/>
        <w:rPr>
          <w:b/>
          <w:i/>
          <w:lang w:val="fr-FR"/>
        </w:rPr>
      </w:pPr>
    </w:p>
    <w:p w:rsidR="003F77CE" w:rsidRDefault="003F77CE" w:rsidP="003F77CE">
      <w:pPr>
        <w:pStyle w:val="BodyTextFirstIndent"/>
        <w:rPr>
          <w:b/>
          <w:i/>
        </w:rPr>
      </w:pPr>
      <w:r>
        <w:rPr>
          <w:b/>
          <w:i/>
        </w:rPr>
        <w:t xml:space="preserve">For command line admin add a domain entry: </w:t>
      </w:r>
    </w:p>
    <w:p w:rsidR="003F77CE" w:rsidRDefault="003F77CE" w:rsidP="003F77CE">
      <w:pPr>
        <w:pStyle w:val="BodyTextFirstIndent"/>
        <w:rPr>
          <w:b/>
          <w:i/>
        </w:rPr>
      </w:pP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A61700"/>
          <w:sz w:val="22"/>
          <w:szCs w:val="22"/>
          <w:lang w:val="fr-FR"/>
        </w:rPr>
        <w:t>&lt;</w:t>
      </w:r>
      <w:r w:rsidRPr="00FF7288">
        <w:rPr>
          <w:rFonts w:ascii="Monaco" w:hAnsi="Monaco" w:cs="Monaco"/>
          <w:color w:val="000000"/>
          <w:sz w:val="22"/>
          <w:szCs w:val="22"/>
          <w:lang w:val="fr-FR"/>
        </w:rPr>
        <w:t>domain name=</w:t>
      </w:r>
      <w:r w:rsidRPr="00FF7288">
        <w:rPr>
          <w:rFonts w:ascii="Monaco" w:hAnsi="Monaco" w:cs="Monaco"/>
          <w:color w:val="8012B3"/>
          <w:sz w:val="22"/>
          <w:szCs w:val="22"/>
          <w:lang w:val="fr-FR"/>
        </w:rPr>
        <w:t>"tomcat"</w:t>
      </w: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000000"/>
          <w:sz w:val="22"/>
          <w:szCs w:val="22"/>
          <w:lang w:val="fr-FR"/>
        </w:rPr>
        <w:tab/>
        <w:t xml:space="preserve">          url="service:jmx:rmi:///jndi/rmi://localhost:1199/jmxrmi"</w:t>
      </w:r>
      <w:r w:rsidRPr="00FF7288">
        <w:rPr>
          <w:rFonts w:ascii="Monaco" w:hAnsi="Monaco" w:cs="Monaco"/>
          <w:color w:val="A61700"/>
          <w:sz w:val="22"/>
          <w:szCs w:val="22"/>
          <w:lang w:val="fr-FR"/>
        </w:rPr>
        <w:t>/&gt;</w:t>
      </w: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p>
    <w:p w:rsidR="003F77CE" w:rsidRPr="00FF7288" w:rsidRDefault="003F77CE" w:rsidP="003F77CE">
      <w:pPr>
        <w:pStyle w:val="BodyTextFirstIndent"/>
        <w:rPr>
          <w:b/>
          <w:i/>
          <w:lang w:val="fr-FR"/>
        </w:rPr>
      </w:pPr>
      <w:r w:rsidRPr="00FF7288">
        <w:rPr>
          <w:b/>
          <w:i/>
          <w:lang w:val="fr-FR"/>
        </w:rPr>
        <w:t xml:space="preserve"> </w:t>
      </w:r>
      <w:r w:rsidRPr="00FF7288">
        <w:rPr>
          <w:b/>
          <w:i/>
          <w:lang w:val="fr-FR"/>
        </w:rPr>
        <w:br w:type="page"/>
      </w:r>
    </w:p>
    <w:p w:rsidR="003F77CE" w:rsidRPr="00FF7288" w:rsidRDefault="003F77CE" w:rsidP="003F77CE">
      <w:pPr>
        <w:rPr>
          <w:lang w:val="fr-FR"/>
        </w:rPr>
      </w:pPr>
    </w:p>
    <w:p w:rsidR="003F77CE" w:rsidRDefault="003F77CE" w:rsidP="003F77CE">
      <w:pPr>
        <w:pStyle w:val="Heading1"/>
      </w:pPr>
      <w:bookmarkStart w:id="137" w:name="_Toc263684726"/>
      <w:r>
        <w:t>The Webapp Runtime</w:t>
      </w:r>
      <w:bookmarkEnd w:id="137"/>
    </w:p>
    <w:p w:rsidR="003F77CE" w:rsidRDefault="003F77CE" w:rsidP="003F77CE">
      <w:pPr>
        <w:pStyle w:val="BodyText"/>
      </w:pPr>
    </w:p>
    <w:p w:rsidR="003F77CE" w:rsidRDefault="003F77CE" w:rsidP="003F77CE">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3F77CE" w:rsidRDefault="003F77CE" w:rsidP="003F77CE">
      <w:pPr>
        <w:pStyle w:val="BodyTextFirstIndent"/>
      </w:pPr>
    </w:p>
    <w:p w:rsidR="003F77CE" w:rsidRDefault="003F77CE" w:rsidP="003F77CE">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3F77CE" w:rsidRDefault="003F77CE" w:rsidP="003F77CE">
      <w:pPr>
        <w:pStyle w:val="BodyTextFirstIndent"/>
      </w:pPr>
    </w:p>
    <w:p w:rsidR="003F77CE" w:rsidRDefault="003F77CE" w:rsidP="003F77CE">
      <w:pPr>
        <w:pStyle w:val="Heading2"/>
      </w:pPr>
      <w:bookmarkStart w:id="138" w:name="_Toc263684727"/>
      <w:r>
        <w:t>Installing the WebApp Runtime</w:t>
      </w:r>
      <w:bookmarkEnd w:id="138"/>
    </w:p>
    <w:p w:rsidR="003F77CE" w:rsidRPr="00120995" w:rsidRDefault="003F77CE" w:rsidP="003F77CE"/>
    <w:p w:rsidR="003F77CE" w:rsidRDefault="003F77CE" w:rsidP="003F77CE">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3F77CE" w:rsidRDefault="003F77CE" w:rsidP="003F77CE">
      <w:pPr>
        <w:pStyle w:val="BodyTextFirstIndent"/>
      </w:pPr>
    </w:p>
    <w:p w:rsidR="003F77CE" w:rsidRDefault="003F77CE" w:rsidP="003F77CE">
      <w:pPr>
        <w:pStyle w:val="BodyTextFirstIndent"/>
      </w:pPr>
      <w:r>
        <w:t>To facilitate embedding, Fabric3 provides a Maven WebApp plugin that downloads and assembles the necessary runtime JARs. The following is an example Maven POM that configures the plugin:</w:t>
      </w:r>
    </w:p>
    <w:p w:rsidR="003F77CE" w:rsidRDefault="003F77CE" w:rsidP="003F77CE">
      <w:pPr>
        <w:pStyle w:val="BodyTextFirstIndent"/>
      </w:pPr>
    </w:p>
    <w:p w:rsidR="003F77CE" w:rsidRDefault="003F77CE" w:rsidP="003F77CE">
      <w:pPr>
        <w:pStyle w:val="code"/>
      </w:pPr>
      <w:r>
        <w:t>&lt;groupId&gt;com.foo.ui&lt;/groupId&gt;</w:t>
      </w:r>
    </w:p>
    <w:p w:rsidR="003F77CE" w:rsidRDefault="003F77CE" w:rsidP="003F77CE">
      <w:pPr>
        <w:pStyle w:val="code"/>
      </w:pPr>
      <w:r>
        <w:t>&lt;artifactId&gt;webapp/artifactId&gt;</w:t>
      </w:r>
    </w:p>
    <w:p w:rsidR="003F77CE" w:rsidRDefault="003F77CE" w:rsidP="003F77CE">
      <w:pPr>
        <w:pStyle w:val="code"/>
      </w:pPr>
      <w:r>
        <w:t>&lt;version&gt;1.0&lt;/version&gt;</w:t>
      </w:r>
    </w:p>
    <w:p w:rsidR="003F77CE" w:rsidRDefault="003F77CE" w:rsidP="003F77CE">
      <w:pPr>
        <w:pStyle w:val="code"/>
      </w:pPr>
      <w:r>
        <w:t>&lt;packaging&gt;war&lt;/packaging&gt;</w:t>
      </w:r>
    </w:p>
    <w:p w:rsidR="003F77CE" w:rsidRDefault="003F77CE" w:rsidP="003F77CE">
      <w:pPr>
        <w:pStyle w:val="code"/>
      </w:pPr>
    </w:p>
    <w:p w:rsidR="003F77CE" w:rsidRDefault="003F77CE" w:rsidP="003F77CE">
      <w:pPr>
        <w:pStyle w:val="code"/>
      </w:pPr>
      <w:r>
        <w:t>&lt; !-- -- &gt;</w:t>
      </w:r>
    </w:p>
    <w:p w:rsidR="003F77CE" w:rsidRDefault="003F77CE" w:rsidP="003F77CE">
      <w:pPr>
        <w:pStyle w:val="code"/>
      </w:pPr>
    </w:p>
    <w:p w:rsidR="003F77CE" w:rsidRDefault="003F77CE" w:rsidP="003F77CE">
      <w:pPr>
        <w:pStyle w:val="code"/>
      </w:pPr>
      <w:r>
        <w:t>&lt;build&gt;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&lt;artifactId&gt;fabric3-webapp-plugin&lt;/artifactId&gt;</w:t>
      </w:r>
    </w:p>
    <w:p w:rsidR="003F77CE" w:rsidRDefault="003F77CE" w:rsidP="003F77CE">
      <w:pPr>
        <w:pStyle w:val="code"/>
      </w:pPr>
      <w:r>
        <w:t xml:space="preserve">         &lt;version&gt;0.7&lt;/version&gt;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&lt;id&gt;fabric3-war&lt;/id&gt;</w:t>
      </w:r>
    </w:p>
    <w:p w:rsidR="003F77CE" w:rsidRDefault="003F77CE" w:rsidP="003F77CE">
      <w:pPr>
        <w:pStyle w:val="code"/>
      </w:pPr>
      <w:r>
        <w:t xml:space="preserve">               &lt;goals&gt;</w:t>
      </w:r>
    </w:p>
    <w:p w:rsidR="003F77CE" w:rsidRDefault="003F77CE" w:rsidP="003F77CE">
      <w:pPr>
        <w:pStyle w:val="code"/>
      </w:pPr>
      <w:r>
        <w:t xml:space="preserve">                  &lt;goal&gt;fabric3-war&lt;/goal&gt;</w:t>
      </w:r>
    </w:p>
    <w:p w:rsidR="003F77CE" w:rsidRDefault="003F77CE" w:rsidP="003F77CE">
      <w:pPr>
        <w:pStyle w:val="code"/>
      </w:pPr>
      <w:r>
        <w:t xml:space="preserve">               &lt;/goals&gt;</w:t>
      </w:r>
    </w:p>
    <w:p w:rsidR="003F77CE" w:rsidRDefault="003F77CE" w:rsidP="003F77CE">
      <w:pPr>
        <w:pStyle w:val="code"/>
      </w:pPr>
      <w:r>
        <w:lastRenderedPageBreak/>
        <w:t xml:space="preserve">            &lt;/execution&gt;</w:t>
      </w:r>
    </w:p>
    <w:p w:rsidR="003F77CE" w:rsidRDefault="003F77CE" w:rsidP="003F77CE">
      <w:pPr>
        <w:pStyle w:val="code"/>
      </w:pPr>
      <w:r>
        <w:t xml:space="preserve">         &lt;/executions&gt;</w:t>
      </w:r>
    </w:p>
    <w:p w:rsidR="003F77CE" w:rsidRDefault="003F77CE" w:rsidP="003F77CE">
      <w:pPr>
        <w:pStyle w:val="code"/>
      </w:pPr>
      <w:r>
        <w:t xml:space="preserve">         &lt;configuration&gt;</w:t>
      </w:r>
    </w:p>
    <w:p w:rsidR="003F77CE" w:rsidRDefault="003F77CE" w:rsidP="003F77CE">
      <w:pPr>
        <w:pStyle w:val="code"/>
      </w:pPr>
      <w:r>
        <w:t xml:space="preserve">            &lt;!-- specify the runtime version --&gt;</w:t>
      </w:r>
    </w:p>
    <w:p w:rsidR="003F77CE" w:rsidRDefault="003F77CE" w:rsidP="003F77CE">
      <w:pPr>
        <w:pStyle w:val="code"/>
      </w:pPr>
      <w:r>
        <w:t xml:space="preserve">            &lt;runTimeVersion&gt;0.7&lt;/runTimeVersion&gt;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pStyle w:val="BodyText"/>
      </w:pPr>
    </w:p>
    <w:p w:rsidR="003F77CE" w:rsidRDefault="003F77CE" w:rsidP="003F77CE">
      <w:pPr>
        <w:pStyle w:val="BodyText"/>
        <w:rPr>
          <w:sz w:val="26"/>
          <w:szCs w:val="26"/>
        </w:rPr>
      </w:pPr>
      <w:r>
        <w:t>When the Maven module is built, a WAR will be produced containing the application code and Fabric3 runtime JARs.</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2"/>
      </w:pPr>
      <w:bookmarkStart w:id="139" w:name="_Toc263684728"/>
      <w:r>
        <w:t>Configuring the Web Application</w:t>
      </w:r>
      <w:bookmarkEnd w:id="139"/>
    </w:p>
    <w:p w:rsidR="003F77CE" w:rsidRPr="00A55EA6" w:rsidRDefault="003F77CE" w:rsidP="003F77CE"/>
    <w:p w:rsidR="003F77CE" w:rsidRDefault="003F77CE" w:rsidP="003F77CE">
      <w:pPr>
        <w:pStyle w:val="Heading3"/>
      </w:pPr>
      <w:bookmarkStart w:id="140" w:name="_Toc263684729"/>
      <w:r>
        <w:t>Required web.xml Settings</w:t>
      </w:r>
      <w:bookmarkEnd w:id="140"/>
    </w:p>
    <w:p w:rsidR="003F77CE" w:rsidRPr="00561875" w:rsidRDefault="003F77CE" w:rsidP="003F77CE"/>
    <w:p w:rsidR="003F77CE" w:rsidRDefault="003F77CE" w:rsidP="003F77CE">
      <w:pPr>
        <w:pStyle w:val="BodyTextFirstIndent"/>
      </w:pPr>
      <w:r>
        <w:t>The WebApp runtime requires several settings in the web.xml file. These are used to boostrap the Fabric3 runtime and map web application events to runtime events.</w:t>
      </w:r>
    </w:p>
    <w:p w:rsidR="003F77CE" w:rsidRDefault="003F77CE" w:rsidP="003F77CE">
      <w:pPr>
        <w:pStyle w:val="BodyTextFirstIndent"/>
      </w:pPr>
    </w:p>
    <w:p w:rsidR="003F77CE" w:rsidRDefault="003F77CE" w:rsidP="003F77CE">
      <w:pPr>
        <w:pStyle w:val="BodyTextFirstIndent"/>
      </w:pPr>
      <w:r>
        <w:t>The following shows a web.xml with the necessary listener and Servlet mappings:</w:t>
      </w:r>
    </w:p>
    <w:p w:rsidR="003F77CE" w:rsidRDefault="003F77CE" w:rsidP="003F77CE">
      <w:pPr>
        <w:pStyle w:val="BodyTextFirstIndent"/>
      </w:pPr>
    </w:p>
    <w:p w:rsidR="003F77CE" w:rsidRDefault="003F77CE" w:rsidP="003F77CE">
      <w:pPr>
        <w:pStyle w:val="code"/>
      </w:pPr>
      <w:r>
        <w:t>&lt;web-app version=</w:t>
      </w:r>
      <w:r>
        <w:rPr>
          <w:color w:val="378D00"/>
        </w:rPr>
        <w:t>"2.4"</w:t>
      </w:r>
    </w:p>
    <w:p w:rsidR="003F77CE" w:rsidRDefault="003F77CE" w:rsidP="003F77CE">
      <w:pPr>
        <w:pStyle w:val="code"/>
        <w:rPr>
          <w:color w:val="378D00"/>
        </w:rPr>
      </w:pPr>
      <w:r>
        <w:t xml:space="preserve">         xmlns=</w:t>
      </w:r>
      <w:r>
        <w:rPr>
          <w:color w:val="378D00"/>
        </w:rPr>
        <w:t>"http:</w:t>
      </w:r>
      <w:r>
        <w:rPr>
          <w:color w:val="808080"/>
        </w:rPr>
        <w:t>//java.sun.com/xml/ns/j2ee"</w:t>
      </w:r>
    </w:p>
    <w:p w:rsidR="003F77CE" w:rsidRDefault="003F77CE" w:rsidP="003F77CE">
      <w:pPr>
        <w:pStyle w:val="code"/>
        <w:rPr>
          <w:color w:val="378D00"/>
        </w:rPr>
      </w:pPr>
      <w:r>
        <w:t xml:space="preserve">         xmlns:xsi=</w:t>
      </w:r>
      <w:r>
        <w:rPr>
          <w:color w:val="378D00"/>
        </w:rPr>
        <w:t>"http:</w:t>
      </w:r>
      <w:r>
        <w:rPr>
          <w:color w:val="808080"/>
        </w:rPr>
        <w:t>//www.w3.org/2001/XMLSchema-instance"</w:t>
      </w:r>
    </w:p>
    <w:p w:rsidR="003F77CE" w:rsidRDefault="003F77CE" w:rsidP="003F77CE">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3F77CE" w:rsidRDefault="003F77CE" w:rsidP="003F77CE">
      <w:pPr>
        <w:pStyle w:val="code"/>
      </w:pPr>
    </w:p>
    <w:p w:rsidR="003F77CE" w:rsidRDefault="003F77CE" w:rsidP="003F77CE">
      <w:pPr>
        <w:pStyle w:val="code"/>
      </w:pPr>
      <w:r>
        <w:t xml:space="preserve">    &lt;display-name&gt;Fabric3 Webapp Example&lt;/display-name&gt;</w:t>
      </w:r>
    </w:p>
    <w:p w:rsidR="003F77CE" w:rsidRDefault="003F77CE" w:rsidP="003F77CE">
      <w:pPr>
        <w:pStyle w:val="code"/>
      </w:pPr>
    </w:p>
    <w:p w:rsidR="003F77CE" w:rsidRDefault="003F77CE" w:rsidP="003F77CE">
      <w:pPr>
        <w:pStyle w:val="code"/>
      </w:pPr>
      <w:r>
        <w:t xml:space="preserve">    &lt;listener&gt;</w:t>
      </w:r>
    </w:p>
    <w:p w:rsidR="003F77CE" w:rsidRDefault="003F77CE" w:rsidP="003F77CE">
      <w:pPr>
        <w:pStyle w:val="code"/>
      </w:pPr>
      <w:r>
        <w:t xml:space="preserve">        &lt;listener-class&gt;org.fabric3.runtime.webapp.Fabric3ContextListener&lt;/listener-class&gt;</w:t>
      </w:r>
    </w:p>
    <w:p w:rsidR="003F77CE" w:rsidRDefault="003F77CE" w:rsidP="003F77CE">
      <w:pPr>
        <w:pStyle w:val="code"/>
      </w:pPr>
      <w:r>
        <w:t xml:space="preserve">    &lt;/listener&gt;</w:t>
      </w:r>
    </w:p>
    <w:p w:rsidR="003F77CE" w:rsidRDefault="003F77CE" w:rsidP="003F77CE">
      <w:pPr>
        <w:pStyle w:val="code"/>
      </w:pPr>
      <w:r>
        <w:t xml:space="preserve">    &lt;listener&gt;</w:t>
      </w:r>
    </w:p>
    <w:p w:rsidR="003F77CE" w:rsidRDefault="003F77CE" w:rsidP="003F77CE">
      <w:pPr>
        <w:pStyle w:val="code"/>
      </w:pPr>
      <w:r>
        <w:t xml:space="preserve">        &lt;listener-class&gt;org.fabric3.runtime.webapp.Fabric3RequestListener&lt;/listener-class&gt;</w:t>
      </w:r>
    </w:p>
    <w:p w:rsidR="003F77CE" w:rsidRDefault="003F77CE" w:rsidP="003F77CE">
      <w:pPr>
        <w:pStyle w:val="code"/>
      </w:pPr>
      <w:r>
        <w:t xml:space="preserve">    &lt;/listener&gt;</w:t>
      </w:r>
    </w:p>
    <w:p w:rsidR="003F77CE" w:rsidRDefault="003F77CE" w:rsidP="003F77CE">
      <w:pPr>
        <w:pStyle w:val="code"/>
      </w:pPr>
      <w:r>
        <w:t xml:space="preserve">    &lt;listener&gt;</w:t>
      </w:r>
    </w:p>
    <w:p w:rsidR="003F77CE" w:rsidRDefault="003F77CE" w:rsidP="003F77CE">
      <w:pPr>
        <w:pStyle w:val="code"/>
      </w:pPr>
      <w:r>
        <w:t xml:space="preserve">        &lt;listener-class&gt;org.fabric3.runtime.webapp.Fabric3SessionListener&lt;/listener-class&gt;</w:t>
      </w:r>
    </w:p>
    <w:p w:rsidR="003F77CE" w:rsidRDefault="003F77CE" w:rsidP="003F77CE">
      <w:pPr>
        <w:pStyle w:val="code"/>
      </w:pPr>
      <w:r>
        <w:lastRenderedPageBreak/>
        <w:t xml:space="preserve">    &lt;/listener&gt;</w:t>
      </w:r>
    </w:p>
    <w:p w:rsidR="003F77CE" w:rsidRDefault="003F77CE" w:rsidP="003F77CE">
      <w:pPr>
        <w:pStyle w:val="code"/>
      </w:pPr>
    </w:p>
    <w:p w:rsidR="003F77CE" w:rsidRDefault="003F77CE" w:rsidP="003F77CE">
      <w:pPr>
        <w:pStyle w:val="code"/>
      </w:pPr>
      <w:r>
        <w:t xml:space="preserve">    &lt;servlet&gt;</w:t>
      </w:r>
    </w:p>
    <w:p w:rsidR="003F77CE" w:rsidRDefault="003F77CE" w:rsidP="003F77CE">
      <w:pPr>
        <w:pStyle w:val="code"/>
      </w:pPr>
      <w:r>
        <w:t xml:space="preserve">        &lt;servlet-name&gt;Fabric3Servlet&lt;/servlet-name&gt;</w:t>
      </w:r>
    </w:p>
    <w:p w:rsidR="003F77CE" w:rsidRDefault="003F77CE" w:rsidP="003F77CE">
      <w:pPr>
        <w:pStyle w:val="code"/>
      </w:pPr>
      <w:r>
        <w:t xml:space="preserve">        &lt;servlet-class&gt;org.fabric3.runtime.webapp.Fabric3Servlet&lt;/servlet-class&gt;</w:t>
      </w:r>
    </w:p>
    <w:p w:rsidR="003F77CE" w:rsidRDefault="003F77CE" w:rsidP="003F77CE">
      <w:pPr>
        <w:pStyle w:val="code"/>
      </w:pPr>
      <w:r>
        <w:t xml:space="preserve">        &lt;load-on-startup&gt;1&lt;/load-on-startup&gt;</w:t>
      </w:r>
    </w:p>
    <w:p w:rsidR="003F77CE" w:rsidRDefault="003F77CE" w:rsidP="003F77CE">
      <w:pPr>
        <w:pStyle w:val="code"/>
      </w:pPr>
      <w:r>
        <w:t xml:space="preserve">    &lt;/servlet&gt;</w:t>
      </w:r>
    </w:p>
    <w:p w:rsidR="003F77CE" w:rsidRDefault="003F77CE" w:rsidP="003F77CE">
      <w:pPr>
        <w:pStyle w:val="code"/>
      </w:pPr>
    </w:p>
    <w:p w:rsidR="003F77CE" w:rsidRDefault="003F77CE" w:rsidP="003F77CE">
      <w:pPr>
        <w:pStyle w:val="code"/>
      </w:pPr>
      <w:r>
        <w:t xml:space="preserve">    &lt;servlet-mapping&gt;</w:t>
      </w:r>
    </w:p>
    <w:p w:rsidR="003F77CE" w:rsidRDefault="003F77CE" w:rsidP="003F77CE">
      <w:pPr>
        <w:pStyle w:val="code"/>
      </w:pPr>
      <w:r>
        <w:t xml:space="preserve">        &lt;servlet-name&gt;Fabric3Servlet&lt;/servlet-name&gt;</w:t>
      </w:r>
    </w:p>
    <w:p w:rsidR="003F77CE" w:rsidRDefault="003F77CE" w:rsidP="003F77CE">
      <w:pPr>
        <w:pStyle w:val="code"/>
      </w:pPr>
      <w:r>
        <w:t xml:space="preserve">        &lt;url-pattern&gt;/services&lt;/url-pattern&gt;</w:t>
      </w:r>
    </w:p>
    <w:p w:rsidR="003F77CE" w:rsidRDefault="003F77CE" w:rsidP="003F77CE">
      <w:pPr>
        <w:pStyle w:val="code"/>
      </w:pPr>
      <w:r>
        <w:t xml:space="preserve">    &lt;/servlet-mapping&gt;</w:t>
      </w:r>
    </w:p>
    <w:p w:rsidR="003F77CE" w:rsidRDefault="003F77CE" w:rsidP="003F77CE">
      <w:pPr>
        <w:pStyle w:val="code"/>
      </w:pPr>
      <w:r>
        <w:t>&lt;/web-app&gt;</w:t>
      </w:r>
    </w:p>
    <w:p w:rsidR="003F77CE" w:rsidRDefault="003F77CE" w:rsidP="003F77CE">
      <w:pPr>
        <w:pStyle w:val="BodyText"/>
      </w:pPr>
    </w:p>
    <w:p w:rsidR="003F77CE" w:rsidRDefault="003F77CE" w:rsidP="003F77CE">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Heading3"/>
      </w:pPr>
      <w:bookmarkStart w:id="141" w:name="_Toc263684730"/>
      <w:r>
        <w:t>Default Deployment Settings</w:t>
      </w:r>
      <w:bookmarkEnd w:id="141"/>
    </w:p>
    <w:p w:rsidR="003F77CE" w:rsidRPr="00561875" w:rsidRDefault="003F77CE" w:rsidP="003F77CE"/>
    <w:p w:rsidR="003F77CE" w:rsidRDefault="003F77CE" w:rsidP="003F77CE">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3F77CE"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name="WebappComposite"&gt;</w:t>
      </w:r>
    </w:p>
    <w:p w:rsidR="003F77CE" w:rsidRDefault="003F77CE" w:rsidP="003F77CE">
      <w:pPr>
        <w:widowControl w:val="0"/>
        <w:autoSpaceDE w:val="0"/>
        <w:autoSpaceDN w:val="0"/>
        <w:adjustRightInd w:val="0"/>
        <w:spacing w:line="340" w:lineRule="atLeast"/>
        <w:rPr>
          <w:rFonts w:cs="Arial"/>
          <w:color w:val="666666"/>
          <w:sz w:val="22"/>
          <w:szCs w:val="22"/>
        </w:rPr>
      </w:pPr>
    </w:p>
    <w:p w:rsidR="003F77CE" w:rsidRDefault="003F77CE" w:rsidP="003F77CE">
      <w:pPr>
        <w:pStyle w:val="Heading4"/>
      </w:pPr>
      <w:r>
        <w:t>Explicit Deployment Settings</w:t>
      </w:r>
    </w:p>
    <w:p w:rsidR="003F77CE" w:rsidRPr="00561875" w:rsidRDefault="003F77CE" w:rsidP="003F77CE"/>
    <w:p w:rsidR="003F77CE" w:rsidRDefault="003F77CE" w:rsidP="003F77CE">
      <w:pPr>
        <w:pStyle w:val="BodyTextFirstIndent"/>
      </w:pPr>
      <w:r>
        <w:t xml:space="preserve">The composite deployed by the WebApp runtime can be configured using the following web.xml settings (currently, it must still be named WEB-INF/web.composite): </w:t>
      </w:r>
    </w:p>
    <w:p w:rsidR="003F77CE" w:rsidRDefault="003F77CE" w:rsidP="003F77CE">
      <w:pPr>
        <w:pStyle w:val="BodyTextFirstIndent"/>
      </w:pPr>
    </w:p>
    <w:p w:rsidR="003F77CE" w:rsidRDefault="003F77CE" w:rsidP="003F77CE">
      <w:pPr>
        <w:pStyle w:val="code"/>
      </w:pPr>
      <w:r>
        <w:t xml:space="preserve">   &lt;context-param&gt;</w:t>
      </w:r>
    </w:p>
    <w:p w:rsidR="003F77CE" w:rsidRDefault="003F77CE" w:rsidP="003F77CE">
      <w:pPr>
        <w:pStyle w:val="code"/>
      </w:pPr>
      <w:r>
        <w:t xml:space="preserve">        &lt;param-name&gt;fabric3.composite&lt;/param-name&gt;</w:t>
      </w:r>
    </w:p>
    <w:p w:rsidR="003F77CE" w:rsidRDefault="003F77CE" w:rsidP="003F77CE">
      <w:pPr>
        <w:pStyle w:val="code"/>
      </w:pPr>
      <w:r>
        <w:t xml:space="preserve">        &lt;param-value&gt;WebappSmoketestComposite&lt;/param-value&gt;</w:t>
      </w:r>
    </w:p>
    <w:p w:rsidR="003F77CE" w:rsidRDefault="003F77CE" w:rsidP="003F77CE">
      <w:pPr>
        <w:pStyle w:val="code"/>
      </w:pPr>
      <w:r>
        <w:t xml:space="preserve">    &lt;/context-param&gt;</w:t>
      </w:r>
    </w:p>
    <w:p w:rsidR="003F77CE" w:rsidRDefault="003F77CE" w:rsidP="003F77CE">
      <w:pPr>
        <w:pStyle w:val="code"/>
      </w:pPr>
    </w:p>
    <w:p w:rsidR="003F77CE" w:rsidRDefault="003F77CE" w:rsidP="003F77CE">
      <w:pPr>
        <w:pStyle w:val="code"/>
      </w:pPr>
      <w:r>
        <w:t xml:space="preserve">    &lt;context-param&gt;</w:t>
      </w:r>
    </w:p>
    <w:p w:rsidR="003F77CE" w:rsidRDefault="003F77CE" w:rsidP="003F77CE">
      <w:pPr>
        <w:pStyle w:val="code"/>
      </w:pPr>
      <w:r>
        <w:t xml:space="preserve">        &lt;param-name&gt;fabric3.compositeNamespace&lt;/param-name&gt;</w:t>
      </w:r>
    </w:p>
    <w:p w:rsidR="003F77CE" w:rsidRDefault="003F77CE" w:rsidP="003F77CE">
      <w:pPr>
        <w:pStyle w:val="code"/>
      </w:pPr>
      <w:r>
        <w:t xml:space="preserve">        &lt;param-value&gt;urn:fabric3.org:sample&lt;/param-value&gt;</w:t>
      </w:r>
    </w:p>
    <w:p w:rsidR="003F77CE" w:rsidRDefault="003F77CE" w:rsidP="003F77CE">
      <w:pPr>
        <w:pStyle w:val="code"/>
      </w:pPr>
      <w:r>
        <w:t xml:space="preserve">    &lt;/context-param&gt;</w:t>
      </w:r>
    </w:p>
    <w:p w:rsidR="003F77CE" w:rsidRDefault="003F77CE" w:rsidP="003F77CE">
      <w:pPr>
        <w:pStyle w:val="Heading4"/>
      </w:pPr>
      <w:r>
        <w:lastRenderedPageBreak/>
        <w:t>Work Thread Configuration</w:t>
      </w:r>
    </w:p>
    <w:p w:rsidR="003F77CE" w:rsidRPr="00561875" w:rsidRDefault="003F77CE" w:rsidP="003F77CE"/>
    <w:p w:rsidR="003F77CE" w:rsidRDefault="003F77CE" w:rsidP="003F77CE">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3F77CE" w:rsidRDefault="003F77CE" w:rsidP="003F77CE">
      <w:pPr>
        <w:pStyle w:val="BodyTextFirstIndent"/>
      </w:pPr>
    </w:p>
    <w:p w:rsidR="003F77CE" w:rsidRDefault="003F77CE" w:rsidP="003F77CE">
      <w:pPr>
        <w:pStyle w:val="Heading2"/>
      </w:pPr>
      <w:bookmarkStart w:id="142" w:name="_Toc263684731"/>
      <w:r>
        <w:t>Using Extensions and Profiles</w:t>
      </w:r>
      <w:bookmarkEnd w:id="142"/>
    </w:p>
    <w:p w:rsidR="003F77CE" w:rsidRDefault="003F77CE" w:rsidP="003F77CE">
      <w:pPr>
        <w:pStyle w:val="BodyTextFirstIndent"/>
      </w:pPr>
    </w:p>
    <w:p w:rsidR="003F77CE" w:rsidRDefault="003F77CE" w:rsidP="003F77CE">
      <w:pPr>
        <w:pStyle w:val="BodyTextFirstIndent"/>
      </w:pPr>
      <w:r>
        <w:t xml:space="preserve">Additional capabilities (such as support for the Web Services binding and JPA) can be installed in the WebApp runtime by configuring profiles or specific extensions using the WebApp plugin. Profiles are groupings of related extensions. For example, the JPA profile includes the core JPA, Hibernate, transaction manager, and XA datasource extensions. Generally, applications will configure profiles as opposed to individual extensions. The following shows how to configure a profile using Maven depenency syntax as part of the </w:t>
      </w:r>
      <w:r>
        <w:rPr>
          <w:rFonts w:ascii="Courier" w:hAnsi="Courier" w:cs="Courier"/>
        </w:rPr>
        <w:t>&lt;configuration&gt;</w:t>
      </w:r>
      <w:r>
        <w:t xml:space="preserve"> element of the WebApp plugin:</w:t>
      </w:r>
    </w:p>
    <w:p w:rsidR="003F77CE"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&lt;artifactId&gt;fabric3-webapp-plugin&lt;/artifactId&gt;</w:t>
      </w:r>
    </w:p>
    <w:p w:rsidR="003F77CE" w:rsidRDefault="003F77CE" w:rsidP="003F77CE">
      <w:pPr>
        <w:pStyle w:val="code"/>
      </w:pPr>
      <w:r>
        <w:t xml:space="preserve">   &lt;version&gt;0.7&lt;/version&gt;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&lt;id&gt;fabric3-war&lt;/id&gt;</w:t>
      </w:r>
    </w:p>
    <w:p w:rsidR="003F77CE" w:rsidRDefault="003F77CE" w:rsidP="003F77CE">
      <w:pPr>
        <w:pStyle w:val="code"/>
      </w:pPr>
      <w:r>
        <w:t xml:space="preserve">         &lt;goals&gt;</w:t>
      </w:r>
    </w:p>
    <w:p w:rsidR="003F77CE" w:rsidRDefault="003F77CE" w:rsidP="003F77CE">
      <w:pPr>
        <w:pStyle w:val="code"/>
      </w:pPr>
      <w:r>
        <w:t xml:space="preserve">            &lt;goal&gt;fabric3-war&lt;/goal&gt;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&lt;configuration&gt;</w:t>
      </w:r>
    </w:p>
    <w:p w:rsidR="003F77CE" w:rsidRDefault="003F77CE" w:rsidP="003F77CE">
      <w:pPr>
        <w:pStyle w:val="code"/>
      </w:pPr>
      <w:r>
        <w:t xml:space="preserve">      &lt;profiles&gt;</w:t>
      </w:r>
    </w:p>
    <w:p w:rsidR="003F77CE" w:rsidRDefault="003F77CE" w:rsidP="003F77CE">
      <w:pPr>
        <w:pStyle w:val="code"/>
      </w:pPr>
      <w:r>
        <w:t xml:space="preserve">         &lt;profile&gt;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&lt;artifactId&gt;profile-jpa&lt;/artifactId&gt;</w:t>
      </w:r>
    </w:p>
    <w:p w:rsidR="003F77CE" w:rsidRDefault="003F77CE" w:rsidP="003F77CE">
      <w:pPr>
        <w:pStyle w:val="code"/>
      </w:pPr>
      <w:r>
        <w:t xml:space="preserve">            &lt;version&gt;${fabric3.version}&lt;/version&gt;</w:t>
      </w:r>
    </w:p>
    <w:p w:rsidR="003F77CE" w:rsidRDefault="003F77CE" w:rsidP="003F77CE">
      <w:pPr>
        <w:pStyle w:val="code"/>
      </w:pPr>
      <w:r>
        <w:t xml:space="preserve">         &lt;/profile&gt;</w:t>
      </w:r>
    </w:p>
    <w:p w:rsidR="003F77CE" w:rsidRDefault="003F77CE" w:rsidP="003F77CE">
      <w:pPr>
        <w:pStyle w:val="code"/>
      </w:pPr>
      <w:r>
        <w:t xml:space="preserve">      &lt;/profiles&gt;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rPr>
          <w:sz w:val="26"/>
          <w:szCs w:val="26"/>
        </w:rPr>
      </w:pPr>
      <w:r>
        <w:t xml:space="preserve">Multiple profiles can be installed by including additional </w:t>
      </w:r>
      <w:r>
        <w:rPr>
          <w:rFonts w:ascii="Courier" w:hAnsi="Courier" w:cs="Courier"/>
        </w:rPr>
        <w:t>profile</w:t>
      </w:r>
      <w:r>
        <w:t xml:space="preserve"> elements.</w:t>
      </w:r>
    </w:p>
    <w:p w:rsidR="003F77CE" w:rsidRPr="00D55AA0" w:rsidRDefault="003F77CE" w:rsidP="003F77CE">
      <w:pPr>
        <w:pStyle w:val="BodyText"/>
        <w:rPr>
          <w:b/>
        </w:rPr>
      </w:pPr>
      <w:r w:rsidRPr="00D55AA0">
        <w:rPr>
          <w:b/>
          <w:i/>
        </w:rPr>
        <w:t>Note</w:t>
      </w:r>
      <w:r>
        <w:rPr>
          <w:b/>
          <w:i/>
        </w:rPr>
        <w:t xml:space="preserve"> when using a binding profile such as web services, it is generally necessary to configure the fabric3-jetty extension for use as an HTTP transport. See below on how to configure a specific extension. </w:t>
      </w:r>
    </w:p>
    <w:p w:rsidR="003F77CE" w:rsidRDefault="003F77CE" w:rsidP="003F77CE">
      <w:pPr>
        <w:pStyle w:val="BodyTextFirstIndent"/>
      </w:pPr>
      <w:r>
        <w:lastRenderedPageBreak/>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3F77CE"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&lt;artifactId&gt;fabric3-webapp-plugin&lt;/artifactId&gt;</w:t>
      </w:r>
    </w:p>
    <w:p w:rsidR="003F77CE" w:rsidRDefault="003F77CE" w:rsidP="003F77CE">
      <w:pPr>
        <w:pStyle w:val="code"/>
      </w:pPr>
      <w:r>
        <w:t xml:space="preserve">   &lt;version&gt;${fabric3.version}&lt;/version&gt;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&lt;id&gt;fabric3-war&lt;/id&gt;</w:t>
      </w:r>
    </w:p>
    <w:p w:rsidR="003F77CE" w:rsidRDefault="003F77CE" w:rsidP="003F77CE">
      <w:pPr>
        <w:pStyle w:val="code"/>
      </w:pPr>
      <w:r>
        <w:t xml:space="preserve">         &lt;goals&gt;</w:t>
      </w:r>
    </w:p>
    <w:p w:rsidR="003F77CE" w:rsidRDefault="003F77CE" w:rsidP="003F77CE">
      <w:pPr>
        <w:pStyle w:val="code"/>
      </w:pPr>
      <w:r>
        <w:t xml:space="preserve">            &lt;goal&gt;fabric3-war&lt;/goal&gt;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&lt;artifactId&gt;fabric3-groovy&lt;/artifactId&gt;</w:t>
      </w:r>
    </w:p>
    <w:p w:rsidR="003F77CE" w:rsidRDefault="003F77CE" w:rsidP="003F77CE">
      <w:pPr>
        <w:pStyle w:val="code"/>
      </w:pPr>
      <w:r>
        <w:t xml:space="preserve">            &lt;version&gt;${fabric3.version}&lt;/&lt;/version&gt;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Heading2"/>
      </w:pPr>
    </w:p>
    <w:p w:rsidR="003F77CE" w:rsidRDefault="003F77CE" w:rsidP="003F77CE">
      <w:pPr>
        <w:pStyle w:val="Heading2"/>
      </w:pPr>
      <w:bookmarkStart w:id="143" w:name="_Toc263684732"/>
      <w:r>
        <w:t>Classloading</w:t>
      </w:r>
      <w:bookmarkEnd w:id="143"/>
    </w:p>
    <w:p w:rsidR="003F77CE" w:rsidRPr="00561875" w:rsidRDefault="003F77CE" w:rsidP="003F77CE"/>
    <w:p w:rsidR="003F77CE" w:rsidRDefault="003F77CE" w:rsidP="003F77CE">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F77CE" w:rsidRPr="00C45821" w:rsidRDefault="003F77CE" w:rsidP="003F77CE">
      <w:pPr>
        <w:pStyle w:val="Heading1"/>
      </w:pPr>
      <w:r>
        <w:br w:type="page"/>
      </w:r>
      <w:bookmarkStart w:id="144" w:name="_Ref105126290"/>
      <w:bookmarkStart w:id="145" w:name="_Toc263684733"/>
      <w:r>
        <w:lastRenderedPageBreak/>
        <w:t>Testing</w:t>
      </w:r>
      <w:bookmarkEnd w:id="144"/>
      <w:bookmarkEnd w:id="145"/>
    </w:p>
    <w:p w:rsidR="003F77CE" w:rsidRPr="00355BF3" w:rsidRDefault="003F77CE" w:rsidP="003F77CE"/>
    <w:p w:rsidR="003F77CE" w:rsidRDefault="003F77CE" w:rsidP="003F77CE">
      <w:pPr>
        <w:pStyle w:val="BodyTextFirstIndent"/>
      </w:pPr>
      <w:r>
        <w:t>Automated tests are a very useful way of improving code quality. They provide a context for development, documentation, and an on-going check of code correctness. These benefits give you the confidence to build on and refactor code knowing that it will continue to work as designed. This chapter covers the application testing facilities provided by Fabric3. Some familiarity with Maven, JUnit and the concepts of mock objects are assumed.</w:t>
      </w:r>
    </w:p>
    <w:p w:rsidR="003F77CE" w:rsidRDefault="003F77CE" w:rsidP="003F77CE">
      <w:pPr>
        <w:pStyle w:val="BodyTextFirstIndent"/>
      </w:pPr>
    </w:p>
    <w:p w:rsidR="003F77CE" w:rsidRDefault="003F77CE" w:rsidP="003F77CE">
      <w:pPr>
        <w:pStyle w:val="Heading2"/>
      </w:pPr>
      <w:bookmarkStart w:id="146" w:name="_Toc263684734"/>
      <w:r>
        <w:t>Unit Testing</w:t>
      </w:r>
      <w:bookmarkEnd w:id="146"/>
    </w:p>
    <w:p w:rsidR="003F77CE" w:rsidRPr="00E355F6" w:rsidRDefault="003F77CE" w:rsidP="003F77CE"/>
    <w:p w:rsidR="003F77CE" w:rsidRDefault="003F77CE" w:rsidP="003F77CE">
      <w:pPr>
        <w:pStyle w:val="BodyTextFirstIndent"/>
      </w:pPr>
      <w:r>
        <w:t xml:space="preserve">Java-based components in SCA are in most cases simple POJOs with optional annotations. This means that this guide has little to add to the already well-covered topics of test-driven development and unit testing. It is important to note, however, that even with Fabric3's strong support for integration testing (examined below), it remains easier to find and fix a whole class of bugs by running lightweight tests as opposed to a (slower) test-harness.  </w:t>
      </w:r>
    </w:p>
    <w:p w:rsidR="003F77CE" w:rsidRDefault="003F77CE" w:rsidP="003F77CE">
      <w:pPr>
        <w:pStyle w:val="BodyTextFirstIndent"/>
      </w:pPr>
    </w:p>
    <w:p w:rsidR="003F77CE" w:rsidRDefault="003F77CE" w:rsidP="003F77CE">
      <w:pPr>
        <w:pStyle w:val="Heading2"/>
      </w:pPr>
      <w:bookmarkStart w:id="147" w:name="_Toc263684735"/>
      <w:r>
        <w:t>Integration Testing</w:t>
      </w:r>
      <w:bookmarkEnd w:id="147"/>
    </w:p>
    <w:p w:rsidR="003F77CE" w:rsidRPr="005675AF" w:rsidRDefault="003F77CE" w:rsidP="003F77CE"/>
    <w:p w:rsidR="003F77CE" w:rsidRDefault="003F77CE" w:rsidP="003F77CE">
      <w:pPr>
        <w:pStyle w:val="BodyTextFirstIndent"/>
      </w:pPr>
      <w:r>
        <w:t>Fabric 3 integration tests ensure that component implementations and composites provide the expected functionality and interact with other services and runtime resources in the expected way. They are referred to as 'itests'.</w:t>
      </w:r>
    </w:p>
    <w:p w:rsidR="003F77CE" w:rsidRDefault="003F77CE" w:rsidP="003F77CE">
      <w:pPr>
        <w:pStyle w:val="BodyTextFirstIndent"/>
      </w:pPr>
    </w:p>
    <w:p w:rsidR="003F77CE" w:rsidRDefault="003F77CE" w:rsidP="003F77CE">
      <w:pPr>
        <w:pStyle w:val="BodyTextFirstIndent"/>
      </w:pPr>
      <w:r>
        <w:t>While Fabric 3 does provide a lightweight standalone runtime environment, the recommended way to drive automated integration tests is through the specialized Maven plug-in. This handles the creation of an embedded Fabric3 runtime, deployment, and test execution. Fast runtime bootstrap and test execution makes iterative development easier.  Since the Maven plug-in provides the same execution environment as the standalone server, component behavior verification can be done with little overhead. Use of the Maven plug-in also allows integration tests to be initiated in exactly the same way on development machines and the build server.</w:t>
      </w:r>
    </w:p>
    <w:p w:rsidR="003F77CE" w:rsidRDefault="003F77CE" w:rsidP="003F77CE">
      <w:pPr>
        <w:pStyle w:val="BodyTextFirstIndent"/>
      </w:pPr>
    </w:p>
    <w:p w:rsidR="003F77CE" w:rsidRDefault="003F77CE" w:rsidP="003F77CE">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basic configuration looks like this:</w:t>
      </w:r>
    </w:p>
    <w:p w:rsidR="003F77CE" w:rsidRDefault="003F77CE" w:rsidP="003F77CE">
      <w:pPr>
        <w:pStyle w:val="BodyTextFirstIndent"/>
      </w:pPr>
    </w:p>
    <w:p w:rsidR="003F77CE" w:rsidRDefault="003F77CE" w:rsidP="003F77CE">
      <w:pPr>
        <w:pStyle w:val="BodyTextFirstIndent"/>
      </w:pPr>
    </w:p>
    <w:p w:rsidR="003F77CE" w:rsidRDefault="003F77CE" w:rsidP="003F77CE">
      <w:pPr>
        <w:pStyle w:val="code"/>
      </w:pPr>
      <w:r>
        <w:t>&lt;build&gt;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lastRenderedPageBreak/>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&lt;runtimeVersion&gt;RELEASE&lt;/runtimeVersion&gt;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&lt;/build&gt;</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3"/>
      </w:pPr>
      <w:bookmarkStart w:id="148" w:name="_Toc263684736"/>
      <w:r>
        <w:t>Simple Example</w:t>
      </w:r>
      <w:bookmarkEnd w:id="148"/>
    </w:p>
    <w:p w:rsidR="003F77CE" w:rsidRPr="001716F2" w:rsidRDefault="003F77CE" w:rsidP="003F77CE"/>
    <w:p w:rsidR="003F77CE" w:rsidRDefault="003F77CE" w:rsidP="003F77CE">
      <w:pPr>
        <w:pStyle w:val="BodyTextFirstIndent"/>
      </w:pPr>
      <w:r>
        <w:t>The example illustrates the use of Fabric3 ITest plugin for testing a simple SCA service. The service will be injected into a JUnit test case using the SCA Java programming model, and the test case will invoke the injected service in the ITest host environment. The example uses:</w:t>
      </w:r>
    </w:p>
    <w:p w:rsidR="003F77CE" w:rsidRDefault="003F77CE" w:rsidP="003F77CE">
      <w:pPr>
        <w:pStyle w:val="BodyTextFirstIndent"/>
      </w:pPr>
    </w:p>
    <w:p w:rsidR="003F77CE" w:rsidRDefault="003F77CE" w:rsidP="003F77CE">
      <w:pPr>
        <w:pStyle w:val="ListBullet"/>
      </w:pPr>
      <w:r>
        <w:t>Service interface</w:t>
      </w:r>
    </w:p>
    <w:p w:rsidR="003F77CE" w:rsidRDefault="003F77CE" w:rsidP="003F77CE">
      <w:pPr>
        <w:pStyle w:val="ListBullet"/>
      </w:pPr>
      <w:r>
        <w:t>Service implementation</w:t>
      </w:r>
    </w:p>
    <w:p w:rsidR="003F77CE" w:rsidRDefault="003F77CE" w:rsidP="003F77CE">
      <w:pPr>
        <w:pStyle w:val="ListBullet"/>
      </w:pPr>
      <w:r>
        <w:t>Test class</w:t>
      </w:r>
    </w:p>
    <w:p w:rsidR="003F77CE" w:rsidRDefault="003F77CE" w:rsidP="003F77CE">
      <w:pPr>
        <w:pStyle w:val="ListBullet"/>
      </w:pPr>
      <w:r>
        <w:t>Service composite</w:t>
      </w:r>
    </w:p>
    <w:p w:rsidR="003F77CE" w:rsidRDefault="003F77CE" w:rsidP="003F77CE">
      <w:pPr>
        <w:pStyle w:val="ListBullet"/>
      </w:pPr>
      <w:r>
        <w:t>Test composite</w:t>
      </w:r>
    </w:p>
    <w:p w:rsidR="003F77CE" w:rsidRDefault="003F77CE" w:rsidP="003F77CE">
      <w:pPr>
        <w:pStyle w:val="ListBullet"/>
      </w:pPr>
      <w:r>
        <w:t>Maven project descriptor</w:t>
      </w:r>
    </w:p>
    <w:p w:rsidR="003F77CE" w:rsidRDefault="003F77CE" w:rsidP="003F77CE">
      <w:pPr>
        <w:pStyle w:val="ListBullet"/>
        <w:numPr>
          <w:ilvl w:val="0"/>
          <w:numId w:val="0"/>
        </w:numPr>
        <w:ind w:left="1080"/>
      </w:pPr>
    </w:p>
    <w:p w:rsidR="003F77CE" w:rsidRDefault="003F77CE" w:rsidP="003F77CE">
      <w:pPr>
        <w:pStyle w:val="BodyText"/>
      </w:pPr>
      <w:r>
        <w:t>The snippet below shows the structure of the project,</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F77CE" w:rsidRDefault="003F77CE" w:rsidP="003F77CE">
      <w:pPr>
        <w:widowControl w:val="0"/>
        <w:autoSpaceDE w:val="0"/>
        <w:autoSpaceDN w:val="0"/>
        <w:adjustRightInd w:val="0"/>
        <w:spacing w:line="280" w:lineRule="atLeast"/>
        <w:rPr>
          <w:rFonts w:ascii="Courier New" w:hAnsi="Courier New" w:cs="Courier New"/>
          <w:sz w:val="22"/>
          <w:szCs w:val="22"/>
        </w:rPr>
      </w:pPr>
    </w:p>
    <w:p w:rsidR="003F77CE" w:rsidRDefault="003F77CE" w:rsidP="003F77CE">
      <w:pPr>
        <w:pStyle w:val="Heading3"/>
      </w:pPr>
      <w:bookmarkStart w:id="149" w:name="_Toc263684737"/>
      <w:r>
        <w:t>Service Interface</w:t>
      </w:r>
      <w:bookmarkEnd w:id="149"/>
    </w:p>
    <w:p w:rsidR="003F77CE" w:rsidRPr="00936761" w:rsidRDefault="003F77CE" w:rsidP="003F77CE"/>
    <w:p w:rsidR="003F77CE" w:rsidRDefault="003F77CE" w:rsidP="003F77CE">
      <w:pPr>
        <w:pStyle w:val="BodyTextFirstIndent"/>
      </w:pPr>
      <w:r>
        <w:t>The snippet below shows the Java code for the service interface. The service interface has one operation that is available for the service consumers to invoke.</w:t>
      </w:r>
    </w:p>
    <w:p w:rsidR="003F77CE" w:rsidRDefault="003F77CE" w:rsidP="003F77CE">
      <w:pPr>
        <w:pStyle w:val="BodyTextFirstIndent"/>
        <w:rPr>
          <w:b/>
          <w:bCs/>
        </w:rPr>
      </w:pPr>
    </w:p>
    <w:p w:rsidR="003F77CE" w:rsidRDefault="003F77CE" w:rsidP="003F77CE">
      <w:pPr>
        <w:pStyle w:val="code"/>
      </w:pPr>
      <w:r>
        <w:rPr>
          <w:color w:val="001190"/>
        </w:rPr>
        <w:t>public</w:t>
      </w:r>
      <w:r>
        <w:t xml:space="preserve"> </w:t>
      </w:r>
      <w:r>
        <w:rPr>
          <w:color w:val="001190"/>
        </w:rPr>
        <w:t>interface</w:t>
      </w:r>
      <w:r>
        <w:t xml:space="preserve"> HelloWorld {</w:t>
      </w:r>
    </w:p>
    <w:p w:rsidR="003F77CE" w:rsidRDefault="003F77CE" w:rsidP="003F77CE">
      <w:pPr>
        <w:pStyle w:val="code"/>
      </w:pPr>
      <w:r>
        <w:t xml:space="preserve">    </w:t>
      </w:r>
      <w:r>
        <w:rPr>
          <w:color w:val="831B92"/>
        </w:rPr>
        <w:t>String</w:t>
      </w:r>
      <w:r>
        <w:t xml:space="preserve"> sayHello(</w:t>
      </w:r>
      <w:r>
        <w:rPr>
          <w:color w:val="831B92"/>
        </w:rPr>
        <w:t>String</w:t>
      </w:r>
      <w:r>
        <w:t xml:space="preserve"> name);</w:t>
      </w:r>
    </w:p>
    <w:p w:rsidR="003F77CE" w:rsidRDefault="003F77CE" w:rsidP="003F77CE">
      <w:pPr>
        <w:pStyle w:val="code"/>
      </w:pPr>
      <w:r>
        <w:lastRenderedPageBreak/>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50" w:name="_Toc263684738"/>
      <w:r>
        <w:t>Service Implementation</w:t>
      </w:r>
      <w:bookmarkEnd w:id="150"/>
    </w:p>
    <w:p w:rsidR="003F77CE" w:rsidRPr="004876A0" w:rsidRDefault="003F77CE" w:rsidP="003F77CE"/>
    <w:p w:rsidR="003F77CE" w:rsidRDefault="003F77CE" w:rsidP="003F77CE">
      <w:pPr>
        <w:pStyle w:val="BodyTextFirstIndent"/>
      </w:pPr>
      <w:r>
        <w:t>The service component is implemented as a Java class and implements the interface shown below,</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51" w:name="_Toc263684739"/>
      <w:r>
        <w:t>Service Composite</w:t>
      </w:r>
      <w:bookmarkEnd w:id="151"/>
    </w:p>
    <w:p w:rsidR="003F77CE" w:rsidRPr="007B159F" w:rsidRDefault="003F77CE" w:rsidP="003F77CE"/>
    <w:p w:rsidR="003F77CE" w:rsidRDefault="003F77CE" w:rsidP="003F77CE">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composite as a composite component.</w:t>
      </w:r>
    </w:p>
    <w:p w:rsidR="003F77CE" w:rsidRPr="007B159F" w:rsidRDefault="003F77CE" w:rsidP="003F77CE">
      <w:pPr>
        <w:pStyle w:val="BodyTextFirstIndent"/>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52" w:name="_Toc263684740"/>
      <w:r>
        <w:t>Service Test</w:t>
      </w:r>
      <w:bookmarkEnd w:id="152"/>
    </w:p>
    <w:p w:rsidR="003F77CE" w:rsidRPr="00A71CDF" w:rsidRDefault="003F77CE" w:rsidP="003F77CE"/>
    <w:p w:rsidR="003F77CE" w:rsidRDefault="003F77CE" w:rsidP="003F77CE">
      <w:pPr>
        <w:pStyle w:val="BodyTextFirstIndent"/>
      </w:pPr>
      <w:r>
        <w:t>The test for the service is written as a standard JUnit test. However, Fabric3 Maven iTest runtime allows unit tests to be written in line with the SCA programming model, and enable the tests to be run in an embedded SCA container, as an SCA component. This means the service being tested can be injected into the test case using SCA semantics.</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lastRenderedPageBreak/>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sz w:val="40"/>
          <w:szCs w:val="40"/>
        </w:rPr>
      </w:pPr>
    </w:p>
    <w:p w:rsidR="003F77CE" w:rsidRDefault="003F77CE" w:rsidP="003F77CE">
      <w:pPr>
        <w:pStyle w:val="Heading3"/>
      </w:pPr>
      <w:bookmarkStart w:id="153" w:name="_Toc263684741"/>
      <w:r>
        <w:t>Integration Composite</w:t>
      </w:r>
      <w:bookmarkEnd w:id="153"/>
    </w:p>
    <w:p w:rsidR="003F77CE" w:rsidRPr="001D07FF" w:rsidRDefault="003F77CE" w:rsidP="003F77CE"/>
    <w:p w:rsidR="003F77CE" w:rsidRDefault="003F77CE" w:rsidP="003F77CE">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Fabric3 component implementation type </w:t>
      </w:r>
      <w:r>
        <w:rPr>
          <w:rFonts w:ascii="Courier" w:hAnsi="Courier" w:cs="Courier"/>
        </w:rPr>
        <w:t>junit</w:t>
      </w:r>
      <w:r>
        <w:t>.</w:t>
      </w:r>
    </w:p>
    <w:p w:rsidR="003F77CE" w:rsidRDefault="003F77CE" w:rsidP="003F77CE">
      <w:pPr>
        <w:pStyle w:val="BodyTextFirstIndent"/>
      </w:pPr>
    </w:p>
    <w:p w:rsidR="003F77CE" w:rsidRDefault="003F77CE" w:rsidP="003F77CE">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F77CE" w:rsidRDefault="003F77CE" w:rsidP="003F77CE">
      <w:pPr>
        <w:widowControl w:val="0"/>
        <w:autoSpaceDE w:val="0"/>
        <w:autoSpaceDN w:val="0"/>
        <w:adjustRightInd w:val="0"/>
        <w:spacing w:after="200"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widowControl w:val="0"/>
        <w:autoSpaceDE w:val="0"/>
        <w:autoSpaceDN w:val="0"/>
        <w:adjustRightInd w:val="0"/>
        <w:spacing w:line="340" w:lineRule="atLeast"/>
        <w:rPr>
          <w:rFonts w:cs="Arial"/>
        </w:rPr>
      </w:pPr>
    </w:p>
    <w:p w:rsidR="003F77CE" w:rsidRPr="00856576" w:rsidRDefault="003F77CE" w:rsidP="003F77CE">
      <w:pPr>
        <w:pStyle w:val="BodyText"/>
        <w:rPr>
          <w:sz w:val="26"/>
          <w:szCs w:val="26"/>
        </w:rPr>
      </w:pPr>
      <w:r>
        <w:t>The ITest composite contains two components:</w:t>
      </w:r>
    </w:p>
    <w:p w:rsidR="003F77CE" w:rsidRDefault="003F77CE" w:rsidP="003F77CE">
      <w:pPr>
        <w:pStyle w:val="ListBullet"/>
      </w:pPr>
      <w:r>
        <w:lastRenderedPageBreak/>
        <w:t>The test case implemented using the Fabric3 JUnit component. This component has the reference to the original component that is being tested.</w:t>
      </w:r>
    </w:p>
    <w:p w:rsidR="003F77CE" w:rsidRDefault="003F77CE" w:rsidP="003F77CE">
      <w:pPr>
        <w:pStyle w:val="ListBullet"/>
      </w:pPr>
      <w:r>
        <w:t>The component being tested, which is a composite component.</w:t>
      </w:r>
    </w:p>
    <w:p w:rsidR="003F77CE" w:rsidRPr="00DA0F4A" w:rsidRDefault="003F77CE" w:rsidP="003F77CE">
      <w:pPr>
        <w:pStyle w:val="ListBullet"/>
        <w:numPr>
          <w:ilvl w:val="0"/>
          <w:numId w:val="0"/>
        </w:numPr>
        <w:ind w:left="1080"/>
      </w:pPr>
    </w:p>
    <w:p w:rsidR="003F77CE" w:rsidRDefault="003F77CE" w:rsidP="003F77CE">
      <w:pPr>
        <w:pStyle w:val="BodyText"/>
      </w:pPr>
      <w:r>
        <w:t xml:space="preserve">Instead of autowiring the reference to the service, the reference on the JUnit component explictly targets the user component being tested. Please note that </w:t>
      </w:r>
      <w:r>
        <w:rPr>
          <w:rFonts w:ascii="Courier" w:hAnsi="Courier" w:cs="Courier"/>
        </w:rPr>
        <w:t>implementation.composite</w:t>
      </w:r>
      <w:r>
        <w:t xml:space="preserve"> belongs to the SCA namespace whereas the </w:t>
      </w:r>
      <w:r>
        <w:rPr>
          <w:rFonts w:ascii="Courier" w:hAnsi="Courier" w:cs="Courier"/>
        </w:rPr>
        <w:t>junit</w:t>
      </w:r>
      <w:r>
        <w:t xml:space="preserve"> component is a Fabric3 specific feature and belongs to the Fabric3 implementation namespace. Also, </w:t>
      </w:r>
      <w:r>
        <w:rPr>
          <w:rFonts w:ascii="Courier" w:hAnsi="Courier" w:cs="Courier"/>
        </w:rPr>
        <w:t>itest.composite</w:t>
      </w:r>
      <w:r>
        <w:t xml:space="preserve"> is a default name, which the Maven ITest host automatically picks, however, you may use an alternative name and specify that in the plugin configuration.</w:t>
      </w:r>
    </w:p>
    <w:p w:rsidR="003F77CE" w:rsidRDefault="003F77CE" w:rsidP="003F77CE">
      <w:pPr>
        <w:pStyle w:val="BodyText"/>
      </w:pPr>
    </w:p>
    <w:p w:rsidR="003F77CE" w:rsidRDefault="003F77CE" w:rsidP="003F77CE">
      <w:pPr>
        <w:pStyle w:val="Heading3"/>
      </w:pPr>
      <w:bookmarkStart w:id="154" w:name="_Toc263684742"/>
      <w:r>
        <w:t>Maven Project Descriptor</w:t>
      </w:r>
      <w:bookmarkEnd w:id="154"/>
    </w:p>
    <w:p w:rsidR="003F77CE" w:rsidRPr="00DD2767" w:rsidRDefault="003F77CE" w:rsidP="003F77CE"/>
    <w:p w:rsidR="003F77CE" w:rsidRDefault="003F77CE" w:rsidP="003F77CE">
      <w:pPr>
        <w:pStyle w:val="BodyTextFirstIndent"/>
      </w:pPr>
      <w:r>
        <w:t>Next, let’s look at the Maven project descriptor (pom.xml) that specifies the Fabric3 ITest plugin, that allows the test to be run in an SCA environment.</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lastRenderedPageBreak/>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r>
        <w:t>&lt;/project&gt;</w:t>
      </w:r>
    </w:p>
    <w:p w:rsidR="003F77CE" w:rsidRDefault="003F77CE" w:rsidP="003F77CE">
      <w:pPr>
        <w:widowControl w:val="0"/>
        <w:autoSpaceDE w:val="0"/>
        <w:autoSpaceDN w:val="0"/>
        <w:adjustRightInd w:val="0"/>
        <w:spacing w:after="100" w:line="340" w:lineRule="atLeast"/>
        <w:rPr>
          <w:rFonts w:cs="Arial"/>
          <w:sz w:val="36"/>
          <w:szCs w:val="36"/>
        </w:rPr>
      </w:pPr>
    </w:p>
    <w:p w:rsidR="003F77CE" w:rsidRDefault="003F77CE" w:rsidP="003F77CE">
      <w:pPr>
        <w:pStyle w:val="Heading3"/>
      </w:pPr>
      <w:bookmarkStart w:id="155" w:name="_Toc263684743"/>
      <w:r>
        <w:t>Project Dependencies</w:t>
      </w:r>
      <w:bookmarkEnd w:id="155"/>
    </w:p>
    <w:p w:rsidR="003F77CE" w:rsidRPr="00EE4106" w:rsidRDefault="003F77CE" w:rsidP="003F77CE"/>
    <w:p w:rsidR="003F77CE" w:rsidRDefault="003F77CE" w:rsidP="003F77CE">
      <w:pPr>
        <w:pStyle w:val="BodyTextFirstIndent"/>
      </w:pPr>
      <w:r>
        <w:t>The project has the following dependencies:</w:t>
      </w:r>
    </w:p>
    <w:p w:rsidR="003F77CE" w:rsidRDefault="003F77CE" w:rsidP="003F77CE">
      <w:pPr>
        <w:pStyle w:val="BodyTextFirstIndent"/>
      </w:pPr>
    </w:p>
    <w:p w:rsidR="003F77CE" w:rsidRDefault="003F77CE" w:rsidP="003F77CE">
      <w:pPr>
        <w:pStyle w:val="ListBullet"/>
      </w:pPr>
      <w:r>
        <w:t>SCA API: This is used for adding the SCA annotations etc</w:t>
      </w:r>
    </w:p>
    <w:p w:rsidR="003F77CE" w:rsidRDefault="003F77CE" w:rsidP="003F77CE">
      <w:pPr>
        <w:pStyle w:val="ListBullet"/>
        <w:numPr>
          <w:ilvl w:val="0"/>
          <w:numId w:val="0"/>
        </w:numPr>
        <w:ind w:left="1080"/>
      </w:pPr>
    </w:p>
    <w:p w:rsidR="003F77CE" w:rsidRDefault="003F77CE" w:rsidP="003F77CE">
      <w:pPr>
        <w:pStyle w:val="ListBullet"/>
      </w:pPr>
      <w:r>
        <w:t>JUnit: This is for the purpose of writing the test case.</w:t>
      </w:r>
    </w:p>
    <w:p w:rsidR="003F77CE" w:rsidRDefault="003F77CE" w:rsidP="003F77CE">
      <w:pPr>
        <w:pStyle w:val="ListBullet"/>
        <w:numPr>
          <w:ilvl w:val="0"/>
          <w:numId w:val="0"/>
        </w:numPr>
        <w:ind w:left="1080"/>
      </w:pPr>
    </w:p>
    <w:p w:rsidR="003F77CE" w:rsidRDefault="003F77CE" w:rsidP="003F77CE">
      <w:pPr>
        <w:pStyle w:val="Heading3"/>
      </w:pPr>
      <w:bookmarkStart w:id="156" w:name="_Toc263684744"/>
      <w:r>
        <w:t>Plugins</w:t>
      </w:r>
      <w:bookmarkEnd w:id="156"/>
    </w:p>
    <w:p w:rsidR="003F77CE" w:rsidRPr="00EE4106" w:rsidRDefault="003F77CE" w:rsidP="003F77CE"/>
    <w:p w:rsidR="003F77CE" w:rsidRDefault="003F77CE" w:rsidP="003F77CE">
      <w:pPr>
        <w:pStyle w:val="BodyTextFirstIndent"/>
      </w:pPr>
      <w:r>
        <w:t>The project uses the following plugins:</w:t>
      </w:r>
    </w:p>
    <w:p w:rsidR="003F77CE" w:rsidRDefault="003F77CE" w:rsidP="003F77CE">
      <w:pPr>
        <w:pStyle w:val="BodyTextFirstIndent"/>
      </w:pPr>
    </w:p>
    <w:p w:rsidR="003F77CE" w:rsidRDefault="003F77CE" w:rsidP="003F77CE">
      <w:pPr>
        <w:pStyle w:val="ListBullet"/>
      </w:pPr>
      <w:r>
        <w:t>Java Compiler Plugin: This is to specify the source and target versions as 1.5</w:t>
      </w:r>
    </w:p>
    <w:p w:rsidR="003F77CE" w:rsidRDefault="003F77CE" w:rsidP="003F77CE">
      <w:pPr>
        <w:pStyle w:val="ListBullet"/>
        <w:numPr>
          <w:ilvl w:val="0"/>
          <w:numId w:val="0"/>
        </w:numPr>
        <w:ind w:left="1080"/>
      </w:pPr>
    </w:p>
    <w:p w:rsidR="003F77CE" w:rsidRDefault="003F77CE" w:rsidP="003F77CE">
      <w:pPr>
        <w:pStyle w:val="ListBullet"/>
      </w:pPr>
      <w:r>
        <w:lastRenderedPageBreak/>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F77CE" w:rsidRDefault="003F77CE" w:rsidP="003F77CE">
      <w:pPr>
        <w:pStyle w:val="ListBullet"/>
        <w:numPr>
          <w:ilvl w:val="0"/>
          <w:numId w:val="0"/>
        </w:numPr>
        <w:ind w:left="1080"/>
      </w:pPr>
    </w:p>
    <w:p w:rsidR="003F77CE" w:rsidRDefault="003F77CE" w:rsidP="003F77CE">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F77CE" w:rsidRDefault="003F77CE" w:rsidP="003F77CE">
      <w:pPr>
        <w:pStyle w:val="ListBullet"/>
        <w:numPr>
          <w:ilvl w:val="0"/>
          <w:numId w:val="0"/>
        </w:numPr>
        <w:ind w:left="1080"/>
      </w:pPr>
    </w:p>
    <w:p w:rsidR="003F77CE" w:rsidRPr="001228D4" w:rsidRDefault="003F77CE" w:rsidP="003F77CE">
      <w:pPr>
        <w:pStyle w:val="Heading3"/>
      </w:pPr>
      <w:bookmarkStart w:id="157" w:name="_Toc263684745"/>
      <w:r>
        <w:t>Running the Test</w:t>
      </w:r>
      <w:bookmarkEnd w:id="157"/>
    </w:p>
    <w:p w:rsidR="003F77CE" w:rsidRDefault="003F77CE" w:rsidP="003F77CE">
      <w:pPr>
        <w:pStyle w:val="BodyTextFirstIndent"/>
      </w:pPr>
    </w:p>
    <w:p w:rsidR="003F77CE" w:rsidRDefault="003F77CE" w:rsidP="003F77CE">
      <w:pPr>
        <w:pStyle w:val="BodyTextFirstIndent"/>
      </w:pPr>
      <w:r>
        <w:t xml:space="preserve">You can run the test by typing in the </w:t>
      </w:r>
      <w:r>
        <w:rPr>
          <w:rFonts w:ascii="Courier" w:hAnsi="Courier" w:cs="Courier"/>
        </w:rPr>
        <w:t>mvn integration-test</w:t>
      </w:r>
      <w:r>
        <w:t>. This will generate the following output:</w:t>
      </w:r>
    </w:p>
    <w:p w:rsidR="003F77CE" w:rsidRDefault="003F77CE" w:rsidP="003F77CE">
      <w:pPr>
        <w:pStyle w:val="BodyTextFirstIndent"/>
      </w:pPr>
    </w:p>
    <w:p w:rsidR="003F77CE" w:rsidRDefault="003F77CE" w:rsidP="003F77CE">
      <w:pPr>
        <w:pStyle w:val="code"/>
      </w:pPr>
      <w:r>
        <w:t xml:space="preserve">[INFO] [fabric3-itest:test {execution: </w:t>
      </w:r>
      <w:r>
        <w:rPr>
          <w:color w:val="001190"/>
        </w:rPr>
        <w:t>default</w:t>
      </w:r>
      <w:r>
        <w:t>}]</w:t>
      </w:r>
    </w:p>
    <w:p w:rsidR="003F77CE" w:rsidRDefault="003F77CE" w:rsidP="003F77CE">
      <w:pPr>
        <w:pStyle w:val="code"/>
      </w:pPr>
      <w:r>
        <w:t xml:space="preserve">[INFO] Starting Embedded Fabric3 </w:t>
      </w:r>
      <w:r>
        <w:rPr>
          <w:color w:val="831B92"/>
        </w:rPr>
        <w:t>Runtime</w:t>
      </w:r>
      <w:r>
        <w:t xml:space="preserve"> ...</w:t>
      </w:r>
    </w:p>
    <w:p w:rsidR="003F77CE" w:rsidRDefault="003F77CE" w:rsidP="003F77CE">
      <w:pPr>
        <w:pStyle w:val="code"/>
      </w:pPr>
      <w:r>
        <w:t>[INFO] Deploying test composite from c:\projects\tutorials\hellowworld\target\test-classes\itest.composite</w:t>
      </w:r>
    </w:p>
    <w:p w:rsidR="003F77CE" w:rsidRDefault="003F77CE" w:rsidP="003F77CE">
      <w:pPr>
        <w:pStyle w:val="code"/>
      </w:pPr>
      <w:r>
        <w:t>[INFO] Executing tests...</w:t>
      </w:r>
    </w:p>
    <w:p w:rsidR="003F77CE" w:rsidRDefault="003F77CE" w:rsidP="003F77CE">
      <w:pPr>
        <w:pStyle w:val="code"/>
      </w:pPr>
    </w:p>
    <w:p w:rsidR="003F77CE" w:rsidRDefault="003F77CE" w:rsidP="003F77CE">
      <w:pPr>
        <w:pStyle w:val="code"/>
      </w:pPr>
      <w:r>
        <w:t>-------------------------------------------------------</w:t>
      </w:r>
    </w:p>
    <w:p w:rsidR="003F77CE" w:rsidRDefault="003F77CE" w:rsidP="003F77CE">
      <w:pPr>
        <w:pStyle w:val="code"/>
      </w:pPr>
      <w:r>
        <w:t xml:space="preserve"> T E S T S</w:t>
      </w:r>
    </w:p>
    <w:p w:rsidR="003F77CE" w:rsidRDefault="003F77CE" w:rsidP="003F77CE">
      <w:pPr>
        <w:pStyle w:val="code"/>
      </w:pPr>
      <w:r>
        <w:t>-------------------------------------------------------</w:t>
      </w:r>
    </w:p>
    <w:p w:rsidR="003F77CE" w:rsidRDefault="003F77CE" w:rsidP="003F77CE">
      <w:pPr>
        <w:pStyle w:val="code"/>
      </w:pPr>
      <w:r>
        <w:t>Running HelloWorldTest</w:t>
      </w:r>
    </w:p>
    <w:p w:rsidR="003F77CE" w:rsidRDefault="003F77CE" w:rsidP="003F77CE">
      <w:pPr>
        <w:pStyle w:val="code"/>
      </w:pPr>
      <w:r>
        <w:t>Tests run: 1, Failures: 0, Errors: 0, Skipped: 0, Time elapsed: 0.032 sec</w:t>
      </w:r>
    </w:p>
    <w:p w:rsidR="003F77CE" w:rsidRDefault="003F77CE" w:rsidP="003F77CE">
      <w:pPr>
        <w:pStyle w:val="code"/>
      </w:pPr>
    </w:p>
    <w:p w:rsidR="003F77CE" w:rsidRDefault="003F77CE" w:rsidP="003F77CE">
      <w:pPr>
        <w:pStyle w:val="code"/>
      </w:pPr>
      <w:r>
        <w:t>Results :</w:t>
      </w:r>
    </w:p>
    <w:p w:rsidR="003F77CE" w:rsidRDefault="003F77CE" w:rsidP="003F77CE">
      <w:pPr>
        <w:pStyle w:val="code"/>
      </w:pPr>
      <w:r>
        <w:t>Tests run: 1, Failures: 0, Errors: 0, Skipped: 0</w:t>
      </w:r>
    </w:p>
    <w:p w:rsidR="003F77CE" w:rsidRDefault="003F77CE" w:rsidP="003F77CE">
      <w:pPr>
        <w:pStyle w:val="code"/>
      </w:pPr>
    </w:p>
    <w:p w:rsidR="003F77CE" w:rsidRDefault="003F77CE" w:rsidP="003F77CE">
      <w:pPr>
        <w:pStyle w:val="code"/>
      </w:pPr>
      <w:r>
        <w:t xml:space="preserve">[INFO] Stopping Fabric3 </w:t>
      </w:r>
      <w:r>
        <w:rPr>
          <w:color w:val="831B92"/>
        </w:rPr>
        <w:t>Runtime</w:t>
      </w:r>
      <w:r>
        <w:t xml:space="preserve"> ...</w:t>
      </w:r>
    </w:p>
    <w:p w:rsidR="003F77CE" w:rsidRDefault="003F77CE" w:rsidP="003F77CE">
      <w:pPr>
        <w:pStyle w:val="code"/>
      </w:pPr>
      <w:r>
        <w:t>[INFO] ----------------------------------------------------------</w:t>
      </w:r>
    </w:p>
    <w:p w:rsidR="003F77CE" w:rsidRDefault="003F77CE" w:rsidP="003F77CE">
      <w:pPr>
        <w:pStyle w:val="code"/>
      </w:pPr>
      <w:r>
        <w:t>[INFO] BUILD SUCCESSFUL</w:t>
      </w:r>
    </w:p>
    <w:p w:rsidR="003F77CE" w:rsidRDefault="003F77CE" w:rsidP="003F77CE">
      <w:pPr>
        <w:pStyle w:val="code"/>
      </w:pPr>
      <w:r>
        <w:t>[INFO] ----------------------------------------------------------</w:t>
      </w:r>
    </w:p>
    <w:p w:rsidR="003F77CE" w:rsidRDefault="003F77CE" w:rsidP="003F77CE">
      <w:pPr>
        <w:pStyle w:val="code"/>
      </w:pPr>
      <w:r>
        <w:t>[INFO] Total time: 12 seconds</w:t>
      </w:r>
    </w:p>
    <w:p w:rsidR="003F77CE" w:rsidRDefault="003F77CE" w:rsidP="003F77CE">
      <w:pPr>
        <w:pStyle w:val="code"/>
      </w:pPr>
      <w:r>
        <w:t>[INFO] Finished at: Fri Dec 19 22:32:25 GMT 2008</w:t>
      </w:r>
    </w:p>
    <w:p w:rsidR="003F77CE" w:rsidRDefault="003F77CE" w:rsidP="003F77CE">
      <w:pPr>
        <w:pStyle w:val="code"/>
      </w:pPr>
      <w:r>
        <w:t>[INFO] Final Memory: 18M/33M</w:t>
      </w:r>
    </w:p>
    <w:p w:rsidR="003F77CE" w:rsidRDefault="003F77CE" w:rsidP="003F77CE">
      <w:pPr>
        <w:pStyle w:val="code"/>
      </w:pPr>
      <w:r>
        <w:t>[INFO] ----------------------------------------------------------</w:t>
      </w:r>
    </w:p>
    <w:p w:rsidR="003F77CE" w:rsidRDefault="003F77CE" w:rsidP="003F77CE">
      <w:pPr>
        <w:widowControl w:val="0"/>
        <w:autoSpaceDE w:val="0"/>
        <w:autoSpaceDN w:val="0"/>
        <w:adjustRightInd w:val="0"/>
        <w:spacing w:line="340" w:lineRule="atLeast"/>
        <w:rPr>
          <w:rFonts w:cs="Arial"/>
          <w:b/>
          <w:bCs/>
          <w:color w:val="333333"/>
          <w:sz w:val="48"/>
          <w:szCs w:val="48"/>
        </w:rPr>
      </w:pPr>
    </w:p>
    <w:p w:rsidR="003F77CE" w:rsidRDefault="003F77CE" w:rsidP="003F77CE">
      <w:pPr>
        <w:pStyle w:val="Heading2"/>
      </w:pPr>
      <w:bookmarkStart w:id="158" w:name="_Toc263684746"/>
      <w:r>
        <w:t>Using Extensions</w:t>
      </w:r>
      <w:bookmarkEnd w:id="158"/>
    </w:p>
    <w:p w:rsidR="003F77CE" w:rsidRPr="00351B03" w:rsidRDefault="003F77CE" w:rsidP="003F77CE"/>
    <w:p w:rsidR="003F77CE" w:rsidRDefault="003F77CE" w:rsidP="003F77CE">
      <w:pPr>
        <w:pStyle w:val="BodyTextFirstIndent"/>
      </w:pPr>
      <w:r>
        <w:lastRenderedPageBreak/>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provided by Fabric3 include:</w:t>
      </w:r>
    </w:p>
    <w:p w:rsidR="003F77CE" w:rsidRDefault="003F77CE" w:rsidP="003F77CE">
      <w:pPr>
        <w:pStyle w:val="BodyTextFirstIndent"/>
      </w:pPr>
    </w:p>
    <w:p w:rsidR="003F77CE" w:rsidRDefault="003F77CE" w:rsidP="003F77CE">
      <w:pPr>
        <w:pStyle w:val="ListBullet"/>
      </w:pPr>
      <w:r>
        <w:t>Binding Extensions</w:t>
      </w:r>
    </w:p>
    <w:p w:rsidR="003F77CE" w:rsidRDefault="003F77CE" w:rsidP="003F77CE">
      <w:pPr>
        <w:pStyle w:val="ListBullet"/>
        <w:tabs>
          <w:tab w:val="clear" w:pos="360"/>
          <w:tab w:val="num" w:pos="720"/>
        </w:tabs>
        <w:ind w:left="1440"/>
      </w:pPr>
      <w:r>
        <w:t>Web Services</w:t>
      </w:r>
    </w:p>
    <w:p w:rsidR="003F77CE" w:rsidRDefault="003F77CE" w:rsidP="003F77CE">
      <w:pPr>
        <w:pStyle w:val="ListBullet"/>
        <w:tabs>
          <w:tab w:val="clear" w:pos="360"/>
          <w:tab w:val="num" w:pos="720"/>
        </w:tabs>
        <w:ind w:left="1440"/>
      </w:pPr>
      <w:r>
        <w:t>JMS</w:t>
      </w:r>
    </w:p>
    <w:p w:rsidR="003F77CE" w:rsidRDefault="003F77CE" w:rsidP="003F77CE">
      <w:pPr>
        <w:pStyle w:val="ListBullet"/>
        <w:tabs>
          <w:tab w:val="clear" w:pos="360"/>
          <w:tab w:val="num" w:pos="720"/>
        </w:tabs>
        <w:ind w:left="1440"/>
      </w:pPr>
      <w:r>
        <w:t>Network (HTTP and TCP)</w:t>
      </w:r>
    </w:p>
    <w:p w:rsidR="003F77CE" w:rsidRDefault="003F77CE" w:rsidP="003F77CE">
      <w:pPr>
        <w:pStyle w:val="ListBullet"/>
        <w:tabs>
          <w:tab w:val="clear" w:pos="360"/>
          <w:tab w:val="num" w:pos="720"/>
        </w:tabs>
        <w:ind w:left="1440"/>
      </w:pPr>
      <w:r>
        <w:t>FTP</w:t>
      </w:r>
    </w:p>
    <w:p w:rsidR="003F77CE" w:rsidRDefault="003F77CE" w:rsidP="003F77CE">
      <w:pPr>
        <w:pStyle w:val="ListBullet"/>
        <w:numPr>
          <w:ilvl w:val="0"/>
          <w:numId w:val="0"/>
        </w:numPr>
        <w:ind w:left="1080"/>
      </w:pPr>
    </w:p>
    <w:p w:rsidR="003F77CE" w:rsidRDefault="003F77CE" w:rsidP="003F77CE">
      <w:pPr>
        <w:pStyle w:val="ListBullet"/>
      </w:pPr>
      <w:r>
        <w:t>Implementation Extensions</w:t>
      </w:r>
    </w:p>
    <w:p w:rsidR="003F77CE" w:rsidRDefault="003F77CE" w:rsidP="003F77CE">
      <w:pPr>
        <w:pStyle w:val="ListBullet"/>
        <w:tabs>
          <w:tab w:val="clear" w:pos="360"/>
          <w:tab w:val="num" w:pos="720"/>
        </w:tabs>
        <w:ind w:left="1440"/>
      </w:pPr>
      <w:r>
        <w:t>JAX-RS</w:t>
      </w:r>
    </w:p>
    <w:p w:rsidR="003F77CE" w:rsidRDefault="003F77CE" w:rsidP="003F77CE">
      <w:pPr>
        <w:pStyle w:val="ListBullet"/>
        <w:tabs>
          <w:tab w:val="clear" w:pos="360"/>
          <w:tab w:val="num" w:pos="720"/>
        </w:tabs>
        <w:ind w:left="1440"/>
      </w:pPr>
      <w:r>
        <w:t>Timer Components</w:t>
      </w:r>
    </w:p>
    <w:p w:rsidR="003F77CE" w:rsidRDefault="003F77CE" w:rsidP="003F77CE">
      <w:pPr>
        <w:pStyle w:val="ListBullet"/>
        <w:tabs>
          <w:tab w:val="clear" w:pos="360"/>
          <w:tab w:val="num" w:pos="720"/>
        </w:tabs>
        <w:ind w:left="1440"/>
      </w:pPr>
      <w:r>
        <w:t>Groovy</w:t>
      </w:r>
    </w:p>
    <w:p w:rsidR="003F77CE" w:rsidRDefault="003F77CE" w:rsidP="003F77CE">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F77CE" w:rsidRDefault="003F77CE" w:rsidP="003F77CE">
      <w:pPr>
        <w:pStyle w:val="ListBullet"/>
      </w:pPr>
      <w:r>
        <w:t xml:space="preserve">JPA </w:t>
      </w:r>
    </w:p>
    <w:p w:rsidR="003F77CE" w:rsidRDefault="003F77CE" w:rsidP="003F77CE">
      <w:pPr>
        <w:pStyle w:val="ListBullet"/>
      </w:pPr>
      <w:r>
        <w:t xml:space="preserve">JTA Transaction and Datasource pooling </w:t>
      </w:r>
    </w:p>
    <w:p w:rsidR="003F77CE" w:rsidRDefault="003F77CE" w:rsidP="003F77CE">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3F77CE" w:rsidRDefault="003F77CE" w:rsidP="003F77CE">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F77CE" w:rsidRPr="009F202A" w:rsidRDefault="003F77CE" w:rsidP="003F77CE">
      <w:pPr>
        <w:pStyle w:val="BodyTextFirstIndent"/>
      </w:pPr>
    </w:p>
    <w:p w:rsidR="003F77CE" w:rsidRDefault="003F77CE" w:rsidP="003F77CE">
      <w:pPr>
        <w:pStyle w:val="code"/>
      </w:pPr>
      <w:r>
        <w:t>&lt;plugin&gt;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 JPA Hibernate Extensions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&lt;artifactId&gt;fabric3-jpa-hibernate&lt;/artifactId&gt;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p>
    <w:p w:rsidR="003F77CE" w:rsidRDefault="003F77CE" w:rsidP="003F77CE">
      <w:pPr>
        <w:pStyle w:val="code"/>
      </w:pPr>
      <w:r>
        <w:t xml:space="preserve">            &lt;!-- JPA Core Components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&lt;artifactId&gt;fabric3-jpa-spi&lt;/artifactId&gt;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Transaction Manager Using JOTM --&gt;</w:t>
      </w:r>
    </w:p>
    <w:p w:rsidR="003F77CE" w:rsidRDefault="003F77CE" w:rsidP="003F77CE">
      <w:pPr>
        <w:pStyle w:val="code"/>
      </w:pPr>
      <w:r>
        <w:lastRenderedPageBreak/>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&lt;artifactId&gt;fabric3-tx-jotm&lt;/artifactId&gt;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Declarative Transaction Policies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&lt;artifactId&gt;fabric3-tx&lt;/artifactId&gt;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 JSR 250 Resource Support and Datasource Management --&gt;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&lt;artifactId&gt;fabric3-resource&lt;/artifactId&gt;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 API classes need to be shared between the application and extension classloaders --&gt;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&lt;groupId&gt;javax.persistence&lt;/groupId&gt;</w:t>
      </w:r>
    </w:p>
    <w:p w:rsidR="003F77CE" w:rsidRDefault="003F77CE" w:rsidP="003F77CE">
      <w:pPr>
        <w:pStyle w:val="code"/>
      </w:pPr>
      <w:r>
        <w:t xml:space="preserve">                &lt;artifactId&gt;persistence-api&lt;/artifactId&gt;</w:t>
      </w:r>
    </w:p>
    <w:p w:rsidR="003F77CE" w:rsidRDefault="003F77CE" w:rsidP="003F77CE">
      <w:pPr>
        <w:pStyle w:val="code"/>
      </w:pPr>
      <w:r>
        <w:t xml:space="preserve">                &lt;version&gt;1.0&lt;/version&gt;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&lt;artifactId&gt;geronimo-spec-jta&lt;/artifactId&gt;</w:t>
      </w:r>
    </w:p>
    <w:p w:rsidR="003F77CE" w:rsidRDefault="003F77CE" w:rsidP="003F77CE">
      <w:pPr>
        <w:pStyle w:val="code"/>
      </w:pPr>
      <w:r>
        <w:t xml:space="preserve">                &lt;version&gt;1.0.1B-rc4&lt;/version&gt;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&lt;groupId&gt;geronimo-spec&lt;/groupId&gt;</w:t>
      </w:r>
    </w:p>
    <w:p w:rsidR="003F77CE" w:rsidRDefault="003F77CE" w:rsidP="003F77CE">
      <w:pPr>
        <w:pStyle w:val="code"/>
      </w:pPr>
      <w:r>
        <w:t xml:space="preserve">                &lt;artifactId&gt;geronimo-spec-j2ee-connector&lt;/artifactId&gt;</w:t>
      </w:r>
    </w:p>
    <w:p w:rsidR="003F77CE" w:rsidRDefault="003F77CE" w:rsidP="003F77CE">
      <w:pPr>
        <w:pStyle w:val="code"/>
      </w:pPr>
      <w:r>
        <w:t xml:space="preserve">                &lt;version&gt;1.5-rc4&lt;/version&gt;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&lt;/plugin&gt;</w:t>
      </w:r>
    </w:p>
    <w:p w:rsidR="003F77CE" w:rsidRDefault="003F77CE" w:rsidP="003F77CE">
      <w:pPr>
        <w:pStyle w:val="BodyText"/>
      </w:pPr>
    </w:p>
    <w:p w:rsidR="003F77CE" w:rsidRDefault="003F77CE" w:rsidP="003F77CE">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w:t>
      </w:r>
      <w:r>
        <w:lastRenderedPageBreak/>
        <w:t>expected to be shared between user and extension code. In the above example, the JPA API used by both the user code as well as the Hibernate extension.</w:t>
      </w:r>
    </w:p>
    <w:p w:rsidR="003F77CE" w:rsidRDefault="003F77CE" w:rsidP="003F77CE">
      <w:pPr>
        <w:pStyle w:val="BodyTextFirstIndent"/>
        <w:rPr>
          <w:rFonts w:cs="Arial"/>
          <w:b/>
          <w:bCs/>
          <w:color w:val="333333"/>
          <w:sz w:val="48"/>
          <w:szCs w:val="48"/>
        </w:rPr>
      </w:pPr>
      <w:r>
        <w:t xml:space="preserve"> </w:t>
      </w:r>
    </w:p>
    <w:p w:rsidR="003F77CE" w:rsidRDefault="003F77CE" w:rsidP="003F77CE">
      <w:pPr>
        <w:pStyle w:val="Heading2"/>
      </w:pPr>
      <w:bookmarkStart w:id="159" w:name="_Toc263684747"/>
      <w:r>
        <w:t>Working with Easymock</w:t>
      </w:r>
      <w:bookmarkEnd w:id="159"/>
    </w:p>
    <w:p w:rsidR="003F77CE" w:rsidRPr="00351B03" w:rsidRDefault="003F77CE" w:rsidP="003F77CE"/>
    <w:p w:rsidR="003F77CE" w:rsidRDefault="003F77CE" w:rsidP="003F77CE">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F77CE" w:rsidRDefault="003F77CE" w:rsidP="003F77CE">
      <w:pPr>
        <w:pStyle w:val="BodyTextFirstIndent"/>
      </w:pPr>
    </w:p>
    <w:p w:rsidR="003F77CE" w:rsidRDefault="003F77CE" w:rsidP="003F77CE">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F77CE" w:rsidRDefault="003F77CE" w:rsidP="003F77CE">
      <w:pPr>
        <w:pStyle w:val="BodyTextFirstIndent"/>
      </w:pPr>
    </w:p>
    <w:p w:rsidR="003F77CE" w:rsidRDefault="003F77CE" w:rsidP="003F77CE">
      <w:pPr>
        <w:pStyle w:val="BodyTextFirstIndent"/>
      </w:pPr>
      <w:r>
        <w:t xml:space="preserve">Fabric3 provides service mocking using the </w:t>
      </w:r>
      <w:r>
        <w:rPr>
          <w:rFonts w:ascii="Courier" w:hAnsi="Courier" w:cs="Courier"/>
        </w:rPr>
        <w:t>mock</w:t>
      </w:r>
      <w:r>
        <w:t xml:space="preserve"> implementation using Easymock, which we will cover in this section.</w:t>
      </w:r>
    </w:p>
    <w:p w:rsidR="003F77CE" w:rsidRDefault="003F77CE" w:rsidP="003F77CE">
      <w:pPr>
        <w:pStyle w:val="BodyTextFirstIndent"/>
      </w:pPr>
    </w:p>
    <w:p w:rsidR="003F77CE" w:rsidRDefault="003F77CE" w:rsidP="003F77CE">
      <w:pPr>
        <w:pStyle w:val="Heading3"/>
      </w:pPr>
      <w:bookmarkStart w:id="160" w:name="_Toc263684748"/>
      <w:r>
        <w:t>Adding Mock Functionality to Hello World</w:t>
      </w:r>
      <w:bookmarkEnd w:id="160"/>
    </w:p>
    <w:p w:rsidR="003F77CE" w:rsidRPr="00A321B9" w:rsidRDefault="003F77CE" w:rsidP="003F77CE"/>
    <w:p w:rsidR="003F77CE" w:rsidRPr="005A4E2D" w:rsidRDefault="003F77CE" w:rsidP="003F77CE">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service contract is shown below:</w:t>
      </w:r>
    </w:p>
    <w:p w:rsidR="003F77CE" w:rsidRDefault="003F77CE" w:rsidP="003F77CE">
      <w:pPr>
        <w:widowControl w:val="0"/>
        <w:autoSpaceDE w:val="0"/>
        <w:autoSpaceDN w:val="0"/>
        <w:adjustRightInd w:val="0"/>
        <w:spacing w:line="480" w:lineRule="atLeast"/>
        <w:jc w:val="center"/>
        <w:rPr>
          <w:rFonts w:cs="Arial"/>
        </w:rPr>
      </w:pPr>
    </w:p>
    <w:p w:rsidR="003F77CE" w:rsidRDefault="003F77CE" w:rsidP="003F77CE">
      <w:pPr>
        <w:pStyle w:val="code"/>
      </w:pPr>
      <w:r>
        <w:rPr>
          <w:color w:val="001190"/>
        </w:rPr>
        <w:t>public</w:t>
      </w:r>
      <w:r>
        <w:t xml:space="preserve"> </w:t>
      </w:r>
      <w:r>
        <w:rPr>
          <w:color w:val="001190"/>
        </w:rPr>
        <w:t>interface</w:t>
      </w:r>
      <w:r>
        <w:t xml:space="preserve"> HelloWorldMonitor {</w:t>
      </w:r>
    </w:p>
    <w:p w:rsidR="003F77CE" w:rsidRDefault="003F77CE" w:rsidP="003F77CE">
      <w:pPr>
        <w:pStyle w:val="code"/>
      </w:pPr>
      <w:r>
        <w:tab/>
        <w:t>void onSayHello(</w:t>
      </w:r>
      <w:r>
        <w:rPr>
          <w:color w:val="831B92"/>
        </w:rPr>
        <w:t>String</w:t>
      </w:r>
      <w:r>
        <w:t xml:space="preserve"> name);</w:t>
      </w: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Pr="00D52307" w:rsidRDefault="003F77CE" w:rsidP="003F77CE">
      <w:pPr>
        <w:pStyle w:val="BodyText"/>
        <w:rPr>
          <w:sz w:val="26"/>
          <w:szCs w:val="26"/>
        </w:rPr>
      </w:pPr>
      <w:r>
        <w:t>The code for the service implementation class has now changed to incorporate the call to the above service:</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rPr>
          <w:color w:val="001190"/>
        </w:rPr>
        <w:t>import</w:t>
      </w:r>
      <w:r>
        <w:t xml:space="preserve"> org.osoa.sca.annotations.Reference;</w:t>
      </w:r>
    </w:p>
    <w:p w:rsidR="003F77CE" w:rsidRDefault="003F77CE" w:rsidP="003F77CE">
      <w:pPr>
        <w:pStyle w:val="code"/>
      </w:pPr>
    </w:p>
    <w:p w:rsidR="003F77CE" w:rsidRDefault="003F77CE" w:rsidP="003F77CE">
      <w:pPr>
        <w:pStyle w:val="code"/>
      </w:pPr>
      <w:r>
        <w:rPr>
          <w:color w:val="001190"/>
        </w:rPr>
        <w:t>public</w:t>
      </w:r>
      <w:r>
        <w:t xml:space="preserve"> class HelloWorldImpl </w:t>
      </w:r>
      <w:r>
        <w:rPr>
          <w:color w:val="001190"/>
        </w:rPr>
        <w:t>implements</w:t>
      </w:r>
      <w:r>
        <w:t xml:space="preserve"> HelloWorld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F77CE" w:rsidRDefault="003F77CE" w:rsidP="003F77CE">
      <w:pPr>
        <w:pStyle w:val="code"/>
      </w:pPr>
      <w:r>
        <w:t xml:space="preserve">        monitor.onSayHello(name);</w:t>
      </w:r>
    </w:p>
    <w:p w:rsidR="003F77CE" w:rsidRDefault="003F77CE" w:rsidP="003F77CE">
      <w:pPr>
        <w:pStyle w:val="code"/>
      </w:pPr>
      <w:r>
        <w:t xml:space="preserve">        </w:t>
      </w:r>
      <w:r>
        <w:rPr>
          <w:color w:val="001190"/>
        </w:rPr>
        <w:t>return</w:t>
      </w:r>
      <w:r>
        <w:t xml:space="preserve"> </w:t>
      </w:r>
      <w:r>
        <w:rPr>
          <w:color w:val="378D00"/>
        </w:rPr>
        <w:t>"Hello, "</w:t>
      </w:r>
      <w:r>
        <w:t xml:space="preserve"> + name;</w:t>
      </w:r>
    </w:p>
    <w:p w:rsidR="003F77CE" w:rsidRDefault="003F77CE" w:rsidP="003F77CE">
      <w:pPr>
        <w:pStyle w:val="code"/>
      </w:pPr>
      <w:r>
        <w:t xml:space="preserve">    }</w:t>
      </w:r>
    </w:p>
    <w:p w:rsidR="003F77CE" w:rsidRDefault="003F77CE" w:rsidP="003F77CE">
      <w:pPr>
        <w:pStyle w:val="code"/>
      </w:pPr>
    </w:p>
    <w:p w:rsidR="003F77CE" w:rsidRDefault="003F77CE" w:rsidP="003F77CE">
      <w:pPr>
        <w:pStyle w:val="code"/>
      </w:pPr>
      <w:r>
        <w:t>}</w:t>
      </w:r>
    </w:p>
    <w:p w:rsidR="003F77CE" w:rsidRDefault="003F77CE" w:rsidP="003F77CE">
      <w:pPr>
        <w:widowControl w:val="0"/>
        <w:autoSpaceDE w:val="0"/>
        <w:autoSpaceDN w:val="0"/>
        <w:adjustRightInd w:val="0"/>
        <w:spacing w:line="340" w:lineRule="atLeast"/>
        <w:rPr>
          <w:rFonts w:cs="Arial"/>
        </w:rPr>
      </w:pPr>
    </w:p>
    <w:p w:rsidR="003F77CE" w:rsidRDefault="003F77CE" w:rsidP="003F77CE">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pPr>
      <w:r>
        <w:t>&lt;composite xmlns="http:</w:t>
      </w:r>
      <w:r>
        <w:rPr>
          <w:color w:val="808080"/>
        </w:rPr>
        <w:t>//www.osoa.org/xmlns/sca/1.0"</w:t>
      </w:r>
      <w:r>
        <w:t xml:space="preserve"> name="HelloWorldComposite" targetNamespace="urn:helloWorld"&gt;</w:t>
      </w:r>
    </w:p>
    <w:p w:rsidR="003F77CE" w:rsidRDefault="003F77CE" w:rsidP="003F77CE">
      <w:pPr>
        <w:pStyle w:val="code"/>
      </w:pPr>
    </w:p>
    <w:p w:rsidR="003F77CE" w:rsidRDefault="003F77CE" w:rsidP="003F77CE">
      <w:pPr>
        <w:pStyle w:val="code"/>
      </w:pPr>
      <w:r>
        <w:t xml:space="preserve">    &lt;service name="helloWorldService" promote="HelloWorldComponent"/&gt;</w:t>
      </w:r>
    </w:p>
    <w:p w:rsidR="003F77CE" w:rsidRDefault="003F77CE" w:rsidP="003F77CE">
      <w:pPr>
        <w:pStyle w:val="code"/>
      </w:pPr>
      <w:r>
        <w:t xml:space="preserve">    &lt;reference name="monitor" promote="HelloWorldComponent/monitor"/&gt;</w:t>
      </w:r>
    </w:p>
    <w:p w:rsidR="003F77CE" w:rsidRDefault="003F77CE" w:rsidP="003F77CE">
      <w:pPr>
        <w:pStyle w:val="code"/>
      </w:pPr>
    </w:p>
    <w:p w:rsidR="003F77CE" w:rsidRDefault="003F77CE" w:rsidP="003F77CE">
      <w:pPr>
        <w:pStyle w:val="code"/>
      </w:pPr>
      <w:r>
        <w:t xml:space="preserve">    &lt;component name="HelloWorldComponent"&gt;</w:t>
      </w:r>
    </w:p>
    <w:p w:rsidR="003F77CE" w:rsidRDefault="003F77CE" w:rsidP="003F77CE">
      <w:pPr>
        <w:pStyle w:val="code"/>
      </w:pPr>
      <w:r>
        <w:t xml:space="preserve">        &lt;implementation.java class="HelloWorldImpl"/&gt;</w:t>
      </w:r>
    </w:p>
    <w:p w:rsidR="003F77CE" w:rsidRDefault="003F77CE" w:rsidP="003F77CE">
      <w:pPr>
        <w:pStyle w:val="code"/>
      </w:pPr>
      <w:r>
        <w:t xml:space="preserve">    &lt;/component&gt;</w:t>
      </w:r>
    </w:p>
    <w:p w:rsidR="003F77CE" w:rsidRDefault="003F77CE" w:rsidP="003F77CE">
      <w:pPr>
        <w:pStyle w:val="code"/>
      </w:pPr>
      <w:r>
        <w:t>&lt;/composite&gt;</w:t>
      </w:r>
    </w:p>
    <w:p w:rsidR="003F77CE" w:rsidRDefault="003F77CE" w:rsidP="003F77CE">
      <w:pPr>
        <w:pStyle w:val="BodyText"/>
      </w:pPr>
    </w:p>
    <w:p w:rsidR="003F77CE" w:rsidRDefault="003F77CE" w:rsidP="003F77CE">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F77CE" w:rsidRDefault="003F77CE" w:rsidP="003F77CE">
      <w:pPr>
        <w:widowControl w:val="0"/>
        <w:autoSpaceDE w:val="0"/>
        <w:autoSpaceDN w:val="0"/>
        <w:adjustRightInd w:val="0"/>
        <w:spacing w:line="340" w:lineRule="atLeast"/>
        <w:rPr>
          <w:rFonts w:cs="Arial"/>
          <w:sz w:val="26"/>
          <w:szCs w:val="26"/>
        </w:rPr>
      </w:pPr>
    </w:p>
    <w:p w:rsidR="003F77CE" w:rsidRPr="00FF7288" w:rsidRDefault="003F77CE" w:rsidP="003F77CE">
      <w:pPr>
        <w:pStyle w:val="code"/>
        <w:rPr>
          <w:color w:val="378D00"/>
          <w:lang w:val="fr-FR"/>
        </w:rPr>
      </w:pPr>
      <w:r w:rsidRPr="00FF7288">
        <w:rPr>
          <w:lang w:val="fr-FR"/>
        </w:rPr>
        <w:t>&lt;composite xmlns=</w:t>
      </w:r>
      <w:r w:rsidRPr="00FF7288">
        <w:rPr>
          <w:color w:val="378D00"/>
          <w:lang w:val="fr-FR"/>
        </w:rPr>
        <w:t>"http:</w:t>
      </w:r>
      <w:r w:rsidRPr="00FF7288">
        <w:rPr>
          <w:lang w:val="fr-FR"/>
        </w:rPr>
        <w:t>//www.osoa.org/xmlns/sca/1.0"</w:t>
      </w:r>
    </w:p>
    <w:p w:rsidR="003F77CE" w:rsidRDefault="003F77CE" w:rsidP="003F77CE">
      <w:pPr>
        <w:pStyle w:val="code"/>
      </w:pPr>
      <w:r w:rsidRPr="00FF7288">
        <w:rPr>
          <w:lang w:val="fr-FR"/>
        </w:rPr>
        <w:t xml:space="preserve">           </w:t>
      </w:r>
      <w:r>
        <w:t>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&lt;reference name=</w:t>
      </w:r>
      <w:r>
        <w:rPr>
          <w:color w:val="378D00"/>
        </w:rPr>
        <w:t>"helloWorld"</w:t>
      </w:r>
      <w:r>
        <w:t xml:space="preserve"> target=</w:t>
      </w:r>
      <w:r>
        <w:rPr>
          <w:color w:val="378D00"/>
        </w:rPr>
        <w:t>"HelloWorldComposite"</w:t>
      </w:r>
      <w:r>
        <w:t>/&gt;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lastRenderedPageBreak/>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&lt;reference name=</w:t>
      </w:r>
      <w:r>
        <w:rPr>
          <w:color w:val="378D00"/>
        </w:rPr>
        <w:t>"monitor"</w:t>
      </w:r>
      <w:r>
        <w:t xml:space="preserve"> target=</w:t>
      </w:r>
      <w:r>
        <w:rPr>
          <w:color w:val="378D00"/>
        </w:rPr>
        <w:t>"MockComponent/HelloWorldMonitor"</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widowControl w:val="0"/>
        <w:autoSpaceDE w:val="0"/>
        <w:autoSpaceDN w:val="0"/>
        <w:adjustRightInd w:val="0"/>
        <w:spacing w:line="340" w:lineRule="atLeast"/>
        <w:rPr>
          <w:rFonts w:cs="Arial"/>
          <w:lang w:val="fr-FR"/>
        </w:rPr>
      </w:pPr>
    </w:p>
    <w:p w:rsidR="003F77CE" w:rsidRDefault="003F77CE" w:rsidP="003F77CE">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F77CE" w:rsidRDefault="003F77CE" w:rsidP="003F77CE">
      <w:pPr>
        <w:widowControl w:val="0"/>
        <w:autoSpaceDE w:val="0"/>
        <w:autoSpaceDN w:val="0"/>
        <w:adjustRightInd w:val="0"/>
        <w:spacing w:line="340" w:lineRule="atLeast"/>
        <w:rPr>
          <w:rFonts w:cs="Arial"/>
          <w:sz w:val="26"/>
          <w:szCs w:val="26"/>
        </w:rPr>
      </w:pPr>
    </w:p>
    <w:p w:rsidR="003F77CE" w:rsidRDefault="003F77CE" w:rsidP="003F77CE">
      <w:pPr>
        <w:pStyle w:val="code"/>
        <w:rPr>
          <w:color w:val="378D00"/>
        </w:rPr>
      </w:pPr>
      <w:r>
        <w:t>&lt;composite xmlns=</w:t>
      </w:r>
      <w:r>
        <w:rPr>
          <w:color w:val="378D00"/>
        </w:rPr>
        <w:t>"http:</w:t>
      </w:r>
      <w:r>
        <w:t>//www.osoa.org/xmlns/sca/1.0"</w:t>
      </w:r>
    </w:p>
    <w:p w:rsidR="003F77CE" w:rsidRDefault="003F77CE" w:rsidP="003F77CE">
      <w:pPr>
        <w:pStyle w:val="code"/>
      </w:pPr>
      <w:r>
        <w:t xml:space="preserve">           xmlns:f3-impl=</w:t>
      </w:r>
      <w:r>
        <w:rPr>
          <w:color w:val="378D00"/>
        </w:rPr>
        <w:t>"urn:fabric3.org:implementation"</w:t>
      </w:r>
    </w:p>
    <w:p w:rsidR="003F77CE" w:rsidRDefault="003F77CE" w:rsidP="003F77CE">
      <w:pPr>
        <w:pStyle w:val="code"/>
      </w:pPr>
      <w:r>
        <w:t xml:space="preserve">           name=</w:t>
      </w:r>
      <w:r>
        <w:rPr>
          <w:color w:val="378D00"/>
        </w:rPr>
        <w:t>"HelloWorldTestComposite"</w:t>
      </w:r>
    </w:p>
    <w:p w:rsidR="003F77CE" w:rsidRDefault="003F77CE" w:rsidP="003F77CE">
      <w:pPr>
        <w:pStyle w:val="code"/>
      </w:pPr>
      <w:r>
        <w:t xml:space="preserve">           autowire=</w:t>
      </w:r>
      <w:r>
        <w:rPr>
          <w:color w:val="378D00"/>
        </w:rPr>
        <w:t>"</w:t>
      </w:r>
      <w:r>
        <w:rPr>
          <w:color w:val="001190"/>
        </w:rPr>
        <w:t>true</w:t>
      </w:r>
      <w:r>
        <w:rPr>
          <w:color w:val="378D00"/>
        </w:rPr>
        <w:t>"</w:t>
      </w:r>
      <w:r>
        <w:t>&gt;</w:t>
      </w:r>
    </w:p>
    <w:p w:rsidR="003F77CE" w:rsidRDefault="003F77CE" w:rsidP="003F77CE">
      <w:pPr>
        <w:pStyle w:val="code"/>
      </w:pPr>
    </w:p>
    <w:p w:rsidR="003F77CE" w:rsidRDefault="003F77CE" w:rsidP="003F77CE">
      <w:pPr>
        <w:pStyle w:val="code"/>
      </w:pPr>
      <w:r>
        <w:t xml:space="preserve">    &lt;component name=</w:t>
      </w:r>
      <w:r>
        <w:rPr>
          <w:color w:val="378D00"/>
        </w:rPr>
        <w:t>"HelloWorldTest"</w:t>
      </w:r>
      <w:r>
        <w:t>&gt;</w:t>
      </w:r>
    </w:p>
    <w:p w:rsidR="003F77CE" w:rsidRDefault="003F77CE" w:rsidP="003F77CE">
      <w:pPr>
        <w:pStyle w:val="code"/>
      </w:pPr>
      <w:r>
        <w:t xml:space="preserve">        &lt;f3-impl:junit class=</w:t>
      </w:r>
      <w:r>
        <w:rPr>
          <w:color w:val="378D00"/>
        </w:rPr>
        <w:t>"HelloWorldITest"</w:t>
      </w:r>
      <w:r>
        <w:t>/&gt;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"HelloWorldComposite"</w:t>
      </w:r>
      <w:r>
        <w:t>&gt;</w:t>
      </w:r>
    </w:p>
    <w:p w:rsidR="003F77CE" w:rsidRDefault="003F77CE" w:rsidP="003F77CE">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w:t>
      </w:r>
      <w:r>
        <w:rPr>
          <w:color w:val="378D00"/>
        </w:rPr>
        <w:t>"MockComponent"</w:t>
      </w:r>
      <w:r>
        <w:t>&gt;</w:t>
      </w:r>
    </w:p>
    <w:p w:rsidR="003F77CE" w:rsidRDefault="003F77CE" w:rsidP="003F77CE">
      <w:pPr>
        <w:pStyle w:val="code"/>
      </w:pPr>
      <w:r>
        <w:t xml:space="preserve">        &lt;f3-impl:implementation.mock&gt;</w:t>
      </w:r>
    </w:p>
    <w:p w:rsidR="003F77CE" w:rsidRDefault="003F77CE" w:rsidP="003F77CE">
      <w:pPr>
        <w:pStyle w:val="code"/>
      </w:pPr>
      <w:r>
        <w:t xml:space="preserve">            HelloWorldMonitor</w:t>
      </w:r>
    </w:p>
    <w:p w:rsidR="003F77CE" w:rsidRPr="00FF7288" w:rsidRDefault="003F77CE" w:rsidP="003F77CE">
      <w:pPr>
        <w:pStyle w:val="code"/>
        <w:rPr>
          <w:lang w:val="fr-FR"/>
        </w:rPr>
      </w:pPr>
      <w:r>
        <w:t xml:space="preserve">        </w:t>
      </w:r>
      <w:r w:rsidRPr="00FF7288">
        <w:rPr>
          <w:lang w:val="fr-FR"/>
        </w:rPr>
        <w:t>&lt;/f3-impl:implementation.mock&gt;</w:t>
      </w:r>
    </w:p>
    <w:p w:rsidR="003F77CE" w:rsidRPr="00FF7288" w:rsidRDefault="003F77CE" w:rsidP="003F77CE">
      <w:pPr>
        <w:pStyle w:val="code"/>
        <w:rPr>
          <w:lang w:val="fr-FR"/>
        </w:rPr>
      </w:pPr>
      <w:r w:rsidRPr="00FF7288">
        <w:rPr>
          <w:lang w:val="fr-FR"/>
        </w:rPr>
        <w:t xml:space="preserve">    &lt;/component&gt;</w:t>
      </w:r>
    </w:p>
    <w:p w:rsidR="003F77CE" w:rsidRPr="00FF7288" w:rsidRDefault="003F77CE" w:rsidP="003F77CE">
      <w:pPr>
        <w:pStyle w:val="code"/>
        <w:rPr>
          <w:lang w:val="fr-FR"/>
        </w:rPr>
      </w:pPr>
    </w:p>
    <w:p w:rsidR="003F77CE" w:rsidRPr="00FF7288" w:rsidRDefault="003F77CE" w:rsidP="003F77CE">
      <w:pPr>
        <w:pStyle w:val="code"/>
        <w:rPr>
          <w:lang w:val="fr-FR"/>
        </w:rPr>
      </w:pPr>
      <w:r w:rsidRPr="00FF7288">
        <w:rPr>
          <w:lang w:val="fr-FR"/>
        </w:rPr>
        <w:t>&lt;/composite&gt;</w:t>
      </w:r>
    </w:p>
    <w:p w:rsidR="003F77CE" w:rsidRPr="00FF7288" w:rsidRDefault="003F77CE" w:rsidP="003F77CE">
      <w:pPr>
        <w:pStyle w:val="BodyText"/>
        <w:rPr>
          <w:lang w:val="fr-FR"/>
        </w:rPr>
      </w:pPr>
    </w:p>
    <w:p w:rsidR="003F77CE" w:rsidRPr="00964FD7" w:rsidRDefault="003F77CE" w:rsidP="003F77CE">
      <w:pPr>
        <w:pStyle w:val="BodyText"/>
        <w:rPr>
          <w:sz w:val="26"/>
          <w:szCs w:val="26"/>
        </w:rPr>
      </w:pPr>
      <w:r>
        <w:lastRenderedPageBreak/>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F77CE" w:rsidRDefault="003F77CE" w:rsidP="003F77CE">
      <w:pPr>
        <w:pStyle w:val="code"/>
      </w:pPr>
      <w:r>
        <w:rPr>
          <w:color w:val="001190"/>
        </w:rPr>
        <w:t>import</w:t>
      </w:r>
      <w:r>
        <w:t xml:space="preserve"> org.osoa.sca.annotations.Reference;</w:t>
      </w:r>
    </w:p>
    <w:p w:rsidR="003F77CE" w:rsidRDefault="003F77CE" w:rsidP="003F77CE">
      <w:pPr>
        <w:pStyle w:val="code"/>
      </w:pPr>
      <w:r>
        <w:rPr>
          <w:color w:val="001190"/>
        </w:rPr>
        <w:t>import</w:t>
      </w:r>
      <w:r>
        <w:t xml:space="preserve"> junit.framework.TestCase;</w:t>
      </w:r>
    </w:p>
    <w:p w:rsidR="003F77CE" w:rsidRDefault="003F77CE" w:rsidP="003F77CE">
      <w:pPr>
        <w:pStyle w:val="code"/>
      </w:pPr>
      <w:r>
        <w:rPr>
          <w:color w:val="001190"/>
        </w:rPr>
        <w:t>import</w:t>
      </w:r>
      <w:r>
        <w:t xml:space="preserve"> org.easymock.EasyMock;</w:t>
      </w:r>
    </w:p>
    <w:p w:rsidR="003F77CE" w:rsidRDefault="003F77CE" w:rsidP="003F77CE">
      <w:pPr>
        <w:pStyle w:val="code"/>
      </w:pPr>
      <w:r>
        <w:rPr>
          <w:color w:val="001190"/>
        </w:rPr>
        <w:t>import</w:t>
      </w:r>
      <w:r>
        <w:t xml:space="preserve"> org.easymock.IMocksControl;</w:t>
      </w:r>
    </w:p>
    <w:p w:rsidR="003F77CE" w:rsidRDefault="003F77CE" w:rsidP="003F77CE">
      <w:pPr>
        <w:pStyle w:val="code"/>
      </w:pPr>
    </w:p>
    <w:p w:rsidR="003F77CE" w:rsidRDefault="003F77CE" w:rsidP="003F77CE">
      <w:pPr>
        <w:pStyle w:val="code"/>
      </w:pPr>
      <w:r>
        <w:rPr>
          <w:color w:val="001190"/>
        </w:rPr>
        <w:t>public</w:t>
      </w:r>
      <w:r>
        <w:t xml:space="preserve"> class HelloWorldITest </w:t>
      </w:r>
      <w:r>
        <w:rPr>
          <w:color w:val="001190"/>
        </w:rPr>
        <w:t>extends</w:t>
      </w:r>
      <w:r>
        <w:t xml:space="preserve"> TestCase {</w:t>
      </w:r>
    </w:p>
    <w:p w:rsidR="003F77CE" w:rsidRDefault="003F77CE" w:rsidP="003F77CE">
      <w:pPr>
        <w:pStyle w:val="code"/>
      </w:pPr>
    </w:p>
    <w:p w:rsidR="003F77CE" w:rsidRDefault="003F77CE" w:rsidP="003F77CE">
      <w:pPr>
        <w:pStyle w:val="code"/>
      </w:pPr>
      <w:r>
        <w:t xml:space="preserve">    @Reference </w:t>
      </w:r>
      <w:r>
        <w:rPr>
          <w:color w:val="001190"/>
        </w:rPr>
        <w:t>protected</w:t>
      </w:r>
      <w:r>
        <w:t xml:space="preserve"> HelloWorld helloWorld;</w:t>
      </w:r>
    </w:p>
    <w:p w:rsidR="003F77CE" w:rsidRDefault="003F77CE" w:rsidP="003F77CE">
      <w:pPr>
        <w:pStyle w:val="code"/>
      </w:pPr>
      <w:r>
        <w:t xml:space="preserve">    @Reference </w:t>
      </w:r>
      <w:r>
        <w:rPr>
          <w:color w:val="001190"/>
        </w:rPr>
        <w:t>protected</w:t>
      </w:r>
      <w:r>
        <w:t xml:space="preserve"> IMocksControl control;</w:t>
      </w:r>
    </w:p>
    <w:p w:rsidR="003F77CE" w:rsidRDefault="003F77CE" w:rsidP="003F77CE">
      <w:pPr>
        <w:pStyle w:val="code"/>
      </w:pPr>
      <w:r>
        <w:t xml:space="preserve">    @Reference </w:t>
      </w:r>
      <w:r>
        <w:rPr>
          <w:color w:val="001190"/>
        </w:rPr>
        <w:t>protected</w:t>
      </w:r>
      <w:r>
        <w:t xml:space="preserve"> HelloWorldMonitor monitor;</w:t>
      </w:r>
    </w:p>
    <w:p w:rsidR="003F77CE" w:rsidRDefault="003F77CE" w:rsidP="003F77CE">
      <w:pPr>
        <w:pStyle w:val="code"/>
      </w:pPr>
    </w:p>
    <w:p w:rsidR="003F77CE" w:rsidRDefault="003F77CE" w:rsidP="003F77CE">
      <w:pPr>
        <w:pStyle w:val="code"/>
      </w:pPr>
      <w:r>
        <w:t xml:space="preserve">    </w:t>
      </w:r>
      <w:r>
        <w:rPr>
          <w:color w:val="001190"/>
        </w:rPr>
        <w:t>public</w:t>
      </w:r>
      <w:r>
        <w:t xml:space="preserve"> void testSayHello() {</w:t>
      </w:r>
    </w:p>
    <w:p w:rsidR="003F77CE" w:rsidRDefault="003F77CE" w:rsidP="003F77CE">
      <w:pPr>
        <w:pStyle w:val="code"/>
      </w:pPr>
    </w:p>
    <w:p w:rsidR="003F77CE" w:rsidRDefault="003F77CE" w:rsidP="003F77CE">
      <w:pPr>
        <w:pStyle w:val="code"/>
      </w:pPr>
      <w:r>
        <w:t xml:space="preserve">        control.reset();</w:t>
      </w:r>
    </w:p>
    <w:p w:rsidR="003F77CE" w:rsidRDefault="003F77CE" w:rsidP="003F77CE">
      <w:pPr>
        <w:pStyle w:val="code"/>
      </w:pPr>
      <w:r>
        <w:t xml:space="preserve">        monitor.onSayHello(</w:t>
      </w:r>
      <w:r>
        <w:rPr>
          <w:color w:val="378D00"/>
        </w:rPr>
        <w:t>"Fred"</w:t>
      </w:r>
      <w:r>
        <w:t>);</w:t>
      </w:r>
    </w:p>
    <w:p w:rsidR="003F77CE" w:rsidRDefault="003F77CE" w:rsidP="003F77CE">
      <w:pPr>
        <w:pStyle w:val="code"/>
      </w:pPr>
      <w:r>
        <w:t xml:space="preserve">        control.replay();</w:t>
      </w:r>
    </w:p>
    <w:p w:rsidR="003F77CE" w:rsidRDefault="003F77CE" w:rsidP="003F77CE">
      <w:pPr>
        <w:pStyle w:val="code"/>
      </w:pPr>
      <w:r>
        <w:t xml:space="preserve">        assertEquals(</w:t>
      </w:r>
      <w:r>
        <w:rPr>
          <w:color w:val="378D00"/>
        </w:rPr>
        <w:t>"Hello, Fred"</w:t>
      </w:r>
      <w:r>
        <w:t>, helloWorld.sayHello(</w:t>
      </w:r>
      <w:r>
        <w:rPr>
          <w:color w:val="378D00"/>
        </w:rPr>
        <w:t>"Fred"</w:t>
      </w:r>
      <w:r>
        <w:t>));</w:t>
      </w:r>
    </w:p>
    <w:p w:rsidR="003F77CE" w:rsidRDefault="003F77CE" w:rsidP="003F77CE">
      <w:pPr>
        <w:pStyle w:val="code"/>
      </w:pPr>
      <w:r>
        <w:t xml:space="preserve">        control.verify();</w:t>
      </w:r>
    </w:p>
    <w:p w:rsidR="003F77CE" w:rsidRDefault="003F77CE" w:rsidP="003F77CE">
      <w:pPr>
        <w:pStyle w:val="code"/>
      </w:pPr>
    </w:p>
    <w:p w:rsidR="003F77CE" w:rsidRDefault="003F77CE" w:rsidP="003F77CE">
      <w:pPr>
        <w:pStyle w:val="code"/>
      </w:pPr>
      <w:r>
        <w:t xml:space="preserve">    }</w:t>
      </w:r>
    </w:p>
    <w:p w:rsidR="003F77CE" w:rsidRDefault="003F77CE" w:rsidP="003F77CE">
      <w:pPr>
        <w:pStyle w:val="code"/>
      </w:pPr>
      <w:r>
        <w:t>}</w:t>
      </w:r>
    </w:p>
    <w:p w:rsidR="003F77CE" w:rsidRDefault="003F77CE" w:rsidP="003F77CE">
      <w:pPr>
        <w:pStyle w:val="BodyText"/>
      </w:pPr>
    </w:p>
    <w:p w:rsidR="003F77CE" w:rsidRDefault="003F77CE" w:rsidP="003F77CE">
      <w:pPr>
        <w:pStyle w:val="BodyText"/>
        <w:rPr>
          <w:sz w:val="26"/>
          <w:szCs w:val="26"/>
        </w:rPr>
      </w:pPr>
      <w:r>
        <w:t>Before you can run the test, you need to modify the POM to add dependency on Easymock and also enable the Fabric3 Easymock extension,</w:t>
      </w:r>
    </w:p>
    <w:p w:rsidR="003F77CE" w:rsidRDefault="003F77CE" w:rsidP="003F77CE">
      <w:pPr>
        <w:widowControl w:val="0"/>
        <w:autoSpaceDE w:val="0"/>
        <w:autoSpaceDN w:val="0"/>
        <w:adjustRightInd w:val="0"/>
        <w:spacing w:line="280" w:lineRule="atLeast"/>
        <w:rPr>
          <w:rFonts w:cs="Arial"/>
          <w:b/>
          <w:bCs/>
        </w:rPr>
      </w:pPr>
    </w:p>
    <w:p w:rsidR="003F77CE" w:rsidRDefault="003F77CE" w:rsidP="003F77CE">
      <w:pPr>
        <w:pStyle w:val="code"/>
      </w:pPr>
      <w:r>
        <w:t>&lt;project&gt;</w:t>
      </w:r>
    </w:p>
    <w:p w:rsidR="003F77CE" w:rsidRDefault="003F77CE" w:rsidP="003F77CE">
      <w:pPr>
        <w:pStyle w:val="code"/>
      </w:pPr>
    </w:p>
    <w:p w:rsidR="003F77CE" w:rsidRDefault="003F77CE" w:rsidP="003F77CE">
      <w:pPr>
        <w:pStyle w:val="code"/>
      </w:pPr>
      <w:r>
        <w:t xml:space="preserve">    &lt;modelVersion&gt;4.0.0&lt;/modelVersion&gt;</w:t>
      </w:r>
    </w:p>
    <w:p w:rsidR="003F77CE" w:rsidRDefault="003F77CE" w:rsidP="003F77CE">
      <w:pPr>
        <w:pStyle w:val="code"/>
      </w:pPr>
    </w:p>
    <w:p w:rsidR="003F77CE" w:rsidRDefault="003F77CE" w:rsidP="003F77CE">
      <w:pPr>
        <w:pStyle w:val="code"/>
      </w:pPr>
      <w:r>
        <w:t xml:space="preserve">    &lt;groupId&gt;helloworld&lt;/groupId&gt;</w:t>
      </w:r>
    </w:p>
    <w:p w:rsidR="003F77CE" w:rsidRDefault="003F77CE" w:rsidP="003F77CE">
      <w:pPr>
        <w:pStyle w:val="code"/>
      </w:pPr>
      <w:r>
        <w:t xml:space="preserve">    &lt;artifactId&gt;helloworld&lt;/artifactId&gt;</w:t>
      </w:r>
    </w:p>
    <w:p w:rsidR="003F77CE" w:rsidRDefault="003F77CE" w:rsidP="003F77CE">
      <w:pPr>
        <w:pStyle w:val="code"/>
      </w:pPr>
      <w:r>
        <w:t xml:space="preserve">    &lt;packaging&gt;jar&lt;/packaging&gt;</w:t>
      </w:r>
    </w:p>
    <w:p w:rsidR="003F77CE" w:rsidRDefault="003F77CE" w:rsidP="003F77CE">
      <w:pPr>
        <w:pStyle w:val="code"/>
      </w:pPr>
      <w:r>
        <w:t xml:space="preserve">    &lt;version&gt;0.1&lt;/version&gt;</w:t>
      </w:r>
    </w:p>
    <w:p w:rsidR="003F77CE" w:rsidRDefault="003F77CE" w:rsidP="003F77CE">
      <w:pPr>
        <w:pStyle w:val="code"/>
      </w:pPr>
      <w:r>
        <w:t xml:space="preserve">    &lt;name&gt;Hello World Test&lt;/name&gt;</w:t>
      </w:r>
    </w:p>
    <w:p w:rsidR="003F77CE" w:rsidRDefault="003F77CE" w:rsidP="003F77CE">
      <w:pPr>
        <w:pStyle w:val="code"/>
      </w:pPr>
    </w:p>
    <w:p w:rsidR="003F77CE" w:rsidRDefault="003F77CE" w:rsidP="003F77CE">
      <w:pPr>
        <w:pStyle w:val="code"/>
      </w:pPr>
      <w:r>
        <w:t xml:space="preserve">    &lt;dependencies&gt;</w:t>
      </w:r>
    </w:p>
    <w:p w:rsidR="003F77CE" w:rsidRDefault="003F77CE" w:rsidP="003F77CE">
      <w:pPr>
        <w:pStyle w:val="code"/>
      </w:pPr>
      <w:r>
        <w:t xml:space="preserve">        &lt;dependency&gt;</w:t>
      </w:r>
    </w:p>
    <w:p w:rsidR="003F77CE" w:rsidRDefault="003F77CE" w:rsidP="003F77CE">
      <w:pPr>
        <w:pStyle w:val="code"/>
      </w:pPr>
      <w:r>
        <w:t xml:space="preserve">            &lt;groupId&gt;org.codehaus.fabric3.spec&lt;/groupId&gt;</w:t>
      </w:r>
    </w:p>
    <w:p w:rsidR="003F77CE" w:rsidRDefault="003F77CE" w:rsidP="003F77CE">
      <w:pPr>
        <w:pStyle w:val="code"/>
      </w:pPr>
      <w:r>
        <w:t xml:space="preserve">            &lt;artifactId&gt;sca-api-r1.0&lt;/artifactId&gt;</w:t>
      </w:r>
    </w:p>
    <w:p w:rsidR="003F77CE" w:rsidRDefault="003F77CE" w:rsidP="003F77CE">
      <w:pPr>
        <w:pStyle w:val="code"/>
      </w:pPr>
      <w:r>
        <w:t xml:space="preserve">            &lt;version&gt;0.2.1&lt;/version&gt;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lastRenderedPageBreak/>
        <w:t xml:space="preserve">            &lt;groupId&gt;junit&lt;/groupId&gt;</w:t>
      </w:r>
    </w:p>
    <w:p w:rsidR="003F77CE" w:rsidRDefault="003F77CE" w:rsidP="003F77CE">
      <w:pPr>
        <w:pStyle w:val="code"/>
      </w:pPr>
      <w:r>
        <w:t xml:space="preserve">            &lt;artifactId&gt;junit&lt;/artifactId&gt;</w:t>
      </w:r>
    </w:p>
    <w:p w:rsidR="003F77CE" w:rsidRDefault="003F77CE" w:rsidP="003F77CE">
      <w:pPr>
        <w:pStyle w:val="code"/>
      </w:pPr>
      <w:r>
        <w:t xml:space="preserve">            &lt;version&gt;3.8.1&lt;/version&gt;</w:t>
      </w:r>
    </w:p>
    <w:p w:rsidR="003F77CE" w:rsidRDefault="003F77CE" w:rsidP="003F77CE">
      <w:pPr>
        <w:pStyle w:val="code"/>
      </w:pPr>
      <w:r>
        <w:t xml:space="preserve">        &lt;/dependency&gt;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&lt;/dependencies&gt;</w:t>
      </w:r>
    </w:p>
    <w:p w:rsidR="003F77CE" w:rsidRDefault="003F77CE" w:rsidP="003F77CE">
      <w:pPr>
        <w:pStyle w:val="code"/>
      </w:pPr>
    </w:p>
    <w:p w:rsidR="003F77CE" w:rsidRDefault="003F77CE" w:rsidP="003F77CE">
      <w:pPr>
        <w:pStyle w:val="code"/>
      </w:pPr>
      <w:r>
        <w:t xml:space="preserve">    &lt;build&gt;</w:t>
      </w:r>
    </w:p>
    <w:p w:rsidR="003F77CE" w:rsidRDefault="003F77CE" w:rsidP="003F77CE">
      <w:pPr>
        <w:pStyle w:val="code"/>
      </w:pPr>
      <w:r>
        <w:t xml:space="preserve">        &lt;defaultGoal&gt;verify&lt;/defaultGoal&gt;</w:t>
      </w:r>
    </w:p>
    <w:p w:rsidR="003F77CE" w:rsidRDefault="003F77CE" w:rsidP="003F77CE">
      <w:pPr>
        <w:pStyle w:val="code"/>
      </w:pPr>
      <w:r>
        <w:t xml:space="preserve">        &lt;plugins&gt;</w:t>
      </w:r>
    </w:p>
    <w:p w:rsidR="003F77CE" w:rsidRDefault="003F77CE" w:rsidP="003F77CE">
      <w:pPr>
        <w:pStyle w:val="code"/>
      </w:pPr>
      <w:r>
        <w:t xml:space="preserve">            &lt;plugin&gt;</w:t>
      </w:r>
    </w:p>
    <w:p w:rsidR="003F77CE" w:rsidRDefault="003F77CE" w:rsidP="003F77CE">
      <w:pPr>
        <w:pStyle w:val="code"/>
      </w:pPr>
      <w:r>
        <w:t xml:space="preserve">                &lt;groupId&gt;org.apache.maven.plugins&lt;/groupId&gt;</w:t>
      </w:r>
    </w:p>
    <w:p w:rsidR="003F77CE" w:rsidRDefault="003F77CE" w:rsidP="003F77CE">
      <w:pPr>
        <w:pStyle w:val="code"/>
      </w:pPr>
      <w:r>
        <w:t xml:space="preserve">                &lt;artifactId&gt;maven-compiler-plugin&lt;/artifactId&gt;</w:t>
      </w:r>
    </w:p>
    <w:p w:rsidR="003F77CE" w:rsidRDefault="003F77CE" w:rsidP="003F77CE">
      <w:pPr>
        <w:pStyle w:val="code"/>
      </w:pPr>
      <w:r>
        <w:t xml:space="preserve">                &lt;configuration&gt;</w:t>
      </w:r>
    </w:p>
    <w:p w:rsidR="003F77CE" w:rsidRDefault="003F77CE" w:rsidP="003F77CE">
      <w:pPr>
        <w:pStyle w:val="code"/>
      </w:pPr>
      <w:r>
        <w:t xml:space="preserve">                    &lt;source&gt;1.5&lt;/source&gt;</w:t>
      </w:r>
    </w:p>
    <w:p w:rsidR="003F77CE" w:rsidRDefault="003F77CE" w:rsidP="003F77CE">
      <w:pPr>
        <w:pStyle w:val="code"/>
      </w:pPr>
      <w:r>
        <w:t xml:space="preserve">                    &lt;target&gt;1.5&lt;/target&gt;</w:t>
      </w:r>
    </w:p>
    <w:p w:rsidR="003F77CE" w:rsidRDefault="003F77CE" w:rsidP="003F77CE">
      <w:pPr>
        <w:pStyle w:val="code"/>
      </w:pPr>
      <w:r>
        <w:t xml:space="preserve">                    &lt;compilerArgument&gt;-g&lt;/compilerArgument&gt;</w:t>
      </w:r>
    </w:p>
    <w:p w:rsidR="003F77CE" w:rsidRDefault="003F77CE" w:rsidP="003F77CE">
      <w:pPr>
        <w:pStyle w:val="code"/>
      </w:pPr>
      <w:r>
        <w:t xml:space="preserve">                &lt;/configuration&gt;</w:t>
      </w:r>
    </w:p>
    <w:p w:rsidR="003F77CE" w:rsidRDefault="003F77CE" w:rsidP="003F77CE">
      <w:pPr>
        <w:pStyle w:val="code"/>
      </w:pPr>
      <w:r>
        <w:t xml:space="preserve">            &lt;/plugin&gt;</w:t>
      </w:r>
    </w:p>
    <w:p w:rsidR="003F77CE" w:rsidRDefault="003F77CE" w:rsidP="003F77CE">
      <w:pPr>
        <w:pStyle w:val="code"/>
      </w:pPr>
      <w:r>
        <w:t xml:space="preserve">            &lt;plugin&gt;</w:t>
      </w:r>
    </w:p>
    <w:p w:rsidR="003F77CE" w:rsidRDefault="003F77CE" w:rsidP="003F77CE">
      <w:pPr>
        <w:pStyle w:val="code"/>
      </w:pPr>
      <w:r>
        <w:tab/>
        <w:t xml:space="preserve">        &lt;artifactId&gt;maven-surefire-plugin&lt;/artifactId&gt;</w:t>
      </w:r>
    </w:p>
    <w:p w:rsidR="003F77CE" w:rsidRDefault="003F77CE" w:rsidP="003F77CE">
      <w:pPr>
        <w:pStyle w:val="code"/>
      </w:pPr>
      <w:r>
        <w:tab/>
        <w:t xml:space="preserve">        &lt;configuration&gt;</w:t>
      </w:r>
    </w:p>
    <w:p w:rsidR="003F77CE" w:rsidRDefault="003F77CE" w:rsidP="003F77CE">
      <w:pPr>
        <w:pStyle w:val="code"/>
      </w:pPr>
      <w:r>
        <w:tab/>
        <w:t xml:space="preserve">            &lt;excludes&gt;</w:t>
      </w:r>
    </w:p>
    <w:p w:rsidR="003F77CE" w:rsidRDefault="003F77CE" w:rsidP="003F77CE">
      <w:pPr>
        <w:pStyle w:val="code"/>
      </w:pPr>
      <w:r>
        <w:tab/>
        <w:t xml:space="preserve">                &lt;exclude&gt;**/*ITest.java&lt;/exclude&gt;</w:t>
      </w:r>
    </w:p>
    <w:p w:rsidR="003F77CE" w:rsidRDefault="003F77CE" w:rsidP="003F77CE">
      <w:pPr>
        <w:pStyle w:val="code"/>
      </w:pPr>
      <w:r>
        <w:tab/>
        <w:t xml:space="preserve">            &lt;/excludes&gt;</w:t>
      </w:r>
    </w:p>
    <w:p w:rsidR="003F77CE" w:rsidRDefault="003F77CE" w:rsidP="003F77CE">
      <w:pPr>
        <w:pStyle w:val="code"/>
      </w:pPr>
      <w:r>
        <w:tab/>
        <w:t xml:space="preserve">        &lt;/configuration&gt;</w:t>
      </w:r>
    </w:p>
    <w:p w:rsidR="003F77CE" w:rsidRDefault="003F77CE" w:rsidP="003F77CE">
      <w:pPr>
        <w:pStyle w:val="code"/>
      </w:pPr>
      <w:r>
        <w:tab/>
        <w:t xml:space="preserve">    &lt;/plugin&gt;</w:t>
      </w:r>
    </w:p>
    <w:p w:rsidR="003F77CE" w:rsidRDefault="003F77CE" w:rsidP="003F77CE">
      <w:pPr>
        <w:pStyle w:val="code"/>
      </w:pPr>
      <w:r>
        <w:t xml:space="preserve">            &lt;plugin&gt;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&lt;artifactId&gt;fabric3-itest-plugin&lt;/artifactId&gt;</w:t>
      </w:r>
    </w:p>
    <w:p w:rsidR="003F77CE" w:rsidRDefault="003F77CE" w:rsidP="003F77CE">
      <w:pPr>
        <w:pStyle w:val="code"/>
      </w:pPr>
      <w:r>
        <w:t xml:space="preserve">                &lt;configuration&gt;</w:t>
      </w:r>
    </w:p>
    <w:p w:rsidR="003F77CE" w:rsidRDefault="003F77CE" w:rsidP="003F77CE">
      <w:pPr>
        <w:pStyle w:val="code"/>
      </w:pPr>
      <w:r>
        <w:t xml:space="preserve">                    &lt;extensions&gt;</w:t>
      </w:r>
    </w:p>
    <w:p w:rsidR="003F77CE" w:rsidRDefault="003F77CE" w:rsidP="003F77CE">
      <w:pPr>
        <w:pStyle w:val="code"/>
      </w:pPr>
      <w:r>
        <w:t xml:space="preserve">                        &lt;dependency&gt;</w:t>
      </w:r>
    </w:p>
    <w:p w:rsidR="003F77CE" w:rsidRDefault="003F77CE" w:rsidP="003F77CE">
      <w:pPr>
        <w:pStyle w:val="code"/>
      </w:pPr>
      <w:r>
        <w:t xml:space="preserve">                            &lt;groupId&gt;org.codehaus.fabric3&lt;/groupId&gt;</w:t>
      </w:r>
    </w:p>
    <w:p w:rsidR="003F77CE" w:rsidRDefault="003F77CE" w:rsidP="003F77CE">
      <w:pPr>
        <w:pStyle w:val="code"/>
      </w:pPr>
      <w:r>
        <w:t xml:space="preserve">                            &lt;artifactId&gt;fabric3-mock&lt;/artifactId&gt;</w:t>
      </w:r>
    </w:p>
    <w:p w:rsidR="003F77CE" w:rsidRDefault="003F77CE" w:rsidP="003F77CE">
      <w:pPr>
        <w:pStyle w:val="code"/>
      </w:pPr>
      <w:r>
        <w:t xml:space="preserve">                            &lt;version&gt;RELEASE&lt;/version&gt;</w:t>
      </w:r>
    </w:p>
    <w:p w:rsidR="003F77CE" w:rsidRDefault="003F77CE" w:rsidP="003F77CE">
      <w:pPr>
        <w:pStyle w:val="code"/>
      </w:pPr>
      <w:r>
        <w:t xml:space="preserve">                        &lt;/dependency&gt;</w:t>
      </w:r>
    </w:p>
    <w:p w:rsidR="003F77CE" w:rsidRDefault="003F77CE" w:rsidP="003F77CE">
      <w:pPr>
        <w:pStyle w:val="code"/>
      </w:pPr>
      <w:r>
        <w:t xml:space="preserve">                    &lt;/extensions&gt;</w:t>
      </w:r>
    </w:p>
    <w:p w:rsidR="003F77CE" w:rsidRDefault="003F77CE" w:rsidP="003F77CE">
      <w:pPr>
        <w:pStyle w:val="code"/>
      </w:pPr>
      <w:r>
        <w:t xml:space="preserve">                    &lt;shared&gt;</w:t>
      </w:r>
    </w:p>
    <w:p w:rsidR="003F77CE" w:rsidRDefault="003F77CE" w:rsidP="003F77CE">
      <w:pPr>
        <w:pStyle w:val="code"/>
      </w:pPr>
      <w:r>
        <w:t xml:space="preserve">                        &lt;dependency&gt;</w:t>
      </w:r>
    </w:p>
    <w:p w:rsidR="003F77CE" w:rsidRDefault="003F77CE" w:rsidP="003F77CE">
      <w:pPr>
        <w:pStyle w:val="code"/>
      </w:pPr>
      <w:r>
        <w:t xml:space="preserve">                            &lt;groupId&gt;org.easymock&lt;/groupId&gt;</w:t>
      </w:r>
    </w:p>
    <w:p w:rsidR="003F77CE" w:rsidRDefault="003F77CE" w:rsidP="003F77CE">
      <w:pPr>
        <w:pStyle w:val="code"/>
      </w:pPr>
      <w:r>
        <w:lastRenderedPageBreak/>
        <w:t xml:space="preserve">                            &lt;artifactId&gt;easymock&lt;/artifactId&gt;</w:t>
      </w:r>
    </w:p>
    <w:p w:rsidR="003F77CE" w:rsidRDefault="003F77CE" w:rsidP="003F77CE">
      <w:pPr>
        <w:pStyle w:val="code"/>
      </w:pPr>
      <w:r>
        <w:t xml:space="preserve">                            &lt;version&gt;2.2&lt;/version&gt;</w:t>
      </w:r>
    </w:p>
    <w:p w:rsidR="003F77CE" w:rsidRDefault="003F77CE" w:rsidP="003F77CE">
      <w:pPr>
        <w:pStyle w:val="code"/>
      </w:pPr>
      <w:r>
        <w:t xml:space="preserve">                        &lt;/dependency&gt;</w:t>
      </w:r>
    </w:p>
    <w:p w:rsidR="003F77CE" w:rsidRDefault="003F77CE" w:rsidP="003F77CE">
      <w:pPr>
        <w:pStyle w:val="code"/>
      </w:pPr>
      <w:r>
        <w:t xml:space="preserve">                    &lt;/shared&gt;</w:t>
      </w:r>
    </w:p>
    <w:p w:rsidR="003F77CE" w:rsidRDefault="003F77CE" w:rsidP="003F77CE">
      <w:pPr>
        <w:pStyle w:val="code"/>
      </w:pPr>
      <w:r>
        <w:t xml:space="preserve">                &lt;/configuration&gt;</w:t>
      </w:r>
    </w:p>
    <w:p w:rsidR="003F77CE" w:rsidRDefault="003F77CE" w:rsidP="003F77CE">
      <w:pPr>
        <w:pStyle w:val="code"/>
      </w:pPr>
      <w:r>
        <w:t xml:space="preserve">                &lt;executions&gt;</w:t>
      </w:r>
    </w:p>
    <w:p w:rsidR="003F77CE" w:rsidRDefault="003F77CE" w:rsidP="003F77CE">
      <w:pPr>
        <w:pStyle w:val="code"/>
      </w:pPr>
      <w:r>
        <w:t xml:space="preserve">                    &lt;execution&gt;</w:t>
      </w:r>
    </w:p>
    <w:p w:rsidR="003F77CE" w:rsidRDefault="003F77CE" w:rsidP="003F77CE">
      <w:pPr>
        <w:pStyle w:val="code"/>
      </w:pPr>
      <w:r>
        <w:t xml:space="preserve">                        &lt;goals&gt;</w:t>
      </w:r>
    </w:p>
    <w:p w:rsidR="003F77CE" w:rsidRDefault="003F77CE" w:rsidP="003F77CE">
      <w:pPr>
        <w:pStyle w:val="code"/>
      </w:pPr>
      <w:r>
        <w:t xml:space="preserve">                            &lt;goal&gt;test&lt;/goal&gt;</w:t>
      </w:r>
    </w:p>
    <w:p w:rsidR="003F77CE" w:rsidRDefault="003F77CE" w:rsidP="003F77CE">
      <w:pPr>
        <w:pStyle w:val="code"/>
      </w:pPr>
      <w:r>
        <w:t xml:space="preserve">                        &lt;/goals&gt;</w:t>
      </w:r>
    </w:p>
    <w:p w:rsidR="003F77CE" w:rsidRDefault="003F77CE" w:rsidP="003F77CE">
      <w:pPr>
        <w:pStyle w:val="code"/>
      </w:pPr>
      <w:r>
        <w:t xml:space="preserve">                    &lt;/execution&gt;</w:t>
      </w:r>
    </w:p>
    <w:p w:rsidR="003F77CE" w:rsidRDefault="003F77CE" w:rsidP="003F77CE">
      <w:pPr>
        <w:pStyle w:val="code"/>
      </w:pPr>
      <w:r>
        <w:t xml:space="preserve">                &lt;/executions&gt;</w:t>
      </w:r>
    </w:p>
    <w:p w:rsidR="003F77CE" w:rsidRDefault="003F77CE" w:rsidP="003F77CE">
      <w:pPr>
        <w:pStyle w:val="code"/>
      </w:pPr>
      <w:r>
        <w:t xml:space="preserve">            &lt;/plugin&gt;</w:t>
      </w:r>
    </w:p>
    <w:p w:rsidR="003F77CE" w:rsidRDefault="003F77CE" w:rsidP="003F77CE">
      <w:pPr>
        <w:pStyle w:val="code"/>
      </w:pPr>
      <w:r>
        <w:t xml:space="preserve">        &lt;/plugins&gt;</w:t>
      </w:r>
    </w:p>
    <w:p w:rsidR="003F77CE" w:rsidRDefault="003F77CE" w:rsidP="003F77CE">
      <w:pPr>
        <w:pStyle w:val="code"/>
      </w:pPr>
      <w:r>
        <w:t xml:space="preserve">    &lt;/build&gt;</w:t>
      </w:r>
    </w:p>
    <w:p w:rsidR="003F77CE" w:rsidRDefault="003F77CE" w:rsidP="003F77CE">
      <w:pPr>
        <w:pStyle w:val="code"/>
      </w:pPr>
    </w:p>
    <w:p w:rsidR="003F77CE" w:rsidRDefault="003F77CE" w:rsidP="003F77CE">
      <w:pPr>
        <w:pStyle w:val="code"/>
      </w:pPr>
      <w:r>
        <w:t>&lt;/project&gt;</w:t>
      </w:r>
    </w:p>
    <w:p w:rsidR="003F77CE" w:rsidRDefault="003F77CE" w:rsidP="003F77CE"/>
    <w:p w:rsidR="003F77CE" w:rsidRDefault="003F77CE" w:rsidP="003F77CE"/>
    <w:p w:rsidR="003F77CE" w:rsidRDefault="003F77CE" w:rsidP="003F77CE"/>
    <w:p w:rsidR="003F77CE" w:rsidRPr="00085ED9" w:rsidRDefault="003F77CE" w:rsidP="003F77CE">
      <w:pPr>
        <w:pStyle w:val="Heading3"/>
      </w:pPr>
      <w:bookmarkStart w:id="161" w:name="_Toc263684749"/>
      <w:r w:rsidRPr="00085ED9">
        <w:t>Configuring Security Performing Security Tests</w:t>
      </w:r>
      <w:bookmarkEnd w:id="161"/>
    </w:p>
    <w:p w:rsidR="003F77CE" w:rsidRDefault="003F77CE" w:rsidP="003F77CE"/>
    <w:p w:rsidR="003F77CE" w:rsidRDefault="003F77CE" w:rsidP="003F77CE">
      <w:pPr>
        <w:pStyle w:val="BodyTextFirstIndent"/>
      </w:pPr>
      <w:r>
        <w:t>JUnit components may be configured with a context for invocations. For example, possible to configure authentication information, which will allow a subject for each test invocation to be set automatically based on that information:</w:t>
      </w:r>
    </w:p>
    <w:p w:rsidR="003F77CE" w:rsidRDefault="003F77CE" w:rsidP="003F77CE"/>
    <w:p w:rsidR="003F77CE" w:rsidRDefault="003F77CE" w:rsidP="003F77CE">
      <w:pPr>
        <w:pStyle w:val="code"/>
      </w:pPr>
      <w:r>
        <w:t>&lt;component name="SecureServiceTest"&gt;</w:t>
      </w:r>
    </w:p>
    <w:p w:rsidR="003F77CE" w:rsidRDefault="003F77CE" w:rsidP="003F77CE">
      <w:pPr>
        <w:pStyle w:val="code"/>
      </w:pPr>
      <w:r>
        <w:t xml:space="preserve">       &lt;f3-impl:junit class="org.fabric3.policy.security.SecureServiceTest"&gt;</w:t>
      </w:r>
    </w:p>
    <w:p w:rsidR="003F77CE" w:rsidRDefault="003F77CE" w:rsidP="003F77CE">
      <w:pPr>
        <w:pStyle w:val="code"/>
      </w:pPr>
      <w:r>
        <w:t xml:space="preserve">            &lt;configuration&gt;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&lt;/configuration&gt;</w:t>
      </w:r>
    </w:p>
    <w:p w:rsidR="003F77CE" w:rsidRDefault="003F77CE" w:rsidP="003F77CE">
      <w:pPr>
        <w:pStyle w:val="code"/>
      </w:pPr>
      <w:r>
        <w:t xml:space="preserve">        &lt;/f3-impl:junit&gt;</w:t>
      </w:r>
    </w:p>
    <w:p w:rsidR="003F77CE" w:rsidRDefault="003F77CE" w:rsidP="003F77CE">
      <w:pPr>
        <w:pStyle w:val="code"/>
      </w:pPr>
      <w:r>
        <w:t xml:space="preserve">        &lt;reference name="secureRoleService" target="SecureRolesService"/&gt;</w:t>
      </w:r>
    </w:p>
    <w:p w:rsidR="003F77CE" w:rsidRDefault="003F77CE" w:rsidP="003F77CE">
      <w:pPr>
        <w:pStyle w:val="code"/>
      </w:pPr>
      <w:r>
        <w:t xml:space="preserve">    &lt;/component&gt;</w:t>
      </w:r>
    </w:p>
    <w:p w:rsidR="003F77CE" w:rsidRDefault="003F77CE" w:rsidP="003F77CE">
      <w:pPr>
        <w:pStyle w:val="code"/>
      </w:pPr>
    </w:p>
    <w:p w:rsidR="003F77CE" w:rsidRDefault="003F77CE" w:rsidP="003F77CE">
      <w:pPr>
        <w:pStyle w:val="code"/>
      </w:pPr>
      <w:r>
        <w:t xml:space="preserve">    &lt;component name="SecureRolesService"&gt;</w:t>
      </w:r>
    </w:p>
    <w:p w:rsidR="003F77CE" w:rsidRDefault="003F77CE" w:rsidP="003F77CE">
      <w:pPr>
        <w:pStyle w:val="code"/>
      </w:pPr>
      <w:r>
        <w:t xml:space="preserve">        &lt;implementation.java class="org.fabric3.policy.security.SecureRolesServiceImpl"/&gt;</w:t>
      </w:r>
    </w:p>
    <w:p w:rsidR="003F77CE" w:rsidRDefault="003F77CE" w:rsidP="003F77CE">
      <w:pPr>
        <w:pStyle w:val="code"/>
      </w:pPr>
      <w:r>
        <w:t xml:space="preserve">    &lt;/component&gt;</w:t>
      </w:r>
    </w:p>
    <w:p w:rsidR="003F77CE" w:rsidRDefault="003F77CE" w:rsidP="003F77CE"/>
    <w:p w:rsidR="003F77CE" w:rsidRPr="00F703D3" w:rsidRDefault="003F77CE" w:rsidP="003F77CE">
      <w:pPr>
        <w:pStyle w:val="BodyText"/>
      </w:pPr>
      <w:r>
        <w:t xml:space="preserve">The Maven </w:t>
      </w:r>
      <w:r w:rsidRPr="00F703D3">
        <w:t xml:space="preserve">POM </w:t>
      </w:r>
      <w:r>
        <w:t xml:space="preserve">is </w:t>
      </w:r>
      <w:r w:rsidRPr="00F703D3">
        <w:t>configured with the following:</w:t>
      </w:r>
    </w:p>
    <w:p w:rsidR="003F77CE" w:rsidRDefault="003F77CE" w:rsidP="003F77CE"/>
    <w:p w:rsidR="003F77CE" w:rsidRDefault="003F77CE" w:rsidP="003F77CE">
      <w:pPr>
        <w:pStyle w:val="code"/>
      </w:pPr>
      <w:r>
        <w:lastRenderedPageBreak/>
        <w:t xml:space="preserve">                 &lt;systemConfig&gt;</w:t>
      </w:r>
    </w:p>
    <w:p w:rsidR="003F77CE" w:rsidRDefault="003F77CE" w:rsidP="003F77CE">
      <w:pPr>
        <w:pStyle w:val="code"/>
      </w:pPr>
      <w:r>
        <w:t xml:space="preserve">                        &lt;![CDATA[</w:t>
      </w:r>
    </w:p>
    <w:p w:rsidR="003F77CE" w:rsidRDefault="003F77CE" w:rsidP="003F77CE">
      <w:pPr>
        <w:pStyle w:val="code"/>
      </w:pPr>
      <w:r>
        <w:t xml:space="preserve">                        &lt;config&gt;</w:t>
      </w:r>
    </w:p>
    <w:p w:rsidR="003F77CE" w:rsidRDefault="003F77CE" w:rsidP="003F77CE">
      <w:pPr>
        <w:pStyle w:val="code"/>
      </w:pPr>
      <w:r>
        <w:t xml:space="preserve">                            &lt;users&gt;</w:t>
      </w:r>
    </w:p>
    <w:p w:rsidR="003F77CE" w:rsidRDefault="003F77CE" w:rsidP="003F77CE">
      <w:pPr>
        <w:pStyle w:val="code"/>
      </w:pPr>
      <w:r>
        <w:t xml:space="preserve">                                &lt;user&gt;</w:t>
      </w:r>
    </w:p>
    <w:p w:rsidR="003F77CE" w:rsidRDefault="003F77CE" w:rsidP="003F77CE">
      <w:pPr>
        <w:pStyle w:val="code"/>
      </w:pPr>
      <w:r>
        <w:t xml:space="preserve">                                    &lt;username&gt;foo&lt;/username&gt;</w:t>
      </w:r>
    </w:p>
    <w:p w:rsidR="003F77CE" w:rsidRDefault="003F77CE" w:rsidP="003F77CE">
      <w:pPr>
        <w:pStyle w:val="code"/>
      </w:pPr>
      <w:r>
        <w:t xml:space="preserve">                                    &lt;password&gt;bar&lt;/password&gt;</w:t>
      </w:r>
    </w:p>
    <w:p w:rsidR="003F77CE" w:rsidRDefault="003F77CE" w:rsidP="003F77CE">
      <w:pPr>
        <w:pStyle w:val="code"/>
      </w:pPr>
      <w:r>
        <w:t xml:space="preserve">                                    &lt;roles&gt;</w:t>
      </w:r>
    </w:p>
    <w:p w:rsidR="003F77CE" w:rsidRDefault="003F77CE" w:rsidP="003F77CE">
      <w:pPr>
        <w:pStyle w:val="code"/>
      </w:pPr>
      <w:r>
        <w:t xml:space="preserve">                                       &lt;role&gt;role1&lt;/role&gt;</w:t>
      </w:r>
    </w:p>
    <w:p w:rsidR="003F77CE" w:rsidRDefault="003F77CE" w:rsidP="003F77CE">
      <w:pPr>
        <w:pStyle w:val="code"/>
      </w:pPr>
      <w:r>
        <w:t xml:space="preserve">                                       &lt;role&gt;role2&lt;/role&gt;</w:t>
      </w:r>
    </w:p>
    <w:p w:rsidR="003F77CE" w:rsidRDefault="003F77CE" w:rsidP="003F77CE">
      <w:pPr>
        <w:pStyle w:val="code"/>
      </w:pPr>
      <w:r>
        <w:t xml:space="preserve">                                     &lt;/roles&gt;</w:t>
      </w:r>
    </w:p>
    <w:p w:rsidR="003F77CE" w:rsidRDefault="003F77CE" w:rsidP="003F77CE">
      <w:pPr>
        <w:pStyle w:val="code"/>
      </w:pPr>
      <w:r>
        <w:t xml:space="preserve">                                &lt;/user&gt;</w:t>
      </w:r>
    </w:p>
    <w:p w:rsidR="003F77CE" w:rsidRDefault="003F77CE" w:rsidP="003F77CE">
      <w:pPr>
        <w:pStyle w:val="code"/>
      </w:pPr>
      <w:r>
        <w:t xml:space="preserve">                            &lt;/users&gt;</w:t>
      </w:r>
    </w:p>
    <w:p w:rsidR="003F77CE" w:rsidRDefault="003F77CE" w:rsidP="003F77CE">
      <w:pPr>
        <w:pStyle w:val="code"/>
      </w:pPr>
      <w:r>
        <w:t xml:space="preserve">                        &lt;/config&gt;</w:t>
      </w:r>
    </w:p>
    <w:p w:rsidR="003F77CE" w:rsidRDefault="003F77CE" w:rsidP="003F77CE">
      <w:pPr>
        <w:pStyle w:val="code"/>
      </w:pPr>
      <w:r>
        <w:t xml:space="preserve">                        ]]&gt;</w:t>
      </w:r>
    </w:p>
    <w:p w:rsidR="003F77CE" w:rsidRDefault="003F77CE" w:rsidP="003F77CE">
      <w:pPr>
        <w:pStyle w:val="code"/>
      </w:pPr>
      <w:r>
        <w:t xml:space="preserve">                    &lt;/systemConfig&gt;</w:t>
      </w:r>
    </w:p>
    <w:p w:rsidR="003F77CE" w:rsidRDefault="003F77CE" w:rsidP="003F77CE"/>
    <w:p w:rsidR="003F77CE" w:rsidRDefault="003F77CE" w:rsidP="003F77CE"/>
    <w:p w:rsidR="003F77CE" w:rsidRDefault="003F77CE" w:rsidP="003F77CE">
      <w:pPr>
        <w:pStyle w:val="BodyText"/>
      </w:pPr>
      <w:r>
        <w:t>This provides an easy way to test components that require authentication and/or authorization.</w:t>
      </w:r>
    </w:p>
    <w:p w:rsidR="003F77CE" w:rsidRDefault="003F77CE" w:rsidP="003F77CE"/>
    <w:p w:rsidR="003F77CE" w:rsidRDefault="003F77CE" w:rsidP="003F77CE"/>
    <w:p w:rsidR="003F77CE" w:rsidRDefault="003F77CE" w:rsidP="003F77CE">
      <w:r>
        <w:br w:type="page"/>
      </w:r>
    </w:p>
    <w:p w:rsidR="003F77CE" w:rsidRDefault="003F77CE" w:rsidP="003F77CE">
      <w:pPr>
        <w:pStyle w:val="Heading1"/>
      </w:pPr>
      <w:bookmarkStart w:id="162" w:name="_Toc263684750"/>
      <w:r>
        <w:lastRenderedPageBreak/>
        <w:t>Extending Fabric3</w:t>
      </w:r>
      <w:bookmarkEnd w:id="162"/>
    </w:p>
    <w:p w:rsidR="003F77CE" w:rsidRDefault="003F77CE" w:rsidP="003F77CE"/>
    <w:p w:rsidR="003F77CE" w:rsidRDefault="003F77CE" w:rsidP="003F77CE"/>
    <w:p w:rsidR="003F77CE" w:rsidRDefault="003F77CE" w:rsidP="003F77CE">
      <w:pPr>
        <w:rPr>
          <w:b/>
        </w:rPr>
      </w:pPr>
      <w:r>
        <w:rPr>
          <w:b/>
        </w:rPr>
        <w:t>Custom intents</w:t>
      </w:r>
    </w:p>
    <w:p w:rsidR="003F77CE" w:rsidRPr="005138ED" w:rsidRDefault="003F77CE" w:rsidP="003F77CE">
      <w:r>
        <w:tab/>
        <w:t>- TBD usage of @Intent and @IntentMetaData (for an example, see @RolesAllowed).</w:t>
      </w:r>
    </w:p>
    <w:p w:rsidR="003F77CE" w:rsidRDefault="003F77CE" w:rsidP="003F77CE">
      <w:pPr>
        <w:pBdr>
          <w:bottom w:val="single" w:sz="6" w:space="1" w:color="auto"/>
        </w:pBdr>
      </w:pPr>
    </w:p>
    <w:p w:rsidR="003F77CE" w:rsidRDefault="003F77CE" w:rsidP="003F77CE"/>
    <w:p w:rsidR="003F77CE" w:rsidRDefault="003F77CE" w:rsidP="003F77CE">
      <w:r>
        <w:t>New admin tool run command to run a script:</w:t>
      </w:r>
    </w:p>
    <w:p w:rsidR="003F77CE" w:rsidRDefault="003F77CE" w:rsidP="003F77CE"/>
    <w:p w:rsidR="003F77CE" w:rsidRDefault="003F77CE" w:rsidP="003F77CE">
      <w:r w:rsidRPr="00C5489A">
        <w:t>java -jar f3.jar run test.text</w:t>
      </w:r>
    </w:p>
    <w:p w:rsidR="003F77CE" w:rsidRDefault="003F77CE" w:rsidP="003F77CE">
      <w:pPr>
        <w:pBdr>
          <w:bottom w:val="single" w:sz="6" w:space="1" w:color="auto"/>
        </w:pBdr>
      </w:pPr>
    </w:p>
    <w:p w:rsidR="003F77CE" w:rsidRDefault="003F77CE" w:rsidP="003F77CE"/>
    <w:p w:rsidR="003F77CE" w:rsidRDefault="003F77CE" w:rsidP="003F77CE">
      <w:r>
        <w:t>Monitoring</w:t>
      </w:r>
    </w:p>
    <w:p w:rsidR="003F77CE" w:rsidRDefault="003F77CE" w:rsidP="003F77CE">
      <w:pPr>
        <w:pStyle w:val="ListParagraph"/>
        <w:numPr>
          <w:ilvl w:val="0"/>
          <w:numId w:val="42"/>
        </w:numPr>
      </w:pPr>
      <w:r>
        <w:t>Discuss how to set using JMX MonitorService bean</w:t>
      </w:r>
    </w:p>
    <w:p w:rsidR="003F77CE" w:rsidRDefault="003F77CE" w:rsidP="003F77CE">
      <w:pPr>
        <w:pStyle w:val="ListParagraph"/>
        <w:numPr>
          <w:ilvl w:val="0"/>
          <w:numId w:val="42"/>
        </w:numPr>
      </w:pPr>
      <w:r>
        <w:t>Discuss synchronous intent on channels</w:t>
      </w:r>
    </w:p>
    <w:p w:rsidR="003F77CE" w:rsidRDefault="003F77CE" w:rsidP="003F77CE">
      <w:pPr>
        <w:pStyle w:val="ListParagraph"/>
        <w:numPr>
          <w:ilvl w:val="0"/>
          <w:numId w:val="42"/>
        </w:numPr>
      </w:pPr>
      <w:r>
        <w:t>Example configuration for runtime and application channels</w:t>
      </w:r>
    </w:p>
    <w:p w:rsidR="003F77CE" w:rsidRDefault="003F77CE" w:rsidP="003F77CE">
      <w:pPr>
        <w:pStyle w:val="ListParagraph"/>
      </w:pPr>
    </w:p>
    <w:p w:rsidR="003F77CE" w:rsidRDefault="003F77CE" w:rsidP="003F77CE">
      <w:pPr>
        <w:pStyle w:val="ListParagraph"/>
      </w:pPr>
    </w:p>
    <w:p w:rsidR="003F77CE" w:rsidRDefault="003F77CE" w:rsidP="003F77CE">
      <w:pPr>
        <w:pStyle w:val="ListParagraph"/>
      </w:pP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A61700"/>
          <w:sz w:val="22"/>
          <w:szCs w:val="22"/>
          <w:lang w:val="fr-FR"/>
        </w:rPr>
        <w:t>&lt;</w:t>
      </w:r>
      <w:r w:rsidRPr="00FF7288">
        <w:rPr>
          <w:rFonts w:ascii="Monaco" w:hAnsi="Monaco" w:cs="Monaco"/>
          <w:color w:val="000000"/>
          <w:sz w:val="22"/>
          <w:szCs w:val="22"/>
          <w:lang w:val="fr-FR"/>
        </w:rPr>
        <w:t>config</w:t>
      </w:r>
      <w:r w:rsidRPr="00FF7288">
        <w:rPr>
          <w:rFonts w:ascii="Monaco" w:hAnsi="Monaco" w:cs="Monaco"/>
          <w:color w:val="A61700"/>
          <w:sz w:val="22"/>
          <w:szCs w:val="22"/>
          <w:lang w:val="fr-FR"/>
        </w:rPr>
        <w:t>&gt;</w:t>
      </w: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000000"/>
          <w:sz w:val="22"/>
          <w:szCs w:val="22"/>
          <w:lang w:val="fr-FR"/>
        </w:rPr>
        <w:t xml:space="preserve">    </w:t>
      </w:r>
      <w:r w:rsidRPr="00FF7288">
        <w:rPr>
          <w:rFonts w:ascii="Monaco" w:hAnsi="Monaco" w:cs="Monaco"/>
          <w:color w:val="A61700"/>
          <w:sz w:val="22"/>
          <w:szCs w:val="22"/>
          <w:lang w:val="fr-FR"/>
        </w:rPr>
        <w:t>&lt;</w:t>
      </w:r>
      <w:r w:rsidRPr="00FF7288">
        <w:rPr>
          <w:rFonts w:ascii="Monaco" w:hAnsi="Monaco" w:cs="Monaco"/>
          <w:color w:val="000000"/>
          <w:sz w:val="22"/>
          <w:szCs w:val="22"/>
          <w:lang w:val="fr-FR"/>
        </w:rPr>
        <w:t>web.server</w:t>
      </w:r>
      <w:r w:rsidRPr="00FF7288">
        <w:rPr>
          <w:rFonts w:ascii="Monaco" w:hAnsi="Monaco" w:cs="Monaco"/>
          <w:color w:val="A61700"/>
          <w:sz w:val="22"/>
          <w:szCs w:val="22"/>
          <w:lang w:val="fr-FR"/>
        </w:rPr>
        <w:t>&gt;</w:t>
      </w:r>
    </w:p>
    <w:p w:rsidR="003F77CE" w:rsidRPr="00FF7288"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fr-FR"/>
        </w:rPr>
      </w:pPr>
      <w:r w:rsidRPr="00FF7288">
        <w:rPr>
          <w:rFonts w:ascii="Monaco" w:hAnsi="Monaco" w:cs="Monaco"/>
          <w:color w:val="000000"/>
          <w:sz w:val="22"/>
          <w:szCs w:val="22"/>
          <w:lang w:val="fr-FR"/>
        </w:rPr>
        <w:t xml:space="preserve">        </w:t>
      </w:r>
      <w:r w:rsidRPr="00FF7288">
        <w:rPr>
          <w:rFonts w:ascii="Monaco" w:hAnsi="Monaco" w:cs="Monaco"/>
          <w:color w:val="A61700"/>
          <w:sz w:val="22"/>
          <w:szCs w:val="22"/>
          <w:lang w:val="fr-FR"/>
        </w:rPr>
        <w:t>&lt;</w:t>
      </w:r>
      <w:r w:rsidRPr="00FF7288">
        <w:rPr>
          <w:rFonts w:ascii="Monaco" w:hAnsi="Monaco" w:cs="Monaco"/>
          <w:color w:val="000000"/>
          <w:sz w:val="22"/>
          <w:szCs w:val="22"/>
          <w:lang w:val="fr-FR"/>
        </w:rPr>
        <w:t>http port=</w:t>
      </w:r>
      <w:r w:rsidRPr="00FF7288">
        <w:rPr>
          <w:rFonts w:ascii="Monaco" w:hAnsi="Monaco" w:cs="Monaco"/>
          <w:color w:val="8012B3"/>
          <w:sz w:val="22"/>
          <w:szCs w:val="22"/>
          <w:lang w:val="fr-FR"/>
        </w:rPr>
        <w:t>"8181"</w:t>
      </w:r>
      <w:r w:rsidRPr="00FF7288">
        <w:rPr>
          <w:rFonts w:ascii="Monaco" w:hAnsi="Monaco" w:cs="Monaco"/>
          <w:color w:val="A61700"/>
          <w:sz w:val="22"/>
          <w:szCs w:val="22"/>
          <w:lang w:val="fr-FR"/>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FF7288">
        <w:rPr>
          <w:rFonts w:ascii="Monaco" w:hAnsi="Monaco" w:cs="Monaco"/>
          <w:color w:val="000000"/>
          <w:sz w:val="22"/>
          <w:szCs w:val="22"/>
          <w:lang w:val="fr-FR"/>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application.monitor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 name=</w:t>
      </w:r>
      <w:r>
        <w:rPr>
          <w:rFonts w:ascii="Monaco" w:hAnsi="Monaco" w:cs="Monaco"/>
          <w:color w:val="8012B3"/>
          <w:sz w:val="22"/>
          <w:szCs w:val="22"/>
        </w:rPr>
        <w:t>"CUSTOM"</w:t>
      </w:r>
      <w:r>
        <w:rPr>
          <w:rFonts w:ascii="Monaco" w:hAnsi="Monaco" w:cs="Monaco"/>
          <w:color w:val="000000"/>
          <w:sz w:val="22"/>
          <w:szCs w:val="22"/>
        </w:rPr>
        <w:t xml:space="preserve"> class=</w:t>
      </w:r>
      <w:r>
        <w:rPr>
          <w:rFonts w:ascii="Monaco" w:hAnsi="Monaco" w:cs="Monaco"/>
          <w:color w:val="8012B3"/>
          <w:sz w:val="22"/>
          <w:szCs w:val="22"/>
        </w:rPr>
        <w:t>"ch.qos.logback.core.ConsoleAppender"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encoder</w:t>
      </w:r>
      <w:r>
        <w:rPr>
          <w:rFonts w:ascii="Monaco" w:hAnsi="Monaco" w:cs="Monaco"/>
          <w:color w:val="A61700"/>
          <w:sz w:val="22"/>
          <w:szCs w:val="22"/>
        </w:rPr>
        <w:t>&gt;&lt;</w:t>
      </w:r>
      <w:r>
        <w:rPr>
          <w:rFonts w:ascii="Monaco" w:hAnsi="Monaco" w:cs="Monaco"/>
          <w:color w:val="000000"/>
          <w:sz w:val="22"/>
          <w:szCs w:val="22"/>
        </w:rPr>
        <w:t>pattern</w:t>
      </w:r>
      <w:r>
        <w:rPr>
          <w:rFonts w:ascii="Monaco" w:hAnsi="Monaco" w:cs="Monaco"/>
          <w:color w:val="A61700"/>
          <w:sz w:val="22"/>
          <w:szCs w:val="22"/>
        </w:rPr>
        <w:t>&gt;</w:t>
      </w:r>
      <w:r>
        <w:rPr>
          <w:rFonts w:ascii="Monaco" w:hAnsi="Monaco" w:cs="Monaco"/>
          <w:color w:val="000000"/>
          <w:sz w:val="22"/>
          <w:szCs w:val="22"/>
        </w:rPr>
        <w:t>[%level %thread %d{YY:MM:DD HH:mm:ss.SSS}] [%logger] %msg%n%ex</w:t>
      </w:r>
      <w:r>
        <w:rPr>
          <w:rFonts w:ascii="Monaco" w:hAnsi="Monaco" w:cs="Monaco"/>
          <w:color w:val="A61700"/>
          <w:sz w:val="22"/>
          <w:szCs w:val="22"/>
        </w:rPr>
        <w:t>&lt;/</w:t>
      </w:r>
      <w:r>
        <w:rPr>
          <w:rFonts w:ascii="Monaco" w:hAnsi="Monaco" w:cs="Monaco"/>
          <w:color w:val="000000"/>
          <w:sz w:val="22"/>
          <w:szCs w:val="22"/>
        </w:rPr>
        <w:t>pattern</w:t>
      </w:r>
      <w:r>
        <w:rPr>
          <w:rFonts w:ascii="Monaco" w:hAnsi="Monaco" w:cs="Monaco"/>
          <w:color w:val="A61700"/>
          <w:sz w:val="22"/>
          <w:szCs w:val="22"/>
        </w:rPr>
        <w:t>&gt;&lt;/</w:t>
      </w:r>
      <w:r>
        <w:rPr>
          <w:rFonts w:ascii="Monaco" w:hAnsi="Monaco" w:cs="Monaco"/>
          <w:color w:val="000000"/>
          <w:sz w:val="22"/>
          <w:szCs w:val="22"/>
        </w:rPr>
        <w:t>encoder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application.monitor</w:t>
      </w:r>
      <w:r>
        <w:rPr>
          <w:rFonts w:ascii="Monaco" w:hAnsi="Monaco" w:cs="Monaco"/>
          <w:color w:val="A61700"/>
          <w:sz w:val="22"/>
          <w:szCs w:val="22"/>
        </w:rPr>
        <w:t>&gt;</w:t>
      </w:r>
      <w:r>
        <w:rPr>
          <w:rFonts w:ascii="Monaco" w:hAnsi="Monaco" w:cs="Monaco"/>
          <w:color w:val="000000"/>
          <w:sz w:val="22"/>
          <w:szCs w:val="22"/>
        </w:rPr>
        <w:t xml:space="preserve"> </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runtime.monitor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 name=</w:t>
      </w:r>
      <w:r>
        <w:rPr>
          <w:rFonts w:ascii="Monaco" w:hAnsi="Monaco" w:cs="Monaco"/>
          <w:color w:val="8012B3"/>
          <w:sz w:val="22"/>
          <w:szCs w:val="22"/>
        </w:rPr>
        <w:t>"CUSTOM"</w:t>
      </w:r>
      <w:r>
        <w:rPr>
          <w:rFonts w:ascii="Monaco" w:hAnsi="Monaco" w:cs="Monaco"/>
          <w:color w:val="000000"/>
          <w:sz w:val="22"/>
          <w:szCs w:val="22"/>
        </w:rPr>
        <w:t xml:space="preserve"> class=</w:t>
      </w:r>
      <w:r>
        <w:rPr>
          <w:rFonts w:ascii="Monaco" w:hAnsi="Monaco" w:cs="Monaco"/>
          <w:color w:val="8012B3"/>
          <w:sz w:val="22"/>
          <w:szCs w:val="22"/>
        </w:rPr>
        <w:t>"ch.qos.logback.core.ConsoleAppender"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encoder</w:t>
      </w:r>
      <w:r>
        <w:rPr>
          <w:rFonts w:ascii="Monaco" w:hAnsi="Monaco" w:cs="Monaco"/>
          <w:color w:val="A61700"/>
          <w:sz w:val="22"/>
          <w:szCs w:val="22"/>
        </w:rPr>
        <w:t>&gt;&lt;</w:t>
      </w:r>
      <w:r>
        <w:rPr>
          <w:rFonts w:ascii="Monaco" w:hAnsi="Monaco" w:cs="Monaco"/>
          <w:color w:val="000000"/>
          <w:sz w:val="22"/>
          <w:szCs w:val="22"/>
        </w:rPr>
        <w:t>pattern</w:t>
      </w:r>
      <w:r>
        <w:rPr>
          <w:rFonts w:ascii="Monaco" w:hAnsi="Monaco" w:cs="Monaco"/>
          <w:color w:val="A61700"/>
          <w:sz w:val="22"/>
          <w:szCs w:val="22"/>
        </w:rPr>
        <w:t>&gt;</w:t>
      </w:r>
      <w:r>
        <w:rPr>
          <w:rFonts w:ascii="Monaco" w:hAnsi="Monaco" w:cs="Monaco"/>
          <w:color w:val="000000"/>
          <w:sz w:val="22"/>
          <w:szCs w:val="22"/>
        </w:rPr>
        <w:t>[%level %thread %d{YY:MM:DD HH:mm:ss.SSS}] [%logger] %msg%n%ex</w:t>
      </w:r>
      <w:r>
        <w:rPr>
          <w:rFonts w:ascii="Monaco" w:hAnsi="Monaco" w:cs="Monaco"/>
          <w:color w:val="A61700"/>
          <w:sz w:val="22"/>
          <w:szCs w:val="22"/>
        </w:rPr>
        <w:t>&lt;/</w:t>
      </w:r>
      <w:r>
        <w:rPr>
          <w:rFonts w:ascii="Monaco" w:hAnsi="Monaco" w:cs="Monaco"/>
          <w:color w:val="000000"/>
          <w:sz w:val="22"/>
          <w:szCs w:val="22"/>
        </w:rPr>
        <w:t>pattern</w:t>
      </w:r>
      <w:r>
        <w:rPr>
          <w:rFonts w:ascii="Monaco" w:hAnsi="Monaco" w:cs="Monaco"/>
          <w:color w:val="A61700"/>
          <w:sz w:val="22"/>
          <w:szCs w:val="22"/>
        </w:rPr>
        <w:t>&gt;&lt;/</w:t>
      </w:r>
      <w:r>
        <w:rPr>
          <w:rFonts w:ascii="Monaco" w:hAnsi="Monaco" w:cs="Monaco"/>
          <w:color w:val="000000"/>
          <w:sz w:val="22"/>
          <w:szCs w:val="22"/>
        </w:rPr>
        <w:t>encoder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appender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configuration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runtime.monitor</w:t>
      </w:r>
      <w:r>
        <w:rPr>
          <w:rFonts w:ascii="Monaco" w:hAnsi="Monaco" w:cs="Monaco"/>
          <w:color w:val="A61700"/>
          <w:sz w:val="22"/>
          <w:szCs w:val="22"/>
        </w:rPr>
        <w:t>&gt;</w:t>
      </w:r>
      <w:r>
        <w:rPr>
          <w:rFonts w:ascii="Monaco" w:hAnsi="Monaco" w:cs="Monaco"/>
          <w:color w:val="000000"/>
          <w:sz w:val="22"/>
          <w:szCs w:val="22"/>
        </w:rPr>
        <w:t xml:space="preserve"> </w:t>
      </w:r>
    </w:p>
    <w:p w:rsidR="003F77CE" w:rsidRDefault="003F77CE" w:rsidP="003F77CE">
      <w:pPr>
        <w:pStyle w:val="ListParagraph"/>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p>
    <w:p w:rsidR="003F77CE" w:rsidRDefault="003F77CE" w:rsidP="003F77CE">
      <w:pPr>
        <w:pStyle w:val="ListParagraph"/>
        <w:numPr>
          <w:ilvl w:val="0"/>
          <w:numId w:val="42"/>
        </w:numPr>
        <w:rPr>
          <w:rFonts w:ascii="Monaco" w:hAnsi="Monaco" w:cs="Monaco"/>
          <w:color w:val="A61700"/>
          <w:sz w:val="22"/>
          <w:szCs w:val="22"/>
        </w:rPr>
      </w:pPr>
      <w:r>
        <w:rPr>
          <w:rFonts w:ascii="Monaco" w:hAnsi="Monaco" w:cs="Monaco"/>
          <w:color w:val="A61700"/>
          <w:sz w:val="22"/>
          <w:szCs w:val="22"/>
        </w:rPr>
        <w:t>Discuss implementation.monitor:</w:t>
      </w:r>
    </w:p>
    <w:p w:rsidR="003F77CE" w:rsidRPr="00EF7316" w:rsidRDefault="003F77CE" w:rsidP="003F77CE">
      <w:pPr>
        <w:pStyle w:val="ListParagraph"/>
        <w:rPr>
          <w:rFonts w:ascii="Monaco" w:hAnsi="Monaco" w:cs="Monaco"/>
          <w:color w:val="A61700"/>
          <w:sz w:val="22"/>
          <w:szCs w:val="22"/>
        </w:rPr>
      </w:pPr>
      <w:r>
        <w:rPr>
          <w:rFonts w:ascii="Monaco" w:hAnsi="Monaco" w:cs="Monaco"/>
          <w:color w:val="A61700"/>
          <w:sz w:val="22"/>
          <w:szCs w:val="22"/>
        </w:rPr>
        <w:t xml:space="preserve">    </w:t>
      </w:r>
      <w:r w:rsidRPr="00EF7316">
        <w:rPr>
          <w:rFonts w:ascii="Monaco" w:hAnsi="Monaco" w:cs="Monaco"/>
          <w:color w:val="A61700"/>
          <w:sz w:val="22"/>
          <w:szCs w:val="22"/>
        </w:rPr>
        <w:t>&lt;component name="TestChannelMonitor"&gt;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&lt;implementation.monitor/&gt;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lastRenderedPageBreak/>
        <w:t xml:space="preserve">        &lt;consumer name="monitor" source="MonitorChannel"/&gt;</w:t>
      </w: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&lt;/component&gt;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name="TestChannel"/&gt;</w:t>
      </w:r>
    </w:p>
    <w:p w:rsidR="003F77CE" w:rsidRPr="00EF7316" w:rsidRDefault="003F77CE" w:rsidP="003F77CE">
      <w:pPr>
        <w:pStyle w:val="ListParagraph"/>
        <w:rPr>
          <w:rFonts w:ascii="Monaco" w:hAnsi="Monaco" w:cs="Monaco"/>
          <w:color w:val="A61700"/>
          <w:sz w:val="22"/>
          <w:szCs w:val="22"/>
        </w:rPr>
      </w:pPr>
    </w:p>
    <w:p w:rsidR="003F77CE" w:rsidRPr="00EF7316"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name="TestUnTypedChannel"/&gt;</w:t>
      </w:r>
    </w:p>
    <w:p w:rsidR="003F77CE" w:rsidRPr="00EF7316" w:rsidRDefault="003F77CE" w:rsidP="003F77CE">
      <w:pPr>
        <w:pStyle w:val="ListParagraph"/>
        <w:rPr>
          <w:rFonts w:ascii="Monaco" w:hAnsi="Monaco" w:cs="Monaco"/>
          <w:color w:val="A61700"/>
          <w:sz w:val="22"/>
          <w:szCs w:val="22"/>
        </w:rPr>
      </w:pPr>
    </w:p>
    <w:p w:rsidR="003F77CE" w:rsidRDefault="003F77CE" w:rsidP="003F77CE">
      <w:pPr>
        <w:pStyle w:val="ListParagraph"/>
        <w:rPr>
          <w:rFonts w:ascii="Monaco" w:hAnsi="Monaco" w:cs="Monaco"/>
          <w:color w:val="A61700"/>
          <w:sz w:val="22"/>
          <w:szCs w:val="22"/>
        </w:rPr>
      </w:pPr>
      <w:r w:rsidRPr="00EF7316">
        <w:rPr>
          <w:rFonts w:ascii="Monaco" w:hAnsi="Monaco" w:cs="Monaco"/>
          <w:color w:val="A61700"/>
          <w:sz w:val="22"/>
          <w:szCs w:val="22"/>
        </w:rPr>
        <w:t xml:space="preserve">    &lt;channel name="MonitorChannel" requires="f3-core:synchronous"/&gt;</w:t>
      </w:r>
    </w:p>
    <w:p w:rsidR="003F77CE" w:rsidRDefault="003F77CE" w:rsidP="003F77CE">
      <w:pPr>
        <w:pStyle w:val="ListParagraph"/>
      </w:pPr>
    </w:p>
    <w:p w:rsidR="003F77CE" w:rsidRDefault="003F77CE" w:rsidP="003F77CE"/>
    <w:p w:rsidR="003F77CE" w:rsidRDefault="003F77CE" w:rsidP="003F77CE"/>
    <w:p w:rsidR="003F77CE" w:rsidRDefault="003F77CE" w:rsidP="003F77CE"/>
    <w:p w:rsidR="003F77CE" w:rsidRDefault="003F77CE" w:rsidP="003F77CE"/>
    <w:p w:rsidR="003F77CE" w:rsidRDefault="003F77CE" w:rsidP="003F77CE"/>
    <w:p w:rsidR="003F77CE" w:rsidRDefault="003F77CE" w:rsidP="003F77CE">
      <w:pPr>
        <w:pBdr>
          <w:bottom w:val="single" w:sz="6" w:space="1" w:color="auto"/>
        </w:pBdr>
      </w:pPr>
    </w:p>
    <w:p w:rsidR="003F77CE" w:rsidRDefault="003F77CE" w:rsidP="003F77CE">
      <w:r>
        <w:t>XXXXXXXXXX</w:t>
      </w:r>
    </w:p>
    <w:p w:rsidR="003F77CE" w:rsidRDefault="003F77CE" w:rsidP="003F77CE"/>
    <w:p w:rsidR="003F77CE" w:rsidRDefault="003F77CE" w:rsidP="003F77CE">
      <w:r>
        <w:t>Federation configuration</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federation logging=</w:t>
      </w:r>
      <w:r>
        <w:rPr>
          <w:rFonts w:ascii="Monaco" w:hAnsi="Monaco" w:cs="Monaco"/>
          <w:color w:val="8012B3"/>
          <w:sz w:val="22"/>
          <w:szCs w:val="22"/>
        </w:rPr>
        <w:t>"debug"</w:t>
      </w:r>
      <w:r>
        <w:rPr>
          <w:rFonts w:ascii="Monaco" w:hAnsi="Monaco" w:cs="Monaco"/>
          <w:color w:val="000000"/>
          <w:sz w:val="22"/>
          <w:szCs w:val="22"/>
        </w:rPr>
        <w:t xml:space="preserve"> timeout=</w:t>
      </w:r>
      <w:r>
        <w:rPr>
          <w:rFonts w:ascii="Monaco" w:hAnsi="Monaco" w:cs="Monaco"/>
          <w:color w:val="8012B3"/>
          <w:sz w:val="22"/>
          <w:szCs w:val="22"/>
        </w:rPr>
        <w:t>"20000"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runtime1</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pBdr>
          <w:bottom w:val="single" w:sz="6" w:space="1" w:color="auto"/>
        </w:pBdr>
        <w:rPr>
          <w:rFonts w:ascii="Monaco" w:hAnsi="Monaco" w:cs="Monaco"/>
          <w:color w:val="A617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Federation security:</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Controller:</w:t>
      </w:r>
    </w:p>
    <w:p w:rsidR="003F77CE" w:rsidRDefault="003F77CE" w:rsidP="003F77CE">
      <w:pPr>
        <w:rPr>
          <w:rFonts w:ascii="Monaco" w:hAnsi="Monaco" w:cs="Monaco"/>
          <w:color w:val="A617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 port=</w:t>
      </w:r>
      <w:r>
        <w:rPr>
          <w:rFonts w:ascii="Monaco" w:hAnsi="Monaco" w:cs="Monaco"/>
          <w:color w:val="8012B3"/>
          <w:sz w:val="22"/>
          <w:szCs w:val="22"/>
        </w:rPr>
        <w:t>"8180"</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https enabled=</w:t>
      </w:r>
      <w:r>
        <w:rPr>
          <w:rFonts w:ascii="Monaco" w:hAnsi="Monaco" w:cs="Monaco"/>
          <w:color w:val="8012B3"/>
          <w:sz w:val="22"/>
          <w:szCs w:val="22"/>
        </w:rPr>
        <w:t>"true"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r>
        <w:rPr>
          <w:rFonts w:ascii="Monaco" w:hAnsi="Monaco" w:cs="Monaco"/>
          <w:color w:val="000000"/>
          <w:sz w:val="22"/>
          <w:szCs w:val="22"/>
        </w:rPr>
        <w:t>Controller</w:t>
      </w:r>
      <w:r>
        <w:rPr>
          <w:rFonts w:ascii="Monaco" w:hAnsi="Monaco" w:cs="Monaco"/>
          <w:color w:val="A61700"/>
          <w:sz w:val="22"/>
          <w:szCs w:val="22"/>
        </w:rPr>
        <w:t>&lt;/</w:t>
      </w:r>
      <w:r>
        <w:rPr>
          <w:rFonts w:ascii="Monaco" w:hAnsi="Monaco" w:cs="Monaco"/>
          <w:color w:val="000000"/>
          <w:sz w:val="22"/>
          <w:szCs w:val="22"/>
        </w:rPr>
        <w:t>runtimeName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lastRenderedPageBreak/>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Need to do the following:</w:t>
      </w:r>
    </w:p>
    <w:p w:rsidR="003F77CE" w:rsidRDefault="003F77CE" w:rsidP="003F77CE">
      <w:pPr>
        <w:rPr>
          <w:rFonts w:ascii="Monaco" w:hAnsi="Monaco" w:cs="Monaco"/>
          <w:color w:val="A61700"/>
          <w:sz w:val="22"/>
          <w:szCs w:val="22"/>
        </w:rPr>
      </w:pPr>
    </w:p>
    <w:p w:rsidR="003F77CE" w:rsidRDefault="003F77CE" w:rsidP="003F77CE">
      <w:pPr>
        <w:pStyle w:val="ListParagraph"/>
        <w:numPr>
          <w:ilvl w:val="0"/>
          <w:numId w:val="40"/>
        </w:numPr>
        <w:rPr>
          <w:rFonts w:ascii="Monaco" w:hAnsi="Monaco" w:cs="Monaco"/>
          <w:color w:val="A61700"/>
          <w:sz w:val="22"/>
          <w:szCs w:val="22"/>
        </w:rPr>
      </w:pPr>
      <w:r w:rsidRPr="00D44E1A">
        <w:rPr>
          <w:rFonts w:ascii="Monaco" w:hAnsi="Monaco" w:cs="Monaco"/>
          <w:color w:val="A61700"/>
          <w:sz w:val="22"/>
          <w:szCs w:val="22"/>
        </w:rPr>
        <w:t>Enable secure provisioning:</w:t>
      </w:r>
    </w:p>
    <w:p w:rsidR="003F77CE" w:rsidRDefault="003F77CE" w:rsidP="003F77CE">
      <w:pPr>
        <w:pStyle w:val="ListParagraph"/>
        <w:ind w:left="760"/>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A61700"/>
          <w:sz w:val="22"/>
          <w:szCs w:val="22"/>
        </w:rPr>
        <w:t>/&gt;</w:t>
      </w:r>
    </w:p>
    <w:p w:rsidR="003F77CE" w:rsidRDefault="003F77CE" w:rsidP="003F77CE">
      <w:pPr>
        <w:pStyle w:val="ListParagraph"/>
        <w:ind w:left="760"/>
        <w:rPr>
          <w:rFonts w:ascii="Monaco" w:hAnsi="Monaco" w:cs="Monaco"/>
          <w:color w:val="A61700"/>
          <w:sz w:val="22"/>
          <w:szCs w:val="22"/>
        </w:rPr>
      </w:pPr>
    </w:p>
    <w:p w:rsidR="003F77CE" w:rsidRDefault="003F77CE" w:rsidP="003F77CE">
      <w:pPr>
        <w:pStyle w:val="ListParagraph"/>
        <w:numPr>
          <w:ilvl w:val="0"/>
          <w:numId w:val="40"/>
        </w:numPr>
        <w:rPr>
          <w:rFonts w:ascii="Monaco" w:hAnsi="Monaco" w:cs="Monaco"/>
          <w:color w:val="A61700"/>
          <w:sz w:val="22"/>
          <w:szCs w:val="22"/>
        </w:rPr>
      </w:pPr>
      <w:r>
        <w:rPr>
          <w:rFonts w:ascii="Monaco" w:hAnsi="Monaco" w:cs="Monaco"/>
          <w:color w:val="A61700"/>
          <w:sz w:val="22"/>
          <w:szCs w:val="22"/>
        </w:rPr>
        <w:t xml:space="preserve">In the above, @address is used to set the provision server address which matches the certificate. Otherwise the IP address is used </w:t>
      </w:r>
    </w:p>
    <w:p w:rsidR="003F77CE" w:rsidRDefault="003F77CE" w:rsidP="003F77CE">
      <w:pPr>
        <w:pStyle w:val="ListParagraph"/>
        <w:numPr>
          <w:ilvl w:val="0"/>
          <w:numId w:val="40"/>
        </w:numPr>
        <w:rPr>
          <w:rFonts w:ascii="Monaco" w:hAnsi="Monaco" w:cs="Monaco"/>
          <w:color w:val="A61700"/>
          <w:sz w:val="22"/>
          <w:szCs w:val="22"/>
        </w:rPr>
      </w:pPr>
      <w:r w:rsidRPr="00D44E1A">
        <w:rPr>
          <w:rFonts w:ascii="Monaco" w:hAnsi="Monaco" w:cs="Monaco"/>
          <w:color w:val="A61700"/>
          <w:sz w:val="22"/>
          <w:szCs w:val="22"/>
        </w:rPr>
        <w:t>Set the keystore using &lt;security tag&gt;</w:t>
      </w:r>
    </w:p>
    <w:p w:rsidR="003F77CE" w:rsidRDefault="003F77CE" w:rsidP="003F77CE">
      <w:pPr>
        <w:pStyle w:val="ListParagraph"/>
        <w:numPr>
          <w:ilvl w:val="0"/>
          <w:numId w:val="40"/>
        </w:numPr>
        <w:rPr>
          <w:rFonts w:ascii="Monaco" w:hAnsi="Monaco" w:cs="Monaco"/>
          <w:color w:val="A61700"/>
          <w:sz w:val="22"/>
          <w:szCs w:val="22"/>
        </w:rPr>
      </w:pPr>
      <w:r>
        <w:rPr>
          <w:rFonts w:ascii="Monaco" w:hAnsi="Monaco" w:cs="Monaco"/>
          <w:color w:val="A61700"/>
          <w:sz w:val="22"/>
          <w:szCs w:val="22"/>
        </w:rPr>
        <w:t>Set a user with the provision.client role. Clients will need to authenticate as that user.</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the participant: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Configuration similar to controller since it also provisions to others. One difference us @username and @password on &lt;provision&gt; which sets authentication for provisioning contributions from the controller or other peer:</w:t>
      </w:r>
    </w:p>
    <w:p w:rsidR="003F77CE" w:rsidRDefault="003F77CE" w:rsidP="003F77CE">
      <w:pPr>
        <w:rPr>
          <w:rFonts w:ascii="Monaco" w:hAnsi="Monaco" w:cs="Monaco"/>
          <w:color w:val="A61700"/>
          <w:sz w:val="22"/>
          <w:szCs w:val="22"/>
        </w:rPr>
      </w:pP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A61700"/>
          <w:sz w:val="22"/>
          <w:szCs w:val="22"/>
          <w:lang w:val="en-GB"/>
        </w:rPr>
        <w:t>&lt;</w:t>
      </w:r>
      <w:r w:rsidRPr="003F77CE">
        <w:rPr>
          <w:rFonts w:ascii="Monaco" w:hAnsi="Monaco" w:cs="Monaco"/>
          <w:color w:val="000000"/>
          <w:sz w:val="22"/>
          <w:szCs w:val="22"/>
          <w:lang w:val="en-GB"/>
        </w:rPr>
        <w:t>config</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web.server</w:t>
      </w:r>
      <w:r w:rsidRPr="003F77CE">
        <w:rPr>
          <w:rFonts w:ascii="Monaco" w:hAnsi="Monaco" w:cs="Monaco"/>
          <w:color w:val="A61700"/>
          <w:sz w:val="22"/>
          <w:szCs w:val="22"/>
          <w:lang w:val="en-GB"/>
        </w:rPr>
        <w:t>&gt;</w:t>
      </w:r>
    </w:p>
    <w:p w:rsidR="003F77CE" w:rsidRP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A61700"/>
          <w:sz w:val="22"/>
          <w:szCs w:val="22"/>
          <w:lang w:val="en-GB"/>
        </w:rPr>
      </w:pPr>
      <w:r w:rsidRPr="003F77CE">
        <w:rPr>
          <w:rFonts w:ascii="Monaco" w:hAnsi="Monaco" w:cs="Monaco"/>
          <w:color w:val="000000"/>
          <w:sz w:val="22"/>
          <w:szCs w:val="22"/>
          <w:lang w:val="en-GB"/>
        </w:rPr>
        <w:t xml:space="preserve">        </w:t>
      </w:r>
      <w:r w:rsidRPr="003F77CE">
        <w:rPr>
          <w:rFonts w:ascii="Monaco" w:hAnsi="Monaco" w:cs="Monaco"/>
          <w:color w:val="A61700"/>
          <w:sz w:val="22"/>
          <w:szCs w:val="22"/>
          <w:lang w:val="en-GB"/>
        </w:rPr>
        <w:t>&lt;</w:t>
      </w:r>
      <w:r w:rsidRPr="003F77CE">
        <w:rPr>
          <w:rFonts w:ascii="Monaco" w:hAnsi="Monaco" w:cs="Monaco"/>
          <w:color w:val="000000"/>
          <w:sz w:val="22"/>
          <w:szCs w:val="22"/>
          <w:lang w:val="en-GB"/>
        </w:rPr>
        <w:t>http port=</w:t>
      </w:r>
      <w:r w:rsidRPr="003F77CE">
        <w:rPr>
          <w:rFonts w:ascii="Monaco" w:hAnsi="Monaco" w:cs="Monaco"/>
          <w:color w:val="8012B3"/>
          <w:sz w:val="22"/>
          <w:szCs w:val="22"/>
          <w:lang w:val="en-GB"/>
        </w:rPr>
        <w:t>"8181-8281"</w:t>
      </w:r>
      <w:r w:rsidRPr="003F77CE">
        <w:rPr>
          <w:rFonts w:ascii="Monaco" w:hAnsi="Monaco" w:cs="Monaco"/>
          <w:color w:val="A61700"/>
          <w:sz w:val="22"/>
          <w:szCs w:val="22"/>
          <w:lang w:val="en-GB"/>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sidRPr="003F77CE">
        <w:rPr>
          <w:rFonts w:ascii="Monaco" w:hAnsi="Monaco" w:cs="Monaco"/>
          <w:color w:val="A61700"/>
          <w:sz w:val="22"/>
          <w:szCs w:val="22"/>
          <w:lang w:val="en-GB"/>
        </w:rPr>
        <w:tab/>
        <w:t xml:space="preserve">   </w:t>
      </w:r>
      <w:r>
        <w:rPr>
          <w:rFonts w:ascii="Monaco" w:hAnsi="Monaco" w:cs="Monaco"/>
          <w:color w:val="A61700"/>
          <w:sz w:val="22"/>
          <w:szCs w:val="22"/>
        </w:rPr>
        <w:t>&lt;</w:t>
      </w:r>
      <w:r>
        <w:rPr>
          <w:rFonts w:ascii="Monaco" w:hAnsi="Monaco" w:cs="Monaco"/>
          <w:color w:val="000000"/>
          <w:sz w:val="22"/>
          <w:szCs w:val="22"/>
        </w:rPr>
        <w:t>https port=</w:t>
      </w:r>
      <w:r>
        <w:rPr>
          <w:rFonts w:ascii="Monaco" w:hAnsi="Monaco" w:cs="Monaco"/>
          <w:color w:val="8012B3"/>
          <w:sz w:val="22"/>
          <w:szCs w:val="22"/>
        </w:rPr>
        <w:t>"8381-8481" enabled=”true”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ind w:firstLine="560"/>
        <w:rPr>
          <w:rFonts w:ascii="Monaco" w:hAnsi="Monaco" w:cs="Monaco"/>
          <w:color w:val="000000"/>
          <w:sz w:val="22"/>
          <w:szCs w:val="22"/>
        </w:rPr>
      </w:pPr>
      <w:r>
        <w:rPr>
          <w:rFonts w:ascii="Monaco" w:hAnsi="Monaco" w:cs="Monaco"/>
          <w:color w:val="A61700"/>
          <w:sz w:val="22"/>
          <w:szCs w:val="22"/>
        </w:rPr>
        <w:t>&lt;/</w:t>
      </w:r>
      <w:r>
        <w:rPr>
          <w:rFonts w:ascii="Monaco" w:hAnsi="Monaco" w:cs="Monaco"/>
          <w:color w:val="000000"/>
          <w:sz w:val="22"/>
          <w:szCs w:val="22"/>
        </w:rPr>
        <w:t>web.server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8181</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entry</w:t>
      </w:r>
      <w:r>
        <w:rPr>
          <w:rFonts w:ascii="Monaco" w:hAnsi="Monaco" w:cs="Monaco"/>
          <w:color w:val="A61700"/>
          <w:sz w:val="22"/>
          <w:szCs w:val="22"/>
        </w:rPr>
        <w:t>&gt;&lt;</w:t>
      </w:r>
      <w:r>
        <w:rPr>
          <w:rFonts w:ascii="Monaco" w:hAnsi="Monaco" w:cs="Monaco"/>
          <w:color w:val="000000"/>
          <w:sz w:val="22"/>
          <w:szCs w:val="22"/>
        </w:rPr>
        <w:t>key</w:t>
      </w:r>
      <w:r>
        <w:rPr>
          <w:rFonts w:ascii="Monaco" w:hAnsi="Monaco" w:cs="Monaco"/>
          <w:color w:val="A61700"/>
          <w:sz w:val="22"/>
          <w:szCs w:val="22"/>
        </w:rPr>
        <w:t>&gt;</w:t>
      </w:r>
      <w:r>
        <w:rPr>
          <w:rFonts w:ascii="Monaco" w:hAnsi="Monaco" w:cs="Monaco"/>
          <w:color w:val="000000"/>
          <w:sz w:val="22"/>
          <w:szCs w:val="22"/>
        </w:rPr>
        <w:t>binding.net.http</w:t>
      </w:r>
      <w:r>
        <w:rPr>
          <w:rFonts w:ascii="Monaco" w:hAnsi="Monaco" w:cs="Monaco"/>
          <w:color w:val="A61700"/>
          <w:sz w:val="22"/>
          <w:szCs w:val="22"/>
        </w:rPr>
        <w:t>&lt;/</w:t>
      </w:r>
      <w:r>
        <w:rPr>
          <w:rFonts w:ascii="Monaco" w:hAnsi="Monaco" w:cs="Monaco"/>
          <w:color w:val="000000"/>
          <w:sz w:val="22"/>
          <w:szCs w:val="22"/>
        </w:rPr>
        <w:t>key</w:t>
      </w:r>
      <w:r>
        <w:rPr>
          <w:rFonts w:ascii="Monaco" w:hAnsi="Monaco" w:cs="Monaco"/>
          <w:color w:val="A61700"/>
          <w:sz w:val="22"/>
          <w:szCs w:val="22"/>
        </w:rPr>
        <w:t>&gt;&lt;</w:t>
      </w:r>
      <w:r>
        <w:rPr>
          <w:rFonts w:ascii="Monaco" w:hAnsi="Monaco" w:cs="Monaco"/>
          <w:color w:val="000000"/>
          <w:sz w:val="22"/>
          <w:szCs w:val="22"/>
        </w:rPr>
        <w:t>value</w:t>
      </w:r>
      <w:r>
        <w:rPr>
          <w:rFonts w:ascii="Monaco" w:hAnsi="Monaco" w:cs="Monaco"/>
          <w:color w:val="A61700"/>
          <w:sz w:val="22"/>
          <w:szCs w:val="22"/>
        </w:rPr>
        <w:t>&gt;</w:t>
      </w:r>
      <w:r>
        <w:rPr>
          <w:rFonts w:ascii="Monaco" w:hAnsi="Monaco" w:cs="Monaco"/>
          <w:color w:val="000000"/>
          <w:sz w:val="22"/>
          <w:szCs w:val="22"/>
        </w:rPr>
        <w:t>localhost:</w:t>
      </w:r>
      <w:r>
        <w:rPr>
          <w:rFonts w:ascii="Monaco" w:hAnsi="Monaco" w:cs="Monaco"/>
          <w:color w:val="0000FF"/>
          <w:sz w:val="22"/>
          <w:szCs w:val="22"/>
        </w:rPr>
        <w:t>8282</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&gt;&lt;/</w:t>
      </w:r>
      <w:r>
        <w:rPr>
          <w:rFonts w:ascii="Monaco" w:hAnsi="Monaco" w:cs="Monaco"/>
          <w:color w:val="000000"/>
          <w:sz w:val="22"/>
          <w:szCs w:val="22"/>
        </w:rPr>
        <w:t>entry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value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transport</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provision secure=</w:t>
      </w:r>
      <w:r>
        <w:rPr>
          <w:rFonts w:ascii="Monaco" w:hAnsi="Monaco" w:cs="Monaco"/>
          <w:color w:val="8012B3"/>
          <w:sz w:val="22"/>
          <w:szCs w:val="22"/>
        </w:rPr>
        <w:t>"true"</w:t>
      </w:r>
      <w:r>
        <w:rPr>
          <w:rFonts w:ascii="Monaco" w:hAnsi="Monaco" w:cs="Monaco"/>
          <w:color w:val="000000"/>
          <w:sz w:val="22"/>
          <w:szCs w:val="22"/>
        </w:rPr>
        <w:t xml:space="preserve"> address=</w:t>
      </w:r>
      <w:r>
        <w:rPr>
          <w:rFonts w:ascii="Monaco" w:hAnsi="Monaco" w:cs="Monaco"/>
          <w:color w:val="8012B3"/>
          <w:sz w:val="22"/>
          <w:szCs w:val="22"/>
        </w:rPr>
        <w:t>"localhost"</w:t>
      </w:r>
      <w:r>
        <w:rPr>
          <w:rFonts w:ascii="Monaco" w:hAnsi="Monaco" w:cs="Monaco"/>
          <w:color w:val="000000"/>
          <w:sz w:val="22"/>
          <w:szCs w:val="22"/>
        </w:rPr>
        <w:t xml:space="preserve"> username=</w:t>
      </w:r>
      <w:r>
        <w:rPr>
          <w:rFonts w:ascii="Monaco" w:hAnsi="Monaco" w:cs="Monaco"/>
          <w:color w:val="8012B3"/>
          <w:sz w:val="22"/>
          <w:szCs w:val="22"/>
        </w:rPr>
        <w:t>"foo"</w:t>
      </w:r>
      <w:r>
        <w:rPr>
          <w:rFonts w:ascii="Monaco" w:hAnsi="Monaco" w:cs="Monaco"/>
          <w:color w:val="000000"/>
          <w:sz w:val="22"/>
          <w:szCs w:val="22"/>
        </w:rPr>
        <w:t xml:space="preserve"> password=</w:t>
      </w:r>
      <w:r>
        <w:rPr>
          <w:rFonts w:ascii="Monaco" w:hAnsi="Monaco" w:cs="Monaco"/>
          <w:color w:val="8012B3"/>
          <w:sz w:val="22"/>
          <w:szCs w:val="22"/>
        </w:rPr>
        <w:t>"bar"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federation</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keystore.password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r>
        <w:rPr>
          <w:rFonts w:ascii="Monaco" w:hAnsi="Monaco" w:cs="Monaco"/>
          <w:color w:val="000000"/>
          <w:sz w:val="22"/>
          <w:szCs w:val="22"/>
        </w:rPr>
        <w:t>password</w:t>
      </w:r>
      <w:r>
        <w:rPr>
          <w:rFonts w:ascii="Monaco" w:hAnsi="Monaco" w:cs="Monaco"/>
          <w:color w:val="A61700"/>
          <w:sz w:val="22"/>
          <w:szCs w:val="22"/>
        </w:rPr>
        <w:t>&lt;/</w:t>
      </w:r>
      <w:r>
        <w:rPr>
          <w:rFonts w:ascii="Monaco" w:hAnsi="Monaco" w:cs="Monaco"/>
          <w:color w:val="000000"/>
          <w:sz w:val="22"/>
          <w:szCs w:val="22"/>
        </w:rPr>
        <w:t>cert.password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security</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lastRenderedPageBreak/>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r>
        <w:rPr>
          <w:rFonts w:ascii="Monaco" w:hAnsi="Monaco" w:cs="Monaco"/>
          <w:color w:val="000000"/>
          <w:sz w:val="22"/>
          <w:szCs w:val="22"/>
        </w:rPr>
        <w:t>foo</w:t>
      </w:r>
      <w:r>
        <w:rPr>
          <w:rFonts w:ascii="Monaco" w:hAnsi="Monaco" w:cs="Monaco"/>
          <w:color w:val="A61700"/>
          <w:sz w:val="22"/>
          <w:szCs w:val="22"/>
        </w:rPr>
        <w:t>&lt;/</w:t>
      </w:r>
      <w:r>
        <w:rPr>
          <w:rFonts w:ascii="Monaco" w:hAnsi="Monaco" w:cs="Monaco"/>
          <w:color w:val="000000"/>
          <w:sz w:val="22"/>
          <w:szCs w:val="22"/>
        </w:rPr>
        <w:t>username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r>
        <w:rPr>
          <w:rFonts w:ascii="Monaco" w:hAnsi="Monaco" w:cs="Monaco"/>
          <w:color w:val="000000"/>
          <w:sz w:val="22"/>
          <w:szCs w:val="22"/>
        </w:rPr>
        <w:t>bar</w:t>
      </w:r>
      <w:r>
        <w:rPr>
          <w:rFonts w:ascii="Monaco" w:hAnsi="Monaco" w:cs="Monaco"/>
          <w:color w:val="A61700"/>
          <w:sz w:val="22"/>
          <w:szCs w:val="22"/>
        </w:rPr>
        <w:t>&lt;/</w:t>
      </w:r>
      <w:r>
        <w:rPr>
          <w:rFonts w:ascii="Monaco" w:hAnsi="Monaco" w:cs="Monaco"/>
          <w:color w:val="000000"/>
          <w:sz w:val="22"/>
          <w:szCs w:val="22"/>
        </w:rPr>
        <w:t>password</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r>
        <w:rPr>
          <w:rFonts w:ascii="Monaco" w:hAnsi="Monaco" w:cs="Monaco"/>
          <w:color w:val="000000"/>
          <w:sz w:val="22"/>
          <w:szCs w:val="22"/>
        </w:rPr>
        <w:t>provision.client</w:t>
      </w:r>
      <w:r>
        <w:rPr>
          <w:rFonts w:ascii="Monaco" w:hAnsi="Monaco" w:cs="Monaco"/>
          <w:color w:val="A61700"/>
          <w:sz w:val="22"/>
          <w:szCs w:val="22"/>
        </w:rPr>
        <w:t>&lt;/</w:t>
      </w:r>
      <w:r>
        <w:rPr>
          <w:rFonts w:ascii="Monaco" w:hAnsi="Monaco" w:cs="Monaco"/>
          <w:color w:val="000000"/>
          <w:sz w:val="22"/>
          <w:szCs w:val="22"/>
        </w:rPr>
        <w:t>role</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roles</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w:t>
      </w:r>
      <w:r>
        <w:rPr>
          <w:rFonts w:ascii="Monaco" w:hAnsi="Monaco" w:cs="Monaco"/>
          <w:color w:val="A61700"/>
          <w:sz w:val="22"/>
          <w:szCs w:val="22"/>
        </w:rPr>
        <w:t>&gt;</w:t>
      </w:r>
    </w:p>
    <w:p w:rsidR="003F77CE" w:rsidRDefault="003F77CE" w:rsidP="003F77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    </w:t>
      </w:r>
      <w:r>
        <w:rPr>
          <w:rFonts w:ascii="Monaco" w:hAnsi="Monaco" w:cs="Monaco"/>
          <w:color w:val="A61700"/>
          <w:sz w:val="22"/>
          <w:szCs w:val="22"/>
        </w:rPr>
        <w:t>&lt;/</w:t>
      </w:r>
      <w:r>
        <w:rPr>
          <w:rFonts w:ascii="Monaco" w:hAnsi="Monaco" w:cs="Monaco"/>
          <w:color w:val="000000"/>
          <w:sz w:val="22"/>
          <w:szCs w:val="22"/>
        </w:rPr>
        <w:t>users</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r>
        <w:rPr>
          <w:rFonts w:ascii="Monaco" w:hAnsi="Monaco" w:cs="Monaco"/>
          <w:color w:val="A61700"/>
          <w:sz w:val="22"/>
          <w:szCs w:val="22"/>
        </w:rPr>
        <w:t>&lt;/</w:t>
      </w:r>
      <w:r>
        <w:rPr>
          <w:rFonts w:ascii="Monaco" w:hAnsi="Monaco" w:cs="Monaco"/>
          <w:color w:val="000000"/>
          <w:sz w:val="22"/>
          <w:szCs w:val="22"/>
        </w:rPr>
        <w:t>config</w:t>
      </w:r>
      <w:r>
        <w:rPr>
          <w:rFonts w:ascii="Monaco" w:hAnsi="Monaco" w:cs="Monaco"/>
          <w:color w:val="A61700"/>
          <w:sz w:val="22"/>
          <w:szCs w:val="22"/>
        </w:rPr>
        <w:t>&gt;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Enbabling transactional deployment:</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distributed setup, always enabled.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on single-VM, add the following to systemConfig.xml:</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4B7328">
        <w:rPr>
          <w:rFonts w:ascii="Monaco" w:hAnsi="Monaco" w:cs="Monaco"/>
          <w:color w:val="A61700"/>
          <w:sz w:val="22"/>
          <w:szCs w:val="22"/>
        </w:rPr>
        <w:t>&lt;deployment transactional="true"/&gt;</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Pr="00C07E14" w:rsidRDefault="003F77CE" w:rsidP="003F77CE">
      <w:pPr>
        <w:rPr>
          <w:rFonts w:ascii="Monaco" w:hAnsi="Monaco" w:cs="Monaco"/>
          <w:color w:val="A61700"/>
          <w:sz w:val="22"/>
          <w:szCs w:val="22"/>
        </w:rPr>
      </w:pPr>
      <w:r>
        <w:rPr>
          <w:rFonts w:ascii="Monaco" w:hAnsi="Monaco" w:cs="Monaco"/>
          <w:color w:val="A61700"/>
          <w:sz w:val="22"/>
          <w:szCs w:val="22"/>
        </w:rPr>
        <w:t xml:space="preserve">itests no longer support specifying scdl location. Default test composite is </w:t>
      </w:r>
      <w:r w:rsidRPr="00C07E14">
        <w:rPr>
          <w:rFonts w:ascii="Monaco" w:hAnsi="Monaco" w:cs="Monaco"/>
          <w:color w:val="A61700"/>
          <w:sz w:val="22"/>
          <w:szCs w:val="22"/>
        </w:rPr>
        <w:t xml:space="preserve">    targetNamespace="org.codehaus.fabric3"</w:t>
      </w:r>
      <w:r>
        <w:rPr>
          <w:rFonts w:ascii="Monaco" w:hAnsi="Monaco" w:cs="Monaco"/>
          <w:color w:val="A61700"/>
          <w:sz w:val="22"/>
          <w:szCs w:val="22"/>
        </w:rPr>
        <w:t>, TestComposite</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Admin tool setup for WebLogic:</w:t>
      </w:r>
    </w:p>
    <w:p w:rsidR="003F77CE" w:rsidRDefault="003F77CE" w:rsidP="003F77CE">
      <w:pPr>
        <w:rPr>
          <w:rFonts w:ascii="Monaco" w:hAnsi="Monaco" w:cs="Monaco"/>
          <w:color w:val="A61700"/>
          <w:sz w:val="22"/>
          <w:szCs w:val="22"/>
        </w:rPr>
      </w:pPr>
    </w:p>
    <w:p w:rsidR="003F77CE" w:rsidRPr="009B52D5" w:rsidRDefault="003F77CE" w:rsidP="003F77CE">
      <w:pPr>
        <w:pStyle w:val="ListParagraph"/>
        <w:numPr>
          <w:ilvl w:val="0"/>
          <w:numId w:val="41"/>
        </w:numPr>
        <w:rPr>
          <w:rFonts w:ascii="Monaco" w:hAnsi="Monaco" w:cs="Monaco"/>
          <w:color w:val="A61700"/>
          <w:sz w:val="22"/>
          <w:szCs w:val="22"/>
        </w:rPr>
      </w:pPr>
      <w:r w:rsidRPr="009B52D5">
        <w:rPr>
          <w:rFonts w:ascii="Monaco" w:hAnsi="Monaco" w:cs="Monaco"/>
          <w:color w:val="A61700"/>
          <w:sz w:val="22"/>
          <w:szCs w:val="22"/>
        </w:rPr>
        <w:t>Create a domain configuration in settings.xml:</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&lt;?xml version="1.0" encoding="UTF-8"?&gt;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 name="wls"</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url="service:jmx:iiop://127.0.0.1:7001/jndi/weblogic.management.mbeanservers.runtime"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protocolPackages="weblogic.management.remote"</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username="jmarino"</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ab/>
        <w:t xml:space="preserve">  password="jmarino1024"/&gt;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 xml:space="preserve">   &lt;/domains&gt;</w:t>
      </w:r>
    </w:p>
    <w:p w:rsidR="003F77CE" w:rsidRPr="009B52D5" w:rsidRDefault="003F77CE" w:rsidP="003F77CE">
      <w:pPr>
        <w:rPr>
          <w:rFonts w:ascii="Monaco" w:hAnsi="Monaco" w:cs="Monaco"/>
          <w:color w:val="A61700"/>
          <w:sz w:val="22"/>
          <w:szCs w:val="22"/>
        </w:rPr>
      </w:pPr>
      <w:r w:rsidRPr="009B52D5">
        <w:rPr>
          <w:rFonts w:ascii="Monaco" w:hAnsi="Monaco" w:cs="Monaco"/>
          <w:color w:val="A61700"/>
          <w:sz w:val="22"/>
          <w:szCs w:val="22"/>
        </w:rPr>
        <w:t>&lt;/settings&gt;</w:t>
      </w:r>
    </w:p>
    <w:p w:rsidR="003F77CE" w:rsidRDefault="003F77CE" w:rsidP="003F77CE">
      <w:pPr>
        <w:rPr>
          <w:rFonts w:ascii="Monaco" w:hAnsi="Monaco" w:cs="Monaco"/>
          <w:color w:val="A61700"/>
          <w:sz w:val="22"/>
          <w:szCs w:val="22"/>
        </w:rPr>
      </w:pPr>
    </w:p>
    <w:p w:rsidR="003F77CE" w:rsidRPr="007E7938" w:rsidRDefault="003F77CE" w:rsidP="003F77CE">
      <w:pPr>
        <w:pStyle w:val="ListParagraph"/>
        <w:numPr>
          <w:ilvl w:val="0"/>
          <w:numId w:val="41"/>
        </w:numPr>
        <w:rPr>
          <w:rFonts w:ascii="Monaco" w:hAnsi="Monaco" w:cs="Monaco"/>
          <w:color w:val="A61700"/>
          <w:sz w:val="22"/>
          <w:szCs w:val="22"/>
        </w:rPr>
      </w:pPr>
      <w:r w:rsidRPr="007E7938">
        <w:rPr>
          <w:rFonts w:ascii="Monaco" w:hAnsi="Monaco" w:cs="Monaco"/>
          <w:color w:val="A61700"/>
          <w:sz w:val="22"/>
          <w:szCs w:val="22"/>
        </w:rPr>
        <w:t>Copy wlclient.jar and wljmxclient.jar from the WebLogic distribution to the /lib directory</w:t>
      </w: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to bind Federation (JGroups) and contribution upload MBean to a specific address: add top-level element to systemConfig:</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host.bind.address</w:t>
      </w: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Default="003F77CE" w:rsidP="003F77CE">
      <w:pPr>
        <w:pBdr>
          <w:bottom w:val="single" w:sz="6" w:space="1" w:color="auto"/>
        </w:pBdr>
        <w:rPr>
          <w:rFonts w:ascii="Monaco" w:hAnsi="Monaco" w:cs="Monaco"/>
          <w:color w:val="A61700"/>
          <w:sz w:val="22"/>
          <w:szCs w:val="22"/>
        </w:rPr>
      </w:pP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Pr>
          <w:rFonts w:ascii="Monaco" w:hAnsi="Monaco" w:cs="Monaco"/>
          <w:color w:val="A61700"/>
          <w:sz w:val="22"/>
          <w:szCs w:val="22"/>
        </w:rPr>
        <w:t>Note on some multi-homed machines, JGroups may throw an error when IPv4 and IPv6 stacks are enabled. Tow work around this, use the system property when F3 is started:</w:t>
      </w:r>
    </w:p>
    <w:p w:rsidR="003F77CE" w:rsidRDefault="003F77CE" w:rsidP="003F77CE">
      <w:pPr>
        <w:rPr>
          <w:rFonts w:ascii="Monaco" w:hAnsi="Monaco" w:cs="Monaco"/>
          <w:color w:val="A61700"/>
          <w:sz w:val="22"/>
          <w:szCs w:val="22"/>
        </w:rPr>
      </w:pPr>
    </w:p>
    <w:p w:rsidR="003F77CE" w:rsidRDefault="003F77CE" w:rsidP="003F77CE">
      <w:pPr>
        <w:rPr>
          <w:rFonts w:ascii="Monaco" w:hAnsi="Monaco" w:cs="Monaco"/>
          <w:color w:val="A61700"/>
          <w:sz w:val="22"/>
          <w:szCs w:val="22"/>
        </w:rPr>
      </w:pPr>
      <w:r w:rsidRPr="007E7938">
        <w:rPr>
          <w:rFonts w:ascii="Monaco" w:hAnsi="Monaco" w:cs="Monaco"/>
          <w:color w:val="A61700"/>
          <w:sz w:val="22"/>
          <w:szCs w:val="22"/>
        </w:rPr>
        <w:t>-Djava.net.preferIPv4Stack=true</w:t>
      </w:r>
    </w:p>
    <w:p w:rsidR="003F77CE" w:rsidRDefault="003F77CE" w:rsidP="003F77CE">
      <w:pPr>
        <w:rPr>
          <w:rFonts w:ascii="Monaco" w:hAnsi="Monaco" w:cs="Monaco"/>
          <w:color w:val="A61700"/>
          <w:sz w:val="22"/>
          <w:szCs w:val="22"/>
        </w:rPr>
      </w:pPr>
      <w:r>
        <w:rPr>
          <w:rFonts w:ascii="Monaco" w:hAnsi="Monaco" w:cs="Monaco"/>
          <w:color w:val="A61700"/>
          <w:sz w:val="22"/>
          <w:szCs w:val="22"/>
        </w:rPr>
        <w:t xml:space="preserve"> </w:t>
      </w:r>
    </w:p>
    <w:p w:rsidR="003F77CE" w:rsidRDefault="003F77CE" w:rsidP="003F77CE">
      <w:pPr>
        <w:rPr>
          <w:rFonts w:ascii="Monaco" w:hAnsi="Monaco" w:cs="Monaco"/>
          <w:color w:val="A61700"/>
          <w:sz w:val="22"/>
          <w:szCs w:val="22"/>
        </w:rPr>
      </w:pPr>
    </w:p>
    <w:p w:rsidR="003F77CE" w:rsidRPr="007E7938" w:rsidRDefault="003F77CE" w:rsidP="003F77CE">
      <w:pPr>
        <w:rPr>
          <w:rFonts w:ascii="Monaco" w:hAnsi="Monaco" w:cs="Monaco"/>
          <w:color w:val="A61700"/>
          <w:sz w:val="22"/>
          <w:szCs w:val="22"/>
        </w:rPr>
      </w:pPr>
    </w:p>
    <w:p w:rsidR="00414F07" w:rsidRPr="003F77CE" w:rsidRDefault="00414F07" w:rsidP="003F77CE">
      <w:pPr>
        <w:rPr>
          <w:szCs w:val="22"/>
        </w:rPr>
      </w:pPr>
    </w:p>
    <w:sectPr w:rsidR="00414F07" w:rsidRPr="003F77CE" w:rsidSect="00414F07">
      <w:footerReference w:type="even" r:id="rId38"/>
      <w:footerReference w:type="default" r:id="rId39"/>
      <w:pgSz w:w="12240" w:h="15840" w:code="1"/>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D4C" w:rsidRDefault="004B7D4C">
      <w:r>
        <w:separator/>
      </w:r>
    </w:p>
  </w:endnote>
  <w:endnote w:type="continuationSeparator" w:id="0">
    <w:p w:rsidR="004B7D4C" w:rsidRDefault="004B7D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938" w:rsidRDefault="00904B95" w:rsidP="00414F07">
    <w:pPr>
      <w:framePr w:wrap="around" w:vAnchor="text" w:hAnchor="margin" w:xAlign="center" w:y="1"/>
    </w:pPr>
    <w:r>
      <w:fldChar w:fldCharType="begin"/>
    </w:r>
    <w:r w:rsidR="007E7938">
      <w:instrText xml:space="preserve">PAGE  </w:instrText>
    </w:r>
    <w:r>
      <w:fldChar w:fldCharType="end"/>
    </w:r>
  </w:p>
  <w:p w:rsidR="007E7938" w:rsidRDefault="007E793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938" w:rsidRDefault="00904B95" w:rsidP="00414F07">
    <w:pPr>
      <w:framePr w:wrap="around" w:vAnchor="text" w:hAnchor="margin" w:xAlign="center" w:y="1"/>
    </w:pPr>
    <w:fldSimple w:instr="PAGE  ">
      <w:r w:rsidR="003F77CE">
        <w:rPr>
          <w:noProof/>
        </w:rPr>
        <w:t>17</w:t>
      </w:r>
    </w:fldSimple>
  </w:p>
  <w:p w:rsidR="007E7938" w:rsidRDefault="007E793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D4C" w:rsidRDefault="004B7D4C">
      <w:r>
        <w:separator/>
      </w:r>
    </w:p>
  </w:footnote>
  <w:footnote w:type="continuationSeparator" w:id="0">
    <w:p w:rsidR="004B7D4C" w:rsidRDefault="004B7D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C0307AF8"/>
    <w:lvl w:ilvl="0" w:tplc="FC700A6C">
      <w:numFmt w:val="none"/>
      <w:lvlText w:val=""/>
      <w:lvlJc w:val="left"/>
      <w:pPr>
        <w:tabs>
          <w:tab w:val="num" w:pos="360"/>
        </w:tabs>
      </w:pPr>
    </w:lvl>
    <w:lvl w:ilvl="1" w:tplc="22D0F7D2">
      <w:numFmt w:val="decimal"/>
      <w:lvlText w:val=""/>
      <w:lvlJc w:val="left"/>
    </w:lvl>
    <w:lvl w:ilvl="2" w:tplc="D766EE7A">
      <w:numFmt w:val="decimal"/>
      <w:lvlText w:val=""/>
      <w:lvlJc w:val="left"/>
    </w:lvl>
    <w:lvl w:ilvl="3" w:tplc="527E0E56">
      <w:numFmt w:val="decimal"/>
      <w:lvlText w:val=""/>
      <w:lvlJc w:val="left"/>
    </w:lvl>
    <w:lvl w:ilvl="4" w:tplc="3B1CFA76">
      <w:numFmt w:val="decimal"/>
      <w:lvlText w:val=""/>
      <w:lvlJc w:val="left"/>
    </w:lvl>
    <w:lvl w:ilvl="5" w:tplc="44AE4D40">
      <w:numFmt w:val="decimal"/>
      <w:lvlText w:val=""/>
      <w:lvlJc w:val="left"/>
    </w:lvl>
    <w:lvl w:ilvl="6" w:tplc="1B98E430">
      <w:numFmt w:val="decimal"/>
      <w:lvlText w:val=""/>
      <w:lvlJc w:val="left"/>
    </w:lvl>
    <w:lvl w:ilvl="7" w:tplc="A454B438">
      <w:numFmt w:val="decimal"/>
      <w:lvlText w:val=""/>
      <w:lvlJc w:val="left"/>
    </w:lvl>
    <w:lvl w:ilvl="8" w:tplc="64A0CC36">
      <w:numFmt w:val="decimal"/>
      <w:lvlText w:val=""/>
      <w:lvlJc w:val="left"/>
    </w:lvl>
  </w:abstractNum>
  <w:abstractNum w:abstractNumId="13">
    <w:nsid w:val="00000002"/>
    <w:multiLevelType w:val="hybridMultilevel"/>
    <w:tmpl w:val="A910569A"/>
    <w:lvl w:ilvl="0" w:tplc="E3586A68">
      <w:numFmt w:val="none"/>
      <w:lvlText w:val=""/>
      <w:lvlJc w:val="left"/>
      <w:pPr>
        <w:tabs>
          <w:tab w:val="num" w:pos="360"/>
        </w:tabs>
      </w:pPr>
    </w:lvl>
    <w:lvl w:ilvl="1" w:tplc="A082462C">
      <w:numFmt w:val="decimal"/>
      <w:lvlText w:val=""/>
      <w:lvlJc w:val="left"/>
    </w:lvl>
    <w:lvl w:ilvl="2" w:tplc="91140FA0">
      <w:numFmt w:val="decimal"/>
      <w:lvlText w:val=""/>
      <w:lvlJc w:val="left"/>
    </w:lvl>
    <w:lvl w:ilvl="3" w:tplc="C8F05798">
      <w:numFmt w:val="decimal"/>
      <w:lvlText w:val=""/>
      <w:lvlJc w:val="left"/>
    </w:lvl>
    <w:lvl w:ilvl="4" w:tplc="E9087174">
      <w:numFmt w:val="decimal"/>
      <w:lvlText w:val=""/>
      <w:lvlJc w:val="left"/>
    </w:lvl>
    <w:lvl w:ilvl="5" w:tplc="D4A8D878">
      <w:numFmt w:val="decimal"/>
      <w:lvlText w:val=""/>
      <w:lvlJc w:val="left"/>
    </w:lvl>
    <w:lvl w:ilvl="6" w:tplc="F63AB868">
      <w:numFmt w:val="decimal"/>
      <w:lvlText w:val=""/>
      <w:lvlJc w:val="left"/>
    </w:lvl>
    <w:lvl w:ilvl="7" w:tplc="EA8240BE">
      <w:numFmt w:val="decimal"/>
      <w:lvlText w:val=""/>
      <w:lvlJc w:val="left"/>
    </w:lvl>
    <w:lvl w:ilvl="8" w:tplc="49F481B2">
      <w:numFmt w:val="decimal"/>
      <w:lvlText w:val=""/>
      <w:lvlJc w:val="left"/>
    </w:lvl>
  </w:abstractNum>
  <w:abstractNum w:abstractNumId="14">
    <w:nsid w:val="00000003"/>
    <w:multiLevelType w:val="hybridMultilevel"/>
    <w:tmpl w:val="311EA59C"/>
    <w:lvl w:ilvl="0" w:tplc="02305334">
      <w:numFmt w:val="none"/>
      <w:lvlText w:val=""/>
      <w:lvlJc w:val="left"/>
      <w:pPr>
        <w:tabs>
          <w:tab w:val="num" w:pos="360"/>
        </w:tabs>
      </w:pPr>
    </w:lvl>
    <w:lvl w:ilvl="1" w:tplc="6B1EC026">
      <w:numFmt w:val="decimal"/>
      <w:lvlText w:val=""/>
      <w:lvlJc w:val="left"/>
    </w:lvl>
    <w:lvl w:ilvl="2" w:tplc="27789C72">
      <w:numFmt w:val="decimal"/>
      <w:lvlText w:val=""/>
      <w:lvlJc w:val="left"/>
    </w:lvl>
    <w:lvl w:ilvl="3" w:tplc="57942B5E">
      <w:numFmt w:val="decimal"/>
      <w:lvlText w:val=""/>
      <w:lvlJc w:val="left"/>
    </w:lvl>
    <w:lvl w:ilvl="4" w:tplc="1CFE8398">
      <w:numFmt w:val="decimal"/>
      <w:lvlText w:val=""/>
      <w:lvlJc w:val="left"/>
    </w:lvl>
    <w:lvl w:ilvl="5" w:tplc="02A85984">
      <w:numFmt w:val="decimal"/>
      <w:lvlText w:val=""/>
      <w:lvlJc w:val="left"/>
    </w:lvl>
    <w:lvl w:ilvl="6" w:tplc="718EE76C">
      <w:numFmt w:val="decimal"/>
      <w:lvlText w:val=""/>
      <w:lvlJc w:val="left"/>
    </w:lvl>
    <w:lvl w:ilvl="7" w:tplc="BC92BD60">
      <w:numFmt w:val="decimal"/>
      <w:lvlText w:val=""/>
      <w:lvlJc w:val="left"/>
    </w:lvl>
    <w:lvl w:ilvl="8" w:tplc="9022F382">
      <w:numFmt w:val="decimal"/>
      <w:lvlText w:val=""/>
      <w:lvlJc w:val="left"/>
    </w:lvl>
  </w:abstractNum>
  <w:abstractNum w:abstractNumId="15">
    <w:nsid w:val="00000004"/>
    <w:multiLevelType w:val="hybridMultilevel"/>
    <w:tmpl w:val="428AF3E4"/>
    <w:lvl w:ilvl="0" w:tplc="2FCC2F66">
      <w:numFmt w:val="none"/>
      <w:lvlText w:val=""/>
      <w:lvlJc w:val="left"/>
      <w:pPr>
        <w:tabs>
          <w:tab w:val="num" w:pos="360"/>
        </w:tabs>
      </w:pPr>
    </w:lvl>
    <w:lvl w:ilvl="1" w:tplc="BD1E9CF8">
      <w:numFmt w:val="decimal"/>
      <w:lvlText w:val=""/>
      <w:lvlJc w:val="left"/>
    </w:lvl>
    <w:lvl w:ilvl="2" w:tplc="5E84498C">
      <w:numFmt w:val="decimal"/>
      <w:lvlText w:val=""/>
      <w:lvlJc w:val="left"/>
    </w:lvl>
    <w:lvl w:ilvl="3" w:tplc="F5C4ECAE">
      <w:numFmt w:val="decimal"/>
      <w:lvlText w:val=""/>
      <w:lvlJc w:val="left"/>
    </w:lvl>
    <w:lvl w:ilvl="4" w:tplc="59021B0A">
      <w:numFmt w:val="decimal"/>
      <w:lvlText w:val=""/>
      <w:lvlJc w:val="left"/>
    </w:lvl>
    <w:lvl w:ilvl="5" w:tplc="BF4A1452">
      <w:numFmt w:val="decimal"/>
      <w:lvlText w:val=""/>
      <w:lvlJc w:val="left"/>
    </w:lvl>
    <w:lvl w:ilvl="6" w:tplc="E2405846">
      <w:numFmt w:val="decimal"/>
      <w:lvlText w:val=""/>
      <w:lvlJc w:val="left"/>
    </w:lvl>
    <w:lvl w:ilvl="7" w:tplc="F6B0718E">
      <w:numFmt w:val="decimal"/>
      <w:lvlText w:val=""/>
      <w:lvlJc w:val="left"/>
    </w:lvl>
    <w:lvl w:ilvl="8" w:tplc="AE4E83AE">
      <w:numFmt w:val="decimal"/>
      <w:lvlText w:val=""/>
      <w:lvlJc w:val="left"/>
    </w:lvl>
  </w:abstractNum>
  <w:abstractNum w:abstractNumId="16">
    <w:nsid w:val="00000005"/>
    <w:multiLevelType w:val="hybridMultilevel"/>
    <w:tmpl w:val="2B50209C"/>
    <w:lvl w:ilvl="0" w:tplc="60701E96">
      <w:numFmt w:val="none"/>
      <w:lvlText w:val=""/>
      <w:lvlJc w:val="left"/>
      <w:pPr>
        <w:tabs>
          <w:tab w:val="num" w:pos="360"/>
        </w:tabs>
      </w:pPr>
    </w:lvl>
    <w:lvl w:ilvl="1" w:tplc="B8B453A6">
      <w:numFmt w:val="decimal"/>
      <w:lvlText w:val=""/>
      <w:lvlJc w:val="left"/>
    </w:lvl>
    <w:lvl w:ilvl="2" w:tplc="8698120C">
      <w:numFmt w:val="decimal"/>
      <w:lvlText w:val=""/>
      <w:lvlJc w:val="left"/>
    </w:lvl>
    <w:lvl w:ilvl="3" w:tplc="C074C7EC">
      <w:numFmt w:val="decimal"/>
      <w:lvlText w:val=""/>
      <w:lvlJc w:val="left"/>
    </w:lvl>
    <w:lvl w:ilvl="4" w:tplc="202CB446">
      <w:numFmt w:val="decimal"/>
      <w:lvlText w:val=""/>
      <w:lvlJc w:val="left"/>
    </w:lvl>
    <w:lvl w:ilvl="5" w:tplc="8D4AE5A2">
      <w:numFmt w:val="decimal"/>
      <w:lvlText w:val=""/>
      <w:lvlJc w:val="left"/>
    </w:lvl>
    <w:lvl w:ilvl="6" w:tplc="1070EE5E">
      <w:numFmt w:val="decimal"/>
      <w:lvlText w:val=""/>
      <w:lvlJc w:val="left"/>
    </w:lvl>
    <w:lvl w:ilvl="7" w:tplc="35C4FFD0">
      <w:numFmt w:val="decimal"/>
      <w:lvlText w:val=""/>
      <w:lvlJc w:val="left"/>
    </w:lvl>
    <w:lvl w:ilvl="8" w:tplc="89FC03BE">
      <w:numFmt w:val="decimal"/>
      <w:lvlText w:val=""/>
      <w:lvlJc w:val="left"/>
    </w:lvl>
  </w:abstractNum>
  <w:abstractNum w:abstractNumId="17">
    <w:nsid w:val="00000006"/>
    <w:multiLevelType w:val="hybridMultilevel"/>
    <w:tmpl w:val="CBCC0FF8"/>
    <w:lvl w:ilvl="0" w:tplc="DA00EE78">
      <w:numFmt w:val="none"/>
      <w:lvlText w:val=""/>
      <w:lvlJc w:val="left"/>
      <w:pPr>
        <w:tabs>
          <w:tab w:val="num" w:pos="360"/>
        </w:tabs>
      </w:pPr>
    </w:lvl>
    <w:lvl w:ilvl="1" w:tplc="0774583E">
      <w:numFmt w:val="decimal"/>
      <w:lvlText w:val=""/>
      <w:lvlJc w:val="left"/>
    </w:lvl>
    <w:lvl w:ilvl="2" w:tplc="970632DE">
      <w:numFmt w:val="decimal"/>
      <w:lvlText w:val=""/>
      <w:lvlJc w:val="left"/>
    </w:lvl>
    <w:lvl w:ilvl="3" w:tplc="F544D212">
      <w:numFmt w:val="decimal"/>
      <w:lvlText w:val=""/>
      <w:lvlJc w:val="left"/>
    </w:lvl>
    <w:lvl w:ilvl="4" w:tplc="A4E805A0">
      <w:numFmt w:val="decimal"/>
      <w:lvlText w:val=""/>
      <w:lvlJc w:val="left"/>
    </w:lvl>
    <w:lvl w:ilvl="5" w:tplc="29586F0A">
      <w:numFmt w:val="decimal"/>
      <w:lvlText w:val=""/>
      <w:lvlJc w:val="left"/>
    </w:lvl>
    <w:lvl w:ilvl="6" w:tplc="344A6032">
      <w:numFmt w:val="decimal"/>
      <w:lvlText w:val=""/>
      <w:lvlJc w:val="left"/>
    </w:lvl>
    <w:lvl w:ilvl="7" w:tplc="F44CB1C4">
      <w:numFmt w:val="decimal"/>
      <w:lvlText w:val=""/>
      <w:lvlJc w:val="left"/>
    </w:lvl>
    <w:lvl w:ilvl="8" w:tplc="2AA08B38">
      <w:numFmt w:val="decimal"/>
      <w:lvlText w:val=""/>
      <w:lvlJc w:val="left"/>
    </w:lvl>
  </w:abstractNum>
  <w:abstractNum w:abstractNumId="18">
    <w:nsid w:val="00000007"/>
    <w:multiLevelType w:val="hybridMultilevel"/>
    <w:tmpl w:val="6714C934"/>
    <w:lvl w:ilvl="0" w:tplc="8A9CF08A">
      <w:numFmt w:val="none"/>
      <w:lvlText w:val=""/>
      <w:lvlJc w:val="left"/>
      <w:pPr>
        <w:tabs>
          <w:tab w:val="num" w:pos="360"/>
        </w:tabs>
      </w:pPr>
    </w:lvl>
    <w:lvl w:ilvl="1" w:tplc="8E0AB2C6">
      <w:numFmt w:val="decimal"/>
      <w:lvlText w:val=""/>
      <w:lvlJc w:val="left"/>
    </w:lvl>
    <w:lvl w:ilvl="2" w:tplc="DCC02C7E">
      <w:numFmt w:val="decimal"/>
      <w:lvlText w:val=""/>
      <w:lvlJc w:val="left"/>
    </w:lvl>
    <w:lvl w:ilvl="3" w:tplc="5D867C3A">
      <w:numFmt w:val="decimal"/>
      <w:lvlText w:val=""/>
      <w:lvlJc w:val="left"/>
    </w:lvl>
    <w:lvl w:ilvl="4" w:tplc="30F6AB16">
      <w:numFmt w:val="decimal"/>
      <w:lvlText w:val=""/>
      <w:lvlJc w:val="left"/>
    </w:lvl>
    <w:lvl w:ilvl="5" w:tplc="F38833BE">
      <w:numFmt w:val="decimal"/>
      <w:lvlText w:val=""/>
      <w:lvlJc w:val="left"/>
    </w:lvl>
    <w:lvl w:ilvl="6" w:tplc="824ACD44">
      <w:numFmt w:val="decimal"/>
      <w:lvlText w:val=""/>
      <w:lvlJc w:val="left"/>
    </w:lvl>
    <w:lvl w:ilvl="7" w:tplc="1D72EB52">
      <w:numFmt w:val="decimal"/>
      <w:lvlText w:val=""/>
      <w:lvlJc w:val="left"/>
    </w:lvl>
    <w:lvl w:ilvl="8" w:tplc="3E887630">
      <w:numFmt w:val="decimal"/>
      <w:lvlText w:val=""/>
      <w:lvlJc w:val="left"/>
    </w:lvl>
  </w:abstractNum>
  <w:abstractNum w:abstractNumId="19">
    <w:nsid w:val="00000008"/>
    <w:multiLevelType w:val="hybridMultilevel"/>
    <w:tmpl w:val="90FEC7AC"/>
    <w:lvl w:ilvl="0" w:tplc="91B2E926">
      <w:numFmt w:val="none"/>
      <w:lvlText w:val=""/>
      <w:lvlJc w:val="left"/>
      <w:pPr>
        <w:tabs>
          <w:tab w:val="num" w:pos="360"/>
        </w:tabs>
      </w:pPr>
    </w:lvl>
    <w:lvl w:ilvl="1" w:tplc="0E36911A">
      <w:numFmt w:val="decimal"/>
      <w:lvlText w:val=""/>
      <w:lvlJc w:val="left"/>
    </w:lvl>
    <w:lvl w:ilvl="2" w:tplc="29E6C1EA">
      <w:numFmt w:val="decimal"/>
      <w:lvlText w:val=""/>
      <w:lvlJc w:val="left"/>
    </w:lvl>
    <w:lvl w:ilvl="3" w:tplc="B46E89EC">
      <w:numFmt w:val="decimal"/>
      <w:lvlText w:val=""/>
      <w:lvlJc w:val="left"/>
    </w:lvl>
    <w:lvl w:ilvl="4" w:tplc="9FB0CCC0">
      <w:numFmt w:val="decimal"/>
      <w:lvlText w:val=""/>
      <w:lvlJc w:val="left"/>
    </w:lvl>
    <w:lvl w:ilvl="5" w:tplc="91502646">
      <w:numFmt w:val="decimal"/>
      <w:lvlText w:val=""/>
      <w:lvlJc w:val="left"/>
    </w:lvl>
    <w:lvl w:ilvl="6" w:tplc="9D428F06">
      <w:numFmt w:val="decimal"/>
      <w:lvlText w:val=""/>
      <w:lvlJc w:val="left"/>
    </w:lvl>
    <w:lvl w:ilvl="7" w:tplc="48FC470C">
      <w:numFmt w:val="decimal"/>
      <w:lvlText w:val=""/>
      <w:lvlJc w:val="left"/>
    </w:lvl>
    <w:lvl w:ilvl="8" w:tplc="EF9A9084">
      <w:numFmt w:val="decimal"/>
      <w:lvlText w:val=""/>
      <w:lvlJc w:val="left"/>
    </w:lvl>
  </w:abstractNum>
  <w:abstractNum w:abstractNumId="20">
    <w:nsid w:val="00000009"/>
    <w:multiLevelType w:val="hybridMultilevel"/>
    <w:tmpl w:val="9DE4D1FA"/>
    <w:lvl w:ilvl="0" w:tplc="12D4CEF0">
      <w:numFmt w:val="none"/>
      <w:lvlText w:val=""/>
      <w:lvlJc w:val="left"/>
      <w:pPr>
        <w:tabs>
          <w:tab w:val="num" w:pos="360"/>
        </w:tabs>
      </w:pPr>
    </w:lvl>
    <w:lvl w:ilvl="1" w:tplc="726C0D54">
      <w:numFmt w:val="decimal"/>
      <w:lvlText w:val=""/>
      <w:lvlJc w:val="left"/>
    </w:lvl>
    <w:lvl w:ilvl="2" w:tplc="BA2815E2">
      <w:numFmt w:val="decimal"/>
      <w:lvlText w:val=""/>
      <w:lvlJc w:val="left"/>
    </w:lvl>
    <w:lvl w:ilvl="3" w:tplc="02CEF4F4">
      <w:numFmt w:val="decimal"/>
      <w:lvlText w:val=""/>
      <w:lvlJc w:val="left"/>
    </w:lvl>
    <w:lvl w:ilvl="4" w:tplc="ECDA2C94">
      <w:numFmt w:val="decimal"/>
      <w:lvlText w:val=""/>
      <w:lvlJc w:val="left"/>
    </w:lvl>
    <w:lvl w:ilvl="5" w:tplc="9642DC00">
      <w:numFmt w:val="decimal"/>
      <w:lvlText w:val=""/>
      <w:lvlJc w:val="left"/>
    </w:lvl>
    <w:lvl w:ilvl="6" w:tplc="91C22930">
      <w:numFmt w:val="decimal"/>
      <w:lvlText w:val=""/>
      <w:lvlJc w:val="left"/>
    </w:lvl>
    <w:lvl w:ilvl="7" w:tplc="9B5461D6">
      <w:numFmt w:val="decimal"/>
      <w:lvlText w:val=""/>
      <w:lvlJc w:val="left"/>
    </w:lvl>
    <w:lvl w:ilvl="8" w:tplc="D1345954">
      <w:numFmt w:val="decimal"/>
      <w:lvlText w:val=""/>
      <w:lvlJc w:val="left"/>
    </w:lvl>
  </w:abstractNum>
  <w:abstractNum w:abstractNumId="21">
    <w:nsid w:val="0000000A"/>
    <w:multiLevelType w:val="hybridMultilevel"/>
    <w:tmpl w:val="56F08EDC"/>
    <w:lvl w:ilvl="0" w:tplc="123E3C3A">
      <w:numFmt w:val="none"/>
      <w:lvlText w:val=""/>
      <w:lvlJc w:val="left"/>
      <w:pPr>
        <w:tabs>
          <w:tab w:val="num" w:pos="360"/>
        </w:tabs>
      </w:pPr>
    </w:lvl>
    <w:lvl w:ilvl="1" w:tplc="E966749A">
      <w:numFmt w:val="decimal"/>
      <w:lvlText w:val=""/>
      <w:lvlJc w:val="left"/>
    </w:lvl>
    <w:lvl w:ilvl="2" w:tplc="D15C63D4">
      <w:numFmt w:val="decimal"/>
      <w:lvlText w:val=""/>
      <w:lvlJc w:val="left"/>
    </w:lvl>
    <w:lvl w:ilvl="3" w:tplc="57E2D768">
      <w:numFmt w:val="decimal"/>
      <w:lvlText w:val=""/>
      <w:lvlJc w:val="left"/>
    </w:lvl>
    <w:lvl w:ilvl="4" w:tplc="2B6C3BE2">
      <w:numFmt w:val="decimal"/>
      <w:lvlText w:val=""/>
      <w:lvlJc w:val="left"/>
    </w:lvl>
    <w:lvl w:ilvl="5" w:tplc="CC9636DE">
      <w:numFmt w:val="decimal"/>
      <w:lvlText w:val=""/>
      <w:lvlJc w:val="left"/>
    </w:lvl>
    <w:lvl w:ilvl="6" w:tplc="57E66D52">
      <w:numFmt w:val="decimal"/>
      <w:lvlText w:val=""/>
      <w:lvlJc w:val="left"/>
    </w:lvl>
    <w:lvl w:ilvl="7" w:tplc="7466FFD8">
      <w:numFmt w:val="decimal"/>
      <w:lvlText w:val=""/>
      <w:lvlJc w:val="left"/>
    </w:lvl>
    <w:lvl w:ilvl="8" w:tplc="9CCEF10A">
      <w:numFmt w:val="decimal"/>
      <w:lvlText w:val=""/>
      <w:lvlJc w:val="left"/>
    </w:lvl>
  </w:abstractNum>
  <w:abstractNum w:abstractNumId="22">
    <w:nsid w:val="0000000B"/>
    <w:multiLevelType w:val="hybridMultilevel"/>
    <w:tmpl w:val="9F7ABA1E"/>
    <w:lvl w:ilvl="0" w:tplc="A594A7FE">
      <w:numFmt w:val="none"/>
      <w:lvlText w:val=""/>
      <w:lvlJc w:val="left"/>
      <w:pPr>
        <w:tabs>
          <w:tab w:val="num" w:pos="360"/>
        </w:tabs>
      </w:pPr>
    </w:lvl>
    <w:lvl w:ilvl="1" w:tplc="3BAEE66C">
      <w:numFmt w:val="decimal"/>
      <w:lvlText w:val=""/>
      <w:lvlJc w:val="left"/>
    </w:lvl>
    <w:lvl w:ilvl="2" w:tplc="671AE164">
      <w:numFmt w:val="decimal"/>
      <w:lvlText w:val=""/>
      <w:lvlJc w:val="left"/>
    </w:lvl>
    <w:lvl w:ilvl="3" w:tplc="5A8AD5E4">
      <w:numFmt w:val="decimal"/>
      <w:lvlText w:val=""/>
      <w:lvlJc w:val="left"/>
    </w:lvl>
    <w:lvl w:ilvl="4" w:tplc="07CA36EE">
      <w:numFmt w:val="decimal"/>
      <w:lvlText w:val=""/>
      <w:lvlJc w:val="left"/>
    </w:lvl>
    <w:lvl w:ilvl="5" w:tplc="95763BBA">
      <w:numFmt w:val="decimal"/>
      <w:lvlText w:val=""/>
      <w:lvlJc w:val="left"/>
    </w:lvl>
    <w:lvl w:ilvl="6" w:tplc="B57A9ACC">
      <w:numFmt w:val="decimal"/>
      <w:lvlText w:val=""/>
      <w:lvlJc w:val="left"/>
    </w:lvl>
    <w:lvl w:ilvl="7" w:tplc="11A2C904">
      <w:numFmt w:val="decimal"/>
      <w:lvlText w:val=""/>
      <w:lvlJc w:val="left"/>
    </w:lvl>
    <w:lvl w:ilvl="8" w:tplc="533EF0EC">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041D0D88"/>
    <w:multiLevelType w:val="hybridMultilevel"/>
    <w:tmpl w:val="4CC0F6CC"/>
    <w:lvl w:ilvl="0" w:tplc="03B81AE6">
      <w:start w:val="2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26F4EFE"/>
    <w:multiLevelType w:val="hybridMultilevel"/>
    <w:tmpl w:val="57E67770"/>
    <w:lvl w:ilvl="0" w:tplc="5916372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7">
    <w:nsid w:val="1F1523E2"/>
    <w:multiLevelType w:val="hybridMultilevel"/>
    <w:tmpl w:val="A044BC02"/>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28">
    <w:nsid w:val="205F2540"/>
    <w:multiLevelType w:val="hybridMultilevel"/>
    <w:tmpl w:val="DF42A52C"/>
    <w:lvl w:ilvl="0" w:tplc="F954A35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2C60BA"/>
    <w:multiLevelType w:val="hybridMultilevel"/>
    <w:tmpl w:val="1D32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5155014"/>
    <w:multiLevelType w:val="hybridMultilevel"/>
    <w:tmpl w:val="1304C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8">
    <w:nsid w:val="68461179"/>
    <w:multiLevelType w:val="hybridMultilevel"/>
    <w:tmpl w:val="9120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40">
    <w:nsid w:val="6C885D5F"/>
    <w:multiLevelType w:val="hybridMultilevel"/>
    <w:tmpl w:val="25B26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9"/>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32"/>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6"/>
  </w:num>
  <w:num w:numId="26">
    <w:abstractNumId w:val="31"/>
  </w:num>
  <w:num w:numId="27">
    <w:abstractNumId w:val="37"/>
  </w:num>
  <w:num w:numId="28">
    <w:abstractNumId w:val="34"/>
  </w:num>
  <w:num w:numId="29">
    <w:abstractNumId w:val="41"/>
  </w:num>
  <w:num w:numId="30">
    <w:abstractNumId w:val="12"/>
  </w:num>
  <w:num w:numId="31">
    <w:abstractNumId w:val="36"/>
  </w:num>
  <w:num w:numId="32">
    <w:abstractNumId w:val="23"/>
  </w:num>
  <w:num w:numId="33">
    <w:abstractNumId w:val="33"/>
  </w:num>
  <w:num w:numId="34">
    <w:abstractNumId w:val="35"/>
  </w:num>
  <w:num w:numId="35">
    <w:abstractNumId w:val="38"/>
  </w:num>
  <w:num w:numId="36">
    <w:abstractNumId w:val="30"/>
  </w:num>
  <w:num w:numId="37">
    <w:abstractNumId w:val="24"/>
  </w:num>
  <w:num w:numId="38">
    <w:abstractNumId w:val="29"/>
  </w:num>
  <w:num w:numId="39">
    <w:abstractNumId w:val="27"/>
  </w:num>
  <w:num w:numId="40">
    <w:abstractNumId w:val="25"/>
  </w:num>
  <w:num w:numId="41">
    <w:abstractNumId w:val="28"/>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E7C84"/>
    <w:rsid w:val="00004021"/>
    <w:rsid w:val="00007A84"/>
    <w:rsid w:val="0001047E"/>
    <w:rsid w:val="000117C5"/>
    <w:rsid w:val="00015279"/>
    <w:rsid w:val="000172C7"/>
    <w:rsid w:val="00025897"/>
    <w:rsid w:val="00033767"/>
    <w:rsid w:val="000343B9"/>
    <w:rsid w:val="000420F9"/>
    <w:rsid w:val="000504C3"/>
    <w:rsid w:val="00057CDD"/>
    <w:rsid w:val="000614D4"/>
    <w:rsid w:val="00063D54"/>
    <w:rsid w:val="00066C74"/>
    <w:rsid w:val="00072039"/>
    <w:rsid w:val="00075BA1"/>
    <w:rsid w:val="000765DE"/>
    <w:rsid w:val="00077A63"/>
    <w:rsid w:val="000820DB"/>
    <w:rsid w:val="000844B1"/>
    <w:rsid w:val="00085ED9"/>
    <w:rsid w:val="000B11BE"/>
    <w:rsid w:val="000B128F"/>
    <w:rsid w:val="000B3338"/>
    <w:rsid w:val="000B3ADD"/>
    <w:rsid w:val="000B61A3"/>
    <w:rsid w:val="000C27F1"/>
    <w:rsid w:val="000C3D0C"/>
    <w:rsid w:val="000C4410"/>
    <w:rsid w:val="000C7120"/>
    <w:rsid w:val="000C76E9"/>
    <w:rsid w:val="000D446E"/>
    <w:rsid w:val="000D6D69"/>
    <w:rsid w:val="000E3272"/>
    <w:rsid w:val="000E6033"/>
    <w:rsid w:val="000E6AF6"/>
    <w:rsid w:val="000E7C40"/>
    <w:rsid w:val="000F62A5"/>
    <w:rsid w:val="000F6D36"/>
    <w:rsid w:val="000F7D0F"/>
    <w:rsid w:val="001167E2"/>
    <w:rsid w:val="00120995"/>
    <w:rsid w:val="00120B87"/>
    <w:rsid w:val="001228D4"/>
    <w:rsid w:val="00126097"/>
    <w:rsid w:val="0013068F"/>
    <w:rsid w:val="001354B7"/>
    <w:rsid w:val="001411D8"/>
    <w:rsid w:val="001427F2"/>
    <w:rsid w:val="00143EC4"/>
    <w:rsid w:val="00143F0D"/>
    <w:rsid w:val="00144C51"/>
    <w:rsid w:val="00146623"/>
    <w:rsid w:val="00147AD9"/>
    <w:rsid w:val="001626BD"/>
    <w:rsid w:val="00165E99"/>
    <w:rsid w:val="0017039C"/>
    <w:rsid w:val="001716F2"/>
    <w:rsid w:val="001737DD"/>
    <w:rsid w:val="00174088"/>
    <w:rsid w:val="00187465"/>
    <w:rsid w:val="00194A0C"/>
    <w:rsid w:val="001A395F"/>
    <w:rsid w:val="001A5BDE"/>
    <w:rsid w:val="001A7D8A"/>
    <w:rsid w:val="001B2632"/>
    <w:rsid w:val="001B6374"/>
    <w:rsid w:val="001C02BD"/>
    <w:rsid w:val="001C53AF"/>
    <w:rsid w:val="001C666F"/>
    <w:rsid w:val="001C70B0"/>
    <w:rsid w:val="001D07FF"/>
    <w:rsid w:val="001D11CE"/>
    <w:rsid w:val="001D644A"/>
    <w:rsid w:val="001D653E"/>
    <w:rsid w:val="001D7DC5"/>
    <w:rsid w:val="001F02D4"/>
    <w:rsid w:val="001F3899"/>
    <w:rsid w:val="001F4DF2"/>
    <w:rsid w:val="002005FB"/>
    <w:rsid w:val="00202436"/>
    <w:rsid w:val="00202AF4"/>
    <w:rsid w:val="002052E8"/>
    <w:rsid w:val="002111EF"/>
    <w:rsid w:val="00222335"/>
    <w:rsid w:val="0023510D"/>
    <w:rsid w:val="00236FAA"/>
    <w:rsid w:val="00242402"/>
    <w:rsid w:val="00264B96"/>
    <w:rsid w:val="0027186B"/>
    <w:rsid w:val="00274246"/>
    <w:rsid w:val="00274720"/>
    <w:rsid w:val="00286C81"/>
    <w:rsid w:val="00292683"/>
    <w:rsid w:val="00293232"/>
    <w:rsid w:val="002948E6"/>
    <w:rsid w:val="00294F5F"/>
    <w:rsid w:val="002962BC"/>
    <w:rsid w:val="002A5771"/>
    <w:rsid w:val="002A5837"/>
    <w:rsid w:val="002A5EDB"/>
    <w:rsid w:val="002A7DA8"/>
    <w:rsid w:val="002B09BA"/>
    <w:rsid w:val="002B255B"/>
    <w:rsid w:val="002B4B9E"/>
    <w:rsid w:val="002C19A5"/>
    <w:rsid w:val="002C5EE0"/>
    <w:rsid w:val="002D456F"/>
    <w:rsid w:val="002D47F5"/>
    <w:rsid w:val="002D62A0"/>
    <w:rsid w:val="002E02B6"/>
    <w:rsid w:val="002E2D1B"/>
    <w:rsid w:val="002F6717"/>
    <w:rsid w:val="00304046"/>
    <w:rsid w:val="0032237D"/>
    <w:rsid w:val="00333D1B"/>
    <w:rsid w:val="00334369"/>
    <w:rsid w:val="003343FC"/>
    <w:rsid w:val="00341EE5"/>
    <w:rsid w:val="00350DE4"/>
    <w:rsid w:val="00351B03"/>
    <w:rsid w:val="003542B0"/>
    <w:rsid w:val="00355BF3"/>
    <w:rsid w:val="00360B9F"/>
    <w:rsid w:val="00372CD5"/>
    <w:rsid w:val="00375F2C"/>
    <w:rsid w:val="00377058"/>
    <w:rsid w:val="003811F3"/>
    <w:rsid w:val="003951F6"/>
    <w:rsid w:val="003969E3"/>
    <w:rsid w:val="003A4709"/>
    <w:rsid w:val="003B0CD8"/>
    <w:rsid w:val="003C012B"/>
    <w:rsid w:val="003C35C0"/>
    <w:rsid w:val="003D14F3"/>
    <w:rsid w:val="003D246B"/>
    <w:rsid w:val="003D33FF"/>
    <w:rsid w:val="003D6E7D"/>
    <w:rsid w:val="003E0452"/>
    <w:rsid w:val="003E1EB8"/>
    <w:rsid w:val="003E27AA"/>
    <w:rsid w:val="003E2C9F"/>
    <w:rsid w:val="003E3C5C"/>
    <w:rsid w:val="003E4D6E"/>
    <w:rsid w:val="003F28BD"/>
    <w:rsid w:val="003F5B5F"/>
    <w:rsid w:val="003F77CE"/>
    <w:rsid w:val="004005D7"/>
    <w:rsid w:val="004041F4"/>
    <w:rsid w:val="00404945"/>
    <w:rsid w:val="00406C38"/>
    <w:rsid w:val="00407AD8"/>
    <w:rsid w:val="00410631"/>
    <w:rsid w:val="0041183B"/>
    <w:rsid w:val="00413AE9"/>
    <w:rsid w:val="00414F07"/>
    <w:rsid w:val="00417123"/>
    <w:rsid w:val="00427001"/>
    <w:rsid w:val="00432CB9"/>
    <w:rsid w:val="00434FE4"/>
    <w:rsid w:val="004356E1"/>
    <w:rsid w:val="00441A28"/>
    <w:rsid w:val="00442EB0"/>
    <w:rsid w:val="00443C65"/>
    <w:rsid w:val="00446538"/>
    <w:rsid w:val="00446C07"/>
    <w:rsid w:val="00475328"/>
    <w:rsid w:val="0047551F"/>
    <w:rsid w:val="00475E30"/>
    <w:rsid w:val="004760D5"/>
    <w:rsid w:val="00476E22"/>
    <w:rsid w:val="00483189"/>
    <w:rsid w:val="00483D27"/>
    <w:rsid w:val="00483DDB"/>
    <w:rsid w:val="00484BAF"/>
    <w:rsid w:val="004876A0"/>
    <w:rsid w:val="004968FD"/>
    <w:rsid w:val="004A1EF5"/>
    <w:rsid w:val="004B7328"/>
    <w:rsid w:val="004B7D4C"/>
    <w:rsid w:val="004C4143"/>
    <w:rsid w:val="004C45CB"/>
    <w:rsid w:val="004C58C5"/>
    <w:rsid w:val="004C6E1E"/>
    <w:rsid w:val="004D1470"/>
    <w:rsid w:val="004D500B"/>
    <w:rsid w:val="004D5011"/>
    <w:rsid w:val="004E0316"/>
    <w:rsid w:val="004E1403"/>
    <w:rsid w:val="004E5C47"/>
    <w:rsid w:val="004F0922"/>
    <w:rsid w:val="004F4237"/>
    <w:rsid w:val="004F6F5A"/>
    <w:rsid w:val="005008C0"/>
    <w:rsid w:val="00505BF8"/>
    <w:rsid w:val="005138ED"/>
    <w:rsid w:val="005148A1"/>
    <w:rsid w:val="00521EC2"/>
    <w:rsid w:val="00522298"/>
    <w:rsid w:val="005227E7"/>
    <w:rsid w:val="005353D3"/>
    <w:rsid w:val="005417A2"/>
    <w:rsid w:val="00541DEA"/>
    <w:rsid w:val="00542712"/>
    <w:rsid w:val="00545B20"/>
    <w:rsid w:val="005479E1"/>
    <w:rsid w:val="00550BE6"/>
    <w:rsid w:val="00561875"/>
    <w:rsid w:val="005630E0"/>
    <w:rsid w:val="00564933"/>
    <w:rsid w:val="005675AF"/>
    <w:rsid w:val="00570328"/>
    <w:rsid w:val="00570AA6"/>
    <w:rsid w:val="00571FC4"/>
    <w:rsid w:val="00573FBB"/>
    <w:rsid w:val="00575688"/>
    <w:rsid w:val="00576DEB"/>
    <w:rsid w:val="00577154"/>
    <w:rsid w:val="00584563"/>
    <w:rsid w:val="00591D24"/>
    <w:rsid w:val="005920FA"/>
    <w:rsid w:val="00595C1F"/>
    <w:rsid w:val="005963FA"/>
    <w:rsid w:val="0059648F"/>
    <w:rsid w:val="005A10E8"/>
    <w:rsid w:val="005A15CA"/>
    <w:rsid w:val="005A1CCA"/>
    <w:rsid w:val="005A2AD0"/>
    <w:rsid w:val="005A3C2E"/>
    <w:rsid w:val="005A4E2D"/>
    <w:rsid w:val="005A53D3"/>
    <w:rsid w:val="005B3584"/>
    <w:rsid w:val="005C41A6"/>
    <w:rsid w:val="005C48CF"/>
    <w:rsid w:val="005C57F7"/>
    <w:rsid w:val="005C7567"/>
    <w:rsid w:val="005D438C"/>
    <w:rsid w:val="005E28A8"/>
    <w:rsid w:val="005E3CCD"/>
    <w:rsid w:val="005E77EF"/>
    <w:rsid w:val="005F0DA5"/>
    <w:rsid w:val="005F15E2"/>
    <w:rsid w:val="005F1B0A"/>
    <w:rsid w:val="005F282D"/>
    <w:rsid w:val="005F2960"/>
    <w:rsid w:val="005F61F6"/>
    <w:rsid w:val="0060618C"/>
    <w:rsid w:val="006120ED"/>
    <w:rsid w:val="0061237A"/>
    <w:rsid w:val="00612EEA"/>
    <w:rsid w:val="00617C03"/>
    <w:rsid w:val="00617C54"/>
    <w:rsid w:val="0064432A"/>
    <w:rsid w:val="00644988"/>
    <w:rsid w:val="00657951"/>
    <w:rsid w:val="00662518"/>
    <w:rsid w:val="00666774"/>
    <w:rsid w:val="00673F22"/>
    <w:rsid w:val="00674209"/>
    <w:rsid w:val="00680632"/>
    <w:rsid w:val="00683FEF"/>
    <w:rsid w:val="006849C0"/>
    <w:rsid w:val="006939BE"/>
    <w:rsid w:val="0069584B"/>
    <w:rsid w:val="006958F1"/>
    <w:rsid w:val="006A4650"/>
    <w:rsid w:val="006B154C"/>
    <w:rsid w:val="006B240B"/>
    <w:rsid w:val="006B3223"/>
    <w:rsid w:val="006B6705"/>
    <w:rsid w:val="006C1B2E"/>
    <w:rsid w:val="006C516D"/>
    <w:rsid w:val="006D2318"/>
    <w:rsid w:val="006D24EA"/>
    <w:rsid w:val="006D4552"/>
    <w:rsid w:val="006D6EEF"/>
    <w:rsid w:val="006E1F70"/>
    <w:rsid w:val="006E26F1"/>
    <w:rsid w:val="006E505C"/>
    <w:rsid w:val="006E5A7B"/>
    <w:rsid w:val="006E6681"/>
    <w:rsid w:val="006F0427"/>
    <w:rsid w:val="006F0671"/>
    <w:rsid w:val="006F1849"/>
    <w:rsid w:val="006F39DD"/>
    <w:rsid w:val="006F583B"/>
    <w:rsid w:val="006F7CEA"/>
    <w:rsid w:val="007007B4"/>
    <w:rsid w:val="00702789"/>
    <w:rsid w:val="00714628"/>
    <w:rsid w:val="007161DD"/>
    <w:rsid w:val="00723227"/>
    <w:rsid w:val="00726D9F"/>
    <w:rsid w:val="00727EA0"/>
    <w:rsid w:val="007342CF"/>
    <w:rsid w:val="00735AB3"/>
    <w:rsid w:val="007366AF"/>
    <w:rsid w:val="00737DBB"/>
    <w:rsid w:val="00743E68"/>
    <w:rsid w:val="00750866"/>
    <w:rsid w:val="007518A5"/>
    <w:rsid w:val="00753139"/>
    <w:rsid w:val="0076449E"/>
    <w:rsid w:val="007768FE"/>
    <w:rsid w:val="00777317"/>
    <w:rsid w:val="00777F24"/>
    <w:rsid w:val="007811BD"/>
    <w:rsid w:val="00781C93"/>
    <w:rsid w:val="00783430"/>
    <w:rsid w:val="00785B42"/>
    <w:rsid w:val="007867B1"/>
    <w:rsid w:val="00787C9B"/>
    <w:rsid w:val="0079023B"/>
    <w:rsid w:val="00791B44"/>
    <w:rsid w:val="007A1C01"/>
    <w:rsid w:val="007A2EB3"/>
    <w:rsid w:val="007A35D5"/>
    <w:rsid w:val="007A5602"/>
    <w:rsid w:val="007B159F"/>
    <w:rsid w:val="007B2B9F"/>
    <w:rsid w:val="007B4A06"/>
    <w:rsid w:val="007C0CDD"/>
    <w:rsid w:val="007C4A42"/>
    <w:rsid w:val="007C7379"/>
    <w:rsid w:val="007D01AB"/>
    <w:rsid w:val="007D3037"/>
    <w:rsid w:val="007D337F"/>
    <w:rsid w:val="007E10C6"/>
    <w:rsid w:val="007E2410"/>
    <w:rsid w:val="007E3DA9"/>
    <w:rsid w:val="007E4EAD"/>
    <w:rsid w:val="007E7938"/>
    <w:rsid w:val="007F062F"/>
    <w:rsid w:val="007F4B77"/>
    <w:rsid w:val="008059F9"/>
    <w:rsid w:val="0082364F"/>
    <w:rsid w:val="00826361"/>
    <w:rsid w:val="00827DB1"/>
    <w:rsid w:val="0084327C"/>
    <w:rsid w:val="00843339"/>
    <w:rsid w:val="008441CC"/>
    <w:rsid w:val="008449AC"/>
    <w:rsid w:val="008463B9"/>
    <w:rsid w:val="00851484"/>
    <w:rsid w:val="008515A1"/>
    <w:rsid w:val="00852EEE"/>
    <w:rsid w:val="00855668"/>
    <w:rsid w:val="00856576"/>
    <w:rsid w:val="0086133C"/>
    <w:rsid w:val="00862638"/>
    <w:rsid w:val="00881015"/>
    <w:rsid w:val="00884989"/>
    <w:rsid w:val="0089464D"/>
    <w:rsid w:val="008A622F"/>
    <w:rsid w:val="008A7114"/>
    <w:rsid w:val="008B2E1C"/>
    <w:rsid w:val="008C258E"/>
    <w:rsid w:val="008C564F"/>
    <w:rsid w:val="008C75FC"/>
    <w:rsid w:val="008D17C3"/>
    <w:rsid w:val="008D3F8F"/>
    <w:rsid w:val="008D6347"/>
    <w:rsid w:val="008E1950"/>
    <w:rsid w:val="008E5CA4"/>
    <w:rsid w:val="008E7C84"/>
    <w:rsid w:val="00904B95"/>
    <w:rsid w:val="0090570D"/>
    <w:rsid w:val="0091016B"/>
    <w:rsid w:val="00910581"/>
    <w:rsid w:val="00912385"/>
    <w:rsid w:val="00915405"/>
    <w:rsid w:val="00915868"/>
    <w:rsid w:val="00921345"/>
    <w:rsid w:val="009248AA"/>
    <w:rsid w:val="0093105A"/>
    <w:rsid w:val="00931B2F"/>
    <w:rsid w:val="009330FD"/>
    <w:rsid w:val="00936761"/>
    <w:rsid w:val="00942532"/>
    <w:rsid w:val="00943EA5"/>
    <w:rsid w:val="00945B9F"/>
    <w:rsid w:val="00946AF8"/>
    <w:rsid w:val="00947678"/>
    <w:rsid w:val="00950EEC"/>
    <w:rsid w:val="00953B17"/>
    <w:rsid w:val="00955A61"/>
    <w:rsid w:val="009607B7"/>
    <w:rsid w:val="00964FD7"/>
    <w:rsid w:val="00971279"/>
    <w:rsid w:val="00972C82"/>
    <w:rsid w:val="00973F4F"/>
    <w:rsid w:val="009805B7"/>
    <w:rsid w:val="00981AEB"/>
    <w:rsid w:val="009824DE"/>
    <w:rsid w:val="00984790"/>
    <w:rsid w:val="00987FE1"/>
    <w:rsid w:val="0099077E"/>
    <w:rsid w:val="00993D94"/>
    <w:rsid w:val="00997934"/>
    <w:rsid w:val="009A0C21"/>
    <w:rsid w:val="009A20A0"/>
    <w:rsid w:val="009A415A"/>
    <w:rsid w:val="009B1707"/>
    <w:rsid w:val="009B4FC1"/>
    <w:rsid w:val="009B52D5"/>
    <w:rsid w:val="009B58DB"/>
    <w:rsid w:val="009C058E"/>
    <w:rsid w:val="009C1413"/>
    <w:rsid w:val="009C463D"/>
    <w:rsid w:val="009C4A13"/>
    <w:rsid w:val="009D78D0"/>
    <w:rsid w:val="009E0FF4"/>
    <w:rsid w:val="009E2F17"/>
    <w:rsid w:val="009E4838"/>
    <w:rsid w:val="009E4BB5"/>
    <w:rsid w:val="009E706D"/>
    <w:rsid w:val="009F202A"/>
    <w:rsid w:val="009F32EC"/>
    <w:rsid w:val="009F5788"/>
    <w:rsid w:val="009F60A3"/>
    <w:rsid w:val="009F63E4"/>
    <w:rsid w:val="009F6680"/>
    <w:rsid w:val="00A00CED"/>
    <w:rsid w:val="00A01330"/>
    <w:rsid w:val="00A12863"/>
    <w:rsid w:val="00A20543"/>
    <w:rsid w:val="00A23323"/>
    <w:rsid w:val="00A26DA5"/>
    <w:rsid w:val="00A321B9"/>
    <w:rsid w:val="00A352B3"/>
    <w:rsid w:val="00A36EA8"/>
    <w:rsid w:val="00A417C4"/>
    <w:rsid w:val="00A4581E"/>
    <w:rsid w:val="00A46B14"/>
    <w:rsid w:val="00A536CE"/>
    <w:rsid w:val="00A53C14"/>
    <w:rsid w:val="00A5567D"/>
    <w:rsid w:val="00A55EA6"/>
    <w:rsid w:val="00A55FA9"/>
    <w:rsid w:val="00A574A2"/>
    <w:rsid w:val="00A601B9"/>
    <w:rsid w:val="00A60DE2"/>
    <w:rsid w:val="00A62706"/>
    <w:rsid w:val="00A66BF7"/>
    <w:rsid w:val="00A66D59"/>
    <w:rsid w:val="00A71CDF"/>
    <w:rsid w:val="00A72B48"/>
    <w:rsid w:val="00A768A2"/>
    <w:rsid w:val="00A90F34"/>
    <w:rsid w:val="00A94D3C"/>
    <w:rsid w:val="00A96D5D"/>
    <w:rsid w:val="00AA0B0F"/>
    <w:rsid w:val="00AA2F66"/>
    <w:rsid w:val="00AB2839"/>
    <w:rsid w:val="00AB3A50"/>
    <w:rsid w:val="00AC320F"/>
    <w:rsid w:val="00AC3F7B"/>
    <w:rsid w:val="00AC627D"/>
    <w:rsid w:val="00AD0826"/>
    <w:rsid w:val="00AD0C92"/>
    <w:rsid w:val="00AD49A8"/>
    <w:rsid w:val="00AD5BEF"/>
    <w:rsid w:val="00AD679B"/>
    <w:rsid w:val="00AE374C"/>
    <w:rsid w:val="00AF22F2"/>
    <w:rsid w:val="00AF2C10"/>
    <w:rsid w:val="00AF50DC"/>
    <w:rsid w:val="00AF5111"/>
    <w:rsid w:val="00B06B57"/>
    <w:rsid w:val="00B12DFA"/>
    <w:rsid w:val="00B2022F"/>
    <w:rsid w:val="00B271A7"/>
    <w:rsid w:val="00B330CE"/>
    <w:rsid w:val="00B36C82"/>
    <w:rsid w:val="00B40D3C"/>
    <w:rsid w:val="00B41EE3"/>
    <w:rsid w:val="00B44787"/>
    <w:rsid w:val="00B47626"/>
    <w:rsid w:val="00B501D7"/>
    <w:rsid w:val="00B6299B"/>
    <w:rsid w:val="00B647DF"/>
    <w:rsid w:val="00B7065B"/>
    <w:rsid w:val="00B70778"/>
    <w:rsid w:val="00B7222F"/>
    <w:rsid w:val="00B72EB7"/>
    <w:rsid w:val="00B75175"/>
    <w:rsid w:val="00B80329"/>
    <w:rsid w:val="00B80BEB"/>
    <w:rsid w:val="00B873E5"/>
    <w:rsid w:val="00B92261"/>
    <w:rsid w:val="00B946DD"/>
    <w:rsid w:val="00B94DC4"/>
    <w:rsid w:val="00BA469A"/>
    <w:rsid w:val="00BA545C"/>
    <w:rsid w:val="00BA7BA5"/>
    <w:rsid w:val="00BB0C1A"/>
    <w:rsid w:val="00BB1045"/>
    <w:rsid w:val="00BB2EE7"/>
    <w:rsid w:val="00BB5AD1"/>
    <w:rsid w:val="00BB6405"/>
    <w:rsid w:val="00BC47DC"/>
    <w:rsid w:val="00BD42CF"/>
    <w:rsid w:val="00BE04AA"/>
    <w:rsid w:val="00BE138A"/>
    <w:rsid w:val="00BE2B08"/>
    <w:rsid w:val="00BE46E4"/>
    <w:rsid w:val="00BE74EF"/>
    <w:rsid w:val="00BF1BB6"/>
    <w:rsid w:val="00BF1F46"/>
    <w:rsid w:val="00BF64C8"/>
    <w:rsid w:val="00C00E53"/>
    <w:rsid w:val="00C01D5C"/>
    <w:rsid w:val="00C05593"/>
    <w:rsid w:val="00C067B8"/>
    <w:rsid w:val="00C07E14"/>
    <w:rsid w:val="00C07E9F"/>
    <w:rsid w:val="00C10519"/>
    <w:rsid w:val="00C10689"/>
    <w:rsid w:val="00C127D7"/>
    <w:rsid w:val="00C14100"/>
    <w:rsid w:val="00C16744"/>
    <w:rsid w:val="00C17C43"/>
    <w:rsid w:val="00C239B5"/>
    <w:rsid w:val="00C24686"/>
    <w:rsid w:val="00C271E1"/>
    <w:rsid w:val="00C27267"/>
    <w:rsid w:val="00C333FB"/>
    <w:rsid w:val="00C33D85"/>
    <w:rsid w:val="00C33E88"/>
    <w:rsid w:val="00C3412F"/>
    <w:rsid w:val="00C41C64"/>
    <w:rsid w:val="00C45821"/>
    <w:rsid w:val="00C5489A"/>
    <w:rsid w:val="00C54C35"/>
    <w:rsid w:val="00C54D97"/>
    <w:rsid w:val="00C54F9D"/>
    <w:rsid w:val="00C566C7"/>
    <w:rsid w:val="00C572F7"/>
    <w:rsid w:val="00C60EE8"/>
    <w:rsid w:val="00C63972"/>
    <w:rsid w:val="00C655D7"/>
    <w:rsid w:val="00C74106"/>
    <w:rsid w:val="00C7638B"/>
    <w:rsid w:val="00C809FB"/>
    <w:rsid w:val="00C82F5A"/>
    <w:rsid w:val="00C90222"/>
    <w:rsid w:val="00C90639"/>
    <w:rsid w:val="00C92C45"/>
    <w:rsid w:val="00C94459"/>
    <w:rsid w:val="00C94CB2"/>
    <w:rsid w:val="00C963E0"/>
    <w:rsid w:val="00C9691C"/>
    <w:rsid w:val="00CA138A"/>
    <w:rsid w:val="00CA4BE4"/>
    <w:rsid w:val="00CA7787"/>
    <w:rsid w:val="00CB3DA8"/>
    <w:rsid w:val="00CB3F10"/>
    <w:rsid w:val="00CB43E3"/>
    <w:rsid w:val="00CB5E66"/>
    <w:rsid w:val="00CC1875"/>
    <w:rsid w:val="00CC3379"/>
    <w:rsid w:val="00CD1DDE"/>
    <w:rsid w:val="00CD2472"/>
    <w:rsid w:val="00CD37F2"/>
    <w:rsid w:val="00CD6EED"/>
    <w:rsid w:val="00CE026A"/>
    <w:rsid w:val="00CE4E16"/>
    <w:rsid w:val="00CE72E4"/>
    <w:rsid w:val="00CF2F18"/>
    <w:rsid w:val="00CF54DA"/>
    <w:rsid w:val="00CF6A30"/>
    <w:rsid w:val="00D00E59"/>
    <w:rsid w:val="00D026DA"/>
    <w:rsid w:val="00D03BF9"/>
    <w:rsid w:val="00D064BF"/>
    <w:rsid w:val="00D1205A"/>
    <w:rsid w:val="00D16CAD"/>
    <w:rsid w:val="00D1722F"/>
    <w:rsid w:val="00D2667B"/>
    <w:rsid w:val="00D26C02"/>
    <w:rsid w:val="00D2723B"/>
    <w:rsid w:val="00D31628"/>
    <w:rsid w:val="00D33D86"/>
    <w:rsid w:val="00D43BB2"/>
    <w:rsid w:val="00D44E1A"/>
    <w:rsid w:val="00D469F3"/>
    <w:rsid w:val="00D52307"/>
    <w:rsid w:val="00D55892"/>
    <w:rsid w:val="00D55AA0"/>
    <w:rsid w:val="00D60FF6"/>
    <w:rsid w:val="00D64683"/>
    <w:rsid w:val="00D64DD5"/>
    <w:rsid w:val="00D664FD"/>
    <w:rsid w:val="00D669FD"/>
    <w:rsid w:val="00D71372"/>
    <w:rsid w:val="00D7334F"/>
    <w:rsid w:val="00D73C9E"/>
    <w:rsid w:val="00D82DF1"/>
    <w:rsid w:val="00D85797"/>
    <w:rsid w:val="00D87EB2"/>
    <w:rsid w:val="00DA0F4A"/>
    <w:rsid w:val="00DA5EEA"/>
    <w:rsid w:val="00DA6031"/>
    <w:rsid w:val="00DB66B0"/>
    <w:rsid w:val="00DB78C8"/>
    <w:rsid w:val="00DC164D"/>
    <w:rsid w:val="00DC2F54"/>
    <w:rsid w:val="00DC365F"/>
    <w:rsid w:val="00DC442B"/>
    <w:rsid w:val="00DC6AF0"/>
    <w:rsid w:val="00DD144C"/>
    <w:rsid w:val="00DD155E"/>
    <w:rsid w:val="00DD2767"/>
    <w:rsid w:val="00DE254C"/>
    <w:rsid w:val="00DE36D5"/>
    <w:rsid w:val="00DE3F06"/>
    <w:rsid w:val="00DE5AC4"/>
    <w:rsid w:val="00DE7352"/>
    <w:rsid w:val="00DF0D16"/>
    <w:rsid w:val="00DF1F72"/>
    <w:rsid w:val="00DF3D42"/>
    <w:rsid w:val="00DF5F5F"/>
    <w:rsid w:val="00E03554"/>
    <w:rsid w:val="00E03880"/>
    <w:rsid w:val="00E04451"/>
    <w:rsid w:val="00E1357A"/>
    <w:rsid w:val="00E20A4F"/>
    <w:rsid w:val="00E238FD"/>
    <w:rsid w:val="00E26A99"/>
    <w:rsid w:val="00E315AF"/>
    <w:rsid w:val="00E344A9"/>
    <w:rsid w:val="00E355F6"/>
    <w:rsid w:val="00E3789F"/>
    <w:rsid w:val="00E4617D"/>
    <w:rsid w:val="00E46CC1"/>
    <w:rsid w:val="00E5196F"/>
    <w:rsid w:val="00E52F9E"/>
    <w:rsid w:val="00E543DC"/>
    <w:rsid w:val="00E60AC1"/>
    <w:rsid w:val="00E71102"/>
    <w:rsid w:val="00E7183D"/>
    <w:rsid w:val="00E76DB9"/>
    <w:rsid w:val="00E80582"/>
    <w:rsid w:val="00E85482"/>
    <w:rsid w:val="00E922BF"/>
    <w:rsid w:val="00E938A8"/>
    <w:rsid w:val="00EA0B94"/>
    <w:rsid w:val="00EA29B3"/>
    <w:rsid w:val="00EA3782"/>
    <w:rsid w:val="00EA63F5"/>
    <w:rsid w:val="00EB0167"/>
    <w:rsid w:val="00EB04EE"/>
    <w:rsid w:val="00EB04EF"/>
    <w:rsid w:val="00EB09F1"/>
    <w:rsid w:val="00EB2F1D"/>
    <w:rsid w:val="00EC2A33"/>
    <w:rsid w:val="00EC3327"/>
    <w:rsid w:val="00EC53CC"/>
    <w:rsid w:val="00ED083D"/>
    <w:rsid w:val="00ED1992"/>
    <w:rsid w:val="00ED3408"/>
    <w:rsid w:val="00ED6CB3"/>
    <w:rsid w:val="00EE099D"/>
    <w:rsid w:val="00EE4106"/>
    <w:rsid w:val="00EE44A0"/>
    <w:rsid w:val="00EE4E09"/>
    <w:rsid w:val="00EE53B8"/>
    <w:rsid w:val="00EF18CF"/>
    <w:rsid w:val="00EF1AC2"/>
    <w:rsid w:val="00EF7316"/>
    <w:rsid w:val="00F0313F"/>
    <w:rsid w:val="00F17FEB"/>
    <w:rsid w:val="00F3063F"/>
    <w:rsid w:val="00F308A0"/>
    <w:rsid w:val="00F368A8"/>
    <w:rsid w:val="00F44C31"/>
    <w:rsid w:val="00F44F01"/>
    <w:rsid w:val="00F451C5"/>
    <w:rsid w:val="00F53D13"/>
    <w:rsid w:val="00F57DCA"/>
    <w:rsid w:val="00F61972"/>
    <w:rsid w:val="00F667FB"/>
    <w:rsid w:val="00F703D3"/>
    <w:rsid w:val="00F70FE0"/>
    <w:rsid w:val="00F726AD"/>
    <w:rsid w:val="00F74102"/>
    <w:rsid w:val="00F7488F"/>
    <w:rsid w:val="00F76CFF"/>
    <w:rsid w:val="00F776CC"/>
    <w:rsid w:val="00F77D97"/>
    <w:rsid w:val="00F90A87"/>
    <w:rsid w:val="00F90B18"/>
    <w:rsid w:val="00F93921"/>
    <w:rsid w:val="00FB0894"/>
    <w:rsid w:val="00FB1ACB"/>
    <w:rsid w:val="00FB249B"/>
    <w:rsid w:val="00FB4095"/>
    <w:rsid w:val="00FC1838"/>
    <w:rsid w:val="00FC2303"/>
    <w:rsid w:val="00FC3D55"/>
    <w:rsid w:val="00FC5069"/>
    <w:rsid w:val="00FD27E2"/>
    <w:rsid w:val="00FD2C19"/>
    <w:rsid w:val="00FD3CBE"/>
    <w:rsid w:val="00FD5EA7"/>
    <w:rsid w:val="00FE508A"/>
    <w:rsid w:val="00FF3879"/>
    <w:rsid w:val="00FF4E5C"/>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Plain Text" w:uiPriority="99"/>
    <w:lsdException w:name="No List" w:uiPriority="99"/>
    <w:lsdException w:name="Balloon Text" w:uiPriority="99"/>
    <w:lsdException w:name="TOC Heading" w:uiPriority="39" w:qFormat="1"/>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uiPriority w:val="99"/>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 w:type="paragraph" w:styleId="ListParagraph">
    <w:name w:val="List Paragraph"/>
    <w:basedOn w:val="Normal"/>
    <w:rsid w:val="00EE44A0"/>
    <w:pPr>
      <w:ind w:left="720"/>
      <w:contextualSpacing/>
    </w:pPr>
  </w:style>
  <w:style w:type="table" w:styleId="TableGrid">
    <w:name w:val="Table Grid"/>
    <w:basedOn w:val="TableNormal"/>
    <w:rsid w:val="004D147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3F77CE"/>
  </w:style>
  <w:style w:type="paragraph" w:styleId="PlainText">
    <w:name w:val="Plain Text"/>
    <w:basedOn w:val="Normal"/>
    <w:link w:val="PlainTextChar"/>
    <w:uiPriority w:val="99"/>
    <w:unhideWhenUsed/>
    <w:rsid w:val="003F77CE"/>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3F77CE"/>
    <w:rPr>
      <w:rFonts w:ascii="Consolas" w:eastAsiaTheme="minorHAnsi" w:hAnsi="Consolas" w:cstheme="minorBidi"/>
      <w:sz w:val="21"/>
      <w:szCs w:val="21"/>
      <w:lang w:val="en-GB"/>
    </w:rPr>
  </w:style>
</w:styles>
</file>

<file path=word/webSettings.xml><?xml version="1.0" encoding="utf-8"?>
<w:webSettings xmlns:r="http://schemas.openxmlformats.org/officeDocument/2006/relationships" xmlns:w="http://schemas.openxmlformats.org/wordprocessingml/2006/main">
  <w:divs>
    <w:div w:id="19735597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181/calculator/entry.html" TargetMode="External"/><Relationship Id="rId18" Type="http://schemas.openxmlformats.org/officeDocument/2006/relationships/hyperlink" Target="http://docs.oasis-open.org/ns/opencsa/sca/200903" TargetMode="External"/><Relationship Id="rId26" Type="http://schemas.openxmlformats.org/officeDocument/2006/relationships/hyperlink" Target="http://machine2/oneWayService"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jboss.org/netty/" TargetMode="External"/><Relationship Id="rId34" Type="http://schemas.openxmlformats.org/officeDocument/2006/relationships/hyperlink" Target="http://machine1/requestResponseService" TargetMode="External"/><Relationship Id="rId7" Type="http://schemas.openxmlformats.org/officeDocument/2006/relationships/image" Target="media/image1.png"/><Relationship Id="rId12" Type="http://schemas.openxmlformats.org/officeDocument/2006/relationships/hyperlink" Target="http://maven.apache.org/download.html" TargetMode="External"/><Relationship Id="rId17" Type="http://schemas.openxmlformats.org/officeDocument/2006/relationships/hyperlink" Target="http://jira.codehaus.org/browse/FABRICTHREE" TargetMode="External"/><Relationship Id="rId25" Type="http://schemas.openxmlformats.org/officeDocument/2006/relationships/hyperlink" Target="http://machine1/requestResponseService" TargetMode="External"/><Relationship Id="rId33" Type="http://schemas.openxmlformats.org/officeDocument/2006/relationships/hyperlink" Target="http://machine1/callbackService"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xircles.codehaus.org/projects/fabric3/lists" TargetMode="External"/><Relationship Id="rId20" Type="http://schemas.openxmlformats.org/officeDocument/2006/relationships/hyperlink" Target="http://docs.oasis-open.org/ns/opencsa/sca/200903" TargetMode="External"/><Relationship Id="rId29" Type="http://schemas.openxmlformats.org/officeDocument/2006/relationships/hyperlink" Target="http://machine1/callbackServi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bric3.org/downloads" TargetMode="External"/><Relationship Id="rId24" Type="http://schemas.openxmlformats.org/officeDocument/2006/relationships/hyperlink" Target="http://machine2/oneWayService" TargetMode="External"/><Relationship Id="rId32" Type="http://schemas.openxmlformats.org/officeDocument/2006/relationships/hyperlink" Target="http://machine2/oneWayService" TargetMode="External"/><Relationship Id="rId37" Type="http://schemas.openxmlformats.org/officeDocument/2006/relationships/hyperlink" Target="http://www.fabric3.or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8181/lending/status.html" TargetMode="External"/><Relationship Id="rId23" Type="http://schemas.openxmlformats.org/officeDocument/2006/relationships/hyperlink" Target="http://machine1/requestResponseService" TargetMode="External"/><Relationship Id="rId28" Type="http://schemas.openxmlformats.org/officeDocument/2006/relationships/hyperlink" Target="http://machine1/requestResponseService" TargetMode="External"/><Relationship Id="rId36" Type="http://schemas.openxmlformats.org/officeDocument/2006/relationships/hyperlink" Target="http://www.metaform-systems.com/display/F3/Chapter+07+-+Policies+and+Intents" TargetMode="External"/><Relationship Id="rId10" Type="http://schemas.openxmlformats.org/officeDocument/2006/relationships/hyperlink" Target="http://www.davidchappell.com/articles/Introducing_SCA.pdf" TargetMode="External"/><Relationship Id="rId19" Type="http://schemas.openxmlformats.org/officeDocument/2006/relationships/hyperlink" Target="http://docs.oasis-open.org/ns/opencsa/sca/200903" TargetMode="External"/><Relationship Id="rId31" Type="http://schemas.openxmlformats.org/officeDocument/2006/relationships/hyperlink" Target="http://machine1/requestResponseService" TargetMode="External"/><Relationship Id="rId4" Type="http://schemas.openxmlformats.org/officeDocument/2006/relationships/webSettings" Target="webSettings.xml"/><Relationship Id="rId9" Type="http://schemas.openxmlformats.org/officeDocument/2006/relationships/hyperlink" Target="http://www.oasis-opencsa.org/" TargetMode="External"/><Relationship Id="rId14" Type="http://schemas.openxmlformats.org/officeDocument/2006/relationships/hyperlink" Target="http://localhost:8181/lending/applicationForm.html" TargetMode="External"/><Relationship Id="rId22" Type="http://schemas.openxmlformats.org/officeDocument/2006/relationships/hyperlink" Target="http://machine1/requestResponseService" TargetMode="External"/><Relationship Id="rId27" Type="http://schemas.openxmlformats.org/officeDocument/2006/relationships/hyperlink" Target="http://machine1/callbackService" TargetMode="External"/><Relationship Id="rId30" Type="http://schemas.openxmlformats.org/officeDocument/2006/relationships/hyperlink" Target="http://machine1/callbackService" TargetMode="External"/><Relationship Id="rId35" Type="http://schemas.openxmlformats.org/officeDocument/2006/relationships/hyperlink" Target="http://machine1/callbackServ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Proftemplate_61104.dot</Template>
  <TotalTime>940</TotalTime>
  <Pages>98</Pages>
  <Words>22487</Words>
  <Characters>128176</Characters>
  <Application>Microsoft Office Word</Application>
  <DocSecurity>0</DocSecurity>
  <Lines>1068</Lines>
  <Paragraphs>300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Migration notes</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    Declaring Transactional Behavior</vt:lpstr>
      <vt:lpstr>        </vt:lpstr>
      <vt:lpstr>        Transactional Annotations</vt:lpstr>
      <vt:lpstr>        Composite Configuration</vt:lpstr>
      <vt:lpstr>    Runtime Configuration</vt:lpstr>
      <vt:lpstr>        </vt:lpstr>
      <vt:lpstr>        DataSource Configuration</vt:lpstr>
      <vt:lpstr>        JMS Connection Factory Configuration</vt:lpstr>
      <vt:lpstr>Policy</vt:lpstr>
      <vt:lpstr>    Writing Policy Extensions</vt:lpstr>
      <vt:lpstr>    </vt:lpstr>
      <vt:lpstr>        Defining and Applying Policies</vt:lpstr>
      <vt:lpstr>        Including Policies in a Contribution</vt:lpstr>
      <vt:lpstr>        Packaging Policies Separately</vt:lpstr>
      <vt:lpstr>        Creating Custom Intent and PolicySet Annotations</vt:lpstr>
      <vt:lpstr>        The Interceptor Builder SPI</vt:lpstr>
      <vt:lpstr>Security</vt:lpstr>
      <vt:lpstr>        </vt:lpstr>
      <vt:lpstr>        Using Authorization</vt:lpstr>
      <vt:lpstr>The Web Services Binding</vt:lpstr>
      <vt:lpstr>        </vt:lpstr>
      <vt:lpstr>        Interoperability with .NET</vt:lpstr>
      <vt:lpstr>        Asynchronous Web Services</vt:lpstr>
      <vt:lpstr>        Standard Web Services Policies</vt:lpstr>
      <vt:lpstr>        </vt:lpstr>
      <vt:lpstr>        Configuring Policy on Services and References</vt:lpstr>
      <vt:lpstr>        </vt:lpstr>
      <vt:lpstr>        Configuring Connections</vt:lpstr>
      <vt:lpstr>        Debugging Options</vt:lpstr>
      <vt:lpstr>The JMS Binding</vt:lpstr>
      <vt:lpstr>    Using the JMS Binding</vt:lpstr>
      <vt:lpstr>        Wire Formats</vt:lpstr>
      <vt:lpstr>    Configuring Connection Factories   </vt:lpstr>
      <vt:lpstr>    Connection Factories and Destinations using JNDI</vt:lpstr>
      <vt:lpstr>    XA Transactions</vt:lpstr>
      <vt:lpstr>    Message Autoscaling</vt:lpstr>
      <vt:lpstr>    </vt:lpstr>
      <vt:lpstr>    Configuring ActiveMQ</vt:lpstr>
      <vt:lpstr>    Binding.SCA</vt:lpstr>
      <vt:lpstr>        </vt:lpstr>
      <vt:lpstr>        </vt:lpstr>
      <vt:lpstr>The Net Binding</vt:lpstr>
      <vt:lpstr>    Using HTTP Communications </vt:lpstr>
      <vt:lpstr>        Wire Formats</vt:lpstr>
      <vt:lpstr>        Binding.SCA</vt:lpstr>
      <vt:lpstr>    Using TCP Communications</vt:lpstr>
      <vt:lpstr>        Wire Formats</vt:lpstr>
      <vt:lpstr>        </vt:lpstr>
      <vt:lpstr>        Binding.SCA</vt:lpstr>
      <vt:lpstr>        </vt:lpstr>
      <vt:lpstr>        </vt:lpstr>
      <vt:lpstr>REST and JAX-RS</vt:lpstr>
      <vt:lpstr>The FTP Binding</vt:lpstr>
      <vt:lpstr>    Implementing an FTP Service</vt:lpstr>
      <vt:lpstr>        Handling Different Data Types</vt:lpstr>
      <vt:lpstr>    Configuring and Provisioning FTP Services</vt:lpstr>
      <vt:lpstr>        Provisioning Services</vt:lpstr>
      <vt:lpstr>    Connecting to External FTP Servers</vt:lpstr>
      <vt:lpstr>    Installing the FTP Profile</vt:lpstr>
      <vt:lpstr>        Installing the FTP Profile</vt:lpstr>
      <vt:lpstr>        </vt:lpstr>
      <vt:lpstr>        Setting up the FTP Server</vt:lpstr>
      <vt:lpstr>    </vt:lpstr>
      <vt:lpstr>    Configuring an Integration Test Environment</vt:lpstr>
      <vt:lpstr>    </vt:lpstr>
      <vt:lpstr>    Supported Commands</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vector>
  </TitlesOfParts>
  <Manager/>
  <Company>Metaform Systems</Company>
  <LinksUpToDate>false</LinksUpToDate>
  <CharactersWithSpaces>150363</CharactersWithSpaces>
  <SharedDoc>false</SharedDoc>
  <HyperlinkBase/>
  <HLinks>
    <vt:vector size="174" baseType="variant">
      <vt:variant>
        <vt:i4>8192083</vt:i4>
      </vt:variant>
      <vt:variant>
        <vt:i4>534</vt:i4>
      </vt:variant>
      <vt:variant>
        <vt:i4>0</vt:i4>
      </vt:variant>
      <vt:variant>
        <vt:i4>5</vt:i4>
      </vt:variant>
      <vt:variant>
        <vt:lpwstr>http://www.fabric3.org/</vt:lpwstr>
      </vt:variant>
      <vt:variant>
        <vt:lpwstr/>
      </vt:variant>
      <vt:variant>
        <vt:i4>4980802</vt:i4>
      </vt:variant>
      <vt:variant>
        <vt:i4>531</vt:i4>
      </vt:variant>
      <vt:variant>
        <vt:i4>0</vt:i4>
      </vt:variant>
      <vt:variant>
        <vt:i4>5</vt:i4>
      </vt:variant>
      <vt:variant>
        <vt:lpwstr>http://www.metaform-systems.com/display/F3/Chapter+07+-+Policies+and+Intents</vt:lpwstr>
      </vt:variant>
      <vt:variant>
        <vt:lpwstr/>
      </vt:variant>
      <vt:variant>
        <vt:i4>7405660</vt:i4>
      </vt:variant>
      <vt:variant>
        <vt:i4>528</vt:i4>
      </vt:variant>
      <vt:variant>
        <vt:i4>0</vt:i4>
      </vt:variant>
      <vt:variant>
        <vt:i4>5</vt:i4>
      </vt:variant>
      <vt:variant>
        <vt:lpwstr>http://machine1/callbackService</vt:lpwstr>
      </vt:variant>
      <vt:variant>
        <vt:lpwstr/>
      </vt:variant>
      <vt:variant>
        <vt:i4>7667747</vt:i4>
      </vt:variant>
      <vt:variant>
        <vt:i4>525</vt:i4>
      </vt:variant>
      <vt:variant>
        <vt:i4>0</vt:i4>
      </vt:variant>
      <vt:variant>
        <vt:i4>5</vt:i4>
      </vt:variant>
      <vt:variant>
        <vt:lpwstr>http://machine1/requestResponseService</vt:lpwstr>
      </vt:variant>
      <vt:variant>
        <vt:lpwstr/>
      </vt:variant>
      <vt:variant>
        <vt:i4>7405660</vt:i4>
      </vt:variant>
      <vt:variant>
        <vt:i4>522</vt:i4>
      </vt:variant>
      <vt:variant>
        <vt:i4>0</vt:i4>
      </vt:variant>
      <vt:variant>
        <vt:i4>5</vt:i4>
      </vt:variant>
      <vt:variant>
        <vt:lpwstr>http://machine1/callbackService</vt:lpwstr>
      </vt:variant>
      <vt:variant>
        <vt:lpwstr/>
      </vt:variant>
      <vt:variant>
        <vt:i4>1441850</vt:i4>
      </vt:variant>
      <vt:variant>
        <vt:i4>519</vt:i4>
      </vt:variant>
      <vt:variant>
        <vt:i4>0</vt:i4>
      </vt:variant>
      <vt:variant>
        <vt:i4>5</vt:i4>
      </vt:variant>
      <vt:variant>
        <vt:lpwstr>http://machine2/oneWayService</vt:lpwstr>
      </vt:variant>
      <vt:variant>
        <vt:lpwstr/>
      </vt:variant>
      <vt:variant>
        <vt:i4>7667747</vt:i4>
      </vt:variant>
      <vt:variant>
        <vt:i4>516</vt:i4>
      </vt:variant>
      <vt:variant>
        <vt:i4>0</vt:i4>
      </vt:variant>
      <vt:variant>
        <vt:i4>5</vt:i4>
      </vt:variant>
      <vt:variant>
        <vt:lpwstr>http://machine1/requestResponseService</vt:lpwstr>
      </vt:variant>
      <vt:variant>
        <vt:lpwstr/>
      </vt:variant>
      <vt:variant>
        <vt:i4>7405660</vt:i4>
      </vt:variant>
      <vt:variant>
        <vt:i4>513</vt:i4>
      </vt:variant>
      <vt:variant>
        <vt:i4>0</vt:i4>
      </vt:variant>
      <vt:variant>
        <vt:i4>5</vt:i4>
      </vt:variant>
      <vt:variant>
        <vt:lpwstr>http://machine1/callbackService</vt:lpwstr>
      </vt:variant>
      <vt:variant>
        <vt:lpwstr/>
      </vt:variant>
      <vt:variant>
        <vt:i4>7405660</vt:i4>
      </vt:variant>
      <vt:variant>
        <vt:i4>510</vt:i4>
      </vt:variant>
      <vt:variant>
        <vt:i4>0</vt:i4>
      </vt:variant>
      <vt:variant>
        <vt:i4>5</vt:i4>
      </vt:variant>
      <vt:variant>
        <vt:lpwstr>http://machine1/callbackService</vt:lpwstr>
      </vt:variant>
      <vt:variant>
        <vt:lpwstr/>
      </vt:variant>
      <vt:variant>
        <vt:i4>7667747</vt:i4>
      </vt:variant>
      <vt:variant>
        <vt:i4>507</vt:i4>
      </vt:variant>
      <vt:variant>
        <vt:i4>0</vt:i4>
      </vt:variant>
      <vt:variant>
        <vt:i4>5</vt:i4>
      </vt:variant>
      <vt:variant>
        <vt:lpwstr>http://machine1/requestResponseService</vt:lpwstr>
      </vt:variant>
      <vt:variant>
        <vt:lpwstr/>
      </vt:variant>
      <vt:variant>
        <vt:i4>7405660</vt:i4>
      </vt:variant>
      <vt:variant>
        <vt:i4>504</vt:i4>
      </vt:variant>
      <vt:variant>
        <vt:i4>0</vt:i4>
      </vt:variant>
      <vt:variant>
        <vt:i4>5</vt:i4>
      </vt:variant>
      <vt:variant>
        <vt:lpwstr>http://machine1/callbackService</vt:lpwstr>
      </vt:variant>
      <vt:variant>
        <vt:lpwstr/>
      </vt:variant>
      <vt:variant>
        <vt:i4>1441850</vt:i4>
      </vt:variant>
      <vt:variant>
        <vt:i4>501</vt:i4>
      </vt:variant>
      <vt:variant>
        <vt:i4>0</vt:i4>
      </vt:variant>
      <vt:variant>
        <vt:i4>5</vt:i4>
      </vt:variant>
      <vt:variant>
        <vt:lpwstr>http://machine2/oneWayService</vt:lpwstr>
      </vt:variant>
      <vt:variant>
        <vt:lpwstr/>
      </vt:variant>
      <vt:variant>
        <vt:i4>7667747</vt:i4>
      </vt:variant>
      <vt:variant>
        <vt:i4>498</vt:i4>
      </vt:variant>
      <vt:variant>
        <vt:i4>0</vt:i4>
      </vt:variant>
      <vt:variant>
        <vt:i4>5</vt:i4>
      </vt:variant>
      <vt:variant>
        <vt:lpwstr>http://machine1/requestResponseService</vt:lpwstr>
      </vt:variant>
      <vt:variant>
        <vt:lpwstr/>
      </vt:variant>
      <vt:variant>
        <vt:i4>1441850</vt:i4>
      </vt:variant>
      <vt:variant>
        <vt:i4>495</vt:i4>
      </vt:variant>
      <vt:variant>
        <vt:i4>0</vt:i4>
      </vt:variant>
      <vt:variant>
        <vt:i4>5</vt:i4>
      </vt:variant>
      <vt:variant>
        <vt:lpwstr>http://machine2/oneWayService</vt:lpwstr>
      </vt:variant>
      <vt:variant>
        <vt:lpwstr/>
      </vt:variant>
      <vt:variant>
        <vt:i4>7667747</vt:i4>
      </vt:variant>
      <vt:variant>
        <vt:i4>492</vt:i4>
      </vt:variant>
      <vt:variant>
        <vt:i4>0</vt:i4>
      </vt:variant>
      <vt:variant>
        <vt:i4>5</vt:i4>
      </vt:variant>
      <vt:variant>
        <vt:lpwstr>http://machine1/requestResponseService</vt:lpwstr>
      </vt:variant>
      <vt:variant>
        <vt:lpwstr/>
      </vt:variant>
      <vt:variant>
        <vt:i4>7667747</vt:i4>
      </vt:variant>
      <vt:variant>
        <vt:i4>489</vt:i4>
      </vt:variant>
      <vt:variant>
        <vt:i4>0</vt:i4>
      </vt:variant>
      <vt:variant>
        <vt:i4>5</vt:i4>
      </vt:variant>
      <vt:variant>
        <vt:lpwstr>http://machine1/requestResponseService</vt:lpwstr>
      </vt:variant>
      <vt:variant>
        <vt:lpwstr/>
      </vt:variant>
      <vt:variant>
        <vt:i4>3538956</vt:i4>
      </vt:variant>
      <vt:variant>
        <vt:i4>486</vt:i4>
      </vt:variant>
      <vt:variant>
        <vt:i4>0</vt:i4>
      </vt:variant>
      <vt:variant>
        <vt:i4>5</vt:i4>
      </vt:variant>
      <vt:variant>
        <vt:lpwstr>http://www.jboss.org/netty/</vt:lpwstr>
      </vt:variant>
      <vt:variant>
        <vt:lpwstr/>
      </vt:variant>
      <vt:variant>
        <vt:i4>4456536</vt:i4>
      </vt:variant>
      <vt:variant>
        <vt:i4>483</vt:i4>
      </vt:variant>
      <vt:variant>
        <vt:i4>0</vt:i4>
      </vt:variant>
      <vt:variant>
        <vt:i4>5</vt:i4>
      </vt:variant>
      <vt:variant>
        <vt:lpwstr>http://docs.oasis-open.org/ns/opencsa/sca/200903</vt:lpwstr>
      </vt:variant>
      <vt:variant>
        <vt:lpwstr/>
      </vt:variant>
      <vt:variant>
        <vt:i4>4456536</vt:i4>
      </vt:variant>
      <vt:variant>
        <vt:i4>477</vt:i4>
      </vt:variant>
      <vt:variant>
        <vt:i4>0</vt:i4>
      </vt:variant>
      <vt:variant>
        <vt:i4>5</vt:i4>
      </vt:variant>
      <vt:variant>
        <vt:lpwstr>http://docs.oasis-open.org/ns/opencsa/sca/200903</vt:lpwstr>
      </vt:variant>
      <vt:variant>
        <vt:lpwstr/>
      </vt:variant>
      <vt:variant>
        <vt:i4>4456536</vt:i4>
      </vt:variant>
      <vt:variant>
        <vt:i4>474</vt:i4>
      </vt:variant>
      <vt:variant>
        <vt:i4>0</vt:i4>
      </vt:variant>
      <vt:variant>
        <vt:i4>5</vt:i4>
      </vt:variant>
      <vt:variant>
        <vt:lpwstr>http://docs.oasis-open.org/ns/opencsa/sca/200903</vt:lpwstr>
      </vt:variant>
      <vt:variant>
        <vt:lpwstr/>
      </vt:variant>
      <vt:variant>
        <vt:i4>2162694</vt:i4>
      </vt:variant>
      <vt:variant>
        <vt:i4>468</vt:i4>
      </vt:variant>
      <vt:variant>
        <vt:i4>0</vt:i4>
      </vt:variant>
      <vt:variant>
        <vt:i4>5</vt:i4>
      </vt:variant>
      <vt:variant>
        <vt:lpwstr>http://jira.codehaus.org/browse/FABRICTHREE</vt:lpwstr>
      </vt:variant>
      <vt:variant>
        <vt:lpwstr/>
      </vt:variant>
      <vt:variant>
        <vt:i4>7143483</vt:i4>
      </vt:variant>
      <vt:variant>
        <vt:i4>465</vt:i4>
      </vt:variant>
      <vt:variant>
        <vt:i4>0</vt:i4>
      </vt:variant>
      <vt:variant>
        <vt:i4>5</vt:i4>
      </vt:variant>
      <vt:variant>
        <vt:lpwstr>http://xircles.codehaus.org/projects/fabric3/lists</vt:lpwstr>
      </vt:variant>
      <vt:variant>
        <vt:lpwstr/>
      </vt:variant>
      <vt:variant>
        <vt:i4>4849787</vt:i4>
      </vt:variant>
      <vt:variant>
        <vt:i4>462</vt:i4>
      </vt:variant>
      <vt:variant>
        <vt:i4>0</vt:i4>
      </vt:variant>
      <vt:variant>
        <vt:i4>5</vt:i4>
      </vt:variant>
      <vt:variant>
        <vt:lpwstr>http://localhost:8181/lending/status.html</vt:lpwstr>
      </vt:variant>
      <vt:variant>
        <vt:lpwstr/>
      </vt:variant>
      <vt:variant>
        <vt:i4>7995443</vt:i4>
      </vt:variant>
      <vt:variant>
        <vt:i4>459</vt:i4>
      </vt:variant>
      <vt:variant>
        <vt:i4>0</vt:i4>
      </vt:variant>
      <vt:variant>
        <vt:i4>5</vt:i4>
      </vt:variant>
      <vt:variant>
        <vt:lpwstr>http://localhost:8181/lending/applicationForm.html</vt:lpwstr>
      </vt:variant>
      <vt:variant>
        <vt:lpwstr/>
      </vt:variant>
      <vt:variant>
        <vt:i4>7929943</vt:i4>
      </vt:variant>
      <vt:variant>
        <vt:i4>456</vt:i4>
      </vt:variant>
      <vt:variant>
        <vt:i4>0</vt:i4>
      </vt:variant>
      <vt:variant>
        <vt:i4>5</vt:i4>
      </vt:variant>
      <vt:variant>
        <vt:lpwstr>http://localhost:8181/calculator/entry.html</vt:lpwstr>
      </vt:variant>
      <vt:variant>
        <vt:lpwstr/>
      </vt:variant>
      <vt:variant>
        <vt:i4>4849781</vt:i4>
      </vt:variant>
      <vt:variant>
        <vt:i4>453</vt:i4>
      </vt:variant>
      <vt:variant>
        <vt:i4>0</vt:i4>
      </vt:variant>
      <vt:variant>
        <vt:i4>5</vt:i4>
      </vt:variant>
      <vt:variant>
        <vt:lpwstr>http://maven.apache.org/download.html</vt:lpwstr>
      </vt:variant>
      <vt:variant>
        <vt:lpwstr/>
      </vt:variant>
      <vt:variant>
        <vt:i4>1048665</vt:i4>
      </vt:variant>
      <vt:variant>
        <vt:i4>450</vt:i4>
      </vt:variant>
      <vt:variant>
        <vt:i4>0</vt:i4>
      </vt:variant>
      <vt:variant>
        <vt:i4>5</vt:i4>
      </vt:variant>
      <vt:variant>
        <vt:lpwstr>http://www.fabric3.org/downloads</vt:lpwstr>
      </vt:variant>
      <vt:variant>
        <vt:lpwstr/>
      </vt:variant>
      <vt:variant>
        <vt:i4>8192033</vt:i4>
      </vt:variant>
      <vt:variant>
        <vt:i4>447</vt:i4>
      </vt:variant>
      <vt:variant>
        <vt:i4>0</vt:i4>
      </vt:variant>
      <vt:variant>
        <vt:i4>5</vt:i4>
      </vt:variant>
      <vt:variant>
        <vt:lpwstr>http://www.davidchappell.com/articles/Introducing_SCA.pdf</vt:lpwstr>
      </vt:variant>
      <vt:variant>
        <vt:lpwstr/>
      </vt:variant>
      <vt:variant>
        <vt:i4>4456555</vt:i4>
      </vt:variant>
      <vt:variant>
        <vt:i4>444</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Bart Vuegen</cp:lastModifiedBy>
  <cp:revision>206</cp:revision>
  <cp:lastPrinted>2009-11-27T08:40:00Z</cp:lastPrinted>
  <dcterms:created xsi:type="dcterms:W3CDTF">2009-06-06T06:23:00Z</dcterms:created>
  <dcterms:modified xsi:type="dcterms:W3CDTF">2010-06-07T12:34:00Z</dcterms:modified>
  <cp:category/>
</cp:coreProperties>
</file>