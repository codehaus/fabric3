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3641D" w:rsidRDefault="00C3641D" w:rsidP="00926583">
      <w:pPr>
        <w:pStyle w:val="BodyTextFirstIndent"/>
      </w:pPr>
      <w:r>
        <w:t>This document provides a quick overview of setting up a clustered environment using Fabric3.</w:t>
      </w:r>
    </w:p>
    <w:p w:rsidR="00C3641D" w:rsidRDefault="00C3641D" w:rsidP="00C3641D">
      <w:pPr>
        <w:pStyle w:val="BodyTextFirstIndent"/>
      </w:pPr>
    </w:p>
    <w:p w:rsidR="00926583" w:rsidRDefault="00C3641D" w:rsidP="00926583">
      <w:pPr>
        <w:pStyle w:val="Heading2"/>
      </w:pPr>
      <w:r>
        <w:t>Prerequisites</w:t>
      </w:r>
    </w:p>
    <w:p w:rsidR="00C3641D" w:rsidRPr="00926583" w:rsidRDefault="00C3641D" w:rsidP="00926583"/>
    <w:p w:rsidR="00C3641D" w:rsidRDefault="00C3641D" w:rsidP="00C3641D">
      <w:pPr>
        <w:pStyle w:val="BodyTextFirstIndent"/>
      </w:pPr>
      <w:r>
        <w:t>The tutorials may be downloaded from </w:t>
      </w:r>
      <w:hyperlink r:id="rId7" w:history="1">
        <w:r>
          <w:rPr>
            <w:color w:val="0E3465"/>
            <w:u w:val="single" w:color="0E3465"/>
          </w:rPr>
          <w:t>http://www.fabric3.org/downloads</w:t>
        </w:r>
      </w:hyperlink>
      <w:r>
        <w:t xml:space="preserve"> and require the following software:</w:t>
      </w:r>
    </w:p>
    <w:p w:rsidR="00C3641D" w:rsidRDefault="00C3641D" w:rsidP="00C3641D">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C3641D" w:rsidRDefault="00C3641D" w:rsidP="00C3641D">
      <w:pPr>
        <w:pStyle w:val="ListBullet"/>
      </w:pPr>
      <w:r>
        <w:t>JDK 5.0 or later.</w:t>
      </w:r>
    </w:p>
    <w:p w:rsidR="00C3641D" w:rsidRDefault="00C3641D" w:rsidP="00C3641D">
      <w:pPr>
        <w:pStyle w:val="ListBullet"/>
      </w:pPr>
      <w:r>
        <w:t xml:space="preserve">Maven 2.0.8 or later to build the tutorial projects. Maven can be downloaded from </w:t>
      </w:r>
      <w:hyperlink r:id="rId8" w:history="1">
        <w:r>
          <w:rPr>
            <w:color w:val="0E3465"/>
            <w:u w:val="single" w:color="0E3465"/>
          </w:rPr>
          <w:t>http://maven.apache.org/download.html</w:t>
        </w:r>
      </w:hyperlink>
      <w:r>
        <w:t>.</w:t>
      </w:r>
    </w:p>
    <w:p w:rsidR="00C3641D" w:rsidRDefault="00C3641D" w:rsidP="00C3641D">
      <w:pPr>
        <w:pStyle w:val="ListBullet"/>
        <w:numPr>
          <w:ilvl w:val="0"/>
          <w:numId w:val="0"/>
        </w:numPr>
        <w:ind w:left="1080"/>
      </w:pPr>
    </w:p>
    <w:p w:rsidR="00C3641D" w:rsidRDefault="00C3641D" w:rsidP="00C3641D">
      <w:pPr>
        <w:pStyle w:val="Heading2"/>
      </w:pPr>
      <w:r>
        <w:t xml:space="preserve">Building </w:t>
      </w:r>
      <w:proofErr w:type="spellStart"/>
      <w:r>
        <w:t>BigBank</w:t>
      </w:r>
      <w:proofErr w:type="spellEnd"/>
    </w:p>
    <w:p w:rsidR="00C3641D" w:rsidRDefault="00C3641D" w:rsidP="00C3641D">
      <w:pPr>
        <w:pStyle w:val="BodyTextFirstIndent"/>
      </w:pPr>
    </w:p>
    <w:p w:rsidR="00C3641D" w:rsidRDefault="00C3641D" w:rsidP="002A5CFA">
      <w:pPr>
        <w:pStyle w:val="BodyTextFirstIndent"/>
        <w:ind w:firstLine="0"/>
      </w:pPr>
      <w:r>
        <w:t xml:space="preserve">To build and deploy </w:t>
      </w:r>
      <w:proofErr w:type="spellStart"/>
      <w:r>
        <w:t>BigBank</w:t>
      </w:r>
      <w:proofErr w:type="spellEnd"/>
      <w:r>
        <w:t xml:space="preserve">, go to the </w:t>
      </w:r>
      <w:proofErr w:type="spellStart"/>
      <w:r>
        <w:t>bigbank</w:t>
      </w:r>
      <w:proofErr w:type="spellEnd"/>
      <w:r>
        <w:t xml:space="preserve"> project folder and execute: </w:t>
      </w:r>
    </w:p>
    <w:p w:rsidR="00C3641D" w:rsidRDefault="00C3641D" w:rsidP="00C3641D">
      <w:pPr>
        <w:pStyle w:val="BodyTextFirstIndent"/>
      </w:pPr>
    </w:p>
    <w:p w:rsidR="00C3641D" w:rsidRPr="00C3641D" w:rsidRDefault="00C3641D" w:rsidP="00C3641D">
      <w:pPr>
        <w:pStyle w:val="BodyTextFirstIndent"/>
      </w:pPr>
      <w:proofErr w:type="spellStart"/>
      <w:r>
        <w:rPr>
          <w:rFonts w:ascii="Courier New" w:hAnsi="Courier New" w:cs="Courier New"/>
        </w:rPr>
        <w:t>mvn</w:t>
      </w:r>
      <w:proofErr w:type="spellEnd"/>
      <w:r>
        <w:rPr>
          <w:rFonts w:ascii="Courier New" w:hAnsi="Courier New" w:cs="Courier New"/>
        </w:rPr>
        <w:t xml:space="preserve"> clean install</w:t>
      </w:r>
    </w:p>
    <w:p w:rsidR="00C3641D" w:rsidRDefault="00C3641D" w:rsidP="00C3641D">
      <w:pPr>
        <w:widowControl w:val="0"/>
        <w:numPr>
          <w:ilvl w:val="0"/>
          <w:numId w:val="4"/>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C3641D" w:rsidRDefault="00C3641D" w:rsidP="002A5CFA">
      <w:pPr>
        <w:pStyle w:val="BodyText"/>
      </w:pPr>
      <w:r>
        <w:t>The build will produce four archives: bigbank-api-1.0.jar, bigbank-services-1.0.jar, bigbank-loan-1.0.jar, and fabric3-tutorial-bigbank-webclient-1.0.war.</w:t>
      </w:r>
    </w:p>
    <w:p w:rsidR="002A5CFA" w:rsidRDefault="002A5CFA" w:rsidP="00C3641D">
      <w:pPr>
        <w:pStyle w:val="Heading2"/>
      </w:pPr>
    </w:p>
    <w:p w:rsidR="002A5CFA" w:rsidRDefault="00C3641D" w:rsidP="002A5CFA">
      <w:pPr>
        <w:pStyle w:val="Heading2"/>
      </w:pPr>
      <w:r>
        <w:t xml:space="preserve">Deploying </w:t>
      </w:r>
      <w:proofErr w:type="spellStart"/>
      <w:r>
        <w:t>BigBank</w:t>
      </w:r>
      <w:proofErr w:type="spellEnd"/>
    </w:p>
    <w:p w:rsidR="002A5CFA" w:rsidRPr="002A5CFA" w:rsidRDefault="002A5CFA" w:rsidP="002A5CFA"/>
    <w:p w:rsidR="002A5CFA" w:rsidRDefault="00C3641D" w:rsidP="002A5CFA">
      <w:pPr>
        <w:pStyle w:val="BodyTextFirstIndent"/>
      </w:pPr>
      <w:r>
        <w:t>Build the Fabric3 server distribution from the tutorials /server directory using '</w:t>
      </w:r>
      <w:proofErr w:type="spellStart"/>
      <w:r>
        <w:t>mvn</w:t>
      </w:r>
      <w:proofErr w:type="spellEnd"/>
      <w:r>
        <w:t xml:space="preserve"> clean install'. This will output three server images to the /target directory. When the build completes, launch the controller and zone runtimes:</w:t>
      </w:r>
    </w:p>
    <w:p w:rsidR="00C3641D" w:rsidRDefault="00C3641D" w:rsidP="002A5CFA">
      <w:pPr>
        <w:pStyle w:val="BodyTextFirstIndent"/>
      </w:pPr>
    </w:p>
    <w:p w:rsidR="002A5CFA" w:rsidRPr="002A5CFA" w:rsidRDefault="00C3641D" w:rsidP="002A5CFA">
      <w:pPr>
        <w:pStyle w:val="ListBullet"/>
        <w:rPr>
          <w:rFonts w:ascii="Courier New" w:hAnsi="Courier New" w:cs="Courier New"/>
        </w:rPr>
      </w:pPr>
      <w:r>
        <w:t xml:space="preserve">From the controller/bin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r>
        <w:rPr>
          <w:rFonts w:ascii="Courier New" w:hAnsi="Courier New" w:cs="Courier New"/>
        </w:rPr>
        <w:t xml:space="preserve">java -jar </w:t>
      </w:r>
      <w:proofErr w:type="spellStart"/>
      <w:r>
        <w:rPr>
          <w:rFonts w:ascii="Courier New" w:hAnsi="Courier New" w:cs="Courier New"/>
        </w:rPr>
        <w:t>server.jar</w:t>
      </w:r>
      <w:proofErr w:type="spellEnd"/>
      <w:r>
        <w:rPr>
          <w:rFonts w:ascii="Courier New" w:hAnsi="Courier New" w:cs="Courier New"/>
        </w:rPr>
        <w:t xml:space="preserve"> controller</w:t>
      </w:r>
    </w:p>
    <w:p w:rsidR="00C3641D" w:rsidRDefault="00C3641D" w:rsidP="002A5CFA">
      <w:pPr>
        <w:pStyle w:val="ListBullet"/>
        <w:numPr>
          <w:ilvl w:val="0"/>
          <w:numId w:val="0"/>
        </w:numPr>
        <w:ind w:left="1080"/>
      </w:pPr>
      <w:r>
        <w:rPr>
          <w:rFonts w:ascii="Courier New" w:hAnsi="Courier New" w:cs="Courier New"/>
        </w:rPr>
        <w:t> </w:t>
      </w:r>
      <w:r>
        <w:t> </w:t>
      </w:r>
    </w:p>
    <w:p w:rsidR="002A5CFA" w:rsidRPr="002A5CFA" w:rsidRDefault="00C3641D" w:rsidP="002A5CFA">
      <w:pPr>
        <w:pStyle w:val="ListBullet"/>
        <w:rPr>
          <w:rFonts w:ascii="Courier New" w:hAnsi="Courier New" w:cs="Courier New"/>
        </w:rPr>
      </w:pPr>
      <w:r>
        <w:t xml:space="preserve">From the zone1/bin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r>
        <w:rPr>
          <w:rFonts w:ascii="Courier New" w:hAnsi="Courier New" w:cs="Courier New"/>
        </w:rPr>
        <w:t xml:space="preserve">java -jar </w:t>
      </w:r>
      <w:proofErr w:type="spellStart"/>
      <w:r>
        <w:rPr>
          <w:rFonts w:ascii="Courier New" w:hAnsi="Courier New" w:cs="Courier New"/>
        </w:rPr>
        <w:t>server.jar</w:t>
      </w:r>
      <w:proofErr w:type="spellEnd"/>
      <w:r>
        <w:rPr>
          <w:rFonts w:ascii="Courier New" w:hAnsi="Courier New" w:cs="Courier New"/>
        </w:rPr>
        <w:t xml:space="preserve"> participant</w:t>
      </w:r>
    </w:p>
    <w:p w:rsidR="00C3641D" w:rsidRDefault="00C3641D" w:rsidP="002A5CFA">
      <w:pPr>
        <w:pStyle w:val="ListBullet"/>
        <w:numPr>
          <w:ilvl w:val="0"/>
          <w:numId w:val="0"/>
        </w:numPr>
        <w:ind w:left="1080"/>
      </w:pPr>
      <w:r>
        <w:rPr>
          <w:rFonts w:ascii="Courier New" w:hAnsi="Courier New" w:cs="Courier New"/>
        </w:rPr>
        <w:t> </w:t>
      </w:r>
      <w:r>
        <w:t> </w:t>
      </w:r>
    </w:p>
    <w:p w:rsidR="002A5CFA" w:rsidRPr="002A5CFA" w:rsidRDefault="00C3641D" w:rsidP="002A5CFA">
      <w:pPr>
        <w:pStyle w:val="ListBullet"/>
        <w:rPr>
          <w:rFonts w:ascii="Courier New" w:hAnsi="Courier New" w:cs="Courier New"/>
        </w:rPr>
      </w:pPr>
      <w:r>
        <w:t xml:space="preserve">From the zone2/bin directory: </w:t>
      </w:r>
    </w:p>
    <w:p w:rsidR="002A5CFA" w:rsidRDefault="002A5CFA" w:rsidP="002A5CFA">
      <w:pPr>
        <w:pStyle w:val="ListBullet"/>
        <w:numPr>
          <w:ilvl w:val="0"/>
          <w:numId w:val="0"/>
        </w:numPr>
        <w:ind w:left="1080"/>
      </w:pPr>
    </w:p>
    <w:p w:rsidR="00C3641D" w:rsidRDefault="00C3641D" w:rsidP="002A5CFA">
      <w:pPr>
        <w:pStyle w:val="ListBullet"/>
        <w:numPr>
          <w:ilvl w:val="0"/>
          <w:numId w:val="0"/>
        </w:numPr>
        <w:ind w:left="1080"/>
        <w:rPr>
          <w:rFonts w:ascii="Courier New" w:hAnsi="Courier New" w:cs="Courier New"/>
        </w:rPr>
      </w:pPr>
      <w:r>
        <w:rPr>
          <w:rFonts w:ascii="Courier New" w:hAnsi="Courier New" w:cs="Courier New"/>
        </w:rPr>
        <w:t xml:space="preserve">java -jar </w:t>
      </w:r>
      <w:proofErr w:type="spellStart"/>
      <w:r>
        <w:rPr>
          <w:rFonts w:ascii="Courier New" w:hAnsi="Courier New" w:cs="Courier New"/>
        </w:rPr>
        <w:t>server.jar</w:t>
      </w:r>
      <w:proofErr w:type="spellEnd"/>
      <w:r>
        <w:rPr>
          <w:rFonts w:ascii="Courier New" w:hAnsi="Courier New" w:cs="Courier New"/>
        </w:rPr>
        <w:t xml:space="preserve"> participant</w:t>
      </w:r>
    </w:p>
    <w:p w:rsidR="00C3641D" w:rsidRDefault="00C3641D" w:rsidP="00C3641D">
      <w:pPr>
        <w:widowControl w:val="0"/>
        <w:numPr>
          <w:ilvl w:val="0"/>
          <w:numId w:val="5"/>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C3641D" w:rsidRDefault="00C3641D" w:rsidP="002A5CFA">
      <w:pPr>
        <w:pStyle w:val="BodyText"/>
      </w:pPr>
      <w:r>
        <w:t>After booting, the runtimes will discover each other and form a distributed domain consisting of two cluster zones. Note the runtimes may be on the same machine or different machines.</w:t>
      </w:r>
    </w:p>
    <w:p w:rsidR="002A5CFA" w:rsidRDefault="00C3641D" w:rsidP="002A5CFA">
      <w:pPr>
        <w:pStyle w:val="BodyTextFirstIndent"/>
      </w:pPr>
      <w:r>
        <w:t>Copy the deployment archives to the controller/deploy directory. The controller will provision the loan service and UI archives to zone1 and the services archive to zone2.</w:t>
      </w:r>
    </w:p>
    <w:p w:rsidR="00C3641D" w:rsidRPr="002A5CFA" w:rsidRDefault="00C3641D" w:rsidP="002A5CFA">
      <w:pPr>
        <w:pStyle w:val="BodyTextFirstIndent"/>
      </w:pPr>
    </w:p>
    <w:p w:rsidR="00C3641D" w:rsidRDefault="00C3641D" w:rsidP="002A5CFA">
      <w:pPr>
        <w:pStyle w:val="BodyTextFirstIndent"/>
      </w:pPr>
      <w:r>
        <w:t xml:space="preserve">If run on the same machine, the zone1 runtime will select an available HTTP port to expose the web interface. The HTTP port may vary depending on the start order of the three runtimes. When the runtime boots, it will report the HTTP to the console. The </w:t>
      </w:r>
      <w:proofErr w:type="spellStart"/>
      <w:r>
        <w:t>BigBank</w:t>
      </w:r>
      <w:proofErr w:type="spellEnd"/>
      <w:r>
        <w:t xml:space="preserve"> UI can be accessed at </w:t>
      </w:r>
      <w:proofErr w:type="spellStart"/>
      <w:r>
        <w:t>thttp://localhost</w:t>
      </w:r>
      <w:proofErr w:type="spellEnd"/>
      <w:r>
        <w:t xml:space="preserve">:&lt;zone1 port&gt;/lending/applicationForm.html. After a loan application is submitted, you can view its status at: </w:t>
      </w:r>
      <w:hyperlink r:id="rId9" w:history="1">
        <w:r>
          <w:rPr>
            <w:color w:val="0E3465"/>
            <w:u w:val="single" w:color="0E3465"/>
          </w:rPr>
          <w:t>http://localhost:</w:t>
        </w:r>
      </w:hyperlink>
      <w:r>
        <w:t>&lt;zone2 port&gt;/lending/status.html.</w:t>
      </w:r>
    </w:p>
    <w:p w:rsidR="00C3641D" w:rsidRDefault="00C3641D" w:rsidP="00C3641D">
      <w:pPr>
        <w:widowControl w:val="0"/>
        <w:autoSpaceDE w:val="0"/>
        <w:autoSpaceDN w:val="0"/>
        <w:adjustRightInd w:val="0"/>
        <w:spacing w:line="340" w:lineRule="atLeast"/>
        <w:rPr>
          <w:rFonts w:cs="Arial"/>
        </w:rPr>
      </w:pPr>
    </w:p>
    <w:p w:rsidR="00414F07" w:rsidRPr="00413AE9" w:rsidRDefault="00414F07" w:rsidP="00355BF3"/>
    <w:sectPr w:rsidR="00414F07" w:rsidRPr="00413AE9" w:rsidSect="00414F07">
      <w:footerReference w:type="even" r:id="rId10"/>
      <w:footerReference w:type="default" r:id="rId11"/>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041F4" w:rsidRDefault="004041F4">
      <w:r>
        <w:separator/>
      </w:r>
    </w:p>
  </w:endnote>
  <w:endnote w:type="continuationSeparator" w:id="1">
    <w:p w:rsidR="004041F4" w:rsidRDefault="004041F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41F4" w:rsidRDefault="004918B5" w:rsidP="00414F07">
    <w:pPr>
      <w:framePr w:wrap="around" w:vAnchor="text" w:hAnchor="margin" w:xAlign="center" w:y="1"/>
    </w:pPr>
    <w:r>
      <w:fldChar w:fldCharType="begin"/>
    </w:r>
    <w:r w:rsidR="004041F4">
      <w:instrText xml:space="preserve">PAGE  </w:instrText>
    </w:r>
    <w:r>
      <w:fldChar w:fldCharType="end"/>
    </w:r>
  </w:p>
  <w:p w:rsidR="004041F4" w:rsidRDefault="004041F4"/>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41F4" w:rsidRDefault="004918B5" w:rsidP="00414F07">
    <w:pPr>
      <w:framePr w:wrap="around" w:vAnchor="text" w:hAnchor="margin" w:xAlign="center" w:y="1"/>
    </w:pPr>
    <w:fldSimple w:instr="PAGE  ">
      <w:r w:rsidR="0074206A">
        <w:rPr>
          <w:noProof/>
        </w:rPr>
        <w:t>1</w:t>
      </w:r>
    </w:fldSimple>
  </w:p>
  <w:p w:rsidR="004041F4" w:rsidRDefault="004041F4"/>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041F4" w:rsidRDefault="004041F4">
      <w:r>
        <w:separator/>
      </w:r>
    </w:p>
  </w:footnote>
  <w:footnote w:type="continuationSeparator" w:id="1">
    <w:p w:rsidR="004041F4" w:rsidRDefault="004041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5">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33">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2"/>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6"/>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4"/>
  </w:num>
  <w:num w:numId="26">
    <w:abstractNumId w:val="25"/>
  </w:num>
  <w:num w:numId="27">
    <w:abstractNumId w:val="31"/>
  </w:num>
  <w:num w:numId="28">
    <w:abstractNumId w:val="28"/>
  </w:num>
  <w:num w:numId="29">
    <w:abstractNumId w:val="33"/>
  </w:num>
  <w:num w:numId="30">
    <w:abstractNumId w:val="12"/>
  </w:num>
  <w:num w:numId="31">
    <w:abstractNumId w:val="30"/>
  </w:num>
  <w:num w:numId="32">
    <w:abstractNumId w:val="23"/>
  </w:num>
  <w:num w:numId="33">
    <w:abstractNumId w:val="27"/>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proofState w:spelling="clean"/>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5279"/>
    <w:rsid w:val="000172C7"/>
    <w:rsid w:val="00025897"/>
    <w:rsid w:val="000343B9"/>
    <w:rsid w:val="000614D4"/>
    <w:rsid w:val="00063D54"/>
    <w:rsid w:val="00066C74"/>
    <w:rsid w:val="00072039"/>
    <w:rsid w:val="000765DE"/>
    <w:rsid w:val="000820DB"/>
    <w:rsid w:val="000B128F"/>
    <w:rsid w:val="000B3338"/>
    <w:rsid w:val="000B3ADD"/>
    <w:rsid w:val="000C3D0C"/>
    <w:rsid w:val="000C7120"/>
    <w:rsid w:val="000C76E9"/>
    <w:rsid w:val="000D6D69"/>
    <w:rsid w:val="000E3272"/>
    <w:rsid w:val="000E6033"/>
    <w:rsid w:val="000E6AF6"/>
    <w:rsid w:val="000F62A5"/>
    <w:rsid w:val="001167E2"/>
    <w:rsid w:val="00120995"/>
    <w:rsid w:val="00120B87"/>
    <w:rsid w:val="001228D4"/>
    <w:rsid w:val="001354B7"/>
    <w:rsid w:val="001411D8"/>
    <w:rsid w:val="001427F2"/>
    <w:rsid w:val="00143EC4"/>
    <w:rsid w:val="00143F0D"/>
    <w:rsid w:val="00146623"/>
    <w:rsid w:val="001626BD"/>
    <w:rsid w:val="00165E99"/>
    <w:rsid w:val="001716F2"/>
    <w:rsid w:val="00174088"/>
    <w:rsid w:val="00187465"/>
    <w:rsid w:val="00194A0C"/>
    <w:rsid w:val="001A5BDE"/>
    <w:rsid w:val="001A7D8A"/>
    <w:rsid w:val="001B2632"/>
    <w:rsid w:val="001C02BD"/>
    <w:rsid w:val="001C53AF"/>
    <w:rsid w:val="001C666F"/>
    <w:rsid w:val="001C70B0"/>
    <w:rsid w:val="001D07FF"/>
    <w:rsid w:val="001D11CE"/>
    <w:rsid w:val="001D644A"/>
    <w:rsid w:val="001D653E"/>
    <w:rsid w:val="001D7DC5"/>
    <w:rsid w:val="001F02D4"/>
    <w:rsid w:val="001F3899"/>
    <w:rsid w:val="002005FB"/>
    <w:rsid w:val="00202436"/>
    <w:rsid w:val="00202AF4"/>
    <w:rsid w:val="002052E8"/>
    <w:rsid w:val="00222335"/>
    <w:rsid w:val="00236FAA"/>
    <w:rsid w:val="0027186B"/>
    <w:rsid w:val="00274246"/>
    <w:rsid w:val="00274720"/>
    <w:rsid w:val="00286C81"/>
    <w:rsid w:val="00292683"/>
    <w:rsid w:val="00293232"/>
    <w:rsid w:val="002948E6"/>
    <w:rsid w:val="00294F5F"/>
    <w:rsid w:val="002A5771"/>
    <w:rsid w:val="002A5837"/>
    <w:rsid w:val="002A5CFA"/>
    <w:rsid w:val="002A5EDB"/>
    <w:rsid w:val="002A7DA8"/>
    <w:rsid w:val="002B09BA"/>
    <w:rsid w:val="002B255B"/>
    <w:rsid w:val="002B4B9E"/>
    <w:rsid w:val="002C19A5"/>
    <w:rsid w:val="00334369"/>
    <w:rsid w:val="00350DE4"/>
    <w:rsid w:val="00351B03"/>
    <w:rsid w:val="003542B0"/>
    <w:rsid w:val="00355BF3"/>
    <w:rsid w:val="00372CD5"/>
    <w:rsid w:val="00377058"/>
    <w:rsid w:val="003811F3"/>
    <w:rsid w:val="003969E3"/>
    <w:rsid w:val="003A4709"/>
    <w:rsid w:val="003B0CD8"/>
    <w:rsid w:val="003C012B"/>
    <w:rsid w:val="003C35C0"/>
    <w:rsid w:val="003D14F3"/>
    <w:rsid w:val="003D6E7D"/>
    <w:rsid w:val="003E1EB8"/>
    <w:rsid w:val="003E27AA"/>
    <w:rsid w:val="003E2C9F"/>
    <w:rsid w:val="003E3C5C"/>
    <w:rsid w:val="003F28BD"/>
    <w:rsid w:val="004005D7"/>
    <w:rsid w:val="004041F4"/>
    <w:rsid w:val="00406C38"/>
    <w:rsid w:val="00407AD8"/>
    <w:rsid w:val="00410631"/>
    <w:rsid w:val="0041183B"/>
    <w:rsid w:val="00413AE9"/>
    <w:rsid w:val="00414F07"/>
    <w:rsid w:val="00417123"/>
    <w:rsid w:val="00432CB9"/>
    <w:rsid w:val="004369CD"/>
    <w:rsid w:val="00441A28"/>
    <w:rsid w:val="00442EB0"/>
    <w:rsid w:val="00443C65"/>
    <w:rsid w:val="00446538"/>
    <w:rsid w:val="00446C07"/>
    <w:rsid w:val="00475328"/>
    <w:rsid w:val="00475E30"/>
    <w:rsid w:val="00483189"/>
    <w:rsid w:val="00483D27"/>
    <w:rsid w:val="004876A0"/>
    <w:rsid w:val="004918B5"/>
    <w:rsid w:val="004968FD"/>
    <w:rsid w:val="004A1EF5"/>
    <w:rsid w:val="004C45CB"/>
    <w:rsid w:val="004D500B"/>
    <w:rsid w:val="004D5011"/>
    <w:rsid w:val="004E1403"/>
    <w:rsid w:val="004E5C47"/>
    <w:rsid w:val="004F0922"/>
    <w:rsid w:val="004F4237"/>
    <w:rsid w:val="004F6F5A"/>
    <w:rsid w:val="005008C0"/>
    <w:rsid w:val="00505BF8"/>
    <w:rsid w:val="005148A1"/>
    <w:rsid w:val="00541DEA"/>
    <w:rsid w:val="00542712"/>
    <w:rsid w:val="005479E1"/>
    <w:rsid w:val="00550BE6"/>
    <w:rsid w:val="00561875"/>
    <w:rsid w:val="005630E0"/>
    <w:rsid w:val="00564933"/>
    <w:rsid w:val="005675AF"/>
    <w:rsid w:val="00570328"/>
    <w:rsid w:val="00570AA6"/>
    <w:rsid w:val="00573FBB"/>
    <w:rsid w:val="00576DEB"/>
    <w:rsid w:val="00577154"/>
    <w:rsid w:val="00584563"/>
    <w:rsid w:val="005920FA"/>
    <w:rsid w:val="00595C1F"/>
    <w:rsid w:val="005963FA"/>
    <w:rsid w:val="005A10E8"/>
    <w:rsid w:val="005A15CA"/>
    <w:rsid w:val="005A1CCA"/>
    <w:rsid w:val="005A2AD0"/>
    <w:rsid w:val="005A3C2E"/>
    <w:rsid w:val="005A4E2D"/>
    <w:rsid w:val="005A53D3"/>
    <w:rsid w:val="005C48CF"/>
    <w:rsid w:val="005C57F7"/>
    <w:rsid w:val="005D438C"/>
    <w:rsid w:val="005E3CCD"/>
    <w:rsid w:val="005F0DA5"/>
    <w:rsid w:val="005F15E2"/>
    <w:rsid w:val="005F1B0A"/>
    <w:rsid w:val="005F282D"/>
    <w:rsid w:val="005F61F6"/>
    <w:rsid w:val="0060618C"/>
    <w:rsid w:val="0061237A"/>
    <w:rsid w:val="00612EEA"/>
    <w:rsid w:val="00617C54"/>
    <w:rsid w:val="00644988"/>
    <w:rsid w:val="00657951"/>
    <w:rsid w:val="00666774"/>
    <w:rsid w:val="00673F22"/>
    <w:rsid w:val="00674209"/>
    <w:rsid w:val="00680632"/>
    <w:rsid w:val="00683FEF"/>
    <w:rsid w:val="006939BE"/>
    <w:rsid w:val="0069584B"/>
    <w:rsid w:val="006958F1"/>
    <w:rsid w:val="006A4650"/>
    <w:rsid w:val="006B6705"/>
    <w:rsid w:val="006C516D"/>
    <w:rsid w:val="006D2318"/>
    <w:rsid w:val="006D24EA"/>
    <w:rsid w:val="006D4552"/>
    <w:rsid w:val="006D6EEF"/>
    <w:rsid w:val="006E1F70"/>
    <w:rsid w:val="006E26F1"/>
    <w:rsid w:val="006E5A7B"/>
    <w:rsid w:val="006E6681"/>
    <w:rsid w:val="006F0427"/>
    <w:rsid w:val="006F0671"/>
    <w:rsid w:val="006F1849"/>
    <w:rsid w:val="006F39DD"/>
    <w:rsid w:val="006F7CEA"/>
    <w:rsid w:val="007007B4"/>
    <w:rsid w:val="00702789"/>
    <w:rsid w:val="00714628"/>
    <w:rsid w:val="007161DD"/>
    <w:rsid w:val="00726D9F"/>
    <w:rsid w:val="00727EA0"/>
    <w:rsid w:val="007342CF"/>
    <w:rsid w:val="007366AF"/>
    <w:rsid w:val="0074206A"/>
    <w:rsid w:val="00743E68"/>
    <w:rsid w:val="00750866"/>
    <w:rsid w:val="007518A5"/>
    <w:rsid w:val="00753139"/>
    <w:rsid w:val="007768FE"/>
    <w:rsid w:val="00777317"/>
    <w:rsid w:val="00783430"/>
    <w:rsid w:val="00785B42"/>
    <w:rsid w:val="007867B1"/>
    <w:rsid w:val="00787C9B"/>
    <w:rsid w:val="0079023B"/>
    <w:rsid w:val="00791B44"/>
    <w:rsid w:val="007A35D5"/>
    <w:rsid w:val="007B159F"/>
    <w:rsid w:val="007B2B9F"/>
    <w:rsid w:val="007B4A06"/>
    <w:rsid w:val="007C0CDD"/>
    <w:rsid w:val="007C4A42"/>
    <w:rsid w:val="007C7379"/>
    <w:rsid w:val="007D01AB"/>
    <w:rsid w:val="007D3037"/>
    <w:rsid w:val="007D337F"/>
    <w:rsid w:val="007E10C6"/>
    <w:rsid w:val="007E2410"/>
    <w:rsid w:val="007E3DA9"/>
    <w:rsid w:val="007F4B77"/>
    <w:rsid w:val="0082364F"/>
    <w:rsid w:val="00826361"/>
    <w:rsid w:val="00827DB1"/>
    <w:rsid w:val="0084327C"/>
    <w:rsid w:val="00843339"/>
    <w:rsid w:val="008449AC"/>
    <w:rsid w:val="00851484"/>
    <w:rsid w:val="00855668"/>
    <w:rsid w:val="00856576"/>
    <w:rsid w:val="0086133C"/>
    <w:rsid w:val="00881015"/>
    <w:rsid w:val="0089464D"/>
    <w:rsid w:val="008A622F"/>
    <w:rsid w:val="008C258E"/>
    <w:rsid w:val="008C564F"/>
    <w:rsid w:val="008D17C3"/>
    <w:rsid w:val="008D6347"/>
    <w:rsid w:val="008E5CA4"/>
    <w:rsid w:val="008E7C84"/>
    <w:rsid w:val="00910581"/>
    <w:rsid w:val="00912385"/>
    <w:rsid w:val="00926583"/>
    <w:rsid w:val="00931B2F"/>
    <w:rsid w:val="009330FD"/>
    <w:rsid w:val="00936761"/>
    <w:rsid w:val="00942532"/>
    <w:rsid w:val="00943EA5"/>
    <w:rsid w:val="00945B9F"/>
    <w:rsid w:val="00946AF8"/>
    <w:rsid w:val="009607B7"/>
    <w:rsid w:val="00964FD7"/>
    <w:rsid w:val="00971279"/>
    <w:rsid w:val="00972C82"/>
    <w:rsid w:val="009805B7"/>
    <w:rsid w:val="00981AEB"/>
    <w:rsid w:val="009824DE"/>
    <w:rsid w:val="00984790"/>
    <w:rsid w:val="00987FE1"/>
    <w:rsid w:val="00993D94"/>
    <w:rsid w:val="00997934"/>
    <w:rsid w:val="009A20A0"/>
    <w:rsid w:val="009A415A"/>
    <w:rsid w:val="009B1707"/>
    <w:rsid w:val="009B4FC1"/>
    <w:rsid w:val="009C058E"/>
    <w:rsid w:val="009C463D"/>
    <w:rsid w:val="009D78D0"/>
    <w:rsid w:val="009E0FF4"/>
    <w:rsid w:val="009E2F17"/>
    <w:rsid w:val="009E4BB5"/>
    <w:rsid w:val="009E706D"/>
    <w:rsid w:val="009F202A"/>
    <w:rsid w:val="009F32EC"/>
    <w:rsid w:val="009F5788"/>
    <w:rsid w:val="009F60A3"/>
    <w:rsid w:val="009F7F55"/>
    <w:rsid w:val="00A20543"/>
    <w:rsid w:val="00A26DA5"/>
    <w:rsid w:val="00A321B9"/>
    <w:rsid w:val="00A352B3"/>
    <w:rsid w:val="00A36EA8"/>
    <w:rsid w:val="00A4581E"/>
    <w:rsid w:val="00A46B14"/>
    <w:rsid w:val="00A536CE"/>
    <w:rsid w:val="00A53C14"/>
    <w:rsid w:val="00A55EA6"/>
    <w:rsid w:val="00A55FA9"/>
    <w:rsid w:val="00A574A2"/>
    <w:rsid w:val="00A601B9"/>
    <w:rsid w:val="00A62706"/>
    <w:rsid w:val="00A66BF7"/>
    <w:rsid w:val="00A66D59"/>
    <w:rsid w:val="00A71CDF"/>
    <w:rsid w:val="00A768A2"/>
    <w:rsid w:val="00A96D5D"/>
    <w:rsid w:val="00AA2F66"/>
    <w:rsid w:val="00AB3A50"/>
    <w:rsid w:val="00AC627D"/>
    <w:rsid w:val="00AD0826"/>
    <w:rsid w:val="00AD0C92"/>
    <w:rsid w:val="00AD49A8"/>
    <w:rsid w:val="00AF2C10"/>
    <w:rsid w:val="00B06B57"/>
    <w:rsid w:val="00B2022F"/>
    <w:rsid w:val="00B271A7"/>
    <w:rsid w:val="00B36C82"/>
    <w:rsid w:val="00B41EE3"/>
    <w:rsid w:val="00B44787"/>
    <w:rsid w:val="00B501D7"/>
    <w:rsid w:val="00B647DF"/>
    <w:rsid w:val="00B7065B"/>
    <w:rsid w:val="00B70778"/>
    <w:rsid w:val="00B7222F"/>
    <w:rsid w:val="00B75175"/>
    <w:rsid w:val="00B80329"/>
    <w:rsid w:val="00B80BEB"/>
    <w:rsid w:val="00B873E5"/>
    <w:rsid w:val="00B94DC4"/>
    <w:rsid w:val="00BA545C"/>
    <w:rsid w:val="00BA7BA5"/>
    <w:rsid w:val="00BB0C1A"/>
    <w:rsid w:val="00BB5AD1"/>
    <w:rsid w:val="00BD42CF"/>
    <w:rsid w:val="00BE04AA"/>
    <w:rsid w:val="00BE138A"/>
    <w:rsid w:val="00BE2B08"/>
    <w:rsid w:val="00BF1BB6"/>
    <w:rsid w:val="00BF1F46"/>
    <w:rsid w:val="00BF64C8"/>
    <w:rsid w:val="00C01D5C"/>
    <w:rsid w:val="00C05593"/>
    <w:rsid w:val="00C127D7"/>
    <w:rsid w:val="00C14100"/>
    <w:rsid w:val="00C17C43"/>
    <w:rsid w:val="00C239B5"/>
    <w:rsid w:val="00C24686"/>
    <w:rsid w:val="00C271E1"/>
    <w:rsid w:val="00C27267"/>
    <w:rsid w:val="00C33D85"/>
    <w:rsid w:val="00C33E88"/>
    <w:rsid w:val="00C3641D"/>
    <w:rsid w:val="00C41C64"/>
    <w:rsid w:val="00C45821"/>
    <w:rsid w:val="00C54D97"/>
    <w:rsid w:val="00C54F9D"/>
    <w:rsid w:val="00C60EE8"/>
    <w:rsid w:val="00C74106"/>
    <w:rsid w:val="00C82F5A"/>
    <w:rsid w:val="00C90222"/>
    <w:rsid w:val="00C90639"/>
    <w:rsid w:val="00CA138A"/>
    <w:rsid w:val="00CA4BE4"/>
    <w:rsid w:val="00CA7787"/>
    <w:rsid w:val="00CB3F10"/>
    <w:rsid w:val="00CB43E3"/>
    <w:rsid w:val="00CC3379"/>
    <w:rsid w:val="00CD1DDE"/>
    <w:rsid w:val="00CD2472"/>
    <w:rsid w:val="00CD37F2"/>
    <w:rsid w:val="00CD6EED"/>
    <w:rsid w:val="00CE026A"/>
    <w:rsid w:val="00CE4E16"/>
    <w:rsid w:val="00CE72E4"/>
    <w:rsid w:val="00CF54DA"/>
    <w:rsid w:val="00CF6A30"/>
    <w:rsid w:val="00D00E59"/>
    <w:rsid w:val="00D026DA"/>
    <w:rsid w:val="00D03BF9"/>
    <w:rsid w:val="00D064BF"/>
    <w:rsid w:val="00D16CAD"/>
    <w:rsid w:val="00D1722F"/>
    <w:rsid w:val="00D26C02"/>
    <w:rsid w:val="00D31628"/>
    <w:rsid w:val="00D43BB2"/>
    <w:rsid w:val="00D52307"/>
    <w:rsid w:val="00D55892"/>
    <w:rsid w:val="00D60FF6"/>
    <w:rsid w:val="00D664FD"/>
    <w:rsid w:val="00D7334F"/>
    <w:rsid w:val="00D73C9E"/>
    <w:rsid w:val="00DA0F4A"/>
    <w:rsid w:val="00DA5EEA"/>
    <w:rsid w:val="00DC365F"/>
    <w:rsid w:val="00DC6AF0"/>
    <w:rsid w:val="00DD144C"/>
    <w:rsid w:val="00DD2767"/>
    <w:rsid w:val="00DE254C"/>
    <w:rsid w:val="00DE36D5"/>
    <w:rsid w:val="00DE3F06"/>
    <w:rsid w:val="00DE7352"/>
    <w:rsid w:val="00DF0D16"/>
    <w:rsid w:val="00DF1F72"/>
    <w:rsid w:val="00DF3D42"/>
    <w:rsid w:val="00E03554"/>
    <w:rsid w:val="00E03880"/>
    <w:rsid w:val="00E04451"/>
    <w:rsid w:val="00E1357A"/>
    <w:rsid w:val="00E20A4F"/>
    <w:rsid w:val="00E238FD"/>
    <w:rsid w:val="00E26A99"/>
    <w:rsid w:val="00E315AF"/>
    <w:rsid w:val="00E344A9"/>
    <w:rsid w:val="00E355F6"/>
    <w:rsid w:val="00E4617D"/>
    <w:rsid w:val="00E46CC1"/>
    <w:rsid w:val="00E52F9E"/>
    <w:rsid w:val="00E543DC"/>
    <w:rsid w:val="00E60AC1"/>
    <w:rsid w:val="00E71102"/>
    <w:rsid w:val="00E7183D"/>
    <w:rsid w:val="00E76DB9"/>
    <w:rsid w:val="00E85482"/>
    <w:rsid w:val="00E922BF"/>
    <w:rsid w:val="00E938A8"/>
    <w:rsid w:val="00EA0B94"/>
    <w:rsid w:val="00EA29B3"/>
    <w:rsid w:val="00EA63F5"/>
    <w:rsid w:val="00EB0167"/>
    <w:rsid w:val="00EB04EE"/>
    <w:rsid w:val="00EB04EF"/>
    <w:rsid w:val="00EB09F1"/>
    <w:rsid w:val="00EC2A33"/>
    <w:rsid w:val="00EC3327"/>
    <w:rsid w:val="00EC53CC"/>
    <w:rsid w:val="00ED6CB3"/>
    <w:rsid w:val="00EE099D"/>
    <w:rsid w:val="00EE4106"/>
    <w:rsid w:val="00EE53B8"/>
    <w:rsid w:val="00EF18CF"/>
    <w:rsid w:val="00F0313F"/>
    <w:rsid w:val="00F308A0"/>
    <w:rsid w:val="00F368A8"/>
    <w:rsid w:val="00F44F01"/>
    <w:rsid w:val="00F451C5"/>
    <w:rsid w:val="00F57DCA"/>
    <w:rsid w:val="00F70FE0"/>
    <w:rsid w:val="00F726AD"/>
    <w:rsid w:val="00F74102"/>
    <w:rsid w:val="00F7488F"/>
    <w:rsid w:val="00F76CFF"/>
    <w:rsid w:val="00F77D97"/>
    <w:rsid w:val="00F90A87"/>
    <w:rsid w:val="00F90B18"/>
    <w:rsid w:val="00F93921"/>
    <w:rsid w:val="00FB1ACB"/>
    <w:rsid w:val="00FC1838"/>
    <w:rsid w:val="00FC2303"/>
    <w:rsid w:val="00FC3D55"/>
    <w:rsid w:val="00FC5069"/>
    <w:rsid w:val="00FD2C19"/>
    <w:rsid w:val="00FD5EA7"/>
    <w:rsid w:val="00FE508A"/>
    <w:rsid w:val="00FF3879"/>
    <w:rsid w:val="00FF4E5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yperlink" Target="http://www.fabric3.org/downloads" TargetMode="Externa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yperlink" Target="http://maven.apache.org/download.html" TargetMode="External"/><Relationship Id="rId13" Type="http://schemas.openxmlformats.org/officeDocument/2006/relationships/theme" Target="theme/theme1.xml"/><Relationship Id="rId10" Type="http://schemas.openxmlformats.org/officeDocument/2006/relationships/footer" Target="footer1.xml"/><Relationship Id="rId5"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yperlink" Target="http://localhost:/"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7</TotalTime>
  <Pages>2</Pages>
  <Words>295</Words>
  <Characters>1683</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Policy</vt:lpstr>
      <vt:lpstr>The Web Services Binding</vt:lpstr>
      <vt:lpstr>The JMS Binding</vt:lpstr>
      <vt:lpstr>The Net Binding</vt:lpstr>
      <vt:lpstr>REST and JAX-RS</vt:lpstr>
      <vt:lpstr>The FTP Binding</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lpstr>        Reference injection</vt:lpstr>
      <vt:lpstr>    Installing the Web Profile</vt:lpstr>
      <vt:lpstr>Timer Components</vt:lpstr>
      <vt:lpstr>    Implementing a Timer Component</vt:lpstr>
      <vt:lpstr>    </vt:lpstr>
      <vt:lpstr>    Configuring Trigger Events</vt:lpstr>
      <vt:lpstr>        Fixed rate</vt:lpstr>
      <vt:lpstr>        Repeat interval</vt:lpstr>
      <vt:lpstr>        Cron expression</vt:lpstr>
      <vt:lpstr>        </vt:lpstr>
      <vt:lpstr>        Fire Once</vt:lpstr>
      <vt:lpstr>    </vt:lpstr>
      <vt:lpstr>    Configuring Policy</vt:lpstr>
      <vt:lpstr>    Clustering</vt:lpstr>
      <vt:lpstr>Running the Fabric3 Server</vt:lpstr>
      <vt:lpstr>    Installation</vt:lpstr>
      <vt:lpstr>    Extensions and Profiles</vt:lpstr>
      <vt:lpstr>    Packaging an Application</vt:lpstr>
      <vt:lpstr>        JAR contributions</vt:lpstr>
      <vt:lpstr>        The Fabric3 Contribution Plugin</vt:lpstr>
      <vt:lpstr>        Contribution Imports and Exports</vt:lpstr>
      <vt:lpstr>        XML Resource Sharing</vt:lpstr>
      <vt:lpstr>        Java Package Sharing</vt:lpstr>
      <vt:lpstr>        Fabric3 and OSGi Classloading</vt:lpstr>
      <vt:lpstr>        OSGi Bundles</vt:lpstr>
      <vt:lpstr>        WAR Archives</vt:lpstr>
      <vt:lpstr>    Deploying an Application</vt:lpstr>
      <vt:lpstr>    Runtime Administration</vt:lpstr>
      <vt:lpstr>        Command Line Administration</vt:lpstr>
      <vt:lpstr>        Server Shut Down</vt:lpstr>
      <vt:lpstr>    </vt:lpstr>
      <vt:lpstr>    Runtime Configuration</vt:lpstr>
      <vt:lpstr>        </vt:lpstr>
      <vt:lpstr>        Logging</vt:lpstr>
      <vt:lpstr>        Base Server Configuration</vt:lpstr>
      <vt:lpstr>        Extension Configuration</vt:lpstr>
      <vt:lpstr/>
      <vt:lpstr>Distributed Domains</vt:lpstr>
      <vt:lpstr>    Key Concepts</vt:lpstr>
      <vt:lpstr>        </vt:lpstr>
      <vt:lpstr>        The Domain</vt:lpstr>
      <vt:lpstr>        Zones</vt:lpstr>
      <vt:lpstr>        The Controller, Participants, and Zone Manager</vt:lpstr>
      <vt:lpstr>        Deployment Plans</vt:lpstr>
      <vt:lpstr>        Clustering</vt:lpstr>
      <vt:lpstr>        Scaling Down</vt:lpstr>
      <vt:lpstr>    Setting up a Distributed Domain</vt:lpstr>
      <vt:lpstr>        Installing the Controller</vt:lpstr>
      <vt:lpstr>        Installing Participants</vt:lpstr>
      <vt:lpstr>        Installing the Administration tool</vt:lpstr>
      <vt:lpstr>The Webapp Runtime</vt:lpstr>
      <vt:lpstr>    Installing the WebApp Runtime</vt:lpstr>
      <vt:lpstr>    Configuring the Web Application</vt:lpstr>
      <vt:lpstr>        Required web.xml Settings</vt:lpstr>
      <vt:lpstr>        Default Deployment Settings</vt:lpstr>
      <vt:lpstr>    Using Features and Extensions</vt:lpstr>
      <vt:lpstr>    </vt:lpstr>
      <vt:lpstr>    Classloading</vt:lpstr>
      <vt:lpstr>Testing</vt:lpstr>
      <vt:lpstr>    Unit Testing</vt:lpstr>
      <vt:lpstr>    Integration Testing</vt:lpstr>
    </vt:vector>
  </TitlesOfParts>
  <Manager/>
  <Company>Metaform Systems</Company>
  <LinksUpToDate>false</LinksUpToDate>
  <CharactersWithSpaces>2066</CharactersWithSpaces>
  <SharedDoc>false</SharedDoc>
  <HyperlinkBase/>
  <HLinks>
    <vt:vector size="90" baseType="variant">
      <vt:variant>
        <vt:i4>2097249</vt:i4>
      </vt:variant>
      <vt:variant>
        <vt:i4>354</vt:i4>
      </vt:variant>
      <vt:variant>
        <vt:i4>0</vt:i4>
      </vt:variant>
      <vt:variant>
        <vt:i4>5</vt:i4>
      </vt:variant>
      <vt:variant>
        <vt:lpwstr>http://www.osoa.org/display/Main/Service+Component+Architecture+Specifications</vt:lpwstr>
      </vt:variant>
      <vt:variant>
        <vt:lpwstr/>
      </vt:variant>
      <vt:variant>
        <vt:i4>5439558</vt:i4>
      </vt:variant>
      <vt:variant>
        <vt:i4>351</vt:i4>
      </vt:variant>
      <vt:variant>
        <vt:i4>0</vt:i4>
      </vt:variant>
      <vt:variant>
        <vt:i4>5</vt:i4>
      </vt:variant>
      <vt:variant>
        <vt:lpwstr>http://www.metaform-systems.com/display/F3/Chapter+23+-+Administering+the+Domain</vt:lpwstr>
      </vt:variant>
      <vt:variant>
        <vt:lpwstr/>
      </vt:variant>
      <vt:variant>
        <vt:i4>6750298</vt:i4>
      </vt:variant>
      <vt:variant>
        <vt:i4>348</vt:i4>
      </vt:variant>
      <vt:variant>
        <vt:i4>0</vt:i4>
      </vt:variant>
      <vt:variant>
        <vt:i4>5</vt:i4>
      </vt:variant>
      <vt:variant>
        <vt:lpwstr>https://shoal.dev.java.net/</vt:lpwstr>
      </vt:variant>
      <vt:variant>
        <vt:lpwstr/>
      </vt:variant>
      <vt:variant>
        <vt:i4>8192083</vt:i4>
      </vt:variant>
      <vt:variant>
        <vt:i4>339</vt:i4>
      </vt:variant>
      <vt:variant>
        <vt:i4>0</vt:i4>
      </vt:variant>
      <vt:variant>
        <vt:i4>5</vt:i4>
      </vt:variant>
      <vt:variant>
        <vt:lpwstr>http://www.fabric3.org/</vt:lpwstr>
      </vt:variant>
      <vt:variant>
        <vt:lpwstr/>
      </vt:variant>
      <vt:variant>
        <vt:i4>2162694</vt:i4>
      </vt:variant>
      <vt:variant>
        <vt:i4>333</vt:i4>
      </vt:variant>
      <vt:variant>
        <vt:i4>0</vt:i4>
      </vt:variant>
      <vt:variant>
        <vt:i4>5</vt:i4>
      </vt:variant>
      <vt:variant>
        <vt:lpwstr>http://jira.codehaus.org/browse/FABRICTHREE</vt:lpwstr>
      </vt:variant>
      <vt:variant>
        <vt:lpwstr/>
      </vt:variant>
      <vt:variant>
        <vt:i4>7143483</vt:i4>
      </vt:variant>
      <vt:variant>
        <vt:i4>330</vt:i4>
      </vt:variant>
      <vt:variant>
        <vt:i4>0</vt:i4>
      </vt:variant>
      <vt:variant>
        <vt:i4>5</vt:i4>
      </vt:variant>
      <vt:variant>
        <vt:lpwstr>http://xircles.codehaus.org/projects/fabric3/lists</vt:lpwstr>
      </vt:variant>
      <vt:variant>
        <vt:lpwstr/>
      </vt:variant>
      <vt:variant>
        <vt:i4>4849787</vt:i4>
      </vt:variant>
      <vt:variant>
        <vt:i4>327</vt:i4>
      </vt:variant>
      <vt:variant>
        <vt:i4>0</vt:i4>
      </vt:variant>
      <vt:variant>
        <vt:i4>5</vt:i4>
      </vt:variant>
      <vt:variant>
        <vt:lpwstr>http://localhost:8181/lending/status.html</vt:lpwstr>
      </vt:variant>
      <vt:variant>
        <vt:lpwstr/>
      </vt:variant>
      <vt:variant>
        <vt:i4>7995443</vt:i4>
      </vt:variant>
      <vt:variant>
        <vt:i4>324</vt:i4>
      </vt:variant>
      <vt:variant>
        <vt:i4>0</vt:i4>
      </vt:variant>
      <vt:variant>
        <vt:i4>5</vt:i4>
      </vt:variant>
      <vt:variant>
        <vt:lpwstr>http://localhost:8181/lending/applicationForm.html</vt:lpwstr>
      </vt:variant>
      <vt:variant>
        <vt:lpwstr/>
      </vt:variant>
      <vt:variant>
        <vt:i4>4849787</vt:i4>
      </vt:variant>
      <vt:variant>
        <vt:i4>321</vt:i4>
      </vt:variant>
      <vt:variant>
        <vt:i4>0</vt:i4>
      </vt:variant>
      <vt:variant>
        <vt:i4>5</vt:i4>
      </vt:variant>
      <vt:variant>
        <vt:lpwstr>http://localhost:8181/lending/status.html</vt:lpwstr>
      </vt:variant>
      <vt:variant>
        <vt:lpwstr/>
      </vt:variant>
      <vt:variant>
        <vt:i4>7995443</vt:i4>
      </vt:variant>
      <vt:variant>
        <vt:i4>318</vt:i4>
      </vt:variant>
      <vt:variant>
        <vt:i4>0</vt:i4>
      </vt:variant>
      <vt:variant>
        <vt:i4>5</vt:i4>
      </vt:variant>
      <vt:variant>
        <vt:lpwstr>http://localhost:8181/lending/applicationForm.html</vt:lpwstr>
      </vt:variant>
      <vt:variant>
        <vt:lpwstr/>
      </vt:variant>
      <vt:variant>
        <vt:i4>7929943</vt:i4>
      </vt:variant>
      <vt:variant>
        <vt:i4>315</vt:i4>
      </vt:variant>
      <vt:variant>
        <vt:i4>0</vt:i4>
      </vt:variant>
      <vt:variant>
        <vt:i4>5</vt:i4>
      </vt:variant>
      <vt:variant>
        <vt:lpwstr>http://localhost:8181/calculator/entry.html</vt:lpwstr>
      </vt:variant>
      <vt:variant>
        <vt:lpwstr/>
      </vt:variant>
      <vt:variant>
        <vt:i4>4849781</vt:i4>
      </vt:variant>
      <vt:variant>
        <vt:i4>312</vt:i4>
      </vt:variant>
      <vt:variant>
        <vt:i4>0</vt:i4>
      </vt:variant>
      <vt:variant>
        <vt:i4>5</vt:i4>
      </vt:variant>
      <vt:variant>
        <vt:lpwstr>http://maven.apache.org/download.html</vt:lpwstr>
      </vt:variant>
      <vt:variant>
        <vt:lpwstr/>
      </vt:variant>
      <vt:variant>
        <vt:i4>1048665</vt:i4>
      </vt:variant>
      <vt:variant>
        <vt:i4>309</vt:i4>
      </vt:variant>
      <vt:variant>
        <vt:i4>0</vt:i4>
      </vt:variant>
      <vt:variant>
        <vt:i4>5</vt:i4>
      </vt:variant>
      <vt:variant>
        <vt:lpwstr>http://www.fabric3.org/downloads</vt:lpwstr>
      </vt:variant>
      <vt:variant>
        <vt:lpwstr/>
      </vt:variant>
      <vt:variant>
        <vt:i4>8192033</vt:i4>
      </vt:variant>
      <vt:variant>
        <vt:i4>306</vt:i4>
      </vt:variant>
      <vt:variant>
        <vt:i4>0</vt:i4>
      </vt:variant>
      <vt:variant>
        <vt:i4>5</vt:i4>
      </vt:variant>
      <vt:variant>
        <vt:lpwstr>http://www.davidchappell.com/articles/Introducing_SCA.pdf</vt:lpwstr>
      </vt:variant>
      <vt:variant>
        <vt:lpwstr/>
      </vt:variant>
      <vt:variant>
        <vt:i4>4456555</vt:i4>
      </vt:variant>
      <vt:variant>
        <vt:i4>303</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7</cp:revision>
  <cp:lastPrinted>2009-06-06T06:24:00Z</cp:lastPrinted>
  <dcterms:created xsi:type="dcterms:W3CDTF">2009-06-06T06:29:00Z</dcterms:created>
  <dcterms:modified xsi:type="dcterms:W3CDTF">2009-08-18T10:54:00Z</dcterms:modified>
  <cp:category/>
</cp:coreProperties>
</file>